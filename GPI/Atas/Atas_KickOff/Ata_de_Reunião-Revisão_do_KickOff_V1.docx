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2161FB" w:rsidRDefault="004D1BC0">
      <w:pPr>
        <w:pStyle w:val="TM-Texto"/>
        <w:ind w:left="-855" w:hanging="15"/>
        <w:rPr>
          <w:rFonts w:ascii="Calibri" w:hAnsi="Calibri"/>
          <w:u w:val="single"/>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6B512073"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A72BE2" w:rsidRPr="00C108FA">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79F3B19D" w:rsidR="000D05B5" w:rsidRPr="00CB5EA8" w:rsidRDefault="00A72BE2" w:rsidP="00576D1A">
                                  <w:pPr>
                                    <w:pStyle w:val="TableContents"/>
                                    <w:snapToGrid w:val="0"/>
                                    <w:rPr>
                                      <w:rFonts w:ascii="Calibri" w:hAnsi="Calibri"/>
                                      <w:szCs w:val="28"/>
                                    </w:rPr>
                                  </w:pPr>
                                  <w:r>
                                    <w:rPr>
                                      <w:rFonts w:ascii="Calibri" w:hAnsi="Calibri"/>
                                      <w:szCs w:val="28"/>
                                    </w:rPr>
                                    <w:t>14-</w:t>
                                  </w:r>
                                  <w:r w:rsidR="001B76CB">
                                    <w:rPr>
                                      <w:rFonts w:ascii="Calibri" w:hAnsi="Calibri"/>
                                      <w:szCs w:val="28"/>
                                    </w:rPr>
                                    <w:t>Mar</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61E0A067" w:rsidR="000D05B5" w:rsidRPr="0003709B" w:rsidRDefault="0056095D">
                                  <w:pPr>
                                    <w:pStyle w:val="TableContents"/>
                                    <w:snapToGrid w:val="0"/>
                                    <w:rPr>
                                      <w:rFonts w:ascii="Calibri" w:hAnsi="Calibri"/>
                                      <w:szCs w:val="28"/>
                                      <w:u w:val="single"/>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6B512073"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A72BE2" w:rsidRPr="00C108FA">
                        <w:rPr>
                          <w:rFonts w:ascii="Calibri" w:hAnsi="Calibri"/>
                          <w:b/>
                          <w:bCs/>
                          <w:sz w:val="40"/>
                          <w:szCs w:val="40"/>
                        </w:rPr>
                        <w:t>2022GPI-Grupo06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79F3B19D" w:rsidR="000D05B5" w:rsidRPr="00CB5EA8" w:rsidRDefault="00A72BE2" w:rsidP="00576D1A">
                            <w:pPr>
                              <w:pStyle w:val="TableContents"/>
                              <w:snapToGrid w:val="0"/>
                              <w:rPr>
                                <w:rFonts w:ascii="Calibri" w:hAnsi="Calibri"/>
                                <w:szCs w:val="28"/>
                              </w:rPr>
                            </w:pPr>
                            <w:r>
                              <w:rPr>
                                <w:rFonts w:ascii="Calibri" w:hAnsi="Calibri"/>
                                <w:szCs w:val="28"/>
                              </w:rPr>
                              <w:t>14-</w:t>
                            </w:r>
                            <w:r w:rsidR="001B76CB">
                              <w:rPr>
                                <w:rFonts w:ascii="Calibri" w:hAnsi="Calibri"/>
                                <w:szCs w:val="28"/>
                              </w:rPr>
                              <w:t>Mar</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61E0A067" w:rsidR="000D05B5" w:rsidRPr="0003709B" w:rsidRDefault="0056095D">
                            <w:pPr>
                              <w:pStyle w:val="TableContents"/>
                              <w:snapToGrid w:val="0"/>
                              <w:rPr>
                                <w:rFonts w:ascii="Calibri" w:hAnsi="Calibri"/>
                                <w:szCs w:val="28"/>
                                <w:u w:val="single"/>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E475B8" w:rsidRPr="00C72C48" w14:paraId="1882C946" w14:textId="77777777" w:rsidTr="00AB62F7">
        <w:trPr>
          <w:trHeight w:val="246"/>
          <w:jc w:val="center"/>
        </w:trPr>
        <w:tc>
          <w:tcPr>
            <w:tcW w:w="964" w:type="dxa"/>
            <w:shd w:val="clear" w:color="auto" w:fill="auto"/>
            <w:vAlign w:val="center"/>
          </w:tcPr>
          <w:p w14:paraId="6B2B63CF"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14:paraId="7AA0E3F9" w14:textId="669D49F0" w:rsidR="00AB62F7" w:rsidRPr="00C72C48" w:rsidRDefault="00A72BE2" w:rsidP="006150B6">
            <w:pPr>
              <w:pStyle w:val="TM-TABTEXTO"/>
              <w:rPr>
                <w:rFonts w:ascii="Calibri" w:hAnsi="Calibri"/>
                <w:sz w:val="22"/>
                <w:szCs w:val="24"/>
              </w:rPr>
            </w:pPr>
            <w:r>
              <w:rPr>
                <w:rFonts w:ascii="Calibri" w:hAnsi="Calibri"/>
                <w:sz w:val="22"/>
                <w:szCs w:val="24"/>
              </w:rPr>
              <w:t>14-03-2022</w:t>
            </w:r>
          </w:p>
        </w:tc>
        <w:tc>
          <w:tcPr>
            <w:tcW w:w="2409" w:type="dxa"/>
            <w:shd w:val="clear" w:color="auto" w:fill="auto"/>
            <w:vAlign w:val="center"/>
          </w:tcPr>
          <w:p w14:paraId="0956B754" w14:textId="45F35ADD" w:rsidR="00AB62F7" w:rsidRPr="00C72C48" w:rsidRDefault="00A72BE2" w:rsidP="006150B6">
            <w:pPr>
              <w:pStyle w:val="TM-TABTEXTO"/>
              <w:rPr>
                <w:rFonts w:ascii="Calibri" w:hAnsi="Calibri"/>
                <w:sz w:val="22"/>
                <w:szCs w:val="24"/>
              </w:rPr>
            </w:pPr>
            <w:r>
              <w:rPr>
                <w:rFonts w:ascii="Calibri" w:hAnsi="Calibri"/>
                <w:sz w:val="22"/>
                <w:szCs w:val="24"/>
              </w:rPr>
              <w:t>Bruno Ferreira</w:t>
            </w:r>
          </w:p>
        </w:tc>
        <w:tc>
          <w:tcPr>
            <w:tcW w:w="4920" w:type="dxa"/>
            <w:shd w:val="clear" w:color="auto" w:fill="auto"/>
            <w:vAlign w:val="center"/>
          </w:tcPr>
          <w:p w14:paraId="5EC3CC55"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Versão inicial</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E475B8"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77777777" w:rsidR="00E475B8" w:rsidRPr="00C72C48" w:rsidRDefault="00E475B8" w:rsidP="00E475B8">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66A4EDB4" w14:textId="77777777" w:rsidR="00E475B8" w:rsidRPr="00C72C48" w:rsidRDefault="00E475B8" w:rsidP="00E475B8">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603FFD63" w14:textId="77777777" w:rsidR="00E475B8" w:rsidRPr="00C72C48" w:rsidRDefault="00E475B8" w:rsidP="00E475B8">
            <w:pPr>
              <w:pStyle w:val="TM-TABHEADER"/>
              <w:rPr>
                <w:rFonts w:ascii="Calibri" w:hAnsi="Calibri"/>
                <w:sz w:val="22"/>
              </w:rPr>
            </w:pPr>
            <w:r w:rsidRPr="00C72C48">
              <w:rPr>
                <w:rFonts w:ascii="Calibri" w:hAnsi="Calibri"/>
                <w:sz w:val="22"/>
              </w:rPr>
              <w:t xml:space="preserve">Comentários </w:t>
            </w:r>
          </w:p>
        </w:tc>
      </w:tr>
      <w:tr w:rsidR="00095254" w:rsidRPr="00C72C48" w14:paraId="3898D534" w14:textId="77777777" w:rsidTr="00C72C48">
        <w:trPr>
          <w:trHeight w:val="552"/>
          <w:jc w:val="center"/>
        </w:trPr>
        <w:tc>
          <w:tcPr>
            <w:tcW w:w="1764" w:type="dxa"/>
            <w:shd w:val="clear" w:color="auto" w:fill="auto"/>
            <w:vAlign w:val="center"/>
          </w:tcPr>
          <w:p w14:paraId="256E4F29" w14:textId="1B552F6F" w:rsidR="00095254" w:rsidRPr="00C72C48" w:rsidRDefault="00095254" w:rsidP="00095254">
            <w:pPr>
              <w:pStyle w:val="TM-TABTEXTO"/>
              <w:rPr>
                <w:rFonts w:ascii="Calibri" w:hAnsi="Calibri"/>
                <w:sz w:val="22"/>
                <w:szCs w:val="24"/>
              </w:rPr>
            </w:pPr>
            <w:r w:rsidRPr="00C72C48">
              <w:rPr>
                <w:rFonts w:ascii="Calibri" w:hAnsi="Calibri"/>
                <w:sz w:val="22"/>
                <w:szCs w:val="24"/>
              </w:rPr>
              <w:t xml:space="preserve">Luís </w:t>
            </w:r>
            <w:r>
              <w:rPr>
                <w:rFonts w:ascii="Calibri" w:hAnsi="Calibri"/>
                <w:sz w:val="22"/>
                <w:szCs w:val="24"/>
              </w:rPr>
              <w:t>Lima</w:t>
            </w:r>
            <w:r w:rsidRPr="00C72C48">
              <w:rPr>
                <w:rFonts w:ascii="Calibri" w:hAnsi="Calibri"/>
                <w:sz w:val="22"/>
                <w:szCs w:val="24"/>
              </w:rPr>
              <w:t xml:space="preserve"> </w:t>
            </w:r>
          </w:p>
        </w:tc>
        <w:tc>
          <w:tcPr>
            <w:tcW w:w="2835" w:type="dxa"/>
            <w:vAlign w:val="center"/>
          </w:tcPr>
          <w:p w14:paraId="13DFAF30" w14:textId="3CBDF2D9" w:rsidR="00095254" w:rsidRPr="00C72C48" w:rsidRDefault="00095254" w:rsidP="00095254">
            <w:pPr>
              <w:pStyle w:val="TM-TABTEXTO"/>
              <w:rPr>
                <w:rFonts w:ascii="Calibri" w:hAnsi="Calibri"/>
                <w:sz w:val="22"/>
                <w:szCs w:val="24"/>
              </w:rPr>
            </w:pPr>
            <w:r>
              <w:rPr>
                <w:rFonts w:ascii="Calibri" w:hAnsi="Calibri"/>
                <w:sz w:val="22"/>
                <w:szCs w:val="24"/>
              </w:rPr>
              <w:t xml:space="preserve">UPI </w:t>
            </w:r>
            <w:r w:rsidRPr="00C72C48">
              <w:rPr>
                <w:rFonts w:ascii="Calibri" w:hAnsi="Calibri"/>
                <w:sz w:val="22"/>
                <w:szCs w:val="24"/>
              </w:rPr>
              <w:t>– Direção Projeto</w:t>
            </w:r>
          </w:p>
        </w:tc>
        <w:tc>
          <w:tcPr>
            <w:tcW w:w="4879" w:type="dxa"/>
            <w:shd w:val="clear" w:color="auto" w:fill="auto"/>
            <w:vAlign w:val="center"/>
          </w:tcPr>
          <w:p w14:paraId="07508F5F" w14:textId="68D2A24A" w:rsidR="00095254" w:rsidRPr="00C72C48" w:rsidRDefault="00095254" w:rsidP="00095254">
            <w:pPr>
              <w:pStyle w:val="TM-TABTEXTO"/>
              <w:rPr>
                <w:rFonts w:ascii="Calibri" w:hAnsi="Calibri"/>
                <w:sz w:val="22"/>
                <w:szCs w:val="24"/>
              </w:rPr>
            </w:pPr>
          </w:p>
        </w:tc>
      </w:tr>
      <w:tr w:rsidR="00095254" w:rsidRPr="00C72C48" w14:paraId="2AFE9E5B" w14:textId="77777777" w:rsidTr="00C72C48">
        <w:trPr>
          <w:gridAfter w:val="1"/>
          <w:wAfter w:w="4879" w:type="dxa"/>
          <w:trHeight w:val="578"/>
          <w:jc w:val="center"/>
        </w:trPr>
        <w:tc>
          <w:tcPr>
            <w:tcW w:w="1764" w:type="dxa"/>
            <w:shd w:val="clear" w:color="auto" w:fill="auto"/>
            <w:vAlign w:val="center"/>
          </w:tcPr>
          <w:p w14:paraId="5A37ED60" w14:textId="315740AD" w:rsidR="00095254" w:rsidRPr="00C72C48" w:rsidRDefault="00095254" w:rsidP="00095254">
            <w:pPr>
              <w:pStyle w:val="TM-TABTEXTO"/>
              <w:rPr>
                <w:rFonts w:ascii="Calibri" w:hAnsi="Calibri"/>
                <w:sz w:val="22"/>
                <w:szCs w:val="24"/>
              </w:rPr>
            </w:pPr>
            <w:r>
              <w:rPr>
                <w:rFonts w:ascii="Calibri" w:hAnsi="Calibri"/>
                <w:sz w:val="22"/>
                <w:szCs w:val="24"/>
              </w:rPr>
              <w:t>Bruno Ferreira</w:t>
            </w:r>
          </w:p>
        </w:tc>
        <w:tc>
          <w:tcPr>
            <w:tcW w:w="2835" w:type="dxa"/>
            <w:vAlign w:val="center"/>
          </w:tcPr>
          <w:p w14:paraId="2E9A72A3" w14:textId="1E09C627" w:rsidR="00095254" w:rsidRPr="00C72C48" w:rsidRDefault="00095254" w:rsidP="00095254">
            <w:pPr>
              <w:pStyle w:val="TM-TABTEXTO"/>
              <w:rPr>
                <w:rFonts w:ascii="Calibri" w:hAnsi="Calibri"/>
                <w:sz w:val="22"/>
                <w:szCs w:val="24"/>
              </w:rPr>
            </w:pPr>
            <w:r>
              <w:rPr>
                <w:rFonts w:ascii="Calibri" w:hAnsi="Calibri"/>
                <w:sz w:val="22"/>
                <w:szCs w:val="24"/>
              </w:rPr>
              <w:t>Equipa</w:t>
            </w:r>
            <w:r w:rsidRPr="00C72C48">
              <w:rPr>
                <w:rFonts w:ascii="Calibri" w:hAnsi="Calibri"/>
                <w:sz w:val="22"/>
                <w:szCs w:val="24"/>
              </w:rPr>
              <w:t xml:space="preserve"> </w:t>
            </w:r>
            <w:r>
              <w:rPr>
                <w:rFonts w:ascii="Calibri" w:hAnsi="Calibri"/>
                <w:sz w:val="22"/>
                <w:szCs w:val="24"/>
              </w:rPr>
              <w:t xml:space="preserve">de Gestão do projeto </w:t>
            </w:r>
            <w:r w:rsidRPr="00C72C48">
              <w:rPr>
                <w:rFonts w:ascii="Calibri" w:hAnsi="Calibri"/>
                <w:sz w:val="22"/>
                <w:szCs w:val="24"/>
              </w:rPr>
              <w:t xml:space="preserve">– </w:t>
            </w:r>
            <w:r>
              <w:rPr>
                <w:rFonts w:ascii="Calibri" w:hAnsi="Calibri"/>
                <w:sz w:val="22"/>
                <w:szCs w:val="24"/>
              </w:rPr>
              <w:t>Gestor do Projeto</w:t>
            </w:r>
          </w:p>
        </w:tc>
      </w:tr>
      <w:tr w:rsidR="00095254" w:rsidRPr="00C72C48" w14:paraId="13332305" w14:textId="77777777" w:rsidTr="00E475B8">
        <w:trPr>
          <w:trHeight w:val="231"/>
          <w:jc w:val="center"/>
        </w:trPr>
        <w:tc>
          <w:tcPr>
            <w:tcW w:w="1764" w:type="dxa"/>
            <w:shd w:val="clear" w:color="auto" w:fill="auto"/>
            <w:vAlign w:val="center"/>
          </w:tcPr>
          <w:p w14:paraId="050DCE85" w14:textId="385E809D" w:rsidR="00095254" w:rsidRPr="00C72C48" w:rsidRDefault="00095254" w:rsidP="00095254">
            <w:pPr>
              <w:pStyle w:val="TM-TABTEXTO"/>
              <w:rPr>
                <w:rFonts w:ascii="Calibri" w:hAnsi="Calibri"/>
                <w:sz w:val="22"/>
                <w:szCs w:val="24"/>
              </w:rPr>
            </w:pPr>
            <w:r>
              <w:rPr>
                <w:rFonts w:ascii="Calibri" w:hAnsi="Calibri"/>
                <w:sz w:val="22"/>
                <w:szCs w:val="24"/>
              </w:rPr>
              <w:t>Gonçalo Oliveira</w:t>
            </w:r>
          </w:p>
        </w:tc>
        <w:tc>
          <w:tcPr>
            <w:tcW w:w="2835" w:type="dxa"/>
            <w:vAlign w:val="center"/>
          </w:tcPr>
          <w:p w14:paraId="7DB88666" w14:textId="644C4390" w:rsidR="00095254" w:rsidRPr="00C72C48" w:rsidRDefault="00095254" w:rsidP="00095254">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2B08FF33" w14:textId="239786A8" w:rsidR="00095254" w:rsidRPr="00C72C48" w:rsidRDefault="00095254" w:rsidP="00095254">
            <w:pPr>
              <w:pStyle w:val="TM-TABTEXTO"/>
              <w:rPr>
                <w:rFonts w:ascii="Calibri" w:hAnsi="Calibri"/>
                <w:sz w:val="22"/>
                <w:szCs w:val="24"/>
              </w:rPr>
            </w:pPr>
          </w:p>
        </w:tc>
      </w:tr>
      <w:tr w:rsidR="00095254" w:rsidRPr="00C72C48" w14:paraId="1C11E08F" w14:textId="77777777" w:rsidTr="00E475B8">
        <w:trPr>
          <w:trHeight w:val="231"/>
          <w:jc w:val="center"/>
        </w:trPr>
        <w:tc>
          <w:tcPr>
            <w:tcW w:w="1764" w:type="dxa"/>
            <w:shd w:val="clear" w:color="auto" w:fill="auto"/>
            <w:vAlign w:val="center"/>
          </w:tcPr>
          <w:p w14:paraId="2BD321FA" w14:textId="1FA75F2B" w:rsidR="00095254" w:rsidRPr="00C72C48" w:rsidRDefault="00095254" w:rsidP="00095254">
            <w:pPr>
              <w:pStyle w:val="TM-TABTEXTO"/>
              <w:rPr>
                <w:rFonts w:ascii="Calibri" w:hAnsi="Calibri"/>
                <w:sz w:val="22"/>
                <w:szCs w:val="24"/>
              </w:rPr>
            </w:pPr>
            <w:r>
              <w:rPr>
                <w:rFonts w:ascii="Calibri" w:hAnsi="Calibri"/>
                <w:sz w:val="22"/>
                <w:szCs w:val="24"/>
              </w:rPr>
              <w:t>Jorge Correia</w:t>
            </w:r>
          </w:p>
        </w:tc>
        <w:tc>
          <w:tcPr>
            <w:tcW w:w="2835" w:type="dxa"/>
            <w:vAlign w:val="center"/>
          </w:tcPr>
          <w:p w14:paraId="5DCB3F46" w14:textId="150F98C2" w:rsidR="00095254" w:rsidRPr="00C72C48" w:rsidRDefault="00095254" w:rsidP="00095254">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594736E5" w14:textId="7941D66B" w:rsidR="00095254" w:rsidRPr="00C72C48" w:rsidRDefault="00095254" w:rsidP="00095254">
            <w:pPr>
              <w:pStyle w:val="TM-TABTEXTO"/>
              <w:rPr>
                <w:rFonts w:ascii="Calibri" w:hAnsi="Calibri"/>
                <w:sz w:val="22"/>
                <w:szCs w:val="24"/>
              </w:rPr>
            </w:pPr>
          </w:p>
        </w:tc>
      </w:tr>
      <w:tr w:rsidR="00095254" w:rsidRPr="00C72C48" w14:paraId="35402E92" w14:textId="77777777" w:rsidTr="00E475B8">
        <w:trPr>
          <w:trHeight w:val="231"/>
          <w:jc w:val="center"/>
        </w:trPr>
        <w:tc>
          <w:tcPr>
            <w:tcW w:w="1764" w:type="dxa"/>
            <w:shd w:val="clear" w:color="auto" w:fill="auto"/>
            <w:vAlign w:val="center"/>
          </w:tcPr>
          <w:p w14:paraId="6A12B705" w14:textId="1263FDA8" w:rsidR="00095254" w:rsidRDefault="00095254" w:rsidP="00095254">
            <w:pPr>
              <w:pStyle w:val="TM-TABTEXTO"/>
              <w:rPr>
                <w:rFonts w:ascii="Calibri" w:hAnsi="Calibri"/>
                <w:sz w:val="22"/>
                <w:szCs w:val="24"/>
              </w:rPr>
            </w:pPr>
            <w:r>
              <w:rPr>
                <w:rFonts w:ascii="Calibri" w:hAnsi="Calibri"/>
                <w:sz w:val="22"/>
                <w:szCs w:val="24"/>
              </w:rPr>
              <w:t>Nuno Castro</w:t>
            </w:r>
          </w:p>
        </w:tc>
        <w:tc>
          <w:tcPr>
            <w:tcW w:w="2835" w:type="dxa"/>
            <w:vAlign w:val="center"/>
          </w:tcPr>
          <w:p w14:paraId="6B04346C" w14:textId="2106CBD5" w:rsidR="00095254" w:rsidRDefault="00095254" w:rsidP="00095254">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14:paraId="1B5C0BDF" w14:textId="77777777" w:rsidR="00095254" w:rsidRPr="00C72C48" w:rsidRDefault="00095254" w:rsidP="00095254">
            <w:pPr>
              <w:pStyle w:val="TM-TABTEXTO"/>
              <w:rPr>
                <w:rFonts w:ascii="Calibri" w:hAnsi="Calibri"/>
                <w:sz w:val="22"/>
                <w:szCs w:val="24"/>
              </w:rPr>
            </w:pP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Sumrio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02AD6C04" w14:textId="77777777" w:rsidR="002161FB" w:rsidRDefault="002161FB" w:rsidP="0003709B">
      <w:pPr>
        <w:pStyle w:val="TM-Texto"/>
        <w:tabs>
          <w:tab w:val="left" w:pos="600"/>
          <w:tab w:val="right" w:leader="dot" w:pos="8495"/>
          <w:tab w:val="right" w:leader="dot" w:pos="8503"/>
        </w:tabs>
        <w:spacing w:before="120" w:after="120"/>
        <w:ind w:left="0"/>
        <w:rPr>
          <w:rFonts w:ascii="Calibri" w:hAnsi="Calibri"/>
          <w:color w:val="auto"/>
          <w:szCs w:val="28"/>
          <w:lang w:eastAsia="pt-PT"/>
        </w:rPr>
      </w:pPr>
    </w:p>
    <w:p w14:paraId="28CE2ABB" w14:textId="1B0DFCF1" w:rsidR="004D1BC0" w:rsidRPr="00C3484B" w:rsidRDefault="004D1BC0">
      <w:pPr>
        <w:pStyle w:val="TM-Texto"/>
        <w:tabs>
          <w:tab w:val="left" w:pos="600"/>
          <w:tab w:val="right" w:leader="dot" w:pos="8495"/>
          <w:tab w:val="right" w:leader="dot" w:pos="8503"/>
        </w:tabs>
        <w:spacing w:before="120" w:after="120"/>
        <w:rPr>
          <w:rFonts w:ascii="Calibri" w:hAnsi="Calibri"/>
        </w:rPr>
      </w:pPr>
      <w:r w:rsidRPr="002161FB">
        <w:br w:type="page"/>
      </w:r>
      <w:bookmarkStart w:id="0" w:name="_Toc471745251"/>
      <w:r w:rsidR="002F4907" w:rsidRPr="00FA1AB9">
        <w:lastRenderedPageBreak/>
        <w:t>Apresentação</w:t>
      </w:r>
    </w:p>
    <w:p w14:paraId="1CF911E2" w14:textId="39EFBFE8" w:rsidR="002F4907" w:rsidRPr="00E948FC" w:rsidRDefault="002F4907" w:rsidP="002F4907">
      <w:pPr>
        <w:rPr>
          <w:rFonts w:ascii="Calibri" w:hAnsi="Calibri"/>
        </w:rPr>
      </w:pPr>
      <w:r w:rsidRPr="00E948FC">
        <w:rPr>
          <w:rFonts w:ascii="Calibri" w:hAnsi="Calibri"/>
        </w:rPr>
        <w:t xml:space="preserve">Horário da Reunião (Dia e hora): </w:t>
      </w:r>
      <w:r w:rsidR="00A72BE2">
        <w:rPr>
          <w:rFonts w:ascii="Calibri" w:hAnsi="Calibri"/>
        </w:rPr>
        <w:t>14-03-2022</w:t>
      </w:r>
      <w:r w:rsidR="004F60ED">
        <w:rPr>
          <w:rFonts w:ascii="Calibri" w:hAnsi="Calibri"/>
        </w:rPr>
        <w:t xml:space="preserve"> </w:t>
      </w:r>
      <w:r w:rsidR="00A72BE2">
        <w:rPr>
          <w:rFonts w:ascii="Calibri" w:hAnsi="Calibri"/>
        </w:rPr>
        <w:t>14:00</w:t>
      </w:r>
    </w:p>
    <w:p w14:paraId="1A2FCB05" w14:textId="2B25BBBB" w:rsidR="00FA1AB9" w:rsidRPr="00E948FC" w:rsidRDefault="00FA1AB9" w:rsidP="002F4907">
      <w:pPr>
        <w:rPr>
          <w:rFonts w:ascii="Calibri" w:hAnsi="Calibri"/>
        </w:rPr>
      </w:pPr>
      <w:r w:rsidRPr="00E948FC">
        <w:rPr>
          <w:rFonts w:ascii="Calibri" w:hAnsi="Calibri"/>
        </w:rPr>
        <w:t xml:space="preserve">Duração da Reunião: </w:t>
      </w:r>
      <w:r w:rsidR="00A72BE2">
        <w:rPr>
          <w:rFonts w:ascii="Calibri" w:hAnsi="Calibri"/>
        </w:rPr>
        <w:t>35 minutos</w:t>
      </w:r>
    </w:p>
    <w:p w14:paraId="3B191CED" w14:textId="2AACE5E9" w:rsidR="00FA1AB9"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A72BE2">
        <w:rPr>
          <w:rFonts w:ascii="Calibri" w:hAnsi="Calibri"/>
        </w:rPr>
        <w:t>Discord</w:t>
      </w:r>
    </w:p>
    <w:p w14:paraId="45FCF269" w14:textId="77777777" w:rsidR="00A72BE2" w:rsidRPr="00E948FC" w:rsidRDefault="00A72BE2"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9B4FFF" w:rsidRPr="00E948FC" w14:paraId="21A6605B" w14:textId="77777777" w:rsidTr="00E948FC">
        <w:trPr>
          <w:jc w:val="center"/>
        </w:trPr>
        <w:tc>
          <w:tcPr>
            <w:tcW w:w="3544" w:type="dxa"/>
            <w:shd w:val="clear" w:color="auto" w:fill="auto"/>
          </w:tcPr>
          <w:p w14:paraId="2478D9DD" w14:textId="29DA2ED5" w:rsidR="009B4FFF" w:rsidRPr="00E948FC" w:rsidRDefault="009B4FFF" w:rsidP="009B4FFF">
            <w:pPr>
              <w:keepNext/>
              <w:keepLines/>
              <w:rPr>
                <w:rFonts w:ascii="Calibri" w:hAnsi="Calibri"/>
              </w:rPr>
            </w:pPr>
            <w:r>
              <w:rPr>
                <w:rFonts w:ascii="Calibri" w:hAnsi="Calibri"/>
              </w:rPr>
              <w:t>Bruno Ferreira</w:t>
            </w:r>
          </w:p>
        </w:tc>
        <w:tc>
          <w:tcPr>
            <w:tcW w:w="2552" w:type="dxa"/>
            <w:shd w:val="clear" w:color="auto" w:fill="auto"/>
          </w:tcPr>
          <w:p w14:paraId="4B4AA88F" w14:textId="32435D19" w:rsidR="009B4FFF" w:rsidRPr="00E948FC" w:rsidRDefault="009B4FFF" w:rsidP="009B4FFF">
            <w:pPr>
              <w:pStyle w:val="GFITabelastexto"/>
              <w:keepNext/>
              <w:keepLines/>
              <w:jc w:val="left"/>
              <w:rPr>
                <w:rFonts w:ascii="Calibri" w:hAnsi="Calibri"/>
                <w:sz w:val="24"/>
              </w:rPr>
            </w:pPr>
            <w:r>
              <w:rPr>
                <w:rFonts w:ascii="Calibri" w:hAnsi="Calibri"/>
                <w:sz w:val="24"/>
              </w:rPr>
              <w:t>Gestor do projeto</w:t>
            </w:r>
          </w:p>
        </w:tc>
        <w:tc>
          <w:tcPr>
            <w:tcW w:w="2976" w:type="dxa"/>
            <w:shd w:val="clear" w:color="auto" w:fill="auto"/>
          </w:tcPr>
          <w:p w14:paraId="0A315569" w14:textId="77777777" w:rsidR="009B4FFF" w:rsidRPr="00E948FC" w:rsidRDefault="009B4FFF" w:rsidP="009B4FFF">
            <w:pPr>
              <w:pStyle w:val="GFITabelastexto"/>
              <w:keepNext/>
              <w:keepLines/>
              <w:ind w:left="176"/>
              <w:jc w:val="left"/>
              <w:rPr>
                <w:rFonts w:ascii="Calibri" w:hAnsi="Calibri"/>
                <w:sz w:val="24"/>
              </w:rPr>
            </w:pPr>
          </w:p>
        </w:tc>
      </w:tr>
      <w:tr w:rsidR="009B4FFF" w:rsidRPr="00E948FC" w14:paraId="3EDCC4FF" w14:textId="77777777" w:rsidTr="00E948FC">
        <w:trPr>
          <w:jc w:val="center"/>
        </w:trPr>
        <w:tc>
          <w:tcPr>
            <w:tcW w:w="3544" w:type="dxa"/>
            <w:shd w:val="clear" w:color="auto" w:fill="auto"/>
          </w:tcPr>
          <w:p w14:paraId="06CB5A47" w14:textId="5D575901" w:rsidR="009B4FFF" w:rsidRPr="00E948FC" w:rsidRDefault="009B4FFF" w:rsidP="009B4FFF">
            <w:pPr>
              <w:keepNext/>
              <w:keepLines/>
              <w:rPr>
                <w:rFonts w:ascii="Calibri" w:hAnsi="Calibri"/>
              </w:rPr>
            </w:pPr>
            <w:r>
              <w:rPr>
                <w:rFonts w:ascii="Calibri" w:hAnsi="Calibri"/>
              </w:rPr>
              <w:t>Gonçalo Oliveira</w:t>
            </w:r>
          </w:p>
        </w:tc>
        <w:tc>
          <w:tcPr>
            <w:tcW w:w="2552" w:type="dxa"/>
            <w:shd w:val="clear" w:color="auto" w:fill="auto"/>
          </w:tcPr>
          <w:p w14:paraId="425319C1" w14:textId="7AFE5BCB" w:rsidR="009B4FFF" w:rsidRPr="00E948FC" w:rsidRDefault="009B4FFF" w:rsidP="009B4FFF">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090FD14A" w14:textId="77777777" w:rsidR="009B4FFF" w:rsidRPr="00E948FC" w:rsidRDefault="009B4FFF" w:rsidP="009B4FFF">
            <w:pPr>
              <w:pStyle w:val="GFITabelastexto"/>
              <w:keepNext/>
              <w:keepLines/>
              <w:ind w:left="176"/>
              <w:jc w:val="left"/>
              <w:rPr>
                <w:rFonts w:ascii="Calibri" w:hAnsi="Calibri"/>
                <w:sz w:val="24"/>
              </w:rPr>
            </w:pPr>
          </w:p>
        </w:tc>
      </w:tr>
      <w:tr w:rsidR="009B4FFF" w:rsidRPr="00E948FC" w14:paraId="302521F7" w14:textId="77777777" w:rsidTr="00E948FC">
        <w:trPr>
          <w:jc w:val="center"/>
        </w:trPr>
        <w:tc>
          <w:tcPr>
            <w:tcW w:w="3544" w:type="dxa"/>
            <w:shd w:val="clear" w:color="auto" w:fill="auto"/>
          </w:tcPr>
          <w:p w14:paraId="367E3E8F" w14:textId="0B14722F" w:rsidR="009B4FFF" w:rsidRPr="00E948FC" w:rsidRDefault="009B4FFF" w:rsidP="009B4FFF">
            <w:pPr>
              <w:keepNext/>
              <w:keepLines/>
              <w:rPr>
                <w:rFonts w:ascii="Calibri" w:hAnsi="Calibri"/>
              </w:rPr>
            </w:pPr>
            <w:r>
              <w:rPr>
                <w:rFonts w:ascii="Calibri" w:hAnsi="Calibri"/>
              </w:rPr>
              <w:t>Jorge Correia</w:t>
            </w:r>
          </w:p>
        </w:tc>
        <w:tc>
          <w:tcPr>
            <w:tcW w:w="2552" w:type="dxa"/>
            <w:shd w:val="clear" w:color="auto" w:fill="auto"/>
          </w:tcPr>
          <w:p w14:paraId="2432B836" w14:textId="2A6D3D3B" w:rsidR="009B4FFF" w:rsidRPr="00E948FC" w:rsidRDefault="009B4FFF" w:rsidP="009B4FFF">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48D1B54D" w14:textId="77777777" w:rsidR="009B4FFF" w:rsidRPr="00E948FC" w:rsidRDefault="009B4FFF" w:rsidP="009B4FFF">
            <w:pPr>
              <w:pStyle w:val="GFITabelastexto"/>
              <w:keepNext/>
              <w:keepLines/>
              <w:ind w:left="176"/>
              <w:jc w:val="left"/>
              <w:rPr>
                <w:rFonts w:ascii="Calibri" w:hAnsi="Calibri"/>
                <w:sz w:val="24"/>
              </w:rPr>
            </w:pPr>
          </w:p>
        </w:tc>
      </w:tr>
      <w:tr w:rsidR="009B4FFF" w:rsidRPr="00E948FC" w14:paraId="6697147D" w14:textId="77777777" w:rsidTr="00E948FC">
        <w:trPr>
          <w:jc w:val="center"/>
        </w:trPr>
        <w:tc>
          <w:tcPr>
            <w:tcW w:w="3544" w:type="dxa"/>
            <w:shd w:val="clear" w:color="auto" w:fill="auto"/>
          </w:tcPr>
          <w:p w14:paraId="1B94D627" w14:textId="3BD2D733" w:rsidR="009B4FFF" w:rsidRPr="00E948FC" w:rsidRDefault="009B4FFF" w:rsidP="009B4FFF">
            <w:pPr>
              <w:keepNext/>
              <w:keepLines/>
              <w:rPr>
                <w:rFonts w:ascii="Calibri" w:hAnsi="Calibri"/>
              </w:rPr>
            </w:pPr>
            <w:r>
              <w:rPr>
                <w:rFonts w:ascii="Calibri" w:hAnsi="Calibri"/>
              </w:rPr>
              <w:t>Nuno Castro</w:t>
            </w:r>
          </w:p>
        </w:tc>
        <w:tc>
          <w:tcPr>
            <w:tcW w:w="2552" w:type="dxa"/>
            <w:shd w:val="clear" w:color="auto" w:fill="auto"/>
          </w:tcPr>
          <w:p w14:paraId="37E84C58" w14:textId="2296A668" w:rsidR="009B4FFF" w:rsidRPr="00E948FC" w:rsidRDefault="009B4FFF" w:rsidP="009B4FFF">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14:paraId="65C58BF5" w14:textId="77777777" w:rsidR="009B4FFF" w:rsidRPr="00E948FC" w:rsidRDefault="009B4FFF" w:rsidP="009B4FFF">
            <w:pPr>
              <w:pStyle w:val="GFITabelastexto"/>
              <w:keepNext/>
              <w:keepLines/>
              <w:ind w:left="176"/>
              <w:jc w:val="left"/>
              <w:rPr>
                <w:rFonts w:ascii="Calibri" w:hAnsi="Calibri"/>
                <w:sz w:val="24"/>
              </w:rPr>
            </w:pPr>
          </w:p>
        </w:tc>
      </w:tr>
    </w:tbl>
    <w:p w14:paraId="4CF9DB1F" w14:textId="77777777" w:rsidR="00E77705" w:rsidRDefault="00E77705" w:rsidP="00E77705"/>
    <w:p w14:paraId="28581AB1" w14:textId="36269C35"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6B53B9AA" w:rsidR="00FA1AB9" w:rsidRPr="00C72C48" w:rsidRDefault="009B4FFF" w:rsidP="009B4FFF">
            <w:pPr>
              <w:suppressAutoHyphens w:val="0"/>
              <w:jc w:val="both"/>
            </w:pPr>
            <w:r>
              <w:t>Revisão do Kick-Off</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94"/>
        <w:gridCol w:w="2521"/>
        <w:gridCol w:w="1458"/>
        <w:gridCol w:w="1396"/>
        <w:gridCol w:w="1876"/>
        <w:gridCol w:w="1677"/>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06069377"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B4FFF">
              <w:rPr>
                <w:rFonts w:ascii="Calibri" w:hAnsi="Calibri"/>
                <w:color w:val="auto"/>
                <w:szCs w:val="28"/>
                <w:lang w:eastAsia="pt-PT"/>
              </w:rPr>
              <w:t>1</w:t>
            </w:r>
          </w:p>
        </w:tc>
        <w:tc>
          <w:tcPr>
            <w:tcW w:w="2522" w:type="dxa"/>
            <w:shd w:val="clear" w:color="auto" w:fill="auto"/>
            <w:hideMark/>
          </w:tcPr>
          <w:p w14:paraId="0ECE6DCB" w14:textId="3773E6D5"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B4FFF">
              <w:rPr>
                <w:rFonts w:ascii="Calibri" w:hAnsi="Calibri"/>
                <w:color w:val="auto"/>
                <w:szCs w:val="28"/>
                <w:lang w:eastAsia="pt-PT"/>
              </w:rPr>
              <w:t>Revisão do Kick-Off</w:t>
            </w:r>
          </w:p>
        </w:tc>
        <w:tc>
          <w:tcPr>
            <w:tcW w:w="1455" w:type="dxa"/>
            <w:shd w:val="clear" w:color="auto" w:fill="auto"/>
            <w:hideMark/>
          </w:tcPr>
          <w:p w14:paraId="2056C2F0" w14:textId="1BACE315"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B4FFF">
              <w:rPr>
                <w:rFonts w:ascii="Calibri" w:hAnsi="Calibri"/>
                <w:color w:val="auto"/>
                <w:szCs w:val="28"/>
                <w:lang w:eastAsia="pt-PT"/>
              </w:rPr>
              <w:t>Nesta reunião foi realizada uma revisão</w:t>
            </w:r>
            <w:r w:rsidR="001B76CB">
              <w:rPr>
                <w:rFonts w:ascii="Calibri" w:hAnsi="Calibri"/>
                <w:color w:val="auto"/>
                <w:szCs w:val="28"/>
                <w:lang w:eastAsia="pt-PT"/>
              </w:rPr>
              <w:t xml:space="preserve"> do Kick-Off, bem como uma correção das falhas </w:t>
            </w:r>
            <w:r w:rsidR="001B76CB">
              <w:rPr>
                <w:rFonts w:ascii="Calibri" w:hAnsi="Calibri"/>
                <w:color w:val="auto"/>
                <w:szCs w:val="28"/>
                <w:lang w:eastAsia="pt-PT"/>
              </w:rPr>
              <w:lastRenderedPageBreak/>
              <w:t>identificadas no mesmo.</w:t>
            </w:r>
          </w:p>
        </w:tc>
        <w:tc>
          <w:tcPr>
            <w:tcW w:w="1396" w:type="dxa"/>
            <w:shd w:val="clear" w:color="auto" w:fill="auto"/>
            <w:hideMark/>
          </w:tcPr>
          <w:p w14:paraId="3B8141E3" w14:textId="538D7AE9" w:rsidR="00C72C48" w:rsidRPr="00C72C48" w:rsidRDefault="001B76CB" w:rsidP="00E948FC">
            <w:pPr>
              <w:suppressAutoHyphens w:val="0"/>
              <w:rPr>
                <w:rFonts w:ascii="Calibri" w:hAnsi="Calibri"/>
                <w:color w:val="auto"/>
                <w:szCs w:val="28"/>
                <w:lang w:eastAsia="pt-PT"/>
              </w:rPr>
            </w:pPr>
            <w:r>
              <w:rPr>
                <w:rFonts w:ascii="Calibri" w:hAnsi="Calibri"/>
                <w:color w:val="auto"/>
                <w:szCs w:val="28"/>
                <w:lang w:eastAsia="pt-PT"/>
              </w:rPr>
              <w:lastRenderedPageBreak/>
              <w:t>Bruno Ferreira, Gonçalo Oliveira, Jorge Correia, Nuno Castro</w:t>
            </w:r>
          </w:p>
        </w:tc>
        <w:tc>
          <w:tcPr>
            <w:tcW w:w="1877" w:type="dxa"/>
            <w:shd w:val="clear" w:color="auto" w:fill="auto"/>
            <w:hideMark/>
          </w:tcPr>
          <w:p w14:paraId="68C96CFE" w14:textId="7DC8CF16"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9B4FFF">
              <w:rPr>
                <w:rFonts w:ascii="Calibri" w:hAnsi="Calibri"/>
                <w:color w:val="auto"/>
                <w:szCs w:val="28"/>
                <w:lang w:eastAsia="pt-PT"/>
              </w:rPr>
              <w:t>Concluído</w:t>
            </w:r>
          </w:p>
        </w:tc>
        <w:tc>
          <w:tcPr>
            <w:tcW w:w="1678" w:type="dxa"/>
            <w:shd w:val="clear" w:color="auto" w:fill="auto"/>
            <w:hideMark/>
          </w:tcPr>
          <w:p w14:paraId="126729B6" w14:textId="338D1608" w:rsidR="00C72C48" w:rsidRPr="00C72C48" w:rsidRDefault="009B4FFF" w:rsidP="00E948FC">
            <w:pPr>
              <w:suppressAutoHyphens w:val="0"/>
              <w:rPr>
                <w:rFonts w:ascii="Calibri" w:hAnsi="Calibri"/>
                <w:color w:val="auto"/>
                <w:szCs w:val="28"/>
                <w:lang w:eastAsia="pt-PT"/>
              </w:rPr>
            </w:pPr>
            <w:r>
              <w:rPr>
                <w:rFonts w:ascii="Calibri" w:hAnsi="Calibri"/>
                <w:color w:val="auto"/>
                <w:szCs w:val="28"/>
                <w:lang w:eastAsia="pt-PT"/>
              </w:rPr>
              <w:t>Sem data limite</w:t>
            </w:r>
          </w:p>
        </w:tc>
      </w:tr>
    </w:tbl>
    <w:p w14:paraId="12045B0E" w14:textId="77777777" w:rsidR="00C72C48" w:rsidRPr="0056095D" w:rsidRDefault="00C72C48" w:rsidP="00C72C48">
      <w:pPr>
        <w:pStyle w:val="TM-Texto"/>
        <w:ind w:left="0"/>
        <w:rPr>
          <w:rFonts w:ascii="Calibri" w:hAnsi="Calibri"/>
        </w:rPr>
      </w:pPr>
    </w:p>
    <w:sectPr w:rsidR="00C72C48" w:rsidRPr="0056095D"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0010E" w14:textId="77777777" w:rsidR="000B20BD" w:rsidRDefault="000B20BD">
      <w:r>
        <w:separator/>
      </w:r>
    </w:p>
  </w:endnote>
  <w:endnote w:type="continuationSeparator" w:id="0">
    <w:p w14:paraId="4629C45F" w14:textId="77777777" w:rsidR="000B20BD" w:rsidRDefault="000B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705DE39D"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2161FB">
      <w:rPr>
        <w:rFonts w:ascii="Calibri" w:hAnsi="Calibri"/>
        <w:sz w:val="20"/>
        <w:szCs w:val="20"/>
      </w:rPr>
      <w:t>14-03-2022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4478C" w14:textId="77777777" w:rsidR="000B20BD" w:rsidRDefault="000B20BD">
      <w:r>
        <w:separator/>
      </w:r>
    </w:p>
  </w:footnote>
  <w:footnote w:type="continuationSeparator" w:id="0">
    <w:p w14:paraId="7A573C1A" w14:textId="77777777" w:rsidR="000B20BD" w:rsidRDefault="000B2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848"/>
      <w:gridCol w:w="2205"/>
    </w:tblGrid>
    <w:tr w:rsidR="00BB4832" w:rsidRPr="003563CE" w14:paraId="4A355790" w14:textId="77777777" w:rsidTr="009B4FFF">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848" w:type="dxa"/>
          <w:vAlign w:val="center"/>
        </w:tcPr>
        <w:p w14:paraId="6EA4D678" w14:textId="7460B9C9"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9B4FFF" w:rsidRPr="00C108FA">
            <w:rPr>
              <w:rFonts w:ascii="Calibri" w:hAnsi="Calibri"/>
              <w:b/>
              <w:color w:val="2F5496"/>
              <w:sz w:val="28"/>
              <w:szCs w:val="24"/>
            </w:rPr>
            <w:t>2022GPI-Grupo06</w:t>
          </w:r>
          <w:r w:rsidR="00A644D8">
            <w:rPr>
              <w:rFonts w:ascii="Calibri" w:hAnsi="Calibri"/>
              <w:b/>
              <w:color w:val="2F5496"/>
              <w:sz w:val="28"/>
              <w:szCs w:val="24"/>
            </w:rPr>
            <w:t>&gt;</w:t>
          </w:r>
        </w:p>
      </w:tc>
      <w:tc>
        <w:tcPr>
          <w:tcW w:w="2205"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8.75pt;height:8.75pt" o:bullet="t" filled="t">
        <v:fill opacity="0" color2="black"/>
        <v:imagedata r:id="rId1" o:title=""/>
      </v:shape>
    </w:pict>
  </w:numPicBullet>
  <w:numPicBullet w:numPicBulletId="1">
    <w:pict>
      <v:shape id="_x0000_i1091" type="#_x0000_t75" style="width:8.75pt;height:8.75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abstractNumId w:val="0"/>
  </w:num>
  <w:num w:numId="2">
    <w:abstractNumId w:val="5"/>
  </w:num>
  <w:num w:numId="3">
    <w:abstractNumId w:val="18"/>
  </w:num>
  <w:num w:numId="4">
    <w:abstractNumId w:val="10"/>
  </w:num>
  <w:num w:numId="5">
    <w:abstractNumId w:val="19"/>
  </w:num>
  <w:num w:numId="6">
    <w:abstractNumId w:val="16"/>
  </w:num>
  <w:num w:numId="7">
    <w:abstractNumId w:val="8"/>
  </w:num>
  <w:num w:numId="8">
    <w:abstractNumId w:val="11"/>
  </w:num>
  <w:num w:numId="9">
    <w:abstractNumId w:val="20"/>
  </w:num>
  <w:num w:numId="10">
    <w:abstractNumId w:val="17"/>
  </w:num>
  <w:num w:numId="11">
    <w:abstractNumId w:val="14"/>
  </w:num>
  <w:num w:numId="12">
    <w:abstractNumId w:val="6"/>
  </w:num>
  <w:num w:numId="13">
    <w:abstractNumId w:val="7"/>
  </w:num>
  <w:num w:numId="14">
    <w:abstractNumId w:val="13"/>
  </w:num>
  <w:num w:numId="15">
    <w:abstractNumId w:val="9"/>
  </w:num>
  <w:num w:numId="16">
    <w:abstractNumId w:val="12"/>
  </w:num>
  <w:num w:numId="17">
    <w:abstractNumId w:val="15"/>
  </w:num>
  <w:num w:numId="18">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3709B"/>
    <w:rsid w:val="00041E6C"/>
    <w:rsid w:val="000431CA"/>
    <w:rsid w:val="00056DB1"/>
    <w:rsid w:val="00060053"/>
    <w:rsid w:val="00073D6A"/>
    <w:rsid w:val="000748B9"/>
    <w:rsid w:val="00074FBF"/>
    <w:rsid w:val="00092089"/>
    <w:rsid w:val="000947A6"/>
    <w:rsid w:val="00095254"/>
    <w:rsid w:val="000A002C"/>
    <w:rsid w:val="000A1F71"/>
    <w:rsid w:val="000B20BD"/>
    <w:rsid w:val="000C3323"/>
    <w:rsid w:val="000D03BF"/>
    <w:rsid w:val="000D05B5"/>
    <w:rsid w:val="000D652F"/>
    <w:rsid w:val="000F1A55"/>
    <w:rsid w:val="000F398A"/>
    <w:rsid w:val="00106F8E"/>
    <w:rsid w:val="00110B32"/>
    <w:rsid w:val="00124E0A"/>
    <w:rsid w:val="00127D98"/>
    <w:rsid w:val="00131A62"/>
    <w:rsid w:val="00134CE0"/>
    <w:rsid w:val="0014236F"/>
    <w:rsid w:val="00194980"/>
    <w:rsid w:val="001B350B"/>
    <w:rsid w:val="001B5838"/>
    <w:rsid w:val="001B76CB"/>
    <w:rsid w:val="001D7763"/>
    <w:rsid w:val="001E5E88"/>
    <w:rsid w:val="001F0168"/>
    <w:rsid w:val="001F2913"/>
    <w:rsid w:val="001F4188"/>
    <w:rsid w:val="001F6141"/>
    <w:rsid w:val="002002C2"/>
    <w:rsid w:val="002161FB"/>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6095D"/>
    <w:rsid w:val="005758E4"/>
    <w:rsid w:val="00576D1A"/>
    <w:rsid w:val="00587900"/>
    <w:rsid w:val="00590740"/>
    <w:rsid w:val="00590B2F"/>
    <w:rsid w:val="005A31B6"/>
    <w:rsid w:val="005B3CA6"/>
    <w:rsid w:val="005C06AB"/>
    <w:rsid w:val="005C4D3B"/>
    <w:rsid w:val="005E25A3"/>
    <w:rsid w:val="005F0977"/>
    <w:rsid w:val="006005FC"/>
    <w:rsid w:val="0060387B"/>
    <w:rsid w:val="00612A18"/>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B67B0"/>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437FF"/>
    <w:rsid w:val="0094465C"/>
    <w:rsid w:val="009731DE"/>
    <w:rsid w:val="00990B3B"/>
    <w:rsid w:val="009B4FFF"/>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72BE2"/>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32E08"/>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Recu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Ttulodendiceremissivo">
    <w:name w:val="index heading"/>
    <w:basedOn w:val="Normal"/>
    <w:next w:val="Remissivo1"/>
    <w:semiHidden/>
    <w:rPr>
      <w:rFonts w:cs="Arial"/>
      <w:b/>
      <w:bCs/>
    </w:rPr>
  </w:style>
  <w:style w:type="paragraph" w:styleId="Remissivo1">
    <w:name w:val="index 1"/>
    <w:basedOn w:val="Normal"/>
    <w:next w:val="Normal"/>
    <w:semiHidden/>
    <w:pPr>
      <w:ind w:left="240" w:hanging="240"/>
    </w:pPr>
  </w:style>
  <w:style w:type="paragraph" w:styleId="Remissivo2">
    <w:name w:val="index 2"/>
    <w:basedOn w:val="Normal"/>
    <w:next w:val="Normal"/>
    <w:semiHidden/>
    <w:pPr>
      <w:ind w:left="480" w:hanging="240"/>
    </w:pPr>
  </w:style>
  <w:style w:type="paragraph" w:styleId="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Sumrio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Sumrio2">
    <w:name w:val="toc 2"/>
    <w:basedOn w:val="TM-Texto"/>
    <w:next w:val="Normal"/>
    <w:uiPriority w:val="39"/>
    <w:pPr>
      <w:tabs>
        <w:tab w:val="left" w:pos="1320"/>
        <w:tab w:val="right" w:leader="dot" w:pos="8495"/>
      </w:tabs>
      <w:ind w:left="600"/>
      <w:jc w:val="left"/>
    </w:pPr>
    <w:rPr>
      <w:sz w:val="28"/>
      <w:szCs w:val="28"/>
    </w:rPr>
  </w:style>
  <w:style w:type="paragraph" w:styleId="Sumrio3">
    <w:name w:val="toc 3"/>
    <w:basedOn w:val="TM-Texto"/>
    <w:next w:val="Normal"/>
    <w:uiPriority w:val="39"/>
    <w:pPr>
      <w:tabs>
        <w:tab w:val="left" w:pos="2160"/>
        <w:tab w:val="right" w:leader="dot" w:pos="8495"/>
      </w:tabs>
      <w:ind w:left="1320"/>
    </w:pPr>
    <w:rPr>
      <w:iCs/>
    </w:rPr>
  </w:style>
  <w:style w:type="paragraph" w:styleId="Sumrio4">
    <w:name w:val="toc 4"/>
    <w:basedOn w:val="TM-Texto"/>
    <w:next w:val="Normal"/>
    <w:semiHidden/>
    <w:pPr>
      <w:tabs>
        <w:tab w:val="left" w:pos="3360"/>
        <w:tab w:val="right" w:leader="dot" w:pos="8495"/>
      </w:tabs>
      <w:ind w:left="2160"/>
      <w:jc w:val="left"/>
    </w:pPr>
    <w:rPr>
      <w:iCs/>
    </w:rPr>
  </w:style>
  <w:style w:type="paragraph" w:styleId="Sumrio5">
    <w:name w:val="toc 5"/>
    <w:basedOn w:val="TM-Texto"/>
    <w:next w:val="Normal"/>
    <w:semiHidden/>
    <w:pPr>
      <w:ind w:left="2835"/>
    </w:pPr>
    <w:rPr>
      <w:iCs/>
      <w:sz w:val="20"/>
      <w:szCs w:val="20"/>
    </w:rPr>
  </w:style>
  <w:style w:type="paragraph" w:styleId="Sumrio6">
    <w:name w:val="toc 6"/>
    <w:basedOn w:val="Normal"/>
    <w:next w:val="Normal"/>
    <w:semiHidden/>
    <w:pPr>
      <w:ind w:left="1200"/>
    </w:pPr>
    <w:rPr>
      <w:rFonts w:ascii="Times New Roman" w:hAnsi="Times New Roman"/>
      <w:sz w:val="18"/>
      <w:szCs w:val="18"/>
    </w:rPr>
  </w:style>
  <w:style w:type="paragraph" w:styleId="Sumrio7">
    <w:name w:val="toc 7"/>
    <w:basedOn w:val="Normal"/>
    <w:next w:val="Normal"/>
    <w:semiHidden/>
    <w:pPr>
      <w:ind w:left="1440"/>
    </w:pPr>
    <w:rPr>
      <w:rFonts w:ascii="Times New Roman" w:hAnsi="Times New Roman"/>
      <w:sz w:val="18"/>
      <w:szCs w:val="18"/>
    </w:rPr>
  </w:style>
  <w:style w:type="paragraph" w:styleId="Sumrio8">
    <w:name w:val="toc 8"/>
    <w:basedOn w:val="Normal"/>
    <w:next w:val="Normal"/>
    <w:semiHidden/>
    <w:pPr>
      <w:ind w:left="1680"/>
    </w:pPr>
    <w:rPr>
      <w:rFonts w:ascii="Times New Roman" w:hAnsi="Times New Roman"/>
      <w:sz w:val="18"/>
      <w:szCs w:val="18"/>
    </w:rPr>
  </w:style>
  <w:style w:type="paragraph" w:styleId="Sumrio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ade">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Fontepargpadr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Sumrio">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2.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3.xml><?xml version="1.0" encoding="utf-8"?>
<ds:datastoreItem xmlns:ds="http://schemas.openxmlformats.org/officeDocument/2006/customXml" ds:itemID="{CF96AE76-C2AE-4192-958C-CF3194183E9A}"/>
</file>

<file path=customXml/itemProps4.xml><?xml version="1.0" encoding="utf-8"?>
<ds:datastoreItem xmlns:ds="http://schemas.openxmlformats.org/officeDocument/2006/customXml" ds:itemID="{34C32EF9-28AB-4E44-8E11-E577619BE6E8}"/>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1071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9</cp:revision>
  <cp:lastPrinted>2010-10-29T10:49:00Z</cp:lastPrinted>
  <dcterms:created xsi:type="dcterms:W3CDTF">2022-03-25T23:12:00Z</dcterms:created>
  <dcterms:modified xsi:type="dcterms:W3CDTF">2022-03-25T23:44:00Z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