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ackground w:color="FFFFFF"/>
  <w:body>
    <w:p w:rsidRPr="00900C11" w:rsidR="004D1BC0" w:rsidP="00FF0E45" w:rsidRDefault="00700B0F" w14:paraId="6872FFD2" w14:textId="07DC605A">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6CC38AA">
              <v:line id="Line 2"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c2300" from="3.4pt,126.45pt" to="484.45pt,126.45pt" w14:anchorId="50CF9A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o:lock v:ext="edit" shapetype="f"/>
              </v:line>
            </w:pict>
          </mc:Fallback>
        </mc:AlternateContent>
      </w:r>
    </w:p>
    <w:p w:rsidRPr="00900C11" w:rsidR="004D1BC0" w:rsidRDefault="004D1BC0" w14:paraId="1ECCFD5F" w14:textId="69D105F7">
      <w:pPr>
        <w:pStyle w:val="TM-Texto"/>
        <w:ind w:left="-855" w:hanging="15"/>
        <w:rPr>
          <w:rFonts w:ascii="Calibri" w:hAnsi="Calibri"/>
        </w:rPr>
      </w:pPr>
    </w:p>
    <w:p w:rsidRPr="00900C11" w:rsidR="004D1BC0" w:rsidRDefault="00700B0F" w14:paraId="3920F66F" w14:textId="11F9596E" w14:noSpellErr="1">
      <w:pPr>
        <w:pStyle w:val="TM-Texto"/>
        <w:rPr>
          <w:rFonts w:ascii="Calibri" w:hAnsi="Calibri"/>
        </w:rPr>
        <w:sectPr w:rsidRPr="00900C11" w:rsidR="004D1BC0" w:rsidSect="00D5525B">
          <w:headerReference w:type="default" r:id="rId10"/>
          <w:footnotePr>
            <w:pos w:val="beneathText"/>
          </w:footnotePr>
          <w:pgSz w:w="11905" w:h="16837" w:orient="portrait"/>
          <w:pgMar w:top="2268" w:right="1701" w:bottom="1701" w:left="1701" w:header="709" w:footer="709" w:gutter="0"/>
          <w:cols w:space="720"/>
          <w:docGrid w:linePitch="360"/>
        </w:sectPr>
      </w:pPr>
      <w:r w:rsidRPr="00900C11">
        <w:rPr>
          <w:rFonts w:ascii="Calibri" w:hAnsi="Calibri"/>
          <w:noProof/>
          <w:lang w:eastAsia="pt-PT"/>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Pr="00900C11" w:rsidR="000D05B5" w:rsidP="005758E4" w:rsidRDefault="000D05B5" w14:paraId="4319767D" w14:textId="77777777">
                            <w:pPr>
                              <w:rPr>
                                <w:rFonts w:ascii="Calibri" w:hAnsi="Calibri"/>
                                <w:sz w:val="32"/>
                              </w:rPr>
                            </w:pPr>
                          </w:p>
                          <w:p xmlns:w14="http://schemas.microsoft.com/office/word/2010/wordml" w:rsidRPr="00900C11" w:rsidR="008A772E" w:rsidP="008A772E" w:rsidRDefault="008A772E" w14:paraId="097E2116" w14:textId="77777777">
                            <w:pPr>
                              <w:jc w:val="center"/>
                              <w:rPr>
                                <w:rFonts w:ascii="Calibri" w:hAnsi="Calibri"/>
                                <w:b/>
                                <w:bCs/>
                                <w:sz w:val="40"/>
                                <w:szCs w:val="40"/>
                              </w:rPr>
                            </w:pPr>
                            <w:r>
                              <w:rPr>
                                <w:rFonts w:ascii="Calibri" w:hAnsi="Calibri"/>
                                <w:b/>
                                <w:bCs/>
                                <w:sz w:val="40"/>
                                <w:szCs w:val="40"/>
                              </w:rPr>
                              <w:t>Ata de Reunião do Projeto &lt;</w:t>
                            </w:r>
                            <w:r w:rsidRPr="00C108FA">
                              <w:rPr>
                                <w:rFonts w:ascii="Calibri" w:hAnsi="Calibri"/>
                                <w:b/>
                                <w:bCs/>
                                <w:sz w:val="40"/>
                                <w:szCs w:val="40"/>
                              </w:rPr>
                              <w:t>2022GPI-Grupo06</w:t>
                            </w:r>
                            <w:r>
                              <w:rPr>
                                <w:rFonts w:ascii="Calibri" w:hAnsi="Calibri"/>
                                <w:b/>
                                <w:bCs/>
                                <w:sz w:val="40"/>
                                <w:szCs w:val="40"/>
                              </w:rPr>
                              <w:t>&gt;</w:t>
                            </w:r>
                          </w:p>
                          <w:p xmlns:w14="http://schemas.microsoft.com/office/word/2010/wordml" w:rsidRPr="00900C11" w:rsidR="000D05B5" w:rsidP="005758E4" w:rsidRDefault="000D05B5" w14:paraId="2A141812" w14:textId="77777777">
                            <w:pPr>
                              <w:spacing w:before="360"/>
                              <w:jc w:val="right"/>
                              <w:rPr>
                                <w:rFonts w:ascii="Calibri" w:hAnsi="Calibri"/>
                                <w:b/>
                                <w:bCs/>
                              </w:rPr>
                            </w:pPr>
                          </w:p>
                          <w:p xmlns:w14="http://schemas.microsoft.com/office/word/2010/wordml" w:rsidRPr="00900C11" w:rsidR="000D05B5" w:rsidP="005758E4" w:rsidRDefault="000D05B5" w14:paraId="5FEC3B03" w14:textId="77777777">
                            <w:pPr>
                              <w:spacing w:before="360"/>
                              <w:jc w:val="right"/>
                              <w:rPr>
                                <w:rFonts w:ascii="Calibri" w:hAnsi="Calibri"/>
                                <w:b/>
                                <w:bCs/>
                              </w:rPr>
                            </w:pPr>
                          </w:p>
                          <w:p xmlns:w14="http://schemas.microsoft.com/office/word/2010/wordml" w:rsidRPr="00900C11" w:rsidR="000D05B5" w:rsidP="005758E4" w:rsidRDefault="000D05B5" w14:paraId="04A0BF14" w14:textId="77777777">
                            <w:pPr>
                              <w:spacing w:before="113" w:after="113"/>
                              <w:jc w:val="right"/>
                              <w:rPr>
                                <w:rFonts w:ascii="Calibri" w:hAnsi="Calibri"/>
                                <w:b/>
                                <w:bCs/>
                                <w:i/>
                                <w:iCs/>
                                <w:sz w:val="32"/>
                                <w:szCs w:val="32"/>
                              </w:rPr>
                            </w:pPr>
                          </w:p>
                          <w:tbl>
                            <w:tblPr>
                              <w:tblW w:w="9580" w:type="dxa"/>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xmlns:w14="http://schemas.microsoft.com/office/word/2010/wordml" w:rsidRPr="00900C11" w:rsidR="008A772E" w:rsidTr="008A772E" w14:paraId="3AB7B269" w14:textId="77777777">
                              <w:tc>
                                <w:tcPr>
                                  <w:tcW w:w="2395" w:type="dxa"/>
                                </w:tcPr>
                                <w:p w:rsidRPr="00900C11" w:rsidR="008A772E" w:rsidP="008A772E" w:rsidRDefault="008A772E" w14:paraId="25CF25B4" w14:textId="77777777">
                                  <w:pPr>
                                    <w:pStyle w:val="TableContents"/>
                                    <w:snapToGrid w:val="0"/>
                                    <w:rPr>
                                      <w:rFonts w:ascii="Calibri" w:hAnsi="Calibri"/>
                                      <w:sz w:val="28"/>
                                      <w:szCs w:val="28"/>
                                    </w:rPr>
                                  </w:pPr>
                                </w:p>
                              </w:tc>
                              <w:tc>
                                <w:tcPr>
                                  <w:tcW w:w="2000" w:type="dxa"/>
                                </w:tcPr>
                                <w:p w:rsidRPr="00900C11" w:rsidR="008A772E" w:rsidP="008A772E" w:rsidRDefault="008A772E" w14:paraId="16E63027" w14:textId="77777777">
                                  <w:pPr>
                                    <w:pStyle w:val="TableContents"/>
                                    <w:snapToGrid w:val="0"/>
                                    <w:rPr>
                                      <w:rFonts w:ascii="Calibri" w:hAnsi="Calibri"/>
                                      <w:sz w:val="28"/>
                                      <w:szCs w:val="28"/>
                                    </w:rPr>
                                  </w:pPr>
                                </w:p>
                              </w:tc>
                              <w:tc>
                                <w:tcPr>
                                  <w:tcW w:w="1559" w:type="dxa"/>
                                  <w:tcBorders>
                                    <w:top w:val="single" w:color="FF0000" w:sz="1" w:space="0"/>
                                  </w:tcBorders>
                                </w:tcPr>
                                <w:p w:rsidRPr="00CB5EA8" w:rsidR="008A772E" w:rsidP="008A772E" w:rsidRDefault="008A772E" w14:paraId="17D1FFC4" w14:textId="02F01F7B">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color="FF0000" w:sz="1" w:space="0"/>
                                  </w:tcBorders>
                                </w:tcPr>
                                <w:p w:rsidRPr="00CB5EA8" w:rsidR="008A772E" w:rsidP="008A772E" w:rsidRDefault="008A772E" w14:paraId="6E4DD37F" w14:textId="4C7D54B0">
                                  <w:pPr>
                                    <w:pStyle w:val="TableContents"/>
                                    <w:snapToGrid w:val="0"/>
                                    <w:rPr>
                                      <w:rFonts w:ascii="Calibri" w:hAnsi="Calibri"/>
                                      <w:szCs w:val="28"/>
                                    </w:rPr>
                                  </w:pPr>
                                  <w:r>
                                    <w:rPr>
                                      <w:rFonts w:ascii="Calibri" w:hAnsi="Calibri"/>
                                      <w:szCs w:val="28"/>
                                    </w:rPr>
                                    <w:t>28-03-2022</w:t>
                                  </w:r>
                                </w:p>
                              </w:tc>
                            </w:tr>
                            <w:tr xmlns:w14="http://schemas.microsoft.com/office/word/2010/wordml" w:rsidRPr="00900C11" w:rsidR="008A772E" w:rsidTr="008A772E" w14:paraId="45F8F3DB" w14:textId="77777777">
                              <w:trPr>
                                <w:trHeight w:val="381"/>
                              </w:trPr>
                              <w:tc>
                                <w:tcPr>
                                  <w:tcW w:w="4395" w:type="dxa"/>
                                  <w:gridSpan w:val="2"/>
                                  <w:vMerge w:val="restart"/>
                                  <w:vAlign w:val="center"/>
                                </w:tcPr>
                                <w:p w:rsidRPr="00900C11" w:rsidR="008A772E" w:rsidP="008A772E" w:rsidRDefault="008A772E" w14:paraId="344448FA" w14:textId="76404404">
                                  <w:pPr>
                                    <w:pStyle w:val="TableContents"/>
                                    <w:snapToGrid w:val="0"/>
                                    <w:jc w:val="center"/>
                                    <w:rPr>
                                      <w:rFonts w:ascii="Calibri" w:hAnsi="Calibri"/>
                                      <w:sz w:val="28"/>
                                      <w:szCs w:val="28"/>
                                    </w:rPr>
                                  </w:pPr>
                                </w:p>
                              </w:tc>
                              <w:tc>
                                <w:tcPr>
                                  <w:tcW w:w="1559" w:type="dxa"/>
                                </w:tcPr>
                                <w:p w:rsidRPr="00CB5EA8" w:rsidR="008A772E" w:rsidP="008A772E" w:rsidRDefault="008A772E" w14:paraId="3AB068B3" w14:textId="77777777">
                                  <w:pPr>
                                    <w:pStyle w:val="TableContents"/>
                                    <w:snapToGrid w:val="0"/>
                                    <w:rPr>
                                      <w:rFonts w:ascii="Calibri" w:hAnsi="Calibri"/>
                                      <w:b/>
                                      <w:bCs/>
                                      <w:szCs w:val="28"/>
                                    </w:rPr>
                                  </w:pPr>
                                  <w:proofErr w:type="spellStart"/>
                                  <w:r w:rsidRPr="00CB5EA8">
                                    <w:rPr>
                                      <w:rFonts w:ascii="Calibri" w:hAnsi="Calibri"/>
                                      <w:b/>
                                      <w:bCs/>
                                      <w:szCs w:val="28"/>
                                    </w:rPr>
                                    <w:t>Refª</w:t>
                                  </w:r>
                                  <w:proofErr w:type="spellEnd"/>
                                  <w:r w:rsidRPr="00CB5EA8">
                                    <w:rPr>
                                      <w:rFonts w:ascii="Calibri" w:hAnsi="Calibri"/>
                                      <w:b/>
                                      <w:bCs/>
                                      <w:szCs w:val="28"/>
                                    </w:rPr>
                                    <w:t xml:space="preserve"> Projeto:</w:t>
                                  </w:r>
                                </w:p>
                              </w:tc>
                              <w:tc>
                                <w:tcPr>
                                  <w:tcW w:w="3626" w:type="dxa"/>
                                </w:tcPr>
                                <w:p w:rsidRPr="00CB5EA8" w:rsidR="008A772E" w:rsidP="008A772E" w:rsidRDefault="008A772E" w14:paraId="1CAD789E" w14:textId="0BBE734E">
                                  <w:pPr>
                                    <w:pStyle w:val="TableContents"/>
                                    <w:snapToGrid w:val="0"/>
                                    <w:rPr>
                                      <w:rFonts w:ascii="Calibri" w:hAnsi="Calibri"/>
                                      <w:szCs w:val="28"/>
                                    </w:rPr>
                                  </w:pPr>
                                  <w:proofErr w:type="spellStart"/>
                                  <w:r w:rsidRPr="00CB5EA8">
                                    <w:rPr>
                                      <w:rFonts w:ascii="Calibri" w:hAnsi="Calibri"/>
                                      <w:b/>
                                      <w:bCs/>
                                      <w:szCs w:val="28"/>
                                    </w:rPr>
                                    <w:t>Refª</w:t>
                                  </w:r>
                                  <w:proofErr w:type="spellEnd"/>
                                  <w:r w:rsidRPr="00CB5EA8">
                                    <w:rPr>
                                      <w:rFonts w:ascii="Calibri" w:hAnsi="Calibri"/>
                                      <w:b/>
                                      <w:bCs/>
                                      <w:szCs w:val="28"/>
                                    </w:rPr>
                                    <w:t xml:space="preserve"> Projeto:</w:t>
                                  </w:r>
                                </w:p>
                              </w:tc>
                            </w:tr>
                            <w:tr xmlns:w14="http://schemas.microsoft.com/office/word/2010/wordml" w:rsidRPr="00900C11" w:rsidR="008A772E" w:rsidTr="008A772E" w14:paraId="3CA6FF98" w14:textId="77777777">
                              <w:tc>
                                <w:tcPr>
                                  <w:tcW w:w="4395" w:type="dxa"/>
                                  <w:gridSpan w:val="2"/>
                                  <w:vMerge/>
                                </w:tcPr>
                                <w:p w:rsidRPr="00900C11" w:rsidR="008A772E" w:rsidP="008A772E" w:rsidRDefault="008A772E" w14:paraId="7AAFE3B5" w14:textId="77777777">
                                  <w:pPr>
                                    <w:pStyle w:val="TableContents"/>
                                    <w:snapToGrid w:val="0"/>
                                    <w:rPr>
                                      <w:rFonts w:ascii="Calibri" w:hAnsi="Calibri"/>
                                      <w:sz w:val="28"/>
                                      <w:szCs w:val="28"/>
                                    </w:rPr>
                                  </w:pPr>
                                </w:p>
                              </w:tc>
                              <w:tc>
                                <w:tcPr>
                                  <w:tcW w:w="1559" w:type="dxa"/>
                                </w:tcPr>
                                <w:p w:rsidRPr="00CB5EA8" w:rsidR="008A772E" w:rsidP="008A772E" w:rsidRDefault="008A772E" w14:paraId="48BF9E13" w14:textId="77777777">
                                  <w:pPr>
                                    <w:pStyle w:val="TableContents"/>
                                    <w:snapToGrid w:val="0"/>
                                    <w:rPr>
                                      <w:rFonts w:ascii="Calibri" w:hAnsi="Calibri"/>
                                      <w:b/>
                                      <w:bCs/>
                                      <w:szCs w:val="28"/>
                                    </w:rPr>
                                  </w:pPr>
                                  <w:r w:rsidRPr="00CB5EA8">
                                    <w:rPr>
                                      <w:rFonts w:ascii="Calibri" w:hAnsi="Calibri"/>
                                      <w:b/>
                                      <w:bCs/>
                                      <w:szCs w:val="28"/>
                                    </w:rPr>
                                    <w:t>Versão:</w:t>
                                  </w:r>
                                </w:p>
                              </w:tc>
                              <w:tc>
                                <w:tcPr>
                                  <w:tcW w:w="3626" w:type="dxa"/>
                                </w:tcPr>
                                <w:p w:rsidRPr="00CB5EA8" w:rsidR="008A772E" w:rsidP="008A772E" w:rsidRDefault="008A772E" w14:paraId="7A201A89" w14:textId="339EEE6C">
                                  <w:pPr>
                                    <w:pStyle w:val="TableContents"/>
                                    <w:snapToGrid w:val="0"/>
                                    <w:rPr>
                                      <w:rFonts w:ascii="Calibri" w:hAnsi="Calibri"/>
                                      <w:szCs w:val="28"/>
                                    </w:rPr>
                                  </w:pPr>
                                  <w:r w:rsidRPr="00CB5EA8">
                                    <w:rPr>
                                      <w:rFonts w:ascii="Calibri" w:hAnsi="Calibri"/>
                                      <w:b/>
                                      <w:bCs/>
                                      <w:szCs w:val="28"/>
                                    </w:rPr>
                                    <w:t>Versão:</w:t>
                                  </w:r>
                                </w:p>
                              </w:tc>
                            </w:tr>
                            <w:tr xmlns:w14="http://schemas.microsoft.com/office/word/2010/wordml" w:rsidRPr="00900C11" w:rsidR="008A772E" w:rsidTr="008A772E" w14:paraId="63865907" w14:textId="77777777">
                              <w:tc>
                                <w:tcPr>
                                  <w:tcW w:w="2395" w:type="dxa"/>
                                </w:tcPr>
                                <w:p w:rsidRPr="00900C11" w:rsidR="008A772E" w:rsidP="008A772E" w:rsidRDefault="008A772E" w14:paraId="6DA82D94" w14:textId="77777777">
                                  <w:pPr>
                                    <w:pStyle w:val="TableContents"/>
                                    <w:snapToGrid w:val="0"/>
                                    <w:rPr>
                                      <w:rFonts w:ascii="Calibri" w:hAnsi="Calibri"/>
                                      <w:sz w:val="28"/>
                                      <w:szCs w:val="28"/>
                                    </w:rPr>
                                  </w:pPr>
                                </w:p>
                              </w:tc>
                              <w:tc>
                                <w:tcPr>
                                  <w:tcW w:w="2000" w:type="dxa"/>
                                </w:tcPr>
                                <w:p w:rsidRPr="00900C11" w:rsidR="008A772E" w:rsidP="008A772E" w:rsidRDefault="008A772E" w14:paraId="67E96BEB" w14:textId="77777777">
                                  <w:pPr>
                                    <w:pStyle w:val="TableContents"/>
                                    <w:snapToGrid w:val="0"/>
                                    <w:rPr>
                                      <w:rFonts w:ascii="Calibri" w:hAnsi="Calibri"/>
                                      <w:sz w:val="28"/>
                                      <w:szCs w:val="28"/>
                                    </w:rPr>
                                  </w:pPr>
                                </w:p>
                              </w:tc>
                              <w:tc>
                                <w:tcPr>
                                  <w:tcW w:w="1559" w:type="dxa"/>
                                </w:tcPr>
                                <w:p w:rsidRPr="00CB5EA8" w:rsidR="008A772E" w:rsidP="008A772E" w:rsidRDefault="008A772E" w14:paraId="00DDF89B" w14:textId="33934C06">
                                  <w:pPr>
                                    <w:pStyle w:val="TableContents"/>
                                    <w:snapToGrid w:val="0"/>
                                    <w:rPr>
                                      <w:rFonts w:ascii="Calibri" w:hAnsi="Calibri"/>
                                      <w:b/>
                                      <w:bCs/>
                                      <w:szCs w:val="28"/>
                                    </w:rPr>
                                  </w:pPr>
                                  <w:r w:rsidRPr="00CB5EA8">
                                    <w:rPr>
                                      <w:rFonts w:ascii="Calibri" w:hAnsi="Calibri"/>
                                      <w:b/>
                                      <w:bCs/>
                                      <w:szCs w:val="28"/>
                                    </w:rPr>
                                    <w:t>N.º Páginas</w:t>
                                  </w:r>
                                </w:p>
                              </w:tc>
                              <w:tc>
                                <w:tcPr>
                                  <w:tcW w:w="3626" w:type="dxa"/>
                                </w:tcPr>
                                <w:p w:rsidRPr="00CB5EA8" w:rsidR="008A772E" w:rsidP="008A772E" w:rsidRDefault="008A772E" w14:paraId="5E970ACE" w14:textId="699A1125">
                                  <w:pPr>
                                    <w:pStyle w:val="TableContents"/>
                                    <w:snapToGrid w:val="0"/>
                                    <w:rPr>
                                      <w:rFonts w:ascii="Calibri" w:hAnsi="Calibri"/>
                                      <w:szCs w:val="28"/>
                                    </w:rPr>
                                  </w:pPr>
                                  <w:r>
                                    <w:rPr>
                                      <w:rFonts w:ascii="Calibri" w:hAnsi="Calibri"/>
                                      <w:szCs w:val="28"/>
                                    </w:rPr>
                                    <w:t>4</w:t>
                                  </w:r>
                                </w:p>
                              </w:tc>
                            </w:tr>
                            <w:tr xmlns:w14="http://schemas.microsoft.com/office/word/2010/wordml" w:rsidRPr="00900C11" w:rsidR="008A772E" w:rsidTr="008A772E" w14:paraId="7741EAAD" w14:textId="77777777">
                              <w:tc>
                                <w:tcPr>
                                  <w:tcW w:w="2395" w:type="dxa"/>
                                </w:tcPr>
                                <w:p w:rsidRPr="00900C11" w:rsidR="008A772E" w:rsidP="008A772E" w:rsidRDefault="008A772E" w14:paraId="34123ED4" w14:textId="77777777">
                                  <w:pPr>
                                    <w:pStyle w:val="TableContents"/>
                                    <w:snapToGrid w:val="0"/>
                                    <w:rPr>
                                      <w:rFonts w:ascii="Calibri" w:hAnsi="Calibri"/>
                                      <w:sz w:val="28"/>
                                      <w:szCs w:val="28"/>
                                    </w:rPr>
                                  </w:pPr>
                                </w:p>
                              </w:tc>
                              <w:tc>
                                <w:tcPr>
                                  <w:tcW w:w="2000" w:type="dxa"/>
                                </w:tcPr>
                                <w:p w:rsidRPr="00900C11" w:rsidR="008A772E" w:rsidP="008A772E" w:rsidRDefault="008A772E" w14:paraId="3B012A53" w14:textId="77777777">
                                  <w:pPr>
                                    <w:pStyle w:val="TableContents"/>
                                    <w:snapToGrid w:val="0"/>
                                    <w:rPr>
                                      <w:rFonts w:ascii="Calibri" w:hAnsi="Calibri"/>
                                      <w:sz w:val="28"/>
                                      <w:szCs w:val="28"/>
                                    </w:rPr>
                                  </w:pPr>
                                </w:p>
                              </w:tc>
                              <w:tc>
                                <w:tcPr>
                                  <w:tcW w:w="1559" w:type="dxa"/>
                                  <w:tcBorders>
                                    <w:bottom w:val="single" w:color="FF0000" w:sz="1" w:space="0"/>
                                  </w:tcBorders>
                                </w:tcPr>
                                <w:p w:rsidRPr="00CB5EA8" w:rsidR="008A772E" w:rsidP="008A772E" w:rsidRDefault="008A772E" w14:paraId="36C18DCA" w14:textId="051A50E2">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color="FF0000" w:sz="1" w:space="0"/>
                                  </w:tcBorders>
                                </w:tcPr>
                                <w:p w:rsidRPr="00CB5EA8" w:rsidR="008A772E" w:rsidP="008A772E" w:rsidRDefault="008A772E" w14:paraId="3A695DD8" w14:textId="00EB17DC">
                                  <w:pPr>
                                    <w:pStyle w:val="TableContents"/>
                                    <w:snapToGrid w:val="0"/>
                                    <w:rPr>
                                      <w:rFonts w:ascii="Calibri" w:hAnsi="Calibri"/>
                                      <w:szCs w:val="28"/>
                                    </w:rPr>
                                  </w:pPr>
                                  <w:r>
                                    <w:rPr>
                                      <w:rFonts w:ascii="Calibri" w:hAnsi="Calibri"/>
                                      <w:bCs/>
                                      <w:szCs w:val="28"/>
                                    </w:rPr>
                                    <w:t>UPI</w:t>
                                  </w:r>
                                  <w:r w:rsidRPr="00CB5EA8">
                                    <w:rPr>
                                      <w:rFonts w:ascii="Calibri" w:hAnsi="Calibri"/>
                                      <w:bCs/>
                                      <w:szCs w:val="28"/>
                                    </w:rPr>
                                    <w:t xml:space="preserve"> – </w:t>
                                  </w:r>
                                  <w:r>
                                    <w:rPr>
                                      <w:rFonts w:ascii="Calibri" w:hAnsi="Calibri"/>
                                      <w:bCs/>
                                      <w:szCs w:val="28"/>
                                    </w:rPr>
                                    <w:t>Universidade Politécnica do Interior</w:t>
                                  </w:r>
                                </w:p>
                              </w:tc>
                            </w:tr>
                          </w:tbl>
                          <w:p xmlns:w14="http://schemas.microsoft.com/office/word/2010/wordml" w:rsidRPr="00900C11" w:rsidR="000D05B5" w:rsidP="005758E4" w:rsidRDefault="000D05B5" w14:paraId="36D4EC6E" w14:textId="77777777">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06A28CA7">
              <v:shapetype xmlns:o="urn:schemas-microsoft-com:office:office" xmlns:v="urn:schemas-microsoft-com:vml" id="_x0000_t202" coordsize="21600,21600" o:spt="202" path="m,l,21600r21600,l21600,xe" w14:anchorId="6AA5F370">
                <v:stroke joinstyle="miter"/>
                <v:path gradientshapeok="t" o:connecttype="rect"/>
              </v:shapetype>
              <v:shape xmlns:o="urn:schemas-microsoft-com:office:office" xmlns:v="urn:schemas-microsoft-com:vml" id="Text Box 11"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v:path arrowok="t"/>
                <v:textbox inset="0,0,0,0">
                  <w:txbxContent>
                    <w:p w:rsidRPr="00900C11" w:rsidR="000D05B5" w:rsidP="005758E4" w:rsidRDefault="000D05B5" w14:paraId="672A6659" w14:textId="77777777">
                      <w:pPr>
                        <w:rPr>
                          <w:rFonts w:ascii="Calibri" w:hAnsi="Calibri"/>
                          <w:sz w:val="32"/>
                        </w:rPr>
                      </w:pPr>
                    </w:p>
                    <w:p w:rsidRPr="00900C11" w:rsidR="008A772E" w:rsidP="008A772E" w:rsidRDefault="008A772E" w14:paraId="333EF9D7" w14:textId="77777777">
                      <w:pPr>
                        <w:jc w:val="center"/>
                        <w:rPr>
                          <w:rFonts w:ascii="Calibri" w:hAnsi="Calibri"/>
                          <w:b/>
                          <w:bCs/>
                          <w:sz w:val="40"/>
                          <w:szCs w:val="40"/>
                        </w:rPr>
                      </w:pPr>
                      <w:r>
                        <w:rPr>
                          <w:rFonts w:ascii="Calibri" w:hAnsi="Calibri"/>
                          <w:b/>
                          <w:bCs/>
                          <w:sz w:val="40"/>
                          <w:szCs w:val="40"/>
                        </w:rPr>
                        <w:t>Ata de Reunião do Projeto &lt;</w:t>
                      </w:r>
                      <w:r w:rsidRPr="00C108FA">
                        <w:rPr>
                          <w:rFonts w:ascii="Calibri" w:hAnsi="Calibri"/>
                          <w:b/>
                          <w:bCs/>
                          <w:sz w:val="40"/>
                          <w:szCs w:val="40"/>
                        </w:rPr>
                        <w:t>2022GPI-Grupo06</w:t>
                      </w:r>
                      <w:r>
                        <w:rPr>
                          <w:rFonts w:ascii="Calibri" w:hAnsi="Calibri"/>
                          <w:b/>
                          <w:bCs/>
                          <w:sz w:val="40"/>
                          <w:szCs w:val="40"/>
                        </w:rPr>
                        <w:t>&gt;</w:t>
                      </w:r>
                    </w:p>
                    <w:p w:rsidRPr="00900C11" w:rsidR="000D05B5" w:rsidP="005758E4" w:rsidRDefault="000D05B5" w14:paraId="0A37501D" w14:textId="77777777">
                      <w:pPr>
                        <w:spacing w:before="360"/>
                        <w:jc w:val="right"/>
                        <w:rPr>
                          <w:rFonts w:ascii="Calibri" w:hAnsi="Calibri"/>
                          <w:b/>
                          <w:bCs/>
                        </w:rPr>
                      </w:pPr>
                    </w:p>
                    <w:p w:rsidRPr="00900C11" w:rsidR="000D05B5" w:rsidP="005758E4" w:rsidRDefault="000D05B5" w14:paraId="5DAB6C7B" w14:textId="77777777">
                      <w:pPr>
                        <w:spacing w:before="360"/>
                        <w:jc w:val="right"/>
                        <w:rPr>
                          <w:rFonts w:ascii="Calibri" w:hAnsi="Calibri"/>
                          <w:b/>
                          <w:bCs/>
                        </w:rPr>
                      </w:pPr>
                    </w:p>
                    <w:p w:rsidRPr="00900C11" w:rsidR="000D05B5" w:rsidP="005758E4" w:rsidRDefault="000D05B5" w14:paraId="02EB378F" w14:textId="77777777">
                      <w:pPr>
                        <w:spacing w:before="113" w:after="113"/>
                        <w:jc w:val="right"/>
                        <w:rPr>
                          <w:rFonts w:ascii="Calibri" w:hAnsi="Calibri"/>
                          <w:b/>
                          <w:bCs/>
                          <w:i/>
                          <w:iCs/>
                          <w:sz w:val="32"/>
                          <w:szCs w:val="32"/>
                        </w:rPr>
                      </w:pPr>
                    </w:p>
                    <w:tbl>
                      <w:tblPr>
                        <w:tblW w:w="9580" w:type="dxa"/>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Pr="00900C11" w:rsidR="008A772E" w:rsidTr="008A772E" w14:paraId="37D0AFC4" w14:textId="77777777">
                        <w:tc>
                          <w:tcPr>
                            <w:tcW w:w="2395" w:type="dxa"/>
                          </w:tcPr>
                          <w:p w:rsidRPr="00900C11" w:rsidR="008A772E" w:rsidP="008A772E" w:rsidRDefault="008A772E" w14:paraId="6A05A809" w14:textId="77777777">
                            <w:pPr>
                              <w:pStyle w:val="TableContents"/>
                              <w:snapToGrid w:val="0"/>
                              <w:rPr>
                                <w:rFonts w:ascii="Calibri" w:hAnsi="Calibri"/>
                                <w:sz w:val="28"/>
                                <w:szCs w:val="28"/>
                              </w:rPr>
                            </w:pPr>
                          </w:p>
                        </w:tc>
                        <w:tc>
                          <w:tcPr>
                            <w:tcW w:w="2000" w:type="dxa"/>
                          </w:tcPr>
                          <w:p w:rsidRPr="00900C11" w:rsidR="008A772E" w:rsidP="008A772E" w:rsidRDefault="008A772E" w14:paraId="5A39BBE3" w14:textId="77777777">
                            <w:pPr>
                              <w:pStyle w:val="TableContents"/>
                              <w:snapToGrid w:val="0"/>
                              <w:rPr>
                                <w:rFonts w:ascii="Calibri" w:hAnsi="Calibri"/>
                                <w:sz w:val="28"/>
                                <w:szCs w:val="28"/>
                              </w:rPr>
                            </w:pPr>
                          </w:p>
                        </w:tc>
                        <w:tc>
                          <w:tcPr>
                            <w:tcW w:w="1559" w:type="dxa"/>
                            <w:tcBorders>
                              <w:top w:val="single" w:color="FF0000" w:sz="1" w:space="0"/>
                            </w:tcBorders>
                          </w:tcPr>
                          <w:p w:rsidRPr="00CB5EA8" w:rsidR="008A772E" w:rsidP="008A772E" w:rsidRDefault="008A772E" w14:paraId="70261B6C" w14:textId="02F01F7B">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color="FF0000" w:sz="1" w:space="0"/>
                            </w:tcBorders>
                          </w:tcPr>
                          <w:p w:rsidRPr="00CB5EA8" w:rsidR="008A772E" w:rsidP="008A772E" w:rsidRDefault="008A772E" w14:paraId="0760BEFB" w14:textId="4C7D54B0">
                            <w:pPr>
                              <w:pStyle w:val="TableContents"/>
                              <w:snapToGrid w:val="0"/>
                              <w:rPr>
                                <w:rFonts w:ascii="Calibri" w:hAnsi="Calibri"/>
                                <w:szCs w:val="28"/>
                              </w:rPr>
                            </w:pPr>
                            <w:r>
                              <w:rPr>
                                <w:rFonts w:ascii="Calibri" w:hAnsi="Calibri"/>
                                <w:szCs w:val="28"/>
                              </w:rPr>
                              <w:t>28-03-2022</w:t>
                            </w:r>
                          </w:p>
                        </w:tc>
                      </w:tr>
                      <w:tr w:rsidRPr="00900C11" w:rsidR="008A772E" w:rsidTr="008A772E" w14:paraId="67CB957A" w14:textId="77777777">
                        <w:trPr>
                          <w:trHeight w:val="381"/>
                        </w:trPr>
                        <w:tc>
                          <w:tcPr>
                            <w:tcW w:w="4395" w:type="dxa"/>
                            <w:gridSpan w:val="2"/>
                            <w:vMerge w:val="restart"/>
                            <w:vAlign w:val="center"/>
                          </w:tcPr>
                          <w:p w:rsidRPr="00900C11" w:rsidR="008A772E" w:rsidP="008A772E" w:rsidRDefault="008A772E" w14:paraId="41C8F396" w14:textId="76404404">
                            <w:pPr>
                              <w:pStyle w:val="TableContents"/>
                              <w:snapToGrid w:val="0"/>
                              <w:jc w:val="center"/>
                              <w:rPr>
                                <w:rFonts w:ascii="Calibri" w:hAnsi="Calibri"/>
                                <w:sz w:val="28"/>
                                <w:szCs w:val="28"/>
                              </w:rPr>
                            </w:pPr>
                          </w:p>
                        </w:tc>
                        <w:tc>
                          <w:tcPr>
                            <w:tcW w:w="1559" w:type="dxa"/>
                          </w:tcPr>
                          <w:p w:rsidRPr="00CB5EA8" w:rsidR="008A772E" w:rsidP="008A772E" w:rsidRDefault="008A772E" w14:paraId="3DA19E95" w14:textId="77777777">
                            <w:pPr>
                              <w:pStyle w:val="TableContents"/>
                              <w:snapToGrid w:val="0"/>
                              <w:rPr>
                                <w:rFonts w:ascii="Calibri" w:hAnsi="Calibri"/>
                                <w:b/>
                                <w:bCs/>
                                <w:szCs w:val="28"/>
                              </w:rPr>
                            </w:pPr>
                            <w:proofErr w:type="spellStart"/>
                            <w:r w:rsidRPr="00CB5EA8">
                              <w:rPr>
                                <w:rFonts w:ascii="Calibri" w:hAnsi="Calibri"/>
                                <w:b/>
                                <w:bCs/>
                                <w:szCs w:val="28"/>
                              </w:rPr>
                              <w:t>Refª</w:t>
                            </w:r>
                            <w:proofErr w:type="spellEnd"/>
                            <w:r w:rsidRPr="00CB5EA8">
                              <w:rPr>
                                <w:rFonts w:ascii="Calibri" w:hAnsi="Calibri"/>
                                <w:b/>
                                <w:bCs/>
                                <w:szCs w:val="28"/>
                              </w:rPr>
                              <w:t xml:space="preserve"> Projeto:</w:t>
                            </w:r>
                          </w:p>
                        </w:tc>
                        <w:tc>
                          <w:tcPr>
                            <w:tcW w:w="3626" w:type="dxa"/>
                          </w:tcPr>
                          <w:p w:rsidRPr="00CB5EA8" w:rsidR="008A772E" w:rsidP="008A772E" w:rsidRDefault="008A772E" w14:paraId="5D50287D" w14:textId="0BBE734E">
                            <w:pPr>
                              <w:pStyle w:val="TableContents"/>
                              <w:snapToGrid w:val="0"/>
                              <w:rPr>
                                <w:rFonts w:ascii="Calibri" w:hAnsi="Calibri"/>
                                <w:szCs w:val="28"/>
                              </w:rPr>
                            </w:pPr>
                            <w:proofErr w:type="spellStart"/>
                            <w:r w:rsidRPr="00CB5EA8">
                              <w:rPr>
                                <w:rFonts w:ascii="Calibri" w:hAnsi="Calibri"/>
                                <w:b/>
                                <w:bCs/>
                                <w:szCs w:val="28"/>
                              </w:rPr>
                              <w:t>Refª</w:t>
                            </w:r>
                            <w:proofErr w:type="spellEnd"/>
                            <w:r w:rsidRPr="00CB5EA8">
                              <w:rPr>
                                <w:rFonts w:ascii="Calibri" w:hAnsi="Calibri"/>
                                <w:b/>
                                <w:bCs/>
                                <w:szCs w:val="28"/>
                              </w:rPr>
                              <w:t xml:space="preserve"> Projeto:</w:t>
                            </w:r>
                          </w:p>
                        </w:tc>
                      </w:tr>
                      <w:tr w:rsidRPr="00900C11" w:rsidR="008A772E" w:rsidTr="008A772E" w14:paraId="1D4940B3" w14:textId="77777777">
                        <w:tc>
                          <w:tcPr>
                            <w:tcW w:w="4395" w:type="dxa"/>
                            <w:gridSpan w:val="2"/>
                            <w:vMerge/>
                          </w:tcPr>
                          <w:p w:rsidRPr="00900C11" w:rsidR="008A772E" w:rsidP="008A772E" w:rsidRDefault="008A772E" w14:paraId="72A3D3EC" w14:textId="77777777">
                            <w:pPr>
                              <w:pStyle w:val="TableContents"/>
                              <w:snapToGrid w:val="0"/>
                              <w:rPr>
                                <w:rFonts w:ascii="Calibri" w:hAnsi="Calibri"/>
                                <w:sz w:val="28"/>
                                <w:szCs w:val="28"/>
                              </w:rPr>
                            </w:pPr>
                          </w:p>
                        </w:tc>
                        <w:tc>
                          <w:tcPr>
                            <w:tcW w:w="1559" w:type="dxa"/>
                          </w:tcPr>
                          <w:p w:rsidRPr="00CB5EA8" w:rsidR="008A772E" w:rsidP="008A772E" w:rsidRDefault="008A772E" w14:paraId="68C86E6C" w14:textId="77777777">
                            <w:pPr>
                              <w:pStyle w:val="TableContents"/>
                              <w:snapToGrid w:val="0"/>
                              <w:rPr>
                                <w:rFonts w:ascii="Calibri" w:hAnsi="Calibri"/>
                                <w:b/>
                                <w:bCs/>
                                <w:szCs w:val="28"/>
                              </w:rPr>
                            </w:pPr>
                            <w:r w:rsidRPr="00CB5EA8">
                              <w:rPr>
                                <w:rFonts w:ascii="Calibri" w:hAnsi="Calibri"/>
                                <w:b/>
                                <w:bCs/>
                                <w:szCs w:val="28"/>
                              </w:rPr>
                              <w:t>Versão:</w:t>
                            </w:r>
                          </w:p>
                        </w:tc>
                        <w:tc>
                          <w:tcPr>
                            <w:tcW w:w="3626" w:type="dxa"/>
                          </w:tcPr>
                          <w:p w:rsidRPr="00CB5EA8" w:rsidR="008A772E" w:rsidP="008A772E" w:rsidRDefault="008A772E" w14:paraId="11D9C255" w14:textId="339EEE6C">
                            <w:pPr>
                              <w:pStyle w:val="TableContents"/>
                              <w:snapToGrid w:val="0"/>
                              <w:rPr>
                                <w:rFonts w:ascii="Calibri" w:hAnsi="Calibri"/>
                                <w:szCs w:val="28"/>
                              </w:rPr>
                            </w:pPr>
                            <w:r w:rsidRPr="00CB5EA8">
                              <w:rPr>
                                <w:rFonts w:ascii="Calibri" w:hAnsi="Calibri"/>
                                <w:b/>
                                <w:bCs/>
                                <w:szCs w:val="28"/>
                              </w:rPr>
                              <w:t>Versão:</w:t>
                            </w:r>
                          </w:p>
                        </w:tc>
                      </w:tr>
                      <w:tr w:rsidRPr="00900C11" w:rsidR="008A772E" w:rsidTr="008A772E" w14:paraId="622EB005" w14:textId="77777777">
                        <w:tc>
                          <w:tcPr>
                            <w:tcW w:w="2395" w:type="dxa"/>
                          </w:tcPr>
                          <w:p w:rsidRPr="00900C11" w:rsidR="008A772E" w:rsidP="008A772E" w:rsidRDefault="008A772E" w14:paraId="0D0B940D" w14:textId="77777777">
                            <w:pPr>
                              <w:pStyle w:val="TableContents"/>
                              <w:snapToGrid w:val="0"/>
                              <w:rPr>
                                <w:rFonts w:ascii="Calibri" w:hAnsi="Calibri"/>
                                <w:sz w:val="28"/>
                                <w:szCs w:val="28"/>
                              </w:rPr>
                            </w:pPr>
                          </w:p>
                        </w:tc>
                        <w:tc>
                          <w:tcPr>
                            <w:tcW w:w="2000" w:type="dxa"/>
                          </w:tcPr>
                          <w:p w:rsidRPr="00900C11" w:rsidR="008A772E" w:rsidP="008A772E" w:rsidRDefault="008A772E" w14:paraId="0E27B00A" w14:textId="77777777">
                            <w:pPr>
                              <w:pStyle w:val="TableContents"/>
                              <w:snapToGrid w:val="0"/>
                              <w:rPr>
                                <w:rFonts w:ascii="Calibri" w:hAnsi="Calibri"/>
                                <w:sz w:val="28"/>
                                <w:szCs w:val="28"/>
                              </w:rPr>
                            </w:pPr>
                          </w:p>
                        </w:tc>
                        <w:tc>
                          <w:tcPr>
                            <w:tcW w:w="1559" w:type="dxa"/>
                          </w:tcPr>
                          <w:p w:rsidRPr="00CB5EA8" w:rsidR="008A772E" w:rsidP="008A772E" w:rsidRDefault="008A772E" w14:paraId="0F7BBA86" w14:textId="33934C06">
                            <w:pPr>
                              <w:pStyle w:val="TableContents"/>
                              <w:snapToGrid w:val="0"/>
                              <w:rPr>
                                <w:rFonts w:ascii="Calibri" w:hAnsi="Calibri"/>
                                <w:b/>
                                <w:bCs/>
                                <w:szCs w:val="28"/>
                              </w:rPr>
                            </w:pPr>
                            <w:r w:rsidRPr="00CB5EA8">
                              <w:rPr>
                                <w:rFonts w:ascii="Calibri" w:hAnsi="Calibri"/>
                                <w:b/>
                                <w:bCs/>
                                <w:szCs w:val="28"/>
                              </w:rPr>
                              <w:t>N.º Páginas</w:t>
                            </w:r>
                          </w:p>
                        </w:tc>
                        <w:tc>
                          <w:tcPr>
                            <w:tcW w:w="3626" w:type="dxa"/>
                          </w:tcPr>
                          <w:p w:rsidRPr="00CB5EA8" w:rsidR="008A772E" w:rsidP="008A772E" w:rsidRDefault="008A772E" w14:paraId="2598DEE6" w14:textId="699A1125">
                            <w:pPr>
                              <w:pStyle w:val="TableContents"/>
                              <w:snapToGrid w:val="0"/>
                              <w:rPr>
                                <w:rFonts w:ascii="Calibri" w:hAnsi="Calibri"/>
                                <w:szCs w:val="28"/>
                              </w:rPr>
                            </w:pPr>
                            <w:r>
                              <w:rPr>
                                <w:rFonts w:ascii="Calibri" w:hAnsi="Calibri"/>
                                <w:szCs w:val="28"/>
                              </w:rPr>
                              <w:t>4</w:t>
                            </w:r>
                          </w:p>
                        </w:tc>
                      </w:tr>
                      <w:tr w:rsidRPr="00900C11" w:rsidR="008A772E" w:rsidTr="008A772E" w14:paraId="4F40668A" w14:textId="77777777">
                        <w:tc>
                          <w:tcPr>
                            <w:tcW w:w="2395" w:type="dxa"/>
                          </w:tcPr>
                          <w:p w:rsidRPr="00900C11" w:rsidR="008A772E" w:rsidP="008A772E" w:rsidRDefault="008A772E" w14:paraId="60061E4C" w14:textId="77777777">
                            <w:pPr>
                              <w:pStyle w:val="TableContents"/>
                              <w:snapToGrid w:val="0"/>
                              <w:rPr>
                                <w:rFonts w:ascii="Calibri" w:hAnsi="Calibri"/>
                                <w:sz w:val="28"/>
                                <w:szCs w:val="28"/>
                              </w:rPr>
                            </w:pPr>
                          </w:p>
                        </w:tc>
                        <w:tc>
                          <w:tcPr>
                            <w:tcW w:w="2000" w:type="dxa"/>
                          </w:tcPr>
                          <w:p w:rsidRPr="00900C11" w:rsidR="008A772E" w:rsidP="008A772E" w:rsidRDefault="008A772E" w14:paraId="44EAFD9C" w14:textId="77777777">
                            <w:pPr>
                              <w:pStyle w:val="TableContents"/>
                              <w:snapToGrid w:val="0"/>
                              <w:rPr>
                                <w:rFonts w:ascii="Calibri" w:hAnsi="Calibri"/>
                                <w:sz w:val="28"/>
                                <w:szCs w:val="28"/>
                              </w:rPr>
                            </w:pPr>
                          </w:p>
                        </w:tc>
                        <w:tc>
                          <w:tcPr>
                            <w:tcW w:w="1559" w:type="dxa"/>
                            <w:tcBorders>
                              <w:bottom w:val="single" w:color="FF0000" w:sz="1" w:space="0"/>
                            </w:tcBorders>
                          </w:tcPr>
                          <w:p w:rsidRPr="00CB5EA8" w:rsidR="008A772E" w:rsidP="008A772E" w:rsidRDefault="008A772E" w14:paraId="49496056" w14:textId="051A50E2">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color="FF0000" w:sz="1" w:space="0"/>
                            </w:tcBorders>
                          </w:tcPr>
                          <w:p w:rsidRPr="00CB5EA8" w:rsidR="008A772E" w:rsidP="008A772E" w:rsidRDefault="008A772E" w14:paraId="685BFE72" w14:textId="00EB17DC">
                            <w:pPr>
                              <w:pStyle w:val="TableContents"/>
                              <w:snapToGrid w:val="0"/>
                              <w:rPr>
                                <w:rFonts w:ascii="Calibri" w:hAnsi="Calibri"/>
                                <w:szCs w:val="28"/>
                              </w:rPr>
                            </w:pPr>
                            <w:r>
                              <w:rPr>
                                <w:rFonts w:ascii="Calibri" w:hAnsi="Calibri"/>
                                <w:bCs/>
                                <w:szCs w:val="28"/>
                              </w:rPr>
                              <w:t>UPI</w:t>
                            </w:r>
                            <w:r w:rsidRPr="00CB5EA8">
                              <w:rPr>
                                <w:rFonts w:ascii="Calibri" w:hAnsi="Calibri"/>
                                <w:bCs/>
                                <w:szCs w:val="28"/>
                              </w:rPr>
                              <w:t xml:space="preserve"> – </w:t>
                            </w:r>
                            <w:r>
                              <w:rPr>
                                <w:rFonts w:ascii="Calibri" w:hAnsi="Calibri"/>
                                <w:bCs/>
                                <w:szCs w:val="28"/>
                              </w:rPr>
                              <w:t>Universidade Politécnica do Interior</w:t>
                            </w:r>
                          </w:p>
                        </w:tc>
                      </w:tr>
                    </w:tbl>
                    <w:p w:rsidRPr="00900C11" w:rsidR="000D05B5" w:rsidP="005758E4" w:rsidRDefault="000D05B5" w14:paraId="4B94D5A5" w14:textId="77777777">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5B5" w:rsidRDefault="000D05B5" w14:paraId="42C3AB1C" w14:textId="77777777">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B77DE2A">
              <v:shape id="Text Box 4"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" w14:anchorId="0377B28A">
                <v:path arrowok="t"/>
                <v:textbox inset="0,0,0,0">
                  <w:txbxContent>
                    <w:p w:rsidR="000D05B5" w:rsidRDefault="000D05B5" w14:paraId="3DEEC669" w14:textId="77777777">
                      <w:pPr>
                        <w:shd w:val="clear" w:color="auto" w:fill="FFFFFF"/>
                        <w:rPr>
                          <w:caps/>
                        </w:rPr>
                      </w:pPr>
                    </w:p>
                  </w:txbxContent>
                </v:textbox>
                <w10:wrap type="square" side="largest" anchorx="page"/>
              </v:shape>
            </w:pict>
          </mc:Fallback>
        </mc:AlternateContent>
      </w:r>
    </w:p>
    <w:p w:rsidRPr="007C0D49" w:rsidR="00AB62F7" w:rsidP="00AB62F7" w:rsidRDefault="00AB62F7" w14:paraId="409AE0C2" w14:textId="7777777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Pr="00C72C48" w:rsidR="008A772E" w:rsidTr="00C72C48" w14:paraId="3AA1C5BB" w14:textId="77777777">
        <w:trPr>
          <w:trHeight w:val="148"/>
          <w:jc w:val="center"/>
        </w:trPr>
        <w:tc>
          <w:tcPr>
            <w:tcW w:w="964" w:type="dxa"/>
            <w:tcBorders>
              <w:bottom w:val="single" w:color="000080" w:sz="4" w:space="0"/>
              <w:right w:val="single" w:color="FFFFFF" w:sz="4" w:space="0"/>
            </w:tcBorders>
            <w:shd w:val="clear" w:color="auto" w:fill="00006C"/>
            <w:vAlign w:val="center"/>
          </w:tcPr>
          <w:p w:rsidRPr="00C72C48" w:rsidR="008A772E" w:rsidP="008A772E" w:rsidRDefault="008A772E" w14:paraId="10AD438D" w14:textId="5958976F">
            <w:pPr>
              <w:pStyle w:val="TM-TABHEADER"/>
              <w:rPr>
                <w:rFonts w:ascii="Calibri" w:hAnsi="Calibri"/>
                <w:sz w:val="22"/>
              </w:rPr>
            </w:pPr>
            <w:r w:rsidRPr="00C72C48">
              <w:rPr>
                <w:rFonts w:ascii="Calibri" w:hAnsi="Calibri"/>
                <w:sz w:val="22"/>
              </w:rPr>
              <w:t>Versão</w:t>
            </w:r>
          </w:p>
        </w:tc>
        <w:tc>
          <w:tcPr>
            <w:tcW w:w="1307" w:type="dxa"/>
            <w:tcBorders>
              <w:left w:val="single" w:color="FFFFFF" w:sz="4" w:space="0"/>
              <w:bottom w:val="single" w:color="000080" w:sz="4" w:space="0"/>
              <w:right w:val="single" w:color="FFFFFF" w:sz="4" w:space="0"/>
            </w:tcBorders>
            <w:shd w:val="clear" w:color="auto" w:fill="00006C"/>
            <w:vAlign w:val="center"/>
          </w:tcPr>
          <w:p w:rsidRPr="00C72C48" w:rsidR="008A772E" w:rsidP="008A772E" w:rsidRDefault="008A772E" w14:paraId="6205403A" w14:textId="0FEF4D41">
            <w:pPr>
              <w:pStyle w:val="TM-TABHEADER"/>
              <w:rPr>
                <w:rFonts w:ascii="Calibri" w:hAnsi="Calibri"/>
                <w:sz w:val="22"/>
              </w:rPr>
            </w:pPr>
            <w:r w:rsidRPr="00C72C48">
              <w:rPr>
                <w:rFonts w:ascii="Calibri" w:hAnsi="Calibri"/>
                <w:sz w:val="22"/>
              </w:rPr>
              <w:t>Data</w:t>
            </w:r>
          </w:p>
        </w:tc>
        <w:tc>
          <w:tcPr>
            <w:tcW w:w="2409" w:type="dxa"/>
            <w:tcBorders>
              <w:left w:val="single" w:color="FFFFFF" w:sz="4" w:space="0"/>
              <w:bottom w:val="single" w:color="000080" w:sz="4" w:space="0"/>
              <w:right w:val="single" w:color="FFFFFF" w:sz="4" w:space="0"/>
            </w:tcBorders>
            <w:shd w:val="clear" w:color="auto" w:fill="00006C"/>
            <w:vAlign w:val="center"/>
          </w:tcPr>
          <w:p w:rsidRPr="00C72C48" w:rsidR="008A772E" w:rsidP="008A772E" w:rsidRDefault="008A772E" w14:paraId="7E7DE043" w14:textId="6BD32255">
            <w:pPr>
              <w:pStyle w:val="TM-TABHEADER"/>
              <w:rPr>
                <w:rFonts w:ascii="Calibri" w:hAnsi="Calibri"/>
                <w:sz w:val="22"/>
              </w:rPr>
            </w:pPr>
            <w:r w:rsidRPr="00C72C48">
              <w:rPr>
                <w:rFonts w:ascii="Calibri" w:hAnsi="Calibri"/>
                <w:sz w:val="22"/>
              </w:rPr>
              <w:t>Responsável</w:t>
            </w:r>
          </w:p>
        </w:tc>
        <w:tc>
          <w:tcPr>
            <w:tcW w:w="4920" w:type="dxa"/>
            <w:tcBorders>
              <w:left w:val="single" w:color="FFFFFF" w:sz="4" w:space="0"/>
              <w:bottom w:val="single" w:color="000080" w:sz="4" w:space="0"/>
            </w:tcBorders>
            <w:shd w:val="clear" w:color="auto" w:fill="00006C"/>
            <w:vAlign w:val="center"/>
          </w:tcPr>
          <w:p w:rsidRPr="00C72C48" w:rsidR="008A772E" w:rsidP="008A772E" w:rsidRDefault="008A772E" w14:paraId="3E115975" w14:textId="288BBE17">
            <w:pPr>
              <w:pStyle w:val="TM-TABHEADER"/>
              <w:rPr>
                <w:rFonts w:ascii="Calibri" w:hAnsi="Calibri"/>
                <w:sz w:val="22"/>
              </w:rPr>
            </w:pPr>
            <w:r w:rsidRPr="00C72C48">
              <w:rPr>
                <w:rFonts w:ascii="Calibri" w:hAnsi="Calibri"/>
                <w:sz w:val="22"/>
              </w:rPr>
              <w:t>Comentários</w:t>
            </w:r>
          </w:p>
        </w:tc>
      </w:tr>
      <w:tr w:rsidRPr="00C72C48" w:rsidR="008A772E" w:rsidTr="00AB62F7" w14:paraId="1882C946" w14:textId="77777777">
        <w:trPr>
          <w:trHeight w:val="246"/>
          <w:jc w:val="center"/>
        </w:trPr>
        <w:tc>
          <w:tcPr>
            <w:tcW w:w="964" w:type="dxa"/>
            <w:shd w:val="clear" w:color="auto" w:fill="auto"/>
            <w:vAlign w:val="center"/>
          </w:tcPr>
          <w:p w:rsidRPr="00C72C48" w:rsidR="008A772E" w:rsidP="008A772E" w:rsidRDefault="008A772E" w14:paraId="6B2B63CF" w14:textId="1B469C5E">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rsidRPr="00C72C48" w:rsidR="008A772E" w:rsidP="008A772E" w:rsidRDefault="008A772E" w14:paraId="7AA0E3F9" w14:textId="7EE98F52">
            <w:pPr>
              <w:pStyle w:val="TM-TABTEXTO"/>
              <w:rPr>
                <w:rFonts w:ascii="Calibri" w:hAnsi="Calibri"/>
                <w:sz w:val="22"/>
                <w:szCs w:val="24"/>
              </w:rPr>
            </w:pPr>
            <w:r>
              <w:rPr>
                <w:rFonts w:ascii="Calibri" w:hAnsi="Calibri"/>
                <w:sz w:val="22"/>
                <w:szCs w:val="24"/>
              </w:rPr>
              <w:t>28-03-2022</w:t>
            </w:r>
          </w:p>
        </w:tc>
        <w:tc>
          <w:tcPr>
            <w:tcW w:w="2409" w:type="dxa"/>
            <w:shd w:val="clear" w:color="auto" w:fill="auto"/>
            <w:vAlign w:val="center"/>
          </w:tcPr>
          <w:p w:rsidRPr="00C72C48" w:rsidR="008A772E" w:rsidP="008A772E" w:rsidRDefault="008A772E" w14:paraId="0956B754" w14:textId="612C4070">
            <w:pPr>
              <w:pStyle w:val="TM-TABTEXTO"/>
              <w:rPr>
                <w:rFonts w:ascii="Calibri" w:hAnsi="Calibri"/>
                <w:sz w:val="22"/>
                <w:szCs w:val="24"/>
              </w:rPr>
            </w:pPr>
            <w:r>
              <w:rPr>
                <w:rFonts w:ascii="Calibri" w:hAnsi="Calibri"/>
                <w:sz w:val="22"/>
                <w:szCs w:val="24"/>
              </w:rPr>
              <w:t>Jorge Correia</w:t>
            </w:r>
          </w:p>
        </w:tc>
        <w:tc>
          <w:tcPr>
            <w:tcW w:w="4920" w:type="dxa"/>
            <w:shd w:val="clear" w:color="auto" w:fill="auto"/>
            <w:vAlign w:val="center"/>
          </w:tcPr>
          <w:p w:rsidRPr="00C72C48" w:rsidR="008A772E" w:rsidP="008A772E" w:rsidRDefault="008A772E" w14:paraId="5EC3CC55" w14:textId="12C3DD26">
            <w:pPr>
              <w:pStyle w:val="TM-TABTEXTO"/>
              <w:rPr>
                <w:rFonts w:ascii="Calibri" w:hAnsi="Calibri"/>
                <w:sz w:val="22"/>
                <w:szCs w:val="24"/>
              </w:rPr>
            </w:pPr>
            <w:r w:rsidRPr="00C72C48">
              <w:rPr>
                <w:rFonts w:ascii="Calibri" w:hAnsi="Calibri"/>
                <w:sz w:val="22"/>
                <w:szCs w:val="24"/>
              </w:rPr>
              <w:t>Versão inicial</w:t>
            </w:r>
          </w:p>
        </w:tc>
      </w:tr>
    </w:tbl>
    <w:p w:rsidRPr="007C0D49" w:rsidR="00AB62F7" w:rsidP="00AB62F7" w:rsidRDefault="00AB62F7" w14:paraId="429D658F" w14:textId="77777777">
      <w:pPr>
        <w:spacing w:before="360" w:after="120"/>
        <w:rPr>
          <w:b/>
          <w:sz w:val="36"/>
          <w:szCs w:val="32"/>
          <w:lang w:eastAsia="en-US"/>
        </w:rPr>
      </w:pPr>
      <w:r w:rsidRPr="007C0D49">
        <w:rPr>
          <w:b/>
          <w:sz w:val="36"/>
          <w:szCs w:val="32"/>
          <w:lang w:eastAsia="en-US"/>
        </w:rPr>
        <w:t>Distribuição:</w:t>
      </w:r>
    </w:p>
    <w:tbl>
      <w:tblPr>
        <w:tblW w:w="9478" w:type="dxa"/>
        <w:jc w:val="center"/>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113" w:type="dxa"/>
          <w:bottom w:w="113" w:type="dxa"/>
        </w:tblCellMar>
        <w:tblLook w:val="01E0" w:firstRow="1" w:lastRow="1" w:firstColumn="1" w:lastColumn="1" w:noHBand="0" w:noVBand="0"/>
      </w:tblPr>
      <w:tblGrid>
        <w:gridCol w:w="1764"/>
        <w:gridCol w:w="2835"/>
        <w:gridCol w:w="4879"/>
      </w:tblGrid>
      <w:tr w:rsidRPr="00C72C48" w:rsidR="00E475B8" w:rsidTr="00C72C48" w14:paraId="11E8A77E" w14:textId="77777777">
        <w:trPr>
          <w:trHeight w:val="32"/>
          <w:jc w:val="center"/>
        </w:trPr>
        <w:tc>
          <w:tcPr>
            <w:tcW w:w="1764" w:type="dxa"/>
            <w:tcBorders>
              <w:bottom w:val="single" w:color="000080" w:sz="4" w:space="0"/>
              <w:right w:val="single" w:color="FFFFFF" w:sz="4" w:space="0"/>
            </w:tcBorders>
            <w:shd w:val="clear" w:color="auto" w:fill="00006C"/>
            <w:vAlign w:val="center"/>
          </w:tcPr>
          <w:p w:rsidRPr="00C72C48" w:rsidR="00E475B8" w:rsidP="00E475B8" w:rsidRDefault="00E475B8" w14:paraId="2B4DE708" w14:textId="77777777">
            <w:pPr>
              <w:pStyle w:val="TM-TABHEADER"/>
              <w:rPr>
                <w:rFonts w:ascii="Calibri" w:hAnsi="Calibri"/>
                <w:sz w:val="22"/>
              </w:rPr>
            </w:pPr>
            <w:r w:rsidRPr="00C72C48">
              <w:rPr>
                <w:rFonts w:ascii="Calibri" w:hAnsi="Calibri"/>
                <w:sz w:val="22"/>
              </w:rPr>
              <w:t>Nome</w:t>
            </w:r>
          </w:p>
        </w:tc>
        <w:tc>
          <w:tcPr>
            <w:tcW w:w="2835" w:type="dxa"/>
            <w:tcBorders>
              <w:bottom w:val="single" w:color="000080" w:sz="4" w:space="0"/>
              <w:right w:val="single" w:color="FFFFFF" w:sz="4" w:space="0"/>
            </w:tcBorders>
            <w:shd w:val="clear" w:color="auto" w:fill="00006C"/>
            <w:vAlign w:val="center"/>
          </w:tcPr>
          <w:p w:rsidRPr="00C72C48" w:rsidR="00E475B8" w:rsidP="00E475B8" w:rsidRDefault="00E475B8" w14:paraId="66A4EDB4" w14:textId="77777777">
            <w:pPr>
              <w:pStyle w:val="TM-TABHEADER"/>
              <w:rPr>
                <w:rFonts w:ascii="Calibri" w:hAnsi="Calibri"/>
                <w:sz w:val="22"/>
              </w:rPr>
            </w:pPr>
            <w:r w:rsidRPr="00C72C48">
              <w:rPr>
                <w:rFonts w:ascii="Calibri" w:hAnsi="Calibri"/>
                <w:sz w:val="22"/>
              </w:rPr>
              <w:t xml:space="preserve">Entidade </w:t>
            </w:r>
          </w:p>
        </w:tc>
        <w:tc>
          <w:tcPr>
            <w:tcW w:w="4879" w:type="dxa"/>
            <w:tcBorders>
              <w:left w:val="single" w:color="FFFFFF" w:sz="4" w:space="0"/>
              <w:bottom w:val="single" w:color="000080" w:sz="4" w:space="0"/>
            </w:tcBorders>
            <w:shd w:val="clear" w:color="auto" w:fill="00006C"/>
            <w:vAlign w:val="center"/>
          </w:tcPr>
          <w:p w:rsidRPr="00C72C48" w:rsidR="00E475B8" w:rsidP="00E475B8" w:rsidRDefault="00E475B8" w14:paraId="603FFD63" w14:textId="77777777">
            <w:pPr>
              <w:pStyle w:val="TM-TABHEADER"/>
              <w:rPr>
                <w:rFonts w:ascii="Calibri" w:hAnsi="Calibri"/>
                <w:sz w:val="22"/>
              </w:rPr>
            </w:pPr>
            <w:r w:rsidRPr="00C72C48">
              <w:rPr>
                <w:rFonts w:ascii="Calibri" w:hAnsi="Calibri"/>
                <w:sz w:val="22"/>
              </w:rPr>
              <w:t xml:space="preserve">Comentários </w:t>
            </w:r>
          </w:p>
        </w:tc>
      </w:tr>
      <w:tr w:rsidRPr="00C72C48" w:rsidR="008A772E" w:rsidTr="00C72C48" w14:paraId="3898D534" w14:textId="77777777">
        <w:trPr>
          <w:trHeight w:val="552"/>
          <w:jc w:val="center"/>
        </w:trPr>
        <w:tc>
          <w:tcPr>
            <w:tcW w:w="1764" w:type="dxa"/>
            <w:shd w:val="clear" w:color="auto" w:fill="auto"/>
            <w:vAlign w:val="center"/>
          </w:tcPr>
          <w:p w:rsidRPr="00C72C48" w:rsidR="008A772E" w:rsidP="008A772E" w:rsidRDefault="008A772E" w14:paraId="256E4F29" w14:textId="1D5A95AE">
            <w:pPr>
              <w:pStyle w:val="TM-TABTEXTO"/>
              <w:rPr>
                <w:rFonts w:ascii="Calibri" w:hAnsi="Calibri"/>
                <w:sz w:val="22"/>
                <w:szCs w:val="24"/>
              </w:rPr>
            </w:pPr>
            <w:r w:rsidRPr="00C72C48">
              <w:rPr>
                <w:rFonts w:ascii="Calibri" w:hAnsi="Calibri"/>
                <w:sz w:val="22"/>
                <w:szCs w:val="24"/>
              </w:rPr>
              <w:t xml:space="preserve">Luís </w:t>
            </w:r>
            <w:r>
              <w:rPr>
                <w:rFonts w:ascii="Calibri" w:hAnsi="Calibri"/>
                <w:sz w:val="22"/>
                <w:szCs w:val="24"/>
              </w:rPr>
              <w:t>Lima</w:t>
            </w:r>
            <w:r w:rsidRPr="00C72C48">
              <w:rPr>
                <w:rFonts w:ascii="Calibri" w:hAnsi="Calibri"/>
                <w:sz w:val="22"/>
                <w:szCs w:val="24"/>
              </w:rPr>
              <w:t xml:space="preserve"> </w:t>
            </w:r>
          </w:p>
        </w:tc>
        <w:tc>
          <w:tcPr>
            <w:tcW w:w="2835" w:type="dxa"/>
            <w:vAlign w:val="center"/>
          </w:tcPr>
          <w:p w:rsidRPr="00C72C48" w:rsidR="008A772E" w:rsidP="008A772E" w:rsidRDefault="008A772E" w14:paraId="13DFAF30" w14:textId="54FFABB9">
            <w:pPr>
              <w:pStyle w:val="TM-TABTEXTO"/>
              <w:rPr>
                <w:rFonts w:ascii="Calibri" w:hAnsi="Calibri"/>
                <w:sz w:val="22"/>
                <w:szCs w:val="24"/>
              </w:rPr>
            </w:pPr>
            <w:r>
              <w:rPr>
                <w:rFonts w:ascii="Calibri" w:hAnsi="Calibri"/>
                <w:sz w:val="22"/>
                <w:szCs w:val="24"/>
              </w:rPr>
              <w:t xml:space="preserve">UPI </w:t>
            </w:r>
            <w:r w:rsidRPr="00C72C48">
              <w:rPr>
                <w:rFonts w:ascii="Calibri" w:hAnsi="Calibri"/>
                <w:sz w:val="22"/>
                <w:szCs w:val="24"/>
              </w:rPr>
              <w:t>– Direção Projeto</w:t>
            </w:r>
          </w:p>
        </w:tc>
        <w:tc>
          <w:tcPr>
            <w:tcW w:w="4879" w:type="dxa"/>
            <w:shd w:val="clear" w:color="auto" w:fill="auto"/>
            <w:vAlign w:val="center"/>
          </w:tcPr>
          <w:p w:rsidRPr="00C72C48" w:rsidR="008A772E" w:rsidP="008A772E" w:rsidRDefault="008A772E" w14:paraId="07508F5F" w14:textId="4DE94E60">
            <w:pPr>
              <w:pStyle w:val="TM-TABTEXTO"/>
              <w:rPr>
                <w:rFonts w:ascii="Calibri" w:hAnsi="Calibri"/>
                <w:sz w:val="22"/>
                <w:szCs w:val="24"/>
              </w:rPr>
            </w:pPr>
          </w:p>
        </w:tc>
      </w:tr>
      <w:tr w:rsidRPr="00C72C48" w:rsidR="008A772E" w:rsidTr="00C72C48" w14:paraId="2AFE9E5B" w14:textId="77777777">
        <w:trPr>
          <w:trHeight w:val="578"/>
          <w:jc w:val="center"/>
        </w:trPr>
        <w:tc>
          <w:tcPr>
            <w:tcW w:w="1764" w:type="dxa"/>
            <w:shd w:val="clear" w:color="auto" w:fill="auto"/>
            <w:vAlign w:val="center"/>
          </w:tcPr>
          <w:p w:rsidRPr="00C72C48" w:rsidR="008A772E" w:rsidP="008A772E" w:rsidRDefault="008A772E" w14:paraId="5A37ED60" w14:textId="6F6BC0BB">
            <w:pPr>
              <w:pStyle w:val="TM-TABTEXTO"/>
              <w:rPr>
                <w:rFonts w:ascii="Calibri" w:hAnsi="Calibri"/>
                <w:sz w:val="22"/>
                <w:szCs w:val="24"/>
              </w:rPr>
            </w:pPr>
            <w:r>
              <w:rPr>
                <w:rFonts w:ascii="Calibri" w:hAnsi="Calibri"/>
                <w:sz w:val="22"/>
                <w:szCs w:val="24"/>
              </w:rPr>
              <w:t>Bruno Ferreira</w:t>
            </w:r>
          </w:p>
        </w:tc>
        <w:tc>
          <w:tcPr>
            <w:tcW w:w="2835" w:type="dxa"/>
            <w:vAlign w:val="center"/>
          </w:tcPr>
          <w:p w:rsidRPr="00C72C48" w:rsidR="008A772E" w:rsidP="008A772E" w:rsidRDefault="008A772E" w14:paraId="2E9A72A3" w14:textId="54B34704">
            <w:pPr>
              <w:pStyle w:val="TM-TABTEXTO"/>
              <w:rPr>
                <w:rFonts w:ascii="Calibri" w:hAnsi="Calibri"/>
                <w:sz w:val="22"/>
                <w:szCs w:val="24"/>
              </w:rPr>
            </w:pPr>
            <w:r>
              <w:rPr>
                <w:rFonts w:ascii="Calibri" w:hAnsi="Calibri"/>
                <w:sz w:val="22"/>
                <w:szCs w:val="24"/>
              </w:rPr>
              <w:t>Equipa</w:t>
            </w:r>
            <w:r w:rsidRPr="00C72C48">
              <w:rPr>
                <w:rFonts w:ascii="Calibri" w:hAnsi="Calibri"/>
                <w:sz w:val="22"/>
                <w:szCs w:val="24"/>
              </w:rPr>
              <w:t xml:space="preserve"> </w:t>
            </w:r>
            <w:r>
              <w:rPr>
                <w:rFonts w:ascii="Calibri" w:hAnsi="Calibri"/>
                <w:sz w:val="22"/>
                <w:szCs w:val="24"/>
              </w:rPr>
              <w:t xml:space="preserve">de Gestão do projeto </w:t>
            </w:r>
            <w:r w:rsidRPr="00C72C48">
              <w:rPr>
                <w:rFonts w:ascii="Calibri" w:hAnsi="Calibri"/>
                <w:sz w:val="22"/>
                <w:szCs w:val="24"/>
              </w:rPr>
              <w:t xml:space="preserve">– </w:t>
            </w:r>
            <w:r>
              <w:rPr>
                <w:rFonts w:ascii="Calibri" w:hAnsi="Calibri"/>
                <w:sz w:val="22"/>
                <w:szCs w:val="24"/>
              </w:rPr>
              <w:t>Gestor do Projeto</w:t>
            </w:r>
          </w:p>
        </w:tc>
        <w:tc>
          <w:tcPr>
            <w:tcW w:w="4879" w:type="dxa"/>
            <w:shd w:val="clear" w:color="auto" w:fill="auto"/>
            <w:vAlign w:val="center"/>
          </w:tcPr>
          <w:p w:rsidRPr="00C72C48" w:rsidR="008A772E" w:rsidP="008A772E" w:rsidRDefault="008A772E" w14:paraId="762CAD3B" w14:textId="77777777">
            <w:pPr>
              <w:pStyle w:val="TM-TABTEXTO"/>
              <w:rPr>
                <w:rFonts w:ascii="Calibri" w:hAnsi="Calibri"/>
                <w:sz w:val="22"/>
                <w:szCs w:val="24"/>
              </w:rPr>
            </w:pPr>
          </w:p>
        </w:tc>
      </w:tr>
      <w:tr w:rsidRPr="00C72C48" w:rsidR="008A772E" w:rsidTr="00E475B8" w14:paraId="13332305" w14:textId="77777777">
        <w:trPr>
          <w:trHeight w:val="231"/>
          <w:jc w:val="center"/>
        </w:trPr>
        <w:tc>
          <w:tcPr>
            <w:tcW w:w="1764" w:type="dxa"/>
            <w:shd w:val="clear" w:color="auto" w:fill="auto"/>
            <w:vAlign w:val="center"/>
          </w:tcPr>
          <w:p w:rsidRPr="00C72C48" w:rsidR="008A772E" w:rsidP="008A772E" w:rsidRDefault="008A772E" w14:paraId="050DCE85" w14:textId="7CB83D51">
            <w:pPr>
              <w:pStyle w:val="TM-TABTEXTO"/>
              <w:rPr>
                <w:rFonts w:ascii="Calibri" w:hAnsi="Calibri"/>
                <w:sz w:val="22"/>
                <w:szCs w:val="24"/>
              </w:rPr>
            </w:pPr>
            <w:r>
              <w:rPr>
                <w:rFonts w:ascii="Calibri" w:hAnsi="Calibri"/>
                <w:sz w:val="22"/>
                <w:szCs w:val="24"/>
              </w:rPr>
              <w:t>Gonçalo Oliveira</w:t>
            </w:r>
          </w:p>
        </w:tc>
        <w:tc>
          <w:tcPr>
            <w:tcW w:w="2835" w:type="dxa"/>
            <w:vAlign w:val="center"/>
          </w:tcPr>
          <w:p w:rsidRPr="00C72C48" w:rsidR="008A772E" w:rsidP="008A772E" w:rsidRDefault="008A772E" w14:paraId="7DB88666" w14:textId="1FDC7442">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8A772E" w:rsidP="008A772E" w:rsidRDefault="008A772E" w14:paraId="2B08FF33" w14:textId="77777777">
            <w:pPr>
              <w:pStyle w:val="TM-TABTEXTO"/>
              <w:rPr>
                <w:rFonts w:ascii="Calibri" w:hAnsi="Calibri"/>
                <w:sz w:val="22"/>
                <w:szCs w:val="24"/>
              </w:rPr>
            </w:pPr>
          </w:p>
        </w:tc>
      </w:tr>
      <w:tr w:rsidRPr="00C72C48" w:rsidR="008A772E" w:rsidTr="00E475B8" w14:paraId="1C11E08F" w14:textId="77777777">
        <w:trPr>
          <w:trHeight w:val="231"/>
          <w:jc w:val="center"/>
        </w:trPr>
        <w:tc>
          <w:tcPr>
            <w:tcW w:w="1764" w:type="dxa"/>
            <w:shd w:val="clear" w:color="auto" w:fill="auto"/>
            <w:vAlign w:val="center"/>
          </w:tcPr>
          <w:p w:rsidRPr="00C72C48" w:rsidR="008A772E" w:rsidP="008A772E" w:rsidRDefault="008A772E" w14:paraId="2BD321FA" w14:textId="6764D84C">
            <w:pPr>
              <w:pStyle w:val="TM-TABTEXTO"/>
              <w:rPr>
                <w:rFonts w:ascii="Calibri" w:hAnsi="Calibri"/>
                <w:sz w:val="22"/>
                <w:szCs w:val="24"/>
              </w:rPr>
            </w:pPr>
            <w:r>
              <w:rPr>
                <w:rFonts w:ascii="Calibri" w:hAnsi="Calibri"/>
                <w:sz w:val="22"/>
                <w:szCs w:val="24"/>
              </w:rPr>
              <w:t>Jorge Correia</w:t>
            </w:r>
          </w:p>
        </w:tc>
        <w:tc>
          <w:tcPr>
            <w:tcW w:w="2835" w:type="dxa"/>
            <w:vAlign w:val="center"/>
          </w:tcPr>
          <w:p w:rsidRPr="00C72C48" w:rsidR="008A772E" w:rsidP="008A772E" w:rsidRDefault="008A772E" w14:paraId="5DCB3F46" w14:textId="59C19EDB">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8A772E" w:rsidP="008A772E" w:rsidRDefault="008A772E" w14:paraId="594736E5" w14:textId="77777777">
            <w:pPr>
              <w:pStyle w:val="TM-TABTEXTO"/>
              <w:rPr>
                <w:rFonts w:ascii="Calibri" w:hAnsi="Calibri"/>
                <w:sz w:val="22"/>
                <w:szCs w:val="24"/>
              </w:rPr>
            </w:pPr>
          </w:p>
        </w:tc>
      </w:tr>
      <w:tr w:rsidRPr="00C72C48" w:rsidR="008A772E" w:rsidTr="00E475B8" w14:paraId="566D7B87" w14:textId="77777777">
        <w:trPr>
          <w:trHeight w:val="231"/>
          <w:jc w:val="center"/>
        </w:trPr>
        <w:tc>
          <w:tcPr>
            <w:tcW w:w="1764" w:type="dxa"/>
            <w:shd w:val="clear" w:color="auto" w:fill="auto"/>
            <w:vAlign w:val="center"/>
          </w:tcPr>
          <w:p w:rsidRPr="00C72C48" w:rsidR="008A772E" w:rsidP="008A772E" w:rsidRDefault="008A772E" w14:paraId="05355F4E" w14:textId="73F822EE">
            <w:pPr>
              <w:pStyle w:val="TM-TABTEXTO"/>
              <w:rPr>
                <w:rFonts w:ascii="Calibri" w:hAnsi="Calibri"/>
                <w:sz w:val="22"/>
                <w:szCs w:val="24"/>
              </w:rPr>
            </w:pPr>
            <w:r>
              <w:rPr>
                <w:rFonts w:ascii="Calibri" w:hAnsi="Calibri"/>
                <w:sz w:val="22"/>
                <w:szCs w:val="24"/>
              </w:rPr>
              <w:t>Nuno Castro</w:t>
            </w:r>
          </w:p>
        </w:tc>
        <w:tc>
          <w:tcPr>
            <w:tcW w:w="2835" w:type="dxa"/>
            <w:vAlign w:val="center"/>
          </w:tcPr>
          <w:p w:rsidR="008A772E" w:rsidP="008A772E" w:rsidRDefault="008A772E" w14:paraId="6B95F3B2" w14:textId="1160E978">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8A772E" w:rsidP="008A772E" w:rsidRDefault="008A772E" w14:paraId="72B2F4FD" w14:textId="77777777">
            <w:pPr>
              <w:pStyle w:val="TM-TABTEXTO"/>
              <w:rPr>
                <w:rFonts w:ascii="Calibri" w:hAnsi="Calibri"/>
                <w:sz w:val="22"/>
                <w:szCs w:val="24"/>
              </w:rPr>
            </w:pPr>
          </w:p>
        </w:tc>
      </w:tr>
    </w:tbl>
    <w:p w:rsidR="00AB62F7" w:rsidRDefault="00AB62F7" w14:paraId="74E0A0F8" w14:textId="77777777">
      <w:pPr>
        <w:pStyle w:val="TM-Texto"/>
        <w:spacing w:before="720" w:after="360"/>
        <w:ind w:left="0"/>
        <w:jc w:val="left"/>
        <w:rPr>
          <w:rFonts w:ascii="Calibri" w:hAnsi="Calibri"/>
          <w:b/>
          <w:sz w:val="72"/>
          <w:szCs w:val="72"/>
        </w:rPr>
      </w:pPr>
    </w:p>
    <w:p w:rsidR="00AB62F7" w:rsidRDefault="00AB62F7" w14:paraId="688C2DD2" w14:textId="77777777">
      <w:pPr>
        <w:pStyle w:val="TM-Texto"/>
        <w:spacing w:before="720" w:after="360"/>
        <w:ind w:left="0"/>
        <w:jc w:val="left"/>
        <w:rPr>
          <w:rFonts w:ascii="Calibri" w:hAnsi="Calibri"/>
          <w:b/>
          <w:sz w:val="72"/>
          <w:szCs w:val="72"/>
        </w:rPr>
      </w:pPr>
    </w:p>
    <w:p w:rsidR="00AB62F7" w:rsidRDefault="00AB62F7" w14:paraId="64C6C880" w14:textId="77777777">
      <w:pPr>
        <w:pStyle w:val="TM-Texto"/>
        <w:spacing w:before="720" w:after="360"/>
        <w:ind w:left="0"/>
        <w:jc w:val="left"/>
        <w:rPr>
          <w:rFonts w:ascii="Calibri" w:hAnsi="Calibri"/>
          <w:b/>
          <w:sz w:val="72"/>
          <w:szCs w:val="72"/>
        </w:rPr>
      </w:pPr>
    </w:p>
    <w:p w:rsidRPr="00A858A0" w:rsidR="004D1BC0" w:rsidRDefault="004D1BC0" w14:paraId="3906AFF7" w14:textId="77777777">
      <w:pPr>
        <w:pStyle w:val="TM-Texto"/>
        <w:spacing w:before="720" w:after="360"/>
        <w:ind w:left="0"/>
        <w:jc w:val="left"/>
        <w:rPr>
          <w:rFonts w:ascii="Calibri" w:hAnsi="Calibri"/>
          <w:b/>
          <w:sz w:val="72"/>
          <w:szCs w:val="72"/>
          <w:lang w:val="en-US"/>
        </w:rPr>
        <w:sectPr w:rsidRPr="00A858A0" w:rsidR="004D1BC0" w:rsidSect="00D5525B">
          <w:headerReference w:type="default" r:id="rId11"/>
          <w:footerReference w:type="default" r:id="rId12"/>
          <w:footnotePr>
            <w:pos w:val="beneathText"/>
          </w:footnotePr>
          <w:pgSz w:w="11905" w:h="16837" w:orient="portrait"/>
          <w:pgMar w:top="2268" w:right="1701" w:bottom="1677" w:left="1701" w:header="709" w:footer="777" w:gutter="0"/>
          <w:cols w:space="720"/>
          <w:docGrid w:linePitch="360"/>
        </w:sectPr>
      </w:pPr>
    </w:p>
    <w:p w:rsidRPr="00C3484B" w:rsidR="004D1BC0" w:rsidRDefault="004D1BC0" w14:paraId="50996BEC" w14:textId="77777777">
      <w:pPr>
        <w:pStyle w:val="ndice1"/>
        <w:tabs>
          <w:tab w:val="clear" w:pos="8495"/>
          <w:tab w:val="right" w:leader="dot" w:pos="8503"/>
        </w:tabs>
        <w:rPr>
          <w:rFonts w:ascii="Calibri" w:hAnsi="Calibri"/>
        </w:rPr>
        <w:sectPr w:rsidRPr="00C3484B" w:rsidR="004D1BC0" w:rsidSect="00D5525B">
          <w:footnotePr>
            <w:pos w:val="beneathText"/>
          </w:footnotePr>
          <w:type w:val="continuous"/>
          <w:pgSz w:w="11905" w:h="16837" w:orient="portrait"/>
          <w:pgMar w:top="2268" w:right="1701" w:bottom="1677" w:left="1701" w:header="709" w:footer="777" w:gutter="0"/>
          <w:cols w:space="720"/>
          <w:docGrid w:linePitch="360"/>
        </w:sectPr>
      </w:pPr>
    </w:p>
    <w:p w:rsidRPr="00C3484B" w:rsidR="004D1BC0" w:rsidRDefault="004D1BC0" w14:paraId="28CE2ABB" w14:textId="77777777">
      <w:pPr>
        <w:pStyle w:val="TM-Texto"/>
        <w:tabs>
          <w:tab w:val="left" w:pos="600"/>
          <w:tab w:val="right" w:leader="dot" w:pos="8495"/>
          <w:tab w:val="right" w:leader="dot" w:pos="8503"/>
        </w:tabs>
        <w:spacing w:before="120" w:after="120"/>
        <w:rPr>
          <w:rFonts w:ascii="Calibri" w:hAnsi="Calibri"/>
        </w:rPr>
      </w:pPr>
      <w:r w:rsidRPr="00C3484B">
        <w:br w:type="page"/>
      </w:r>
      <w:bookmarkStart w:name="_Toc471745251" w:id="0"/>
      <w:r w:rsidRPr="00FA1AB9" w:rsidR="002F4907">
        <w:lastRenderedPageBreak/>
        <w:t>Apresentação</w:t>
      </w:r>
    </w:p>
    <w:p w:rsidRPr="00E948FC" w:rsidR="008A772E" w:rsidP="008A772E" w:rsidRDefault="008A772E" w14:paraId="0FFC24C8" w14:textId="77777777">
      <w:pPr>
        <w:rPr>
          <w:rFonts w:ascii="Calibri" w:hAnsi="Calibri"/>
        </w:rPr>
      </w:pPr>
      <w:r w:rsidRPr="00E948FC">
        <w:rPr>
          <w:rFonts w:ascii="Calibri" w:hAnsi="Calibri"/>
        </w:rPr>
        <w:t xml:space="preserve">Horário da Reunião (Dia e hora): </w:t>
      </w:r>
      <w:r>
        <w:rPr>
          <w:rFonts w:ascii="Calibri" w:hAnsi="Calibri"/>
        </w:rPr>
        <w:t>28-03-2022 14:00</w:t>
      </w:r>
    </w:p>
    <w:p w:rsidRPr="00E948FC" w:rsidR="008A772E" w:rsidP="008A772E" w:rsidRDefault="008A772E" w14:paraId="571BD243" w14:textId="77777777">
      <w:pPr>
        <w:rPr>
          <w:rFonts w:ascii="Calibri" w:hAnsi="Calibri"/>
        </w:rPr>
      </w:pPr>
      <w:r w:rsidRPr="00E948FC">
        <w:rPr>
          <w:rFonts w:ascii="Calibri" w:hAnsi="Calibri"/>
        </w:rPr>
        <w:t xml:space="preserve">Duração da Reunião: </w:t>
      </w:r>
      <w:r>
        <w:rPr>
          <w:rFonts w:ascii="Calibri" w:hAnsi="Calibri"/>
        </w:rPr>
        <w:t>1h</w:t>
      </w:r>
    </w:p>
    <w:p w:rsidRPr="00E948FC" w:rsidR="008A772E" w:rsidP="008A772E" w:rsidRDefault="008A772E" w14:paraId="615E4ABA" w14:textId="77777777">
      <w:pPr>
        <w:rPr>
          <w:rFonts w:ascii="Calibri" w:hAnsi="Calibri"/>
        </w:rPr>
      </w:pPr>
      <w:r w:rsidRPr="00E948FC">
        <w:rPr>
          <w:rFonts w:ascii="Calibri" w:hAnsi="Calibri"/>
        </w:rPr>
        <w:t xml:space="preserve">Local da Reunião: </w:t>
      </w:r>
      <w:proofErr w:type="spellStart"/>
      <w:r>
        <w:rPr>
          <w:rFonts w:ascii="Calibri" w:hAnsi="Calibri"/>
        </w:rPr>
        <w:t>Discord</w:t>
      </w:r>
      <w:proofErr w:type="spellEnd"/>
    </w:p>
    <w:p w:rsidRPr="00E948FC" w:rsidR="00FA1AB9" w:rsidP="002F4907" w:rsidRDefault="00FA1AB9" w14:paraId="3B191CED" w14:textId="77777777">
      <w:pPr>
        <w:rPr>
          <w:rFonts w:ascii="Calibri" w:hAnsi="Calibri"/>
        </w:rPr>
      </w:pPr>
    </w:p>
    <w:tbl>
      <w:tblPr>
        <w:tblW w:w="907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3544"/>
        <w:gridCol w:w="2552"/>
        <w:gridCol w:w="2976"/>
      </w:tblGrid>
      <w:tr w:rsidRPr="00E948FC" w:rsidR="00FA1AB9" w:rsidTr="00E948FC" w14:paraId="7FC818C7" w14:textId="77777777">
        <w:trPr>
          <w:jc w:val="center"/>
        </w:trPr>
        <w:tc>
          <w:tcPr>
            <w:tcW w:w="9072" w:type="dxa"/>
            <w:gridSpan w:val="3"/>
            <w:shd w:val="clear" w:color="auto" w:fill="000082"/>
          </w:tcPr>
          <w:p w:rsidRPr="001F6141" w:rsidR="00FA1AB9" w:rsidP="00E948FC" w:rsidRDefault="00FA1AB9" w14:paraId="4D779626" w14:textId="77777777">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Pr="001F6141" w:rsidR="00E948FC" w:rsidTr="00E948FC" w14:paraId="288F81F2" w14:textId="77777777">
        <w:trPr>
          <w:jc w:val="center"/>
        </w:trPr>
        <w:tc>
          <w:tcPr>
            <w:tcW w:w="3544" w:type="dxa"/>
            <w:shd w:val="clear" w:color="auto" w:fill="000082"/>
          </w:tcPr>
          <w:p w:rsidRPr="001F6141" w:rsidR="00FA1AB9" w:rsidP="00E948FC" w:rsidRDefault="00FA1AB9" w14:paraId="3A6B767D" w14:textId="77777777">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rsidRPr="001F6141" w:rsidR="00FA1AB9" w:rsidP="00E948FC" w:rsidRDefault="00FA1AB9" w14:paraId="47AD7E57" w14:textId="77777777">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rsidRPr="001F6141" w:rsidR="00FA1AB9" w:rsidP="00E948FC" w:rsidRDefault="008424E1" w14:paraId="65D49CC8" w14:textId="77777777">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Pr="001F6141" w:rsidR="00FA1AB9">
              <w:rPr>
                <w:rFonts w:ascii="Calibri" w:hAnsi="Calibri" w:cs="Arial"/>
                <w:color w:val="FFFFFF"/>
                <w:sz w:val="20"/>
                <w:szCs w:val="22"/>
                <w:lang w:val="pt-PT"/>
              </w:rPr>
              <w:t xml:space="preserve">  </w:t>
            </w:r>
          </w:p>
        </w:tc>
      </w:tr>
      <w:tr w:rsidRPr="00E948FC" w:rsidR="008A772E" w:rsidTr="00E948FC" w14:paraId="21A6605B" w14:textId="77777777">
        <w:trPr>
          <w:jc w:val="center"/>
        </w:trPr>
        <w:tc>
          <w:tcPr>
            <w:tcW w:w="3544" w:type="dxa"/>
            <w:shd w:val="clear" w:color="auto" w:fill="auto"/>
          </w:tcPr>
          <w:p w:rsidRPr="00E948FC" w:rsidR="008A772E" w:rsidP="008A772E" w:rsidRDefault="008A772E" w14:paraId="2478D9DD" w14:textId="0866E1FA">
            <w:pPr>
              <w:keepNext/>
              <w:keepLines/>
              <w:rPr>
                <w:rFonts w:ascii="Calibri" w:hAnsi="Calibri"/>
              </w:rPr>
            </w:pPr>
            <w:r>
              <w:rPr>
                <w:rFonts w:ascii="Calibri" w:hAnsi="Calibri"/>
              </w:rPr>
              <w:t>Bruno Ferreira</w:t>
            </w:r>
          </w:p>
        </w:tc>
        <w:tc>
          <w:tcPr>
            <w:tcW w:w="2552" w:type="dxa"/>
            <w:shd w:val="clear" w:color="auto" w:fill="auto"/>
          </w:tcPr>
          <w:p w:rsidRPr="00E948FC" w:rsidR="008A772E" w:rsidP="008A772E" w:rsidRDefault="008A772E" w14:paraId="4B4AA88F" w14:textId="6DF7F036">
            <w:pPr>
              <w:pStyle w:val="GFITabelastexto"/>
              <w:keepNext/>
              <w:keepLines/>
              <w:jc w:val="left"/>
              <w:rPr>
                <w:rFonts w:ascii="Calibri" w:hAnsi="Calibri"/>
                <w:sz w:val="24"/>
              </w:rPr>
            </w:pPr>
            <w:r>
              <w:rPr>
                <w:rFonts w:ascii="Calibri" w:hAnsi="Calibri"/>
                <w:sz w:val="24"/>
              </w:rPr>
              <w:t>Gestor do projeto</w:t>
            </w:r>
          </w:p>
        </w:tc>
        <w:tc>
          <w:tcPr>
            <w:tcW w:w="2976" w:type="dxa"/>
            <w:shd w:val="clear" w:color="auto" w:fill="auto"/>
          </w:tcPr>
          <w:p w:rsidRPr="00E948FC" w:rsidR="008A772E" w:rsidP="008A772E" w:rsidRDefault="008A772E" w14:paraId="0A315569" w14:textId="77777777">
            <w:pPr>
              <w:pStyle w:val="GFITabelastexto"/>
              <w:keepNext/>
              <w:keepLines/>
              <w:ind w:left="176"/>
              <w:jc w:val="left"/>
              <w:rPr>
                <w:rFonts w:ascii="Calibri" w:hAnsi="Calibri"/>
                <w:sz w:val="24"/>
              </w:rPr>
            </w:pPr>
          </w:p>
        </w:tc>
      </w:tr>
      <w:tr w:rsidRPr="00E948FC" w:rsidR="008A772E" w:rsidTr="00E948FC" w14:paraId="3EDCC4FF" w14:textId="77777777">
        <w:trPr>
          <w:jc w:val="center"/>
        </w:trPr>
        <w:tc>
          <w:tcPr>
            <w:tcW w:w="3544" w:type="dxa"/>
            <w:shd w:val="clear" w:color="auto" w:fill="auto"/>
          </w:tcPr>
          <w:p w:rsidRPr="00E948FC" w:rsidR="008A772E" w:rsidP="008A772E" w:rsidRDefault="008A772E" w14:paraId="06CB5A47" w14:textId="5BC730E4">
            <w:pPr>
              <w:keepNext/>
              <w:keepLines/>
              <w:rPr>
                <w:rFonts w:ascii="Calibri" w:hAnsi="Calibri"/>
              </w:rPr>
            </w:pPr>
            <w:r>
              <w:rPr>
                <w:rFonts w:ascii="Calibri" w:hAnsi="Calibri"/>
              </w:rPr>
              <w:t>Gonçalo Oliveira</w:t>
            </w:r>
          </w:p>
        </w:tc>
        <w:tc>
          <w:tcPr>
            <w:tcW w:w="2552" w:type="dxa"/>
            <w:shd w:val="clear" w:color="auto" w:fill="auto"/>
          </w:tcPr>
          <w:p w:rsidRPr="00E948FC" w:rsidR="008A772E" w:rsidP="008A772E" w:rsidRDefault="008A772E" w14:paraId="425319C1" w14:textId="03AB7C9D">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rsidRPr="00E948FC" w:rsidR="008A772E" w:rsidP="008A772E" w:rsidRDefault="008A772E" w14:paraId="090FD14A" w14:textId="77777777">
            <w:pPr>
              <w:pStyle w:val="GFITabelastexto"/>
              <w:keepNext/>
              <w:keepLines/>
              <w:ind w:left="176"/>
              <w:jc w:val="left"/>
              <w:rPr>
                <w:rFonts w:ascii="Calibri" w:hAnsi="Calibri"/>
                <w:sz w:val="24"/>
              </w:rPr>
            </w:pPr>
          </w:p>
        </w:tc>
      </w:tr>
      <w:tr w:rsidRPr="00E948FC" w:rsidR="008A772E" w:rsidTr="00E948FC" w14:paraId="302521F7" w14:textId="77777777">
        <w:trPr>
          <w:jc w:val="center"/>
        </w:trPr>
        <w:tc>
          <w:tcPr>
            <w:tcW w:w="3544" w:type="dxa"/>
            <w:shd w:val="clear" w:color="auto" w:fill="auto"/>
          </w:tcPr>
          <w:p w:rsidRPr="00E948FC" w:rsidR="008A772E" w:rsidP="008A772E" w:rsidRDefault="008A772E" w14:paraId="367E3E8F" w14:textId="64D84815">
            <w:pPr>
              <w:keepNext/>
              <w:keepLines/>
              <w:rPr>
                <w:rFonts w:ascii="Calibri" w:hAnsi="Calibri"/>
              </w:rPr>
            </w:pPr>
            <w:r>
              <w:rPr>
                <w:rFonts w:ascii="Calibri" w:hAnsi="Calibri"/>
              </w:rPr>
              <w:t>Jorge Correia</w:t>
            </w:r>
          </w:p>
        </w:tc>
        <w:tc>
          <w:tcPr>
            <w:tcW w:w="2552" w:type="dxa"/>
            <w:shd w:val="clear" w:color="auto" w:fill="auto"/>
          </w:tcPr>
          <w:p w:rsidRPr="00E948FC" w:rsidR="008A772E" w:rsidP="008A772E" w:rsidRDefault="008A772E" w14:paraId="2432B836" w14:textId="58523E8B">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rsidRPr="00E948FC" w:rsidR="008A772E" w:rsidP="008A772E" w:rsidRDefault="008A772E" w14:paraId="48D1B54D" w14:textId="77777777">
            <w:pPr>
              <w:pStyle w:val="GFITabelastexto"/>
              <w:keepNext/>
              <w:keepLines/>
              <w:ind w:left="176"/>
              <w:jc w:val="left"/>
              <w:rPr>
                <w:rFonts w:ascii="Calibri" w:hAnsi="Calibri"/>
                <w:sz w:val="24"/>
              </w:rPr>
            </w:pPr>
          </w:p>
        </w:tc>
      </w:tr>
      <w:tr w:rsidRPr="00E948FC" w:rsidR="008A772E" w:rsidTr="00E948FC" w14:paraId="6697147D" w14:textId="77777777">
        <w:trPr>
          <w:jc w:val="center"/>
        </w:trPr>
        <w:tc>
          <w:tcPr>
            <w:tcW w:w="3544" w:type="dxa"/>
            <w:shd w:val="clear" w:color="auto" w:fill="auto"/>
          </w:tcPr>
          <w:p w:rsidRPr="00E948FC" w:rsidR="008A772E" w:rsidP="008A772E" w:rsidRDefault="008A772E" w14:paraId="1B94D627" w14:textId="6636506E">
            <w:pPr>
              <w:keepNext/>
              <w:keepLines/>
              <w:rPr>
                <w:rFonts w:ascii="Calibri" w:hAnsi="Calibri"/>
              </w:rPr>
            </w:pPr>
            <w:r>
              <w:rPr>
                <w:rFonts w:ascii="Calibri" w:hAnsi="Calibri"/>
              </w:rPr>
              <w:t>Nuno Castro</w:t>
            </w:r>
          </w:p>
        </w:tc>
        <w:tc>
          <w:tcPr>
            <w:tcW w:w="2552" w:type="dxa"/>
            <w:shd w:val="clear" w:color="auto" w:fill="auto"/>
          </w:tcPr>
          <w:p w:rsidRPr="00E948FC" w:rsidR="008A772E" w:rsidP="008A772E" w:rsidRDefault="008A772E" w14:paraId="37E84C58" w14:textId="4CB8886B">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rsidRPr="00E948FC" w:rsidR="008A772E" w:rsidP="008A772E" w:rsidRDefault="008A772E" w14:paraId="65C58BF5" w14:textId="77777777">
            <w:pPr>
              <w:pStyle w:val="GFITabelastexto"/>
              <w:keepNext/>
              <w:keepLines/>
              <w:ind w:left="176"/>
              <w:jc w:val="left"/>
              <w:rPr>
                <w:rFonts w:ascii="Calibri" w:hAnsi="Calibri"/>
                <w:sz w:val="24"/>
              </w:rPr>
            </w:pPr>
          </w:p>
        </w:tc>
      </w:tr>
    </w:tbl>
    <w:p w:rsidR="00E77705" w:rsidP="00E77705" w:rsidRDefault="00E77705" w14:paraId="4CF9DB1F" w14:textId="77777777"/>
    <w:p w:rsidRPr="00FA1AB9" w:rsidR="00FA1AB9" w:rsidP="00FA1AB9" w:rsidRDefault="00FA1AB9" w14:paraId="28581AB1" w14:textId="77777777">
      <w:pPr>
        <w:pStyle w:val="TM-TIT1"/>
        <w:tabs>
          <w:tab w:val="clear" w:pos="1701"/>
          <w:tab w:val="num" w:pos="709"/>
        </w:tabs>
      </w:pPr>
      <w:r w:rsidRPr="00FA1AB9">
        <w:t>Agenda</w:t>
      </w:r>
      <w:bookmarkEnd w:id="0"/>
    </w:p>
    <w:p w:rsidRPr="00E948FC" w:rsidR="00FA1AB9" w:rsidP="00FA1AB9" w:rsidRDefault="00FA1AB9" w14:paraId="5704B764" w14:textId="77777777">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8993"/>
      </w:tblGrid>
      <w:tr w:rsidRPr="00CA60F4" w:rsidR="00E948FC" w:rsidTr="00E948FC" w14:paraId="6C6C742C" w14:textId="77777777">
        <w:trPr>
          <w:jc w:val="center"/>
        </w:trPr>
        <w:tc>
          <w:tcPr>
            <w:tcW w:w="8993" w:type="dxa"/>
            <w:shd w:val="clear" w:color="auto" w:fill="00006C"/>
          </w:tcPr>
          <w:p w:rsidRPr="00E948FC" w:rsidR="00FA1AB9" w:rsidP="00E948FC" w:rsidRDefault="00FA1AB9" w14:paraId="6AFC4EEB" w14:textId="77777777">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Pr="00CA60F4" w:rsidR="008A772E" w:rsidTr="00E948FC" w14:paraId="1404036F" w14:textId="77777777">
        <w:trPr>
          <w:jc w:val="center"/>
        </w:trPr>
        <w:tc>
          <w:tcPr>
            <w:tcW w:w="8993" w:type="dxa"/>
            <w:shd w:val="clear" w:color="auto" w:fill="auto"/>
          </w:tcPr>
          <w:p w:rsidRPr="00C72C48" w:rsidR="008A772E" w:rsidP="008A772E" w:rsidRDefault="008A772E" w14:paraId="17B19DEB" w14:textId="0E114EDE">
            <w:pPr>
              <w:suppressAutoHyphens w:val="0"/>
              <w:jc w:val="both"/>
            </w:pPr>
            <w:r>
              <w:t xml:space="preserve">Revisão do </w:t>
            </w:r>
            <w:proofErr w:type="spellStart"/>
            <w:r>
              <w:t>project</w:t>
            </w:r>
            <w:proofErr w:type="spellEnd"/>
            <w:r>
              <w:t xml:space="preserve"> charter </w:t>
            </w:r>
          </w:p>
        </w:tc>
      </w:tr>
    </w:tbl>
    <w:p w:rsidR="00C72C48" w:rsidP="00C72C48" w:rsidRDefault="00C72C48" w14:paraId="763B98C4" w14:textId="77777777">
      <w:pPr>
        <w:pStyle w:val="TM-TIT1"/>
        <w:tabs>
          <w:tab w:val="clear" w:pos="1701"/>
          <w:tab w:val="num" w:pos="709"/>
        </w:tabs>
      </w:pPr>
      <w:r>
        <w:t>Conclusões</w:t>
      </w:r>
    </w:p>
    <w:p w:rsidRPr="00E948FC" w:rsidR="00C72C48" w:rsidP="00C72C48" w:rsidRDefault="00C72C48" w14:paraId="67607C94" w14:textId="77777777">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420" w:firstRow="1" w:lastRow="0" w:firstColumn="0" w:lastColumn="0" w:noHBand="0" w:noVBand="1"/>
      </w:tblPr>
      <w:tblGrid>
        <w:gridCol w:w="694"/>
        <w:gridCol w:w="2521"/>
        <w:gridCol w:w="1458"/>
        <w:gridCol w:w="1396"/>
        <w:gridCol w:w="1876"/>
        <w:gridCol w:w="1677"/>
      </w:tblGrid>
      <w:tr w:rsidRPr="00C72C48" w:rsidR="00E948FC" w:rsidTr="001F6141" w14:paraId="1896008C" w14:textId="77777777">
        <w:trPr>
          <w:trHeight w:val="375"/>
          <w:jc w:val="center"/>
        </w:trPr>
        <w:tc>
          <w:tcPr>
            <w:tcW w:w="9622" w:type="dxa"/>
            <w:gridSpan w:val="6"/>
            <w:shd w:val="clear" w:color="auto" w:fill="00006C"/>
            <w:hideMark/>
          </w:tcPr>
          <w:p w:rsidRPr="001F6141" w:rsidR="00C72C48" w:rsidP="00E948FC" w:rsidRDefault="00C72C48" w14:paraId="7B9830D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Pr="00E948FC" w:rsidR="00E948FC" w:rsidTr="001F6141" w14:paraId="6B19B23C" w14:textId="77777777">
        <w:trPr>
          <w:trHeight w:val="962"/>
          <w:jc w:val="center"/>
        </w:trPr>
        <w:tc>
          <w:tcPr>
            <w:tcW w:w="694" w:type="dxa"/>
            <w:shd w:val="clear" w:color="auto" w:fill="00006C"/>
            <w:hideMark/>
          </w:tcPr>
          <w:p w:rsidRPr="001F6141" w:rsidR="00C72C48" w:rsidP="00E948FC" w:rsidRDefault="00C72C48" w14:paraId="4D9FB1EE" w14:textId="77777777">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rsidRPr="001F6141" w:rsidR="00C72C48" w:rsidP="00E948FC" w:rsidRDefault="00C72C48" w14:paraId="0279E4B6"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rsidRPr="001F6141" w:rsidR="00C72C48" w:rsidP="00E948FC" w:rsidRDefault="00C72C48" w14:paraId="1947C727"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rsidRPr="001F6141" w:rsidR="00C72C48" w:rsidP="00E948FC" w:rsidRDefault="00C72C48" w14:paraId="71AFDD0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rsidRPr="001F6141" w:rsidR="00C72C48" w:rsidP="00E948FC" w:rsidRDefault="00EB5488" w14:paraId="02BEB5A1"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r>
            <w:r w:rsidRPr="001F6141">
              <w:rPr>
                <w:rFonts w:ascii="Calibri" w:hAnsi="Calibri"/>
                <w:b/>
                <w:bCs/>
                <w:color w:val="FFFFFF"/>
                <w:sz w:val="18"/>
                <w:szCs w:val="28"/>
                <w:lang w:eastAsia="pt-PT"/>
              </w:rPr>
              <w:t xml:space="preserve"> </w:t>
            </w:r>
            <w:r w:rsidRPr="001F6141" w:rsidR="00C72C48">
              <w:rPr>
                <w:rFonts w:ascii="Calibri" w:hAnsi="Calibri"/>
                <w:b/>
                <w:bCs/>
                <w:color w:val="FFFFFF"/>
                <w:sz w:val="18"/>
                <w:szCs w:val="28"/>
                <w:lang w:eastAsia="pt-PT"/>
              </w:rPr>
              <w:t>(Em curso)</w:t>
            </w:r>
            <w:r w:rsidRPr="001F6141" w:rsidR="00C72C48">
              <w:rPr>
                <w:rFonts w:ascii="Calibri" w:hAnsi="Calibri"/>
                <w:b/>
                <w:bCs/>
                <w:color w:val="FFFFFF"/>
                <w:sz w:val="18"/>
                <w:szCs w:val="28"/>
                <w:lang w:eastAsia="pt-PT"/>
              </w:rPr>
              <w:br/>
            </w:r>
            <w:r w:rsidRPr="001F6141" w:rsidR="00C72C48">
              <w:rPr>
                <w:rFonts w:ascii="Calibri" w:hAnsi="Calibri"/>
                <w:b/>
                <w:bCs/>
                <w:color w:val="FFFFFF"/>
                <w:sz w:val="18"/>
                <w:szCs w:val="28"/>
                <w:lang w:eastAsia="pt-PT"/>
              </w:rPr>
              <w:t xml:space="preserve">  (Concluído) </w:t>
            </w:r>
            <w:r w:rsidRPr="001F6141" w:rsidR="00C72C48">
              <w:rPr>
                <w:rFonts w:ascii="Calibri" w:hAnsi="Calibri"/>
                <w:b/>
                <w:bCs/>
                <w:color w:val="FFFFFF"/>
                <w:sz w:val="18"/>
                <w:szCs w:val="28"/>
                <w:lang w:eastAsia="pt-PT"/>
              </w:rPr>
              <w:br/>
            </w:r>
            <w:r w:rsidRPr="001F6141" w:rsidR="00C72C48">
              <w:rPr>
                <w:rFonts w:ascii="Calibri" w:hAnsi="Calibri"/>
                <w:b/>
                <w:bCs/>
                <w:color w:val="FFFFFF"/>
                <w:sz w:val="18"/>
                <w:szCs w:val="28"/>
                <w:lang w:eastAsia="pt-PT"/>
              </w:rPr>
              <w:t xml:space="preserve">  (Requer Ação)</w:t>
            </w:r>
          </w:p>
        </w:tc>
        <w:tc>
          <w:tcPr>
            <w:tcW w:w="1678" w:type="dxa"/>
            <w:shd w:val="clear" w:color="auto" w:fill="00006C"/>
            <w:hideMark/>
          </w:tcPr>
          <w:p w:rsidRPr="001F6141" w:rsidR="00C72C48" w:rsidP="00E948FC" w:rsidRDefault="00C72C48" w14:paraId="694A869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Pr="00E948FC" w:rsidR="008A772E" w:rsidTr="001F6141" w14:paraId="1AB7F201" w14:textId="77777777">
        <w:trPr>
          <w:trHeight w:val="375"/>
          <w:jc w:val="center"/>
        </w:trPr>
        <w:tc>
          <w:tcPr>
            <w:tcW w:w="694" w:type="dxa"/>
            <w:shd w:val="clear" w:color="auto" w:fill="auto"/>
            <w:hideMark/>
          </w:tcPr>
          <w:p w:rsidRPr="00C72C48" w:rsidR="008A772E" w:rsidP="008A772E" w:rsidRDefault="008A772E" w14:paraId="53D789CD" w14:textId="612220D3">
            <w:pPr>
              <w:suppressAutoHyphens w:val="0"/>
              <w:rPr>
                <w:rFonts w:ascii="Calibri" w:hAnsi="Calibri"/>
                <w:color w:val="auto"/>
                <w:szCs w:val="28"/>
                <w:lang w:eastAsia="pt-PT"/>
              </w:rPr>
            </w:pPr>
            <w:r w:rsidRPr="00C72C48">
              <w:rPr>
                <w:rFonts w:ascii="Calibri" w:hAnsi="Calibri"/>
                <w:color w:val="auto"/>
                <w:szCs w:val="28"/>
                <w:lang w:eastAsia="pt-PT"/>
              </w:rPr>
              <w:t> </w:t>
            </w:r>
            <w:r>
              <w:rPr>
                <w:rFonts w:ascii="Calibri" w:hAnsi="Calibri"/>
                <w:color w:val="auto"/>
                <w:szCs w:val="28"/>
                <w:lang w:eastAsia="pt-PT"/>
              </w:rPr>
              <w:t>1</w:t>
            </w:r>
          </w:p>
        </w:tc>
        <w:tc>
          <w:tcPr>
            <w:tcW w:w="2522" w:type="dxa"/>
            <w:shd w:val="clear" w:color="auto" w:fill="auto"/>
            <w:hideMark/>
          </w:tcPr>
          <w:p w:rsidRPr="00C72C48" w:rsidR="008A772E" w:rsidP="008A772E" w:rsidRDefault="008A772E" w14:paraId="0ECE6DCB" w14:textId="6AB8DD7A">
            <w:pPr>
              <w:suppressAutoHyphens w:val="0"/>
              <w:rPr>
                <w:rFonts w:ascii="Calibri" w:hAnsi="Calibri"/>
                <w:color w:val="auto"/>
                <w:szCs w:val="28"/>
                <w:lang w:eastAsia="pt-PT"/>
              </w:rPr>
            </w:pPr>
            <w:r>
              <w:rPr>
                <w:rFonts w:ascii="Calibri" w:hAnsi="Calibri"/>
                <w:color w:val="auto"/>
                <w:szCs w:val="28"/>
                <w:lang w:eastAsia="pt-PT"/>
              </w:rPr>
              <w:t xml:space="preserve">Revisão de todo o conteúdo do </w:t>
            </w:r>
            <w:proofErr w:type="spellStart"/>
            <w:r>
              <w:rPr>
                <w:rFonts w:ascii="Calibri" w:hAnsi="Calibri"/>
                <w:color w:val="auto"/>
                <w:szCs w:val="28"/>
                <w:lang w:eastAsia="pt-PT"/>
              </w:rPr>
              <w:t>project</w:t>
            </w:r>
            <w:proofErr w:type="spellEnd"/>
            <w:r>
              <w:rPr>
                <w:rFonts w:ascii="Calibri" w:hAnsi="Calibri"/>
                <w:color w:val="auto"/>
                <w:szCs w:val="28"/>
                <w:lang w:eastAsia="pt-PT"/>
              </w:rPr>
              <w:t xml:space="preserve"> charter</w:t>
            </w:r>
          </w:p>
        </w:tc>
        <w:tc>
          <w:tcPr>
            <w:tcW w:w="1455" w:type="dxa"/>
            <w:shd w:val="clear" w:color="auto" w:fill="auto"/>
            <w:hideMark/>
          </w:tcPr>
          <w:p w:rsidRPr="00C72C48" w:rsidR="008A772E" w:rsidP="008A772E" w:rsidRDefault="008A772E" w14:paraId="2056C2F0" w14:textId="000BB200">
            <w:pPr>
              <w:suppressAutoHyphens w:val="0"/>
              <w:rPr>
                <w:rFonts w:ascii="Calibri" w:hAnsi="Calibri"/>
                <w:color w:val="auto"/>
                <w:szCs w:val="28"/>
                <w:lang w:eastAsia="pt-PT"/>
              </w:rPr>
            </w:pPr>
            <w:r>
              <w:rPr>
                <w:rFonts w:ascii="Calibri" w:hAnsi="Calibri"/>
                <w:color w:val="auto"/>
                <w:szCs w:val="28"/>
                <w:lang w:eastAsia="pt-PT"/>
              </w:rPr>
              <w:t xml:space="preserve">Revisão de todo o conteúdo do </w:t>
            </w:r>
            <w:proofErr w:type="spellStart"/>
            <w:r>
              <w:rPr>
                <w:rFonts w:ascii="Calibri" w:hAnsi="Calibri"/>
                <w:color w:val="auto"/>
                <w:szCs w:val="28"/>
                <w:lang w:eastAsia="pt-PT"/>
              </w:rPr>
              <w:t>project</w:t>
            </w:r>
            <w:proofErr w:type="spellEnd"/>
            <w:r>
              <w:rPr>
                <w:rFonts w:ascii="Calibri" w:hAnsi="Calibri"/>
                <w:color w:val="auto"/>
                <w:szCs w:val="28"/>
                <w:lang w:eastAsia="pt-PT"/>
              </w:rPr>
              <w:t xml:space="preserve"> charter realizado, bem como correção de algumas gralhas identificadas </w:t>
            </w:r>
            <w:r>
              <w:rPr>
                <w:rFonts w:ascii="Calibri" w:hAnsi="Calibri"/>
                <w:color w:val="auto"/>
                <w:szCs w:val="28"/>
                <w:lang w:eastAsia="pt-PT"/>
              </w:rPr>
              <w:lastRenderedPageBreak/>
              <w:t>durante a revisão.</w:t>
            </w:r>
          </w:p>
        </w:tc>
        <w:tc>
          <w:tcPr>
            <w:tcW w:w="1396" w:type="dxa"/>
            <w:shd w:val="clear" w:color="auto" w:fill="auto"/>
            <w:hideMark/>
          </w:tcPr>
          <w:p w:rsidRPr="00C72C48" w:rsidR="008A772E" w:rsidP="008A772E" w:rsidRDefault="008A772E" w14:paraId="3B8141E3" w14:textId="79BA03F3">
            <w:pPr>
              <w:suppressAutoHyphens w:val="0"/>
              <w:rPr>
                <w:rFonts w:ascii="Calibri" w:hAnsi="Calibri"/>
                <w:color w:val="auto"/>
                <w:szCs w:val="28"/>
                <w:lang w:eastAsia="pt-PT"/>
              </w:rPr>
            </w:pPr>
            <w:r w:rsidRPr="00C72C48">
              <w:rPr>
                <w:rFonts w:ascii="Calibri" w:hAnsi="Calibri"/>
                <w:color w:val="auto"/>
                <w:szCs w:val="28"/>
                <w:lang w:eastAsia="pt-PT"/>
              </w:rPr>
              <w:lastRenderedPageBreak/>
              <w:t> </w:t>
            </w:r>
            <w:r>
              <w:rPr>
                <w:rFonts w:ascii="Calibri" w:hAnsi="Calibri"/>
                <w:color w:val="auto"/>
                <w:szCs w:val="28"/>
                <w:lang w:eastAsia="pt-PT"/>
              </w:rPr>
              <w:t>Bruno Ferreira, Gonçalo Oliveira, Jorge Correia, Nuno Castro</w:t>
            </w:r>
          </w:p>
        </w:tc>
        <w:tc>
          <w:tcPr>
            <w:tcW w:w="1877" w:type="dxa"/>
            <w:shd w:val="clear" w:color="auto" w:fill="auto"/>
            <w:hideMark/>
          </w:tcPr>
          <w:p w:rsidRPr="00C72C48" w:rsidR="008A772E" w:rsidP="008A772E" w:rsidRDefault="008A772E" w14:paraId="68C96CFE" w14:textId="77A48B52">
            <w:pPr>
              <w:suppressAutoHyphens w:val="0"/>
              <w:rPr>
                <w:rFonts w:ascii="Calibri" w:hAnsi="Calibri"/>
                <w:color w:val="auto"/>
                <w:szCs w:val="28"/>
                <w:lang w:eastAsia="pt-PT"/>
              </w:rPr>
            </w:pPr>
            <w:r>
              <w:rPr>
                <w:rFonts w:ascii="Calibri" w:hAnsi="Calibri"/>
                <w:color w:val="auto"/>
                <w:szCs w:val="28"/>
                <w:lang w:eastAsia="pt-PT"/>
              </w:rPr>
              <w:t>Concluído</w:t>
            </w:r>
          </w:p>
        </w:tc>
        <w:tc>
          <w:tcPr>
            <w:tcW w:w="1678" w:type="dxa"/>
            <w:shd w:val="clear" w:color="auto" w:fill="auto"/>
            <w:hideMark/>
          </w:tcPr>
          <w:p w:rsidRPr="00C72C48" w:rsidR="008A772E" w:rsidP="008A772E" w:rsidRDefault="008A772E" w14:paraId="126729B6" w14:textId="54CC013A">
            <w:pPr>
              <w:suppressAutoHyphens w:val="0"/>
              <w:rPr>
                <w:rFonts w:ascii="Calibri" w:hAnsi="Calibri"/>
                <w:color w:val="auto"/>
                <w:szCs w:val="28"/>
                <w:lang w:eastAsia="pt-PT"/>
              </w:rPr>
            </w:pPr>
            <w:r w:rsidRPr="00C72C48">
              <w:rPr>
                <w:rFonts w:ascii="Calibri" w:hAnsi="Calibri"/>
                <w:color w:val="auto"/>
                <w:szCs w:val="28"/>
                <w:lang w:eastAsia="pt-PT"/>
              </w:rPr>
              <w:t> </w:t>
            </w:r>
            <w:r>
              <w:rPr>
                <w:rFonts w:ascii="Calibri" w:hAnsi="Calibri"/>
                <w:color w:val="auto"/>
                <w:szCs w:val="28"/>
                <w:lang w:eastAsia="pt-PT"/>
              </w:rPr>
              <w:t>28-03-2022</w:t>
            </w:r>
          </w:p>
        </w:tc>
      </w:tr>
    </w:tbl>
    <w:p w:rsidRPr="00E948FC" w:rsidR="00C72C48" w:rsidP="00C72C48" w:rsidRDefault="00C72C48" w14:paraId="12045B0E" w14:textId="77777777">
      <w:pPr>
        <w:pStyle w:val="TM-Texto"/>
        <w:ind w:left="0"/>
        <w:rPr>
          <w:rFonts w:ascii="Calibri" w:hAnsi="Calibri"/>
        </w:rPr>
      </w:pPr>
    </w:p>
    <w:sectPr w:rsidRPr="00E948FC" w:rsidR="00C72C48" w:rsidSect="00BB4832">
      <w:footnotePr>
        <w:pos w:val="beneathText"/>
      </w:footnotePr>
      <w:type w:val="continuous"/>
      <w:pgSz w:w="11905" w:h="16837" w:orient="portrait"/>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2052" w:rsidRDefault="00DC2052" w14:paraId="4CEAE095" w14:textId="77777777">
      <w:r>
        <w:separator/>
      </w:r>
    </w:p>
  </w:endnote>
  <w:endnote w:type="continuationSeparator" w:id="0">
    <w:p w:rsidR="00DC2052" w:rsidRDefault="00DC2052" w14:paraId="1D70DD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46D9B" w:rsidR="000D05B5" w:rsidP="00CB5EA8" w:rsidRDefault="00CB5EA8" w14:paraId="70C5CC36" w14:textId="2C9DD619">
    <w:pPr>
      <w:pBdr>
        <w:top w:val="single" w:color="000080" w:sz="4" w:space="1"/>
      </w:pBdr>
      <w:tabs>
        <w:tab w:val="right" w:pos="8503"/>
      </w:tabs>
      <w:rPr>
        <w:rFonts w:ascii="Calibri" w:hAnsi="Calibri"/>
        <w:sz w:val="20"/>
        <w:szCs w:val="20"/>
        <w:lang w:val="en-US"/>
      </w:rPr>
    </w:pPr>
    <w:r w:rsidRPr="00D3560D">
      <w:rPr>
        <w:rFonts w:ascii="Calibri" w:hAnsi="Calibri"/>
        <w:sz w:val="20"/>
        <w:szCs w:val="20"/>
      </w:rPr>
      <w:t xml:space="preserve">Versão 1.0                                                               </w:t>
    </w:r>
    <w:r w:rsidR="008A772E">
      <w:rPr>
        <w:rFonts w:ascii="Calibri" w:hAnsi="Calibri"/>
        <w:sz w:val="20"/>
        <w:szCs w:val="20"/>
      </w:rPr>
      <w:t>28-03-2022</w:t>
    </w:r>
    <w:r w:rsidRPr="00D3560D">
      <w:rPr>
        <w:rFonts w:ascii="Calibri" w:hAnsi="Calibri"/>
        <w:sz w:val="20"/>
        <w:szCs w:val="20"/>
      </w:rPr>
      <w:tab/>
    </w:r>
    <w:r w:rsidRPr="00D3560D">
      <w:rPr>
        <w:rFonts w:ascii="Calibri" w:hAnsi="Calibri"/>
        <w:sz w:val="20"/>
        <w:szCs w:val="20"/>
      </w:rPr>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Pr="00D3560D" w:rsid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2052" w:rsidRDefault="00DC2052" w14:paraId="1ED84853" w14:textId="77777777">
      <w:r>
        <w:separator/>
      </w:r>
    </w:p>
  </w:footnote>
  <w:footnote w:type="continuationSeparator" w:id="0">
    <w:p w:rsidR="00DC2052" w:rsidRDefault="00DC2052" w14:paraId="4B996F5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5B5" w:rsidRDefault="000D05B5" w14:paraId="560A3ECC" w14:textId="77777777">
    <w:pPr>
      <w:jc w:val="right"/>
    </w:pPr>
  </w:p>
  <w:p w:rsidR="000D05B5" w:rsidRDefault="000D05B5" w14:paraId="621808E0" w14:textId="77777777">
    <w:pPr>
      <w:jc w:val="right"/>
    </w:pPr>
  </w:p>
  <w:p w:rsidR="000D05B5" w:rsidRDefault="000D05B5" w14:paraId="4F196160"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color="1F3864" w:sz="4" w:space="0"/>
        <w:left w:val="single" w:color="1F3864" w:sz="4" w:space="0"/>
        <w:bottom w:val="single" w:color="1F3864" w:sz="4" w:space="0"/>
        <w:right w:val="single" w:color="1F3864" w:sz="4" w:space="0"/>
        <w:insideH w:val="single" w:color="1F3864" w:sz="4" w:space="0"/>
        <w:insideV w:val="single" w:color="1F3864" w:sz="4" w:space="0"/>
      </w:tblBorders>
      <w:tblLayout w:type="fixed"/>
      <w:tblLook w:val="0000" w:firstRow="0" w:lastRow="0" w:firstColumn="0" w:lastColumn="0" w:noHBand="0" w:noVBand="0"/>
    </w:tblPr>
    <w:tblGrid>
      <w:gridCol w:w="2553"/>
      <w:gridCol w:w="4677"/>
      <w:gridCol w:w="2376"/>
    </w:tblGrid>
    <w:tr w:rsidRPr="003563CE" w:rsidR="008A772E" w:rsidTr="008A772E" w14:paraId="4A355790" w14:textId="77777777">
      <w:trPr>
        <w:trHeight w:val="702"/>
      </w:trPr>
      <w:tc>
        <w:tcPr>
          <w:tcW w:w="2553" w:type="dxa"/>
          <w:vAlign w:val="center"/>
        </w:tcPr>
        <w:p w:rsidR="008A772E" w:rsidP="008A772E" w:rsidRDefault="008A772E" w14:paraId="09380ECD" w14:textId="77777777">
          <w:pPr>
            <w:pStyle w:val="TableText"/>
            <w:snapToGrid w:val="0"/>
            <w:rPr>
              <w:sz w:val="20"/>
            </w:rPr>
          </w:pPr>
        </w:p>
        <w:p w:rsidR="008A772E" w:rsidP="008A772E" w:rsidRDefault="008A772E" w14:paraId="469C7510" w14:textId="285C8972">
          <w:pPr>
            <w:pStyle w:val="TableText"/>
            <w:snapToGrid w:val="0"/>
            <w:jc w:val="center"/>
            <w:rPr>
              <w:sz w:val="20"/>
            </w:rPr>
          </w:pPr>
          <w:r>
            <w:rPr>
              <w:sz w:val="20"/>
            </w:rPr>
            <w:t>UPI</w:t>
          </w:r>
        </w:p>
        <w:p w:rsidRPr="005912C3" w:rsidR="008A772E" w:rsidP="008A772E" w:rsidRDefault="008A772E" w14:paraId="7B43AF31" w14:textId="77777777">
          <w:pPr>
            <w:pStyle w:val="TableText"/>
            <w:snapToGrid w:val="0"/>
            <w:rPr>
              <w:sz w:val="20"/>
            </w:rPr>
          </w:pPr>
        </w:p>
      </w:tc>
      <w:tc>
        <w:tcPr>
          <w:tcW w:w="4677" w:type="dxa"/>
          <w:vAlign w:val="center"/>
        </w:tcPr>
        <w:p w:rsidR="008A772E" w:rsidP="008A772E" w:rsidRDefault="008A772E" w14:paraId="03D97A8E" w14:textId="03D1FE04">
          <w:pPr>
            <w:pStyle w:val="TableText"/>
            <w:snapToGrid w:val="0"/>
            <w:jc w:val="center"/>
            <w:rPr>
              <w:rFonts w:ascii="Calibri" w:hAnsi="Calibri"/>
              <w:b/>
              <w:color w:val="2F5496"/>
              <w:sz w:val="28"/>
              <w:szCs w:val="24"/>
            </w:rPr>
          </w:pPr>
          <w:r>
            <w:rPr>
              <w:rFonts w:ascii="Calibri" w:hAnsi="Calibri"/>
              <w:b/>
              <w:color w:val="2F5496"/>
              <w:sz w:val="28"/>
              <w:szCs w:val="24"/>
            </w:rPr>
            <w:t>Ata de Reunião</w:t>
          </w:r>
          <w:r w:rsidRPr="002237E4">
            <w:rPr>
              <w:rFonts w:ascii="Calibri" w:hAnsi="Calibri"/>
              <w:b/>
              <w:color w:val="2F5496"/>
              <w:sz w:val="28"/>
              <w:szCs w:val="24"/>
            </w:rPr>
            <w:t xml:space="preserve"> do </w:t>
          </w:r>
          <w:r>
            <w:rPr>
              <w:rFonts w:ascii="Calibri" w:hAnsi="Calibri"/>
              <w:b/>
              <w:color w:val="2F5496"/>
              <w:sz w:val="28"/>
              <w:szCs w:val="24"/>
            </w:rPr>
            <w:t>&lt;</w:t>
          </w:r>
          <w:r w:rsidRPr="00C108FA">
            <w:rPr>
              <w:rFonts w:ascii="Calibri" w:hAnsi="Calibri"/>
              <w:b/>
              <w:color w:val="2F5496"/>
              <w:sz w:val="28"/>
              <w:szCs w:val="24"/>
            </w:rPr>
            <w:t>2022GPI-Grupo06</w:t>
          </w:r>
          <w:r>
            <w:rPr>
              <w:rFonts w:ascii="Calibri" w:hAnsi="Calibri"/>
              <w:b/>
              <w:color w:val="2F5496"/>
              <w:sz w:val="28"/>
              <w:szCs w:val="24"/>
            </w:rPr>
            <w:t>&gt;</w:t>
          </w:r>
        </w:p>
      </w:tc>
      <w:tc>
        <w:tcPr>
          <w:tcW w:w="2376" w:type="dxa"/>
          <w:vAlign w:val="center"/>
        </w:tcPr>
        <w:p w:rsidRPr="005912C3" w:rsidR="008A772E" w:rsidP="008A772E" w:rsidRDefault="008A772E" w14:paraId="44C4BA8C" w14:textId="6A48FCC0">
          <w:pPr>
            <w:pStyle w:val="TableText"/>
            <w:snapToGrid w:val="0"/>
            <w:jc w:val="center"/>
            <w:rPr>
              <w:sz w:val="20"/>
            </w:rPr>
          </w:pPr>
        </w:p>
      </w:tc>
    </w:tr>
  </w:tbl>
  <w:p w:rsidR="000D05B5" w:rsidRDefault="000D05B5" w14:paraId="7B6D0CD2"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22" style="width:9pt;height:9pt" o:bullet="t" filled="t" type="#_x0000_t75">
        <v:fill opacity="0" color2="black"/>
        <v:imagedata o:title="" r:id="rId1"/>
      </v:shape>
    </w:pict>
  </w:numPicBullet>
  <w:numPicBullet w:numPicBulletId="1">
    <w:pict>
      <v:shape id="_x0000_i1223" style="width:9pt;height:9pt" o:bullet="t" filled="t" type="#_x0000_t75">
        <v:fill opacity="0" color2="black"/>
        <v:imagedata o:title="" r:id="rId2"/>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hint="default" w:ascii="Trebuchet MS" w:hAnsi="Trebuchet MS"/>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hint="default" w:ascii="Symbol" w:hAnsi="Symbol"/>
      </w:rPr>
    </w:lvl>
    <w:lvl w:ilvl="1" w:tplc="08160003" w:tentative="1">
      <w:start w:val="1"/>
      <w:numFmt w:val="bullet"/>
      <w:lvlText w:val="o"/>
      <w:lvlJc w:val="left"/>
      <w:pPr>
        <w:ind w:left="533" w:hanging="360"/>
      </w:pPr>
      <w:rPr>
        <w:rFonts w:hint="default" w:ascii="Courier New" w:hAnsi="Courier New" w:cs="Courier New"/>
      </w:rPr>
    </w:lvl>
    <w:lvl w:ilvl="2" w:tplc="08160005" w:tentative="1">
      <w:start w:val="1"/>
      <w:numFmt w:val="bullet"/>
      <w:lvlText w:val=""/>
      <w:lvlJc w:val="left"/>
      <w:pPr>
        <w:ind w:left="1253" w:hanging="360"/>
      </w:pPr>
      <w:rPr>
        <w:rFonts w:hint="default" w:ascii="Wingdings" w:hAnsi="Wingdings"/>
      </w:rPr>
    </w:lvl>
    <w:lvl w:ilvl="3" w:tplc="08160001" w:tentative="1">
      <w:start w:val="1"/>
      <w:numFmt w:val="bullet"/>
      <w:lvlText w:val=""/>
      <w:lvlJc w:val="left"/>
      <w:pPr>
        <w:ind w:left="1973" w:hanging="360"/>
      </w:pPr>
      <w:rPr>
        <w:rFonts w:hint="default" w:ascii="Symbol" w:hAnsi="Symbol"/>
      </w:rPr>
    </w:lvl>
    <w:lvl w:ilvl="4" w:tplc="08160003" w:tentative="1">
      <w:start w:val="1"/>
      <w:numFmt w:val="bullet"/>
      <w:lvlText w:val="o"/>
      <w:lvlJc w:val="left"/>
      <w:pPr>
        <w:ind w:left="2693" w:hanging="360"/>
      </w:pPr>
      <w:rPr>
        <w:rFonts w:hint="default" w:ascii="Courier New" w:hAnsi="Courier New" w:cs="Courier New"/>
      </w:rPr>
    </w:lvl>
    <w:lvl w:ilvl="5" w:tplc="08160005" w:tentative="1">
      <w:start w:val="1"/>
      <w:numFmt w:val="bullet"/>
      <w:lvlText w:val=""/>
      <w:lvlJc w:val="left"/>
      <w:pPr>
        <w:ind w:left="3413" w:hanging="360"/>
      </w:pPr>
      <w:rPr>
        <w:rFonts w:hint="default" w:ascii="Wingdings" w:hAnsi="Wingdings"/>
      </w:rPr>
    </w:lvl>
    <w:lvl w:ilvl="6" w:tplc="08160001" w:tentative="1">
      <w:start w:val="1"/>
      <w:numFmt w:val="bullet"/>
      <w:lvlText w:val=""/>
      <w:lvlJc w:val="left"/>
      <w:pPr>
        <w:ind w:left="4133" w:hanging="360"/>
      </w:pPr>
      <w:rPr>
        <w:rFonts w:hint="default" w:ascii="Symbol" w:hAnsi="Symbol"/>
      </w:rPr>
    </w:lvl>
    <w:lvl w:ilvl="7" w:tplc="08160003" w:tentative="1">
      <w:start w:val="1"/>
      <w:numFmt w:val="bullet"/>
      <w:lvlText w:val="o"/>
      <w:lvlJc w:val="left"/>
      <w:pPr>
        <w:ind w:left="4853" w:hanging="360"/>
      </w:pPr>
      <w:rPr>
        <w:rFonts w:hint="default" w:ascii="Courier New" w:hAnsi="Courier New" w:cs="Courier New"/>
      </w:rPr>
    </w:lvl>
    <w:lvl w:ilvl="8" w:tplc="08160005" w:tentative="1">
      <w:start w:val="1"/>
      <w:numFmt w:val="bullet"/>
      <w:lvlText w:val=""/>
      <w:lvlJc w:val="left"/>
      <w:pPr>
        <w:ind w:left="5573" w:hanging="360"/>
      </w:pPr>
      <w:rPr>
        <w:rFonts w:hint="default" w:ascii="Wingdings" w:hAnsi="Wingdings"/>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hint="default" w:ascii="Symbol" w:hAnsi="Symbol"/>
      </w:rPr>
    </w:lvl>
    <w:lvl w:ilvl="1" w:tplc="08160003" w:tentative="1">
      <w:start w:val="1"/>
      <w:numFmt w:val="bullet"/>
      <w:lvlText w:val="o"/>
      <w:lvlJc w:val="left"/>
      <w:pPr>
        <w:ind w:left="533" w:hanging="360"/>
      </w:pPr>
      <w:rPr>
        <w:rFonts w:hint="default" w:ascii="Courier New" w:hAnsi="Courier New" w:cs="Courier New"/>
      </w:rPr>
    </w:lvl>
    <w:lvl w:ilvl="2" w:tplc="08160005" w:tentative="1">
      <w:start w:val="1"/>
      <w:numFmt w:val="bullet"/>
      <w:lvlText w:val=""/>
      <w:lvlJc w:val="left"/>
      <w:pPr>
        <w:ind w:left="1253" w:hanging="360"/>
      </w:pPr>
      <w:rPr>
        <w:rFonts w:hint="default" w:ascii="Wingdings" w:hAnsi="Wingdings"/>
      </w:rPr>
    </w:lvl>
    <w:lvl w:ilvl="3" w:tplc="08160001" w:tentative="1">
      <w:start w:val="1"/>
      <w:numFmt w:val="bullet"/>
      <w:lvlText w:val=""/>
      <w:lvlJc w:val="left"/>
      <w:pPr>
        <w:ind w:left="1973" w:hanging="360"/>
      </w:pPr>
      <w:rPr>
        <w:rFonts w:hint="default" w:ascii="Symbol" w:hAnsi="Symbol"/>
      </w:rPr>
    </w:lvl>
    <w:lvl w:ilvl="4" w:tplc="08160003" w:tentative="1">
      <w:start w:val="1"/>
      <w:numFmt w:val="bullet"/>
      <w:lvlText w:val="o"/>
      <w:lvlJc w:val="left"/>
      <w:pPr>
        <w:ind w:left="2693" w:hanging="360"/>
      </w:pPr>
      <w:rPr>
        <w:rFonts w:hint="default" w:ascii="Courier New" w:hAnsi="Courier New" w:cs="Courier New"/>
      </w:rPr>
    </w:lvl>
    <w:lvl w:ilvl="5" w:tplc="08160005" w:tentative="1">
      <w:start w:val="1"/>
      <w:numFmt w:val="bullet"/>
      <w:lvlText w:val=""/>
      <w:lvlJc w:val="left"/>
      <w:pPr>
        <w:ind w:left="3413" w:hanging="360"/>
      </w:pPr>
      <w:rPr>
        <w:rFonts w:hint="default" w:ascii="Wingdings" w:hAnsi="Wingdings"/>
      </w:rPr>
    </w:lvl>
    <w:lvl w:ilvl="6" w:tplc="08160001" w:tentative="1">
      <w:start w:val="1"/>
      <w:numFmt w:val="bullet"/>
      <w:lvlText w:val=""/>
      <w:lvlJc w:val="left"/>
      <w:pPr>
        <w:ind w:left="4133" w:hanging="360"/>
      </w:pPr>
      <w:rPr>
        <w:rFonts w:hint="default" w:ascii="Symbol" w:hAnsi="Symbol"/>
      </w:rPr>
    </w:lvl>
    <w:lvl w:ilvl="7" w:tplc="08160003" w:tentative="1">
      <w:start w:val="1"/>
      <w:numFmt w:val="bullet"/>
      <w:lvlText w:val="o"/>
      <w:lvlJc w:val="left"/>
      <w:pPr>
        <w:ind w:left="4853" w:hanging="360"/>
      </w:pPr>
      <w:rPr>
        <w:rFonts w:hint="default" w:ascii="Courier New" w:hAnsi="Courier New" w:cs="Courier New"/>
      </w:rPr>
    </w:lvl>
    <w:lvl w:ilvl="8" w:tplc="08160005" w:tentative="1">
      <w:start w:val="1"/>
      <w:numFmt w:val="bullet"/>
      <w:lvlText w:val=""/>
      <w:lvlJc w:val="left"/>
      <w:pPr>
        <w:ind w:left="5573" w:hanging="360"/>
      </w:pPr>
      <w:rPr>
        <w:rFonts w:hint="default" w:ascii="Wingdings" w:hAnsi="Wingdings"/>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hint="default" w:ascii="Wingdings" w:hAnsi="Wingdings"/>
      </w:rPr>
    </w:lvl>
    <w:lvl w:ilvl="1" w:tplc="06182462" w:tentative="1">
      <w:start w:val="1"/>
      <w:numFmt w:val="bullet"/>
      <w:lvlText w:val=""/>
      <w:lvlJc w:val="left"/>
      <w:pPr>
        <w:tabs>
          <w:tab w:val="num" w:pos="1332"/>
        </w:tabs>
        <w:ind w:left="1332" w:hanging="360"/>
      </w:pPr>
      <w:rPr>
        <w:rFonts w:hint="default" w:ascii="Wingdings" w:hAnsi="Wingdings"/>
      </w:rPr>
    </w:lvl>
    <w:lvl w:ilvl="2" w:tplc="26B0B37A" w:tentative="1">
      <w:start w:val="1"/>
      <w:numFmt w:val="bullet"/>
      <w:lvlText w:val=""/>
      <w:lvlJc w:val="left"/>
      <w:pPr>
        <w:tabs>
          <w:tab w:val="num" w:pos="2052"/>
        </w:tabs>
        <w:ind w:left="2052" w:hanging="360"/>
      </w:pPr>
      <w:rPr>
        <w:rFonts w:hint="default" w:ascii="Wingdings" w:hAnsi="Wingdings"/>
      </w:rPr>
    </w:lvl>
    <w:lvl w:ilvl="3" w:tplc="02D4BE6C" w:tentative="1">
      <w:start w:val="1"/>
      <w:numFmt w:val="bullet"/>
      <w:lvlText w:val=""/>
      <w:lvlJc w:val="left"/>
      <w:pPr>
        <w:tabs>
          <w:tab w:val="num" w:pos="2772"/>
        </w:tabs>
        <w:ind w:left="2772" w:hanging="360"/>
      </w:pPr>
      <w:rPr>
        <w:rFonts w:hint="default" w:ascii="Wingdings" w:hAnsi="Wingdings"/>
      </w:rPr>
    </w:lvl>
    <w:lvl w:ilvl="4" w:tplc="E634EA28" w:tentative="1">
      <w:start w:val="1"/>
      <w:numFmt w:val="bullet"/>
      <w:lvlText w:val=""/>
      <w:lvlJc w:val="left"/>
      <w:pPr>
        <w:tabs>
          <w:tab w:val="num" w:pos="3492"/>
        </w:tabs>
        <w:ind w:left="3492" w:hanging="360"/>
      </w:pPr>
      <w:rPr>
        <w:rFonts w:hint="default" w:ascii="Wingdings" w:hAnsi="Wingdings"/>
      </w:rPr>
    </w:lvl>
    <w:lvl w:ilvl="5" w:tplc="A9F81242" w:tentative="1">
      <w:start w:val="1"/>
      <w:numFmt w:val="bullet"/>
      <w:lvlText w:val=""/>
      <w:lvlJc w:val="left"/>
      <w:pPr>
        <w:tabs>
          <w:tab w:val="num" w:pos="4212"/>
        </w:tabs>
        <w:ind w:left="4212" w:hanging="360"/>
      </w:pPr>
      <w:rPr>
        <w:rFonts w:hint="default" w:ascii="Wingdings" w:hAnsi="Wingdings"/>
      </w:rPr>
    </w:lvl>
    <w:lvl w:ilvl="6" w:tplc="CB40007C" w:tentative="1">
      <w:start w:val="1"/>
      <w:numFmt w:val="bullet"/>
      <w:lvlText w:val=""/>
      <w:lvlJc w:val="left"/>
      <w:pPr>
        <w:tabs>
          <w:tab w:val="num" w:pos="4932"/>
        </w:tabs>
        <w:ind w:left="4932" w:hanging="360"/>
      </w:pPr>
      <w:rPr>
        <w:rFonts w:hint="default" w:ascii="Wingdings" w:hAnsi="Wingdings"/>
      </w:rPr>
    </w:lvl>
    <w:lvl w:ilvl="7" w:tplc="F056C488" w:tentative="1">
      <w:start w:val="1"/>
      <w:numFmt w:val="bullet"/>
      <w:lvlText w:val=""/>
      <w:lvlJc w:val="left"/>
      <w:pPr>
        <w:tabs>
          <w:tab w:val="num" w:pos="5652"/>
        </w:tabs>
        <w:ind w:left="5652" w:hanging="360"/>
      </w:pPr>
      <w:rPr>
        <w:rFonts w:hint="default" w:ascii="Wingdings" w:hAnsi="Wingdings"/>
      </w:rPr>
    </w:lvl>
    <w:lvl w:ilvl="8" w:tplc="3CF6359E" w:tentative="1">
      <w:start w:val="1"/>
      <w:numFmt w:val="bullet"/>
      <w:lvlText w:val=""/>
      <w:lvlJc w:val="left"/>
      <w:pPr>
        <w:tabs>
          <w:tab w:val="num" w:pos="6372"/>
        </w:tabs>
        <w:ind w:left="6372" w:hanging="360"/>
      </w:pPr>
      <w:rPr>
        <w:rFonts w:hint="default" w:ascii="Wingdings" w:hAnsi="Wingdings"/>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hint="default" w:ascii="Wingdings" w:hAnsi="Wingdings"/>
      </w:rPr>
    </w:lvl>
    <w:lvl w:ilvl="1" w:tplc="2C088E16" w:tentative="1">
      <w:start w:val="1"/>
      <w:numFmt w:val="bullet"/>
      <w:lvlText w:val=""/>
      <w:lvlJc w:val="left"/>
      <w:pPr>
        <w:tabs>
          <w:tab w:val="num" w:pos="1080"/>
        </w:tabs>
        <w:ind w:left="1080" w:hanging="360"/>
      </w:pPr>
      <w:rPr>
        <w:rFonts w:hint="default" w:ascii="Wingdings" w:hAnsi="Wingdings"/>
      </w:rPr>
    </w:lvl>
    <w:lvl w:ilvl="2" w:tplc="505E877A" w:tentative="1">
      <w:start w:val="1"/>
      <w:numFmt w:val="bullet"/>
      <w:lvlText w:val=""/>
      <w:lvlJc w:val="left"/>
      <w:pPr>
        <w:tabs>
          <w:tab w:val="num" w:pos="1800"/>
        </w:tabs>
        <w:ind w:left="1800" w:hanging="360"/>
      </w:pPr>
      <w:rPr>
        <w:rFonts w:hint="default" w:ascii="Wingdings" w:hAnsi="Wingdings"/>
      </w:rPr>
    </w:lvl>
    <w:lvl w:ilvl="3" w:tplc="F670CE32" w:tentative="1">
      <w:start w:val="1"/>
      <w:numFmt w:val="bullet"/>
      <w:lvlText w:val=""/>
      <w:lvlJc w:val="left"/>
      <w:pPr>
        <w:tabs>
          <w:tab w:val="num" w:pos="2520"/>
        </w:tabs>
        <w:ind w:left="2520" w:hanging="360"/>
      </w:pPr>
      <w:rPr>
        <w:rFonts w:hint="default" w:ascii="Wingdings" w:hAnsi="Wingdings"/>
      </w:rPr>
    </w:lvl>
    <w:lvl w:ilvl="4" w:tplc="F582311C" w:tentative="1">
      <w:start w:val="1"/>
      <w:numFmt w:val="bullet"/>
      <w:lvlText w:val=""/>
      <w:lvlJc w:val="left"/>
      <w:pPr>
        <w:tabs>
          <w:tab w:val="num" w:pos="3240"/>
        </w:tabs>
        <w:ind w:left="3240" w:hanging="360"/>
      </w:pPr>
      <w:rPr>
        <w:rFonts w:hint="default" w:ascii="Wingdings" w:hAnsi="Wingdings"/>
      </w:rPr>
    </w:lvl>
    <w:lvl w:ilvl="5" w:tplc="5D68B24E" w:tentative="1">
      <w:start w:val="1"/>
      <w:numFmt w:val="bullet"/>
      <w:lvlText w:val=""/>
      <w:lvlJc w:val="left"/>
      <w:pPr>
        <w:tabs>
          <w:tab w:val="num" w:pos="3960"/>
        </w:tabs>
        <w:ind w:left="3960" w:hanging="360"/>
      </w:pPr>
      <w:rPr>
        <w:rFonts w:hint="default" w:ascii="Wingdings" w:hAnsi="Wingdings"/>
      </w:rPr>
    </w:lvl>
    <w:lvl w:ilvl="6" w:tplc="04824DDE" w:tentative="1">
      <w:start w:val="1"/>
      <w:numFmt w:val="bullet"/>
      <w:lvlText w:val=""/>
      <w:lvlJc w:val="left"/>
      <w:pPr>
        <w:tabs>
          <w:tab w:val="num" w:pos="4680"/>
        </w:tabs>
        <w:ind w:left="4680" w:hanging="360"/>
      </w:pPr>
      <w:rPr>
        <w:rFonts w:hint="default" w:ascii="Wingdings" w:hAnsi="Wingdings"/>
      </w:rPr>
    </w:lvl>
    <w:lvl w:ilvl="7" w:tplc="8DB6125C" w:tentative="1">
      <w:start w:val="1"/>
      <w:numFmt w:val="bullet"/>
      <w:lvlText w:val=""/>
      <w:lvlJc w:val="left"/>
      <w:pPr>
        <w:tabs>
          <w:tab w:val="num" w:pos="5400"/>
        </w:tabs>
        <w:ind w:left="5400" w:hanging="360"/>
      </w:pPr>
      <w:rPr>
        <w:rFonts w:hint="default" w:ascii="Wingdings" w:hAnsi="Wingdings"/>
      </w:rPr>
    </w:lvl>
    <w:lvl w:ilvl="8" w:tplc="B978B0F6"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hint="default" w:ascii="Wingdings" w:hAnsi="Wingdings"/>
      </w:rPr>
    </w:lvl>
    <w:lvl w:ilvl="1" w:tplc="A4C21358" w:tentative="1">
      <w:start w:val="1"/>
      <w:numFmt w:val="bullet"/>
      <w:lvlText w:val=""/>
      <w:lvlJc w:val="left"/>
      <w:pPr>
        <w:tabs>
          <w:tab w:val="num" w:pos="1440"/>
        </w:tabs>
        <w:ind w:left="1440" w:hanging="360"/>
      </w:pPr>
      <w:rPr>
        <w:rFonts w:hint="default" w:ascii="Wingdings" w:hAnsi="Wingdings"/>
      </w:rPr>
    </w:lvl>
    <w:lvl w:ilvl="2" w:tplc="55B2E5A4" w:tentative="1">
      <w:start w:val="1"/>
      <w:numFmt w:val="bullet"/>
      <w:lvlText w:val=""/>
      <w:lvlJc w:val="left"/>
      <w:pPr>
        <w:tabs>
          <w:tab w:val="num" w:pos="2160"/>
        </w:tabs>
        <w:ind w:left="2160" w:hanging="360"/>
      </w:pPr>
      <w:rPr>
        <w:rFonts w:hint="default" w:ascii="Wingdings" w:hAnsi="Wingdings"/>
      </w:rPr>
    </w:lvl>
    <w:lvl w:ilvl="3" w:tplc="58CE396A" w:tentative="1">
      <w:start w:val="1"/>
      <w:numFmt w:val="bullet"/>
      <w:lvlText w:val=""/>
      <w:lvlJc w:val="left"/>
      <w:pPr>
        <w:tabs>
          <w:tab w:val="num" w:pos="2880"/>
        </w:tabs>
        <w:ind w:left="2880" w:hanging="360"/>
      </w:pPr>
      <w:rPr>
        <w:rFonts w:hint="default" w:ascii="Wingdings" w:hAnsi="Wingdings"/>
      </w:rPr>
    </w:lvl>
    <w:lvl w:ilvl="4" w:tplc="EFD8C790" w:tentative="1">
      <w:start w:val="1"/>
      <w:numFmt w:val="bullet"/>
      <w:lvlText w:val=""/>
      <w:lvlJc w:val="left"/>
      <w:pPr>
        <w:tabs>
          <w:tab w:val="num" w:pos="3600"/>
        </w:tabs>
        <w:ind w:left="3600" w:hanging="360"/>
      </w:pPr>
      <w:rPr>
        <w:rFonts w:hint="default" w:ascii="Wingdings" w:hAnsi="Wingdings"/>
      </w:rPr>
    </w:lvl>
    <w:lvl w:ilvl="5" w:tplc="769A9154" w:tentative="1">
      <w:start w:val="1"/>
      <w:numFmt w:val="bullet"/>
      <w:lvlText w:val=""/>
      <w:lvlJc w:val="left"/>
      <w:pPr>
        <w:tabs>
          <w:tab w:val="num" w:pos="4320"/>
        </w:tabs>
        <w:ind w:left="4320" w:hanging="360"/>
      </w:pPr>
      <w:rPr>
        <w:rFonts w:hint="default" w:ascii="Wingdings" w:hAnsi="Wingdings"/>
      </w:rPr>
    </w:lvl>
    <w:lvl w:ilvl="6" w:tplc="A89E5840" w:tentative="1">
      <w:start w:val="1"/>
      <w:numFmt w:val="bullet"/>
      <w:lvlText w:val=""/>
      <w:lvlJc w:val="left"/>
      <w:pPr>
        <w:tabs>
          <w:tab w:val="num" w:pos="5040"/>
        </w:tabs>
        <w:ind w:left="5040" w:hanging="360"/>
      </w:pPr>
      <w:rPr>
        <w:rFonts w:hint="default" w:ascii="Wingdings" w:hAnsi="Wingdings"/>
      </w:rPr>
    </w:lvl>
    <w:lvl w:ilvl="7" w:tplc="1818D532" w:tentative="1">
      <w:start w:val="1"/>
      <w:numFmt w:val="bullet"/>
      <w:lvlText w:val=""/>
      <w:lvlJc w:val="left"/>
      <w:pPr>
        <w:tabs>
          <w:tab w:val="num" w:pos="5760"/>
        </w:tabs>
        <w:ind w:left="5760" w:hanging="360"/>
      </w:pPr>
      <w:rPr>
        <w:rFonts w:hint="default" w:ascii="Wingdings" w:hAnsi="Wingdings"/>
      </w:rPr>
    </w:lvl>
    <w:lvl w:ilvl="8" w:tplc="68608236"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hint="default" w:ascii="Wingdings" w:hAnsi="Wingdings"/>
      </w:rPr>
    </w:lvl>
    <w:lvl w:ilvl="1" w:tplc="08160001">
      <w:start w:val="1"/>
      <w:numFmt w:val="bullet"/>
      <w:lvlText w:val=""/>
      <w:lvlJc w:val="left"/>
      <w:pPr>
        <w:tabs>
          <w:tab w:val="num" w:pos="1440"/>
        </w:tabs>
        <w:ind w:left="1440" w:hanging="360"/>
      </w:pPr>
      <w:rPr>
        <w:rFonts w:hint="default" w:ascii="Symbol" w:hAnsi="Symbol"/>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hint="default" w:ascii="Wingdings" w:hAnsi="Wingdings"/>
      </w:rPr>
    </w:lvl>
    <w:lvl w:ilvl="1" w:tplc="E5544F94">
      <w:start w:val="1172"/>
      <w:numFmt w:val="bullet"/>
      <w:lvlText w:val=""/>
      <w:lvlJc w:val="left"/>
      <w:pPr>
        <w:tabs>
          <w:tab w:val="num" w:pos="1440"/>
        </w:tabs>
        <w:ind w:left="1440" w:hanging="360"/>
      </w:pPr>
      <w:rPr>
        <w:rFonts w:hint="default" w:ascii="Wingdings" w:hAnsi="Wingdings"/>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hint="default" w:ascii="Arial" w:hAnsi="Arial"/>
      </w:rPr>
    </w:lvl>
    <w:lvl w:ilvl="1" w:tplc="DD0CBD3C">
      <w:numFmt w:val="bullet"/>
      <w:lvlText w:val="•"/>
      <w:lvlJc w:val="left"/>
      <w:pPr>
        <w:tabs>
          <w:tab w:val="num" w:pos="651"/>
        </w:tabs>
        <w:ind w:left="651" w:hanging="360"/>
      </w:pPr>
      <w:rPr>
        <w:rFonts w:hint="default" w:ascii="Arial" w:hAnsi="Arial"/>
      </w:rPr>
    </w:lvl>
    <w:lvl w:ilvl="2" w:tplc="603C7C80" w:tentative="1">
      <w:start w:val="1"/>
      <w:numFmt w:val="bullet"/>
      <w:lvlText w:val="•"/>
      <w:lvlJc w:val="left"/>
      <w:pPr>
        <w:tabs>
          <w:tab w:val="num" w:pos="1371"/>
        </w:tabs>
        <w:ind w:left="1371" w:hanging="360"/>
      </w:pPr>
      <w:rPr>
        <w:rFonts w:hint="default" w:ascii="Arial" w:hAnsi="Arial"/>
      </w:rPr>
    </w:lvl>
    <w:lvl w:ilvl="3" w:tplc="C156AED0" w:tentative="1">
      <w:start w:val="1"/>
      <w:numFmt w:val="bullet"/>
      <w:lvlText w:val="•"/>
      <w:lvlJc w:val="left"/>
      <w:pPr>
        <w:tabs>
          <w:tab w:val="num" w:pos="2091"/>
        </w:tabs>
        <w:ind w:left="2091" w:hanging="360"/>
      </w:pPr>
      <w:rPr>
        <w:rFonts w:hint="default" w:ascii="Arial" w:hAnsi="Arial"/>
      </w:rPr>
    </w:lvl>
    <w:lvl w:ilvl="4" w:tplc="CEAE8AE6" w:tentative="1">
      <w:start w:val="1"/>
      <w:numFmt w:val="bullet"/>
      <w:lvlText w:val="•"/>
      <w:lvlJc w:val="left"/>
      <w:pPr>
        <w:tabs>
          <w:tab w:val="num" w:pos="2811"/>
        </w:tabs>
        <w:ind w:left="2811" w:hanging="360"/>
      </w:pPr>
      <w:rPr>
        <w:rFonts w:hint="default" w:ascii="Arial" w:hAnsi="Arial"/>
      </w:rPr>
    </w:lvl>
    <w:lvl w:ilvl="5" w:tplc="07F0CE8C" w:tentative="1">
      <w:start w:val="1"/>
      <w:numFmt w:val="bullet"/>
      <w:lvlText w:val="•"/>
      <w:lvlJc w:val="left"/>
      <w:pPr>
        <w:tabs>
          <w:tab w:val="num" w:pos="3531"/>
        </w:tabs>
        <w:ind w:left="3531" w:hanging="360"/>
      </w:pPr>
      <w:rPr>
        <w:rFonts w:hint="default" w:ascii="Arial" w:hAnsi="Arial"/>
      </w:rPr>
    </w:lvl>
    <w:lvl w:ilvl="6" w:tplc="906ADE5E" w:tentative="1">
      <w:start w:val="1"/>
      <w:numFmt w:val="bullet"/>
      <w:lvlText w:val="•"/>
      <w:lvlJc w:val="left"/>
      <w:pPr>
        <w:tabs>
          <w:tab w:val="num" w:pos="4251"/>
        </w:tabs>
        <w:ind w:left="4251" w:hanging="360"/>
      </w:pPr>
      <w:rPr>
        <w:rFonts w:hint="default" w:ascii="Arial" w:hAnsi="Arial"/>
      </w:rPr>
    </w:lvl>
    <w:lvl w:ilvl="7" w:tplc="5626511C" w:tentative="1">
      <w:start w:val="1"/>
      <w:numFmt w:val="bullet"/>
      <w:lvlText w:val="•"/>
      <w:lvlJc w:val="left"/>
      <w:pPr>
        <w:tabs>
          <w:tab w:val="num" w:pos="4971"/>
        </w:tabs>
        <w:ind w:left="4971" w:hanging="360"/>
      </w:pPr>
      <w:rPr>
        <w:rFonts w:hint="default" w:ascii="Arial" w:hAnsi="Arial"/>
      </w:rPr>
    </w:lvl>
    <w:lvl w:ilvl="8" w:tplc="0278191C" w:tentative="1">
      <w:start w:val="1"/>
      <w:numFmt w:val="bullet"/>
      <w:lvlText w:val="•"/>
      <w:lvlJc w:val="left"/>
      <w:pPr>
        <w:tabs>
          <w:tab w:val="num" w:pos="5691"/>
        </w:tabs>
        <w:ind w:left="5691" w:hanging="360"/>
      </w:pPr>
      <w:rPr>
        <w:rFonts w:hint="default" w:ascii="Arial" w:hAnsi="Arial"/>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hint="default" w:ascii="Wingdings" w:hAnsi="Wingdings"/>
      </w:rPr>
    </w:lvl>
    <w:lvl w:ilvl="1" w:tplc="08160001">
      <w:start w:val="1"/>
      <w:numFmt w:val="bullet"/>
      <w:lvlText w:val=""/>
      <w:lvlJc w:val="left"/>
      <w:pPr>
        <w:tabs>
          <w:tab w:val="num" w:pos="1440"/>
        </w:tabs>
        <w:ind w:left="1440" w:hanging="360"/>
      </w:pPr>
      <w:rPr>
        <w:rFonts w:hint="default" w:ascii="Symbol" w:hAnsi="Symbol"/>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hint="default" w:ascii="Wingdings" w:hAnsi="Wingdings"/>
      </w:rPr>
    </w:lvl>
    <w:lvl w:ilvl="1" w:tplc="F7A29A20" w:tentative="1">
      <w:start w:val="1"/>
      <w:numFmt w:val="bullet"/>
      <w:lvlText w:val=""/>
      <w:lvlJc w:val="left"/>
      <w:pPr>
        <w:tabs>
          <w:tab w:val="num" w:pos="1080"/>
        </w:tabs>
        <w:ind w:left="1080" w:hanging="360"/>
      </w:pPr>
      <w:rPr>
        <w:rFonts w:hint="default" w:ascii="Wingdings" w:hAnsi="Wingdings"/>
      </w:rPr>
    </w:lvl>
    <w:lvl w:ilvl="2" w:tplc="3698B83E" w:tentative="1">
      <w:start w:val="1"/>
      <w:numFmt w:val="bullet"/>
      <w:lvlText w:val=""/>
      <w:lvlJc w:val="left"/>
      <w:pPr>
        <w:tabs>
          <w:tab w:val="num" w:pos="1800"/>
        </w:tabs>
        <w:ind w:left="1800" w:hanging="360"/>
      </w:pPr>
      <w:rPr>
        <w:rFonts w:hint="default" w:ascii="Wingdings" w:hAnsi="Wingdings"/>
      </w:rPr>
    </w:lvl>
    <w:lvl w:ilvl="3" w:tplc="B23EA462" w:tentative="1">
      <w:start w:val="1"/>
      <w:numFmt w:val="bullet"/>
      <w:lvlText w:val=""/>
      <w:lvlJc w:val="left"/>
      <w:pPr>
        <w:tabs>
          <w:tab w:val="num" w:pos="2520"/>
        </w:tabs>
        <w:ind w:left="2520" w:hanging="360"/>
      </w:pPr>
      <w:rPr>
        <w:rFonts w:hint="default" w:ascii="Wingdings" w:hAnsi="Wingdings"/>
      </w:rPr>
    </w:lvl>
    <w:lvl w:ilvl="4" w:tplc="B1D24EE4" w:tentative="1">
      <w:start w:val="1"/>
      <w:numFmt w:val="bullet"/>
      <w:lvlText w:val=""/>
      <w:lvlJc w:val="left"/>
      <w:pPr>
        <w:tabs>
          <w:tab w:val="num" w:pos="3240"/>
        </w:tabs>
        <w:ind w:left="3240" w:hanging="360"/>
      </w:pPr>
      <w:rPr>
        <w:rFonts w:hint="default" w:ascii="Wingdings" w:hAnsi="Wingdings"/>
      </w:rPr>
    </w:lvl>
    <w:lvl w:ilvl="5" w:tplc="D6621DDC" w:tentative="1">
      <w:start w:val="1"/>
      <w:numFmt w:val="bullet"/>
      <w:lvlText w:val=""/>
      <w:lvlJc w:val="left"/>
      <w:pPr>
        <w:tabs>
          <w:tab w:val="num" w:pos="3960"/>
        </w:tabs>
        <w:ind w:left="3960" w:hanging="360"/>
      </w:pPr>
      <w:rPr>
        <w:rFonts w:hint="default" w:ascii="Wingdings" w:hAnsi="Wingdings"/>
      </w:rPr>
    </w:lvl>
    <w:lvl w:ilvl="6" w:tplc="CACA4762" w:tentative="1">
      <w:start w:val="1"/>
      <w:numFmt w:val="bullet"/>
      <w:lvlText w:val=""/>
      <w:lvlJc w:val="left"/>
      <w:pPr>
        <w:tabs>
          <w:tab w:val="num" w:pos="4680"/>
        </w:tabs>
        <w:ind w:left="4680" w:hanging="360"/>
      </w:pPr>
      <w:rPr>
        <w:rFonts w:hint="default" w:ascii="Wingdings" w:hAnsi="Wingdings"/>
      </w:rPr>
    </w:lvl>
    <w:lvl w:ilvl="7" w:tplc="D42C4ACA" w:tentative="1">
      <w:start w:val="1"/>
      <w:numFmt w:val="bullet"/>
      <w:lvlText w:val=""/>
      <w:lvlJc w:val="left"/>
      <w:pPr>
        <w:tabs>
          <w:tab w:val="num" w:pos="5400"/>
        </w:tabs>
        <w:ind w:left="5400" w:hanging="360"/>
      </w:pPr>
      <w:rPr>
        <w:rFonts w:hint="default" w:ascii="Wingdings" w:hAnsi="Wingdings"/>
      </w:rPr>
    </w:lvl>
    <w:lvl w:ilvl="8" w:tplc="8DB863C4"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hint="default" w:ascii="Arial" w:hAnsi="Arial"/>
      </w:rPr>
    </w:lvl>
    <w:lvl w:ilvl="1" w:tplc="C26C4388" w:tentative="1">
      <w:start w:val="1"/>
      <w:numFmt w:val="bullet"/>
      <w:lvlText w:val="•"/>
      <w:lvlJc w:val="left"/>
      <w:pPr>
        <w:tabs>
          <w:tab w:val="num" w:pos="914"/>
        </w:tabs>
        <w:ind w:left="914" w:hanging="360"/>
      </w:pPr>
      <w:rPr>
        <w:rFonts w:hint="default" w:ascii="Arial" w:hAnsi="Arial"/>
      </w:rPr>
    </w:lvl>
    <w:lvl w:ilvl="2" w:tplc="1D104590" w:tentative="1">
      <w:start w:val="1"/>
      <w:numFmt w:val="bullet"/>
      <w:lvlText w:val="•"/>
      <w:lvlJc w:val="left"/>
      <w:pPr>
        <w:tabs>
          <w:tab w:val="num" w:pos="1634"/>
        </w:tabs>
        <w:ind w:left="1634" w:hanging="360"/>
      </w:pPr>
      <w:rPr>
        <w:rFonts w:hint="default" w:ascii="Arial" w:hAnsi="Arial"/>
      </w:rPr>
    </w:lvl>
    <w:lvl w:ilvl="3" w:tplc="2BC2040A" w:tentative="1">
      <w:start w:val="1"/>
      <w:numFmt w:val="bullet"/>
      <w:lvlText w:val="•"/>
      <w:lvlJc w:val="left"/>
      <w:pPr>
        <w:tabs>
          <w:tab w:val="num" w:pos="2354"/>
        </w:tabs>
        <w:ind w:left="2354" w:hanging="360"/>
      </w:pPr>
      <w:rPr>
        <w:rFonts w:hint="default" w:ascii="Arial" w:hAnsi="Arial"/>
      </w:rPr>
    </w:lvl>
    <w:lvl w:ilvl="4" w:tplc="7382E3E6" w:tentative="1">
      <w:start w:val="1"/>
      <w:numFmt w:val="bullet"/>
      <w:lvlText w:val="•"/>
      <w:lvlJc w:val="left"/>
      <w:pPr>
        <w:tabs>
          <w:tab w:val="num" w:pos="3074"/>
        </w:tabs>
        <w:ind w:left="3074" w:hanging="360"/>
      </w:pPr>
      <w:rPr>
        <w:rFonts w:hint="default" w:ascii="Arial" w:hAnsi="Arial"/>
      </w:rPr>
    </w:lvl>
    <w:lvl w:ilvl="5" w:tplc="97481FE4" w:tentative="1">
      <w:start w:val="1"/>
      <w:numFmt w:val="bullet"/>
      <w:lvlText w:val="•"/>
      <w:lvlJc w:val="left"/>
      <w:pPr>
        <w:tabs>
          <w:tab w:val="num" w:pos="3794"/>
        </w:tabs>
        <w:ind w:left="3794" w:hanging="360"/>
      </w:pPr>
      <w:rPr>
        <w:rFonts w:hint="default" w:ascii="Arial" w:hAnsi="Arial"/>
      </w:rPr>
    </w:lvl>
    <w:lvl w:ilvl="6" w:tplc="CB809EA2" w:tentative="1">
      <w:start w:val="1"/>
      <w:numFmt w:val="bullet"/>
      <w:lvlText w:val="•"/>
      <w:lvlJc w:val="left"/>
      <w:pPr>
        <w:tabs>
          <w:tab w:val="num" w:pos="4514"/>
        </w:tabs>
        <w:ind w:left="4514" w:hanging="360"/>
      </w:pPr>
      <w:rPr>
        <w:rFonts w:hint="default" w:ascii="Arial" w:hAnsi="Arial"/>
      </w:rPr>
    </w:lvl>
    <w:lvl w:ilvl="7" w:tplc="33CEB478" w:tentative="1">
      <w:start w:val="1"/>
      <w:numFmt w:val="bullet"/>
      <w:lvlText w:val="•"/>
      <w:lvlJc w:val="left"/>
      <w:pPr>
        <w:tabs>
          <w:tab w:val="num" w:pos="5234"/>
        </w:tabs>
        <w:ind w:left="5234" w:hanging="360"/>
      </w:pPr>
      <w:rPr>
        <w:rFonts w:hint="default" w:ascii="Arial" w:hAnsi="Arial"/>
      </w:rPr>
    </w:lvl>
    <w:lvl w:ilvl="8" w:tplc="D7B2843A" w:tentative="1">
      <w:start w:val="1"/>
      <w:numFmt w:val="bullet"/>
      <w:lvlText w:val="•"/>
      <w:lvlJc w:val="left"/>
      <w:pPr>
        <w:tabs>
          <w:tab w:val="num" w:pos="5954"/>
        </w:tabs>
        <w:ind w:left="5954" w:hanging="360"/>
      </w:pPr>
      <w:rPr>
        <w:rFonts w:hint="default" w:ascii="Arial" w:hAnsi="Arial"/>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hint="default" w:ascii="Trebuchet MS" w:hAnsi="Trebuchet MS"/>
        <w:b/>
        <w:i w:val="0"/>
        <w:color w:val="000080"/>
        <w:sz w:val="28"/>
        <w:szCs w:val="28"/>
      </w:rPr>
    </w:lvl>
    <w:lvl w:ilvl="1">
      <w:start w:val="1"/>
      <w:numFmt w:val="decimal"/>
      <w:lvlText w:val="%1.%2"/>
      <w:lvlJc w:val="left"/>
      <w:pPr>
        <w:tabs>
          <w:tab w:val="num" w:pos="576"/>
        </w:tabs>
        <w:ind w:left="576" w:hanging="576"/>
      </w:pPr>
      <w:rPr>
        <w:rFonts w:hint="default" w:ascii="Trebuchet MS" w:hAnsi="Trebuchet MS"/>
        <w:b/>
        <w:i w:val="0"/>
        <w:color w:val="000080"/>
        <w:sz w:val="24"/>
        <w:szCs w:val="24"/>
      </w:rPr>
    </w:lvl>
    <w:lvl w:ilvl="2">
      <w:start w:val="1"/>
      <w:numFmt w:val="decimal"/>
      <w:lvlText w:val="%1.%2.%3"/>
      <w:lvlJc w:val="left"/>
      <w:pPr>
        <w:tabs>
          <w:tab w:val="num" w:pos="720"/>
        </w:tabs>
        <w:ind w:left="720" w:hanging="720"/>
      </w:pPr>
      <w:rPr>
        <w:rFonts w:hint="default" w:ascii="Trebuchet MS" w:hAnsi="Trebuchet MS"/>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hint="default" w:ascii="Wingdings" w:hAnsi="Wingdings"/>
      </w:rPr>
    </w:lvl>
    <w:lvl w:ilvl="1" w:tplc="16E00BF0" w:tentative="1">
      <w:start w:val="1"/>
      <w:numFmt w:val="bullet"/>
      <w:lvlText w:val=""/>
      <w:lvlJc w:val="left"/>
      <w:pPr>
        <w:tabs>
          <w:tab w:val="num" w:pos="1080"/>
        </w:tabs>
        <w:ind w:left="1080" w:hanging="360"/>
      </w:pPr>
      <w:rPr>
        <w:rFonts w:hint="default" w:ascii="Wingdings" w:hAnsi="Wingdings"/>
      </w:rPr>
    </w:lvl>
    <w:lvl w:ilvl="2" w:tplc="49AE20C6" w:tentative="1">
      <w:start w:val="1"/>
      <w:numFmt w:val="bullet"/>
      <w:lvlText w:val=""/>
      <w:lvlJc w:val="left"/>
      <w:pPr>
        <w:tabs>
          <w:tab w:val="num" w:pos="1800"/>
        </w:tabs>
        <w:ind w:left="1800" w:hanging="360"/>
      </w:pPr>
      <w:rPr>
        <w:rFonts w:hint="default" w:ascii="Wingdings" w:hAnsi="Wingdings"/>
      </w:rPr>
    </w:lvl>
    <w:lvl w:ilvl="3" w:tplc="AD40109A" w:tentative="1">
      <w:start w:val="1"/>
      <w:numFmt w:val="bullet"/>
      <w:lvlText w:val=""/>
      <w:lvlJc w:val="left"/>
      <w:pPr>
        <w:tabs>
          <w:tab w:val="num" w:pos="2520"/>
        </w:tabs>
        <w:ind w:left="2520" w:hanging="360"/>
      </w:pPr>
      <w:rPr>
        <w:rFonts w:hint="default" w:ascii="Wingdings" w:hAnsi="Wingdings"/>
      </w:rPr>
    </w:lvl>
    <w:lvl w:ilvl="4" w:tplc="54DABBE0" w:tentative="1">
      <w:start w:val="1"/>
      <w:numFmt w:val="bullet"/>
      <w:lvlText w:val=""/>
      <w:lvlJc w:val="left"/>
      <w:pPr>
        <w:tabs>
          <w:tab w:val="num" w:pos="3240"/>
        </w:tabs>
        <w:ind w:left="3240" w:hanging="360"/>
      </w:pPr>
      <w:rPr>
        <w:rFonts w:hint="default" w:ascii="Wingdings" w:hAnsi="Wingdings"/>
      </w:rPr>
    </w:lvl>
    <w:lvl w:ilvl="5" w:tplc="311A0ED8" w:tentative="1">
      <w:start w:val="1"/>
      <w:numFmt w:val="bullet"/>
      <w:lvlText w:val=""/>
      <w:lvlJc w:val="left"/>
      <w:pPr>
        <w:tabs>
          <w:tab w:val="num" w:pos="3960"/>
        </w:tabs>
        <w:ind w:left="3960" w:hanging="360"/>
      </w:pPr>
      <w:rPr>
        <w:rFonts w:hint="default" w:ascii="Wingdings" w:hAnsi="Wingdings"/>
      </w:rPr>
    </w:lvl>
    <w:lvl w:ilvl="6" w:tplc="E6502608" w:tentative="1">
      <w:start w:val="1"/>
      <w:numFmt w:val="bullet"/>
      <w:lvlText w:val=""/>
      <w:lvlJc w:val="left"/>
      <w:pPr>
        <w:tabs>
          <w:tab w:val="num" w:pos="4680"/>
        </w:tabs>
        <w:ind w:left="4680" w:hanging="360"/>
      </w:pPr>
      <w:rPr>
        <w:rFonts w:hint="default" w:ascii="Wingdings" w:hAnsi="Wingdings"/>
      </w:rPr>
    </w:lvl>
    <w:lvl w:ilvl="7" w:tplc="6974F8EE" w:tentative="1">
      <w:start w:val="1"/>
      <w:numFmt w:val="bullet"/>
      <w:lvlText w:val=""/>
      <w:lvlJc w:val="left"/>
      <w:pPr>
        <w:tabs>
          <w:tab w:val="num" w:pos="5400"/>
        </w:tabs>
        <w:ind w:left="5400" w:hanging="360"/>
      </w:pPr>
      <w:rPr>
        <w:rFonts w:hint="default" w:ascii="Wingdings" w:hAnsi="Wingdings"/>
      </w:rPr>
    </w:lvl>
    <w:lvl w:ilvl="8" w:tplc="46B020E6"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hint="default" w:ascii="Arial" w:hAnsi="Arial"/>
      </w:rPr>
    </w:lvl>
    <w:lvl w:ilvl="1" w:tplc="4754C76C">
      <w:start w:val="1"/>
      <w:numFmt w:val="bullet"/>
      <w:lvlText w:val="•"/>
      <w:lvlJc w:val="left"/>
      <w:pPr>
        <w:tabs>
          <w:tab w:val="num" w:pos="1080"/>
        </w:tabs>
        <w:ind w:left="1080" w:hanging="360"/>
      </w:pPr>
      <w:rPr>
        <w:rFonts w:hint="default" w:ascii="Arial" w:hAnsi="Arial"/>
      </w:rPr>
    </w:lvl>
    <w:lvl w:ilvl="2" w:tplc="2AAEBAE4" w:tentative="1">
      <w:start w:val="1"/>
      <w:numFmt w:val="bullet"/>
      <w:lvlText w:val="•"/>
      <w:lvlJc w:val="left"/>
      <w:pPr>
        <w:tabs>
          <w:tab w:val="num" w:pos="1800"/>
        </w:tabs>
        <w:ind w:left="1800" w:hanging="360"/>
      </w:pPr>
      <w:rPr>
        <w:rFonts w:hint="default" w:ascii="Arial" w:hAnsi="Arial"/>
      </w:rPr>
    </w:lvl>
    <w:lvl w:ilvl="3" w:tplc="75CA5B0A" w:tentative="1">
      <w:start w:val="1"/>
      <w:numFmt w:val="bullet"/>
      <w:lvlText w:val="•"/>
      <w:lvlJc w:val="left"/>
      <w:pPr>
        <w:tabs>
          <w:tab w:val="num" w:pos="2520"/>
        </w:tabs>
        <w:ind w:left="2520" w:hanging="360"/>
      </w:pPr>
      <w:rPr>
        <w:rFonts w:hint="default" w:ascii="Arial" w:hAnsi="Arial"/>
      </w:rPr>
    </w:lvl>
    <w:lvl w:ilvl="4" w:tplc="1660CB22" w:tentative="1">
      <w:start w:val="1"/>
      <w:numFmt w:val="bullet"/>
      <w:lvlText w:val="•"/>
      <w:lvlJc w:val="left"/>
      <w:pPr>
        <w:tabs>
          <w:tab w:val="num" w:pos="3240"/>
        </w:tabs>
        <w:ind w:left="3240" w:hanging="360"/>
      </w:pPr>
      <w:rPr>
        <w:rFonts w:hint="default" w:ascii="Arial" w:hAnsi="Arial"/>
      </w:rPr>
    </w:lvl>
    <w:lvl w:ilvl="5" w:tplc="837A428A" w:tentative="1">
      <w:start w:val="1"/>
      <w:numFmt w:val="bullet"/>
      <w:lvlText w:val="•"/>
      <w:lvlJc w:val="left"/>
      <w:pPr>
        <w:tabs>
          <w:tab w:val="num" w:pos="3960"/>
        </w:tabs>
        <w:ind w:left="3960" w:hanging="360"/>
      </w:pPr>
      <w:rPr>
        <w:rFonts w:hint="default" w:ascii="Arial" w:hAnsi="Arial"/>
      </w:rPr>
    </w:lvl>
    <w:lvl w:ilvl="6" w:tplc="0392433C" w:tentative="1">
      <w:start w:val="1"/>
      <w:numFmt w:val="bullet"/>
      <w:lvlText w:val="•"/>
      <w:lvlJc w:val="left"/>
      <w:pPr>
        <w:tabs>
          <w:tab w:val="num" w:pos="4680"/>
        </w:tabs>
        <w:ind w:left="4680" w:hanging="360"/>
      </w:pPr>
      <w:rPr>
        <w:rFonts w:hint="default" w:ascii="Arial" w:hAnsi="Arial"/>
      </w:rPr>
    </w:lvl>
    <w:lvl w:ilvl="7" w:tplc="CC9E3E90" w:tentative="1">
      <w:start w:val="1"/>
      <w:numFmt w:val="bullet"/>
      <w:lvlText w:val="•"/>
      <w:lvlJc w:val="left"/>
      <w:pPr>
        <w:tabs>
          <w:tab w:val="num" w:pos="5400"/>
        </w:tabs>
        <w:ind w:left="5400" w:hanging="360"/>
      </w:pPr>
      <w:rPr>
        <w:rFonts w:hint="default" w:ascii="Arial" w:hAnsi="Arial"/>
      </w:rPr>
    </w:lvl>
    <w:lvl w:ilvl="8" w:tplc="AD58B510" w:tentative="1">
      <w:start w:val="1"/>
      <w:numFmt w:val="bullet"/>
      <w:lvlText w:val="•"/>
      <w:lvlJc w:val="left"/>
      <w:pPr>
        <w:tabs>
          <w:tab w:val="num" w:pos="6120"/>
        </w:tabs>
        <w:ind w:left="6120" w:hanging="360"/>
      </w:pPr>
      <w:rPr>
        <w:rFonts w:hint="default" w:ascii="Arial" w:hAnsi="Arial"/>
      </w:rPr>
    </w:lvl>
  </w:abstractNum>
  <w:num w:numId="1">
    <w:abstractNumId w:val="0"/>
  </w:num>
  <w:num w:numId="2">
    <w:abstractNumId w:val="5"/>
  </w:num>
  <w:num w:numId="3">
    <w:abstractNumId w:val="18"/>
  </w:num>
  <w:num w:numId="4">
    <w:abstractNumId w:val="10"/>
  </w:num>
  <w:num w:numId="5">
    <w:abstractNumId w:val="19"/>
  </w:num>
  <w:num w:numId="6">
    <w:abstractNumId w:val="16"/>
  </w:num>
  <w:num w:numId="7">
    <w:abstractNumId w:val="8"/>
  </w:num>
  <w:num w:numId="8">
    <w:abstractNumId w:val="11"/>
  </w:num>
  <w:num w:numId="9">
    <w:abstractNumId w:val="20"/>
  </w:num>
  <w:num w:numId="10">
    <w:abstractNumId w:val="17"/>
  </w:num>
  <w:num w:numId="11">
    <w:abstractNumId w:val="14"/>
  </w:num>
  <w:num w:numId="12">
    <w:abstractNumId w:val="6"/>
  </w:num>
  <w:num w:numId="13">
    <w:abstractNumId w:val="7"/>
  </w:num>
  <w:num w:numId="14">
    <w:abstractNumId w:val="13"/>
  </w:num>
  <w:num w:numId="15">
    <w:abstractNumId w:val="9"/>
  </w:num>
  <w:num w:numId="16">
    <w:abstractNumId w:val="12"/>
  </w:num>
  <w:num w:numId="17">
    <w:abstractNumId w:val="15"/>
  </w:num>
  <w:num w:numId="18">
    <w:abstractNumId w:val="0"/>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A772E"/>
    <w:rsid w:val="008D3676"/>
    <w:rsid w:val="008D7408"/>
    <w:rsid w:val="008E2B5F"/>
    <w:rsid w:val="008E4590"/>
    <w:rsid w:val="008F7069"/>
    <w:rsid w:val="00900C11"/>
    <w:rsid w:val="009300BA"/>
    <w:rsid w:val="00930C8C"/>
    <w:rsid w:val="009437FF"/>
    <w:rsid w:val="0094465C"/>
    <w:rsid w:val="009731DE"/>
    <w:rsid w:val="00990B3B"/>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052"/>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 w:val="4962CF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uppressAutoHyphens/>
    </w:pPr>
    <w:rPr>
      <w:rFonts w:ascii="Trebuchet MS" w:hAnsi="Trebuchet MS"/>
      <w:color w:val="000080"/>
      <w:sz w:val="24"/>
      <w:szCs w:val="24"/>
      <w:lang w:val="pt-PT" w:eastAsia="ar-SA"/>
    </w:rPr>
  </w:style>
  <w:style w:type="paragraph" w:styleId="Ttulo1">
    <w:name w:val="heading 1"/>
    <w:basedOn w:val="Normal"/>
    <w:next w:val="Normal"/>
    <w:qFormat/>
    <w:pPr>
      <w:keepNext/>
      <w:keepLines/>
      <w:pageBreakBefore/>
      <w:pBdr>
        <w:top w:val="single" w:color="000000" w:sz="40" w:space="4"/>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color="000000" w:sz="40" w:space="1"/>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color="000000" w:sz="4" w:space="1"/>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rPr>
      <w:rFonts w:ascii="Trebuchet MS" w:hAnsi="Trebuchet MS"/>
      <w:sz w:val="52"/>
    </w:rPr>
  </w:style>
  <w:style w:type="character" w:styleId="WW8Num1z1" w:customStyle="1">
    <w:name w:val="WW8Num1z1"/>
    <w:rPr>
      <w:rFonts w:ascii="Trebuchet MS" w:hAnsi="Trebuchet MS" w:cs="Courier New"/>
      <w:sz w:val="40"/>
    </w:rPr>
  </w:style>
  <w:style w:type="character" w:styleId="WW8Num1z2" w:customStyle="1">
    <w:name w:val="WW8Num1z2"/>
    <w:rPr>
      <w:rFonts w:ascii="Trebuchet MS" w:hAnsi="Trebuchet MS"/>
      <w:color w:val="000080"/>
      <w:sz w:val="32"/>
    </w:rPr>
  </w:style>
  <w:style w:type="character" w:styleId="WW8Num1z3" w:customStyle="1">
    <w:name w:val="WW8Num1z3"/>
    <w:rPr>
      <w:rFonts w:ascii="Symbol" w:hAnsi="Symbol"/>
    </w:rPr>
  </w:style>
  <w:style w:type="character" w:styleId="WW8Num2z0" w:customStyle="1">
    <w:name w:val="WW8Num2z0"/>
    <w:rPr>
      <w:rFonts w:ascii="Trebuchet MS" w:hAnsi="Trebuchet MS"/>
      <w:b w:val="0"/>
      <w:i w:val="0"/>
      <w:color w:val="000080"/>
      <w:sz w:val="22"/>
      <w:szCs w:val="24"/>
    </w:rPr>
  </w:style>
  <w:style w:type="character" w:styleId="WW8Num3z0" w:customStyle="1">
    <w:name w:val="WW8Num3z0"/>
    <w:rPr>
      <w:rFonts w:ascii="Symbol" w:hAnsi="Symbol"/>
    </w:rPr>
  </w:style>
  <w:style w:type="character" w:styleId="WW8Num4z0" w:customStyle="1">
    <w:name w:val="WW8Num4z0"/>
    <w:rPr>
      <w:rFonts w:ascii="Trebuchet MS" w:hAnsi="Trebuchet MS"/>
      <w:sz w:val="22"/>
      <w:szCs w:val="22"/>
    </w:rPr>
  </w:style>
  <w:style w:type="character" w:styleId="WW8Num5z0" w:customStyle="1">
    <w:name w:val="WW8Num5z0"/>
    <w:rPr>
      <w:rFonts w:ascii="Symbol" w:hAnsi="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8Num2z1" w:customStyle="1">
    <w:name w:val="WW8Num2z1"/>
    <w:rPr>
      <w:rFonts w:ascii="Trebuchet MS" w:hAnsi="Trebuchet MS" w:cs="Courier New"/>
      <w:color w:val="000080"/>
      <w:sz w:val="40"/>
    </w:rPr>
  </w:style>
  <w:style w:type="character" w:styleId="WW8Num2z2" w:customStyle="1">
    <w:name w:val="WW8Num2z2"/>
    <w:rPr>
      <w:rFonts w:ascii="Trebuchet MS" w:hAnsi="Trebuchet MS"/>
      <w:color w:val="000080"/>
      <w:sz w:val="32"/>
    </w:rPr>
  </w:style>
  <w:style w:type="character" w:styleId="WW8Num2z3" w:customStyle="1">
    <w:name w:val="WW8Num2z3"/>
    <w:rPr>
      <w:rFonts w:ascii="Symbol" w:hAnsi="Symbol"/>
    </w:rPr>
  </w:style>
  <w:style w:type="character" w:styleId="WW-Absatz-Standardschriftart1111" w:customStyle="1">
    <w:name w:val="WW-Absatz-Standardschriftart1111"/>
  </w:style>
  <w:style w:type="character" w:styleId="DefaultParagraphFont1" w:customStyle="1">
    <w:name w:val="Default Paragraph Font1"/>
  </w:style>
  <w:style w:type="character" w:styleId="FootnoteCharacters" w:customStyle="1">
    <w:name w:val="Footnote Characters"/>
    <w:rPr>
      <w:position w:val="1"/>
      <w:sz w:val="16"/>
    </w:rPr>
  </w:style>
  <w:style w:type="character" w:styleId="Nmerodepgina">
    <w:name w:val="page number"/>
    <w:basedOn w:val="DefaultParagraphFont1"/>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iperligao">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styleId="WW8Num4z1" w:customStyle="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z2" w:customStyle="1">
    <w:name w:val="WW8Num4z2"/>
    <w:rPr>
      <w:rFonts w:ascii="Trebuchet MS" w:hAnsi="Trebuchet MS"/>
    </w:rPr>
  </w:style>
  <w:style w:type="character" w:styleId="WW8Num4z3" w:customStyle="1">
    <w:name w:val="WW8Num4z3"/>
    <w:rPr>
      <w:rFonts w:ascii="Trebuchet MS" w:hAnsi="Trebuchet MS"/>
      <w:sz w:val="32"/>
      <w:szCs w:val="32"/>
    </w:rPr>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Absatz-Standardschriftart1111111" w:customStyle="1">
    <w:name w:val="WW-Absatz-Standardschriftart1111111"/>
  </w:style>
  <w:style w:type="character" w:styleId="WW-Absatz-Standardschriftart11111111" w:customStyle="1">
    <w:name w:val="WW-Absatz-Standardschriftart11111111"/>
  </w:style>
  <w:style w:type="character" w:styleId="WW-Absatz-Standardschriftart111111111" w:customStyle="1">
    <w:name w:val="WW-Absatz-Standardschriftart111111111"/>
  </w:style>
  <w:style w:type="character" w:styleId="WW-Absatz-Standardschriftart1111111111" w:customStyle="1">
    <w:name w:val="WW-Absatz-Standardschriftart1111111111"/>
  </w:style>
  <w:style w:type="character" w:styleId="WW-Absatz-Standardschriftart11111111111" w:customStyle="1">
    <w:name w:val="WW-Absatz-Standardschriftart11111111111"/>
  </w:style>
  <w:style w:type="character" w:styleId="WW-Absatz-Standardschriftart111111111111" w:customStyle="1">
    <w:name w:val="WW-Absatz-Standardschriftart111111111111"/>
  </w:style>
  <w:style w:type="character" w:styleId="WW-Absatz-Standardschriftart1111111111111" w:customStyle="1">
    <w:name w:val="WW-Absatz-Standardschriftart1111111111111"/>
  </w:style>
  <w:style w:type="character" w:styleId="WW-Absatz-Standardschriftart11111111111111" w:customStyle="1">
    <w:name w:val="WW-Absatz-Standardschriftart11111111111111"/>
  </w:style>
  <w:style w:type="character" w:styleId="WW8Num3z1" w:customStyle="1">
    <w:name w:val="WW8Num3z1"/>
    <w:rPr>
      <w:rFonts w:ascii="Courier New" w:hAnsi="Courier New" w:cs="Courier New"/>
    </w:rPr>
  </w:style>
  <w:style w:type="character" w:styleId="WW8Num3z2" w:customStyle="1">
    <w:name w:val="WW8Num3z2"/>
    <w:rPr>
      <w:rFonts w:ascii="Wingdings" w:hAnsi="Wingdings"/>
    </w:rPr>
  </w:style>
  <w:style w:type="character" w:styleId="WW8Num6z0" w:customStyle="1">
    <w:name w:val="WW8Num6z0"/>
    <w:rPr>
      <w:rFonts w:ascii="Trebuchet MS" w:hAnsi="Trebuchet MS" w:cs="Courier New"/>
    </w:rPr>
  </w:style>
  <w:style w:type="character" w:styleId="WW8Num6z1" w:customStyle="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6z2" w:customStyle="1">
    <w:name w:val="WW8Num6z2"/>
    <w:rPr>
      <w:rFonts w:ascii="Trebuchet MS" w:hAnsi="Trebuchet MS"/>
    </w:rPr>
  </w:style>
  <w:style w:type="character" w:styleId="WW-Absatz-Standardschriftart111111111111111" w:customStyle="1">
    <w:name w:val="WW-Absatz-Standardschriftart111111111111111"/>
  </w:style>
  <w:style w:type="character" w:styleId="WW-Absatz-Standardschriftart1111111111111111" w:customStyle="1">
    <w:name w:val="WW-Absatz-Standardschriftart1111111111111111"/>
  </w:style>
  <w:style w:type="character" w:styleId="WW-Absatz-Standardschriftart11111111111111111" w:customStyle="1">
    <w:name w:val="WW-Absatz-Standardschriftart11111111111111111"/>
  </w:style>
  <w:style w:type="character" w:styleId="WW-Absatz-Standardschriftart111111111111111111" w:customStyle="1">
    <w:name w:val="WW-Absatz-Standardschriftart111111111111111111"/>
  </w:style>
  <w:style w:type="character" w:styleId="WW-Absatz-Standardschriftart1111111111111111111" w:customStyle="1">
    <w:name w:val="WW-Absatz-Standardschriftart1111111111111111111"/>
  </w:style>
  <w:style w:type="character" w:styleId="WW8Num3z6" w:customStyle="1">
    <w:name w:val="WW8Num3z6"/>
    <w:rPr>
      <w:rFonts w:ascii="Symbol" w:hAnsi="Symbol"/>
    </w:rPr>
  </w:style>
  <w:style w:type="character" w:styleId="WW8Num6z3" w:customStyle="1">
    <w:name w:val="WW8Num6z3"/>
    <w:rPr>
      <w:rFonts w:ascii="Trebuchet MS" w:hAnsi="Trebuchet MS"/>
    </w:rPr>
  </w:style>
  <w:style w:type="character" w:styleId="WW-Absatz-Standardschriftart11111111111111111111" w:customStyle="1">
    <w:name w:val="WW-Absatz-Standardschriftart11111111111111111111"/>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7z0" w:customStyle="1">
    <w:name w:val="WW8Num7z0"/>
    <w:rPr>
      <w:rFonts w:ascii="Times New Roman" w:hAnsi="Times New Roman"/>
    </w:rPr>
  </w:style>
  <w:style w:type="character" w:styleId="WW8Num9z0" w:customStyle="1">
    <w:name w:val="WW8Num9z0"/>
    <w:rPr>
      <w:rFonts w:ascii="Symbol" w:hAnsi="Symbol"/>
    </w:rPr>
  </w:style>
  <w:style w:type="character" w:styleId="WW8Num9z1" w:customStyle="1">
    <w:name w:val="WW8Num9z1"/>
    <w:rPr>
      <w:rFonts w:ascii="Courier New" w:hAnsi="Courier New"/>
    </w:rPr>
  </w:style>
  <w:style w:type="character" w:styleId="WW8Num9z2" w:customStyle="1">
    <w:name w:val="WW8Num9z2"/>
    <w:rPr>
      <w:rFonts w:ascii="Wingdings" w:hAnsi="Wingdings"/>
    </w:rPr>
  </w:style>
  <w:style w:type="character" w:styleId="WW8Num10z0" w:customStyle="1">
    <w:name w:val="WW8Num10z0"/>
    <w:rPr>
      <w:rFonts w:ascii="Symbol" w:hAnsi="Symbol"/>
      <w:color w:val="000000"/>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rPr>
  </w:style>
  <w:style w:type="character" w:styleId="WW8Num10z3" w:customStyle="1">
    <w:name w:val="WW8Num10z3"/>
    <w:rPr>
      <w:rFonts w:ascii="Symbol" w:hAnsi="Symbol"/>
    </w:rPr>
  </w:style>
  <w:style w:type="character" w:styleId="WW8Num11z0" w:customStyle="1">
    <w:name w:val="WW8Num11z0"/>
    <w:rPr>
      <w:rFonts w:ascii="Courier New" w:hAnsi="Courier New" w:cs="Courier New"/>
    </w:rPr>
  </w:style>
  <w:style w:type="character" w:styleId="WW8Num11z2" w:customStyle="1">
    <w:name w:val="WW8Num11z2"/>
    <w:rPr>
      <w:rFonts w:ascii="Wingdings" w:hAnsi="Wingdings"/>
    </w:rPr>
  </w:style>
  <w:style w:type="character" w:styleId="WW8Num11z3" w:customStyle="1">
    <w:name w:val="WW8Num11z3"/>
    <w:rPr>
      <w:rFonts w:ascii="Symbol" w:hAnsi="Symbol"/>
    </w:rPr>
  </w:style>
  <w:style w:type="character" w:styleId="WW8Num12z0" w:customStyle="1">
    <w:name w:val="WW8Num12z0"/>
    <w:rPr>
      <w:rFonts w:ascii="Wingdings" w:hAnsi="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rPr>
  </w:style>
  <w:style w:type="character" w:styleId="WW8Num13z0" w:customStyle="1">
    <w:name w:val="WW8Num13z0"/>
    <w:rPr>
      <w:rFonts w:ascii="Courier New" w:hAnsi="Courier New" w:cs="Courier New"/>
    </w:rPr>
  </w:style>
  <w:style w:type="character" w:styleId="WW8Num13z2" w:customStyle="1">
    <w:name w:val="WW8Num13z2"/>
    <w:rPr>
      <w:rFonts w:ascii="Wingdings" w:hAnsi="Wingdings"/>
    </w:rPr>
  </w:style>
  <w:style w:type="character" w:styleId="WW8Num13z3" w:customStyle="1">
    <w:name w:val="WW8Num13z3"/>
    <w:rPr>
      <w:rFonts w:ascii="Symbol" w:hAnsi="Symbol"/>
    </w:rPr>
  </w:style>
  <w:style w:type="character" w:styleId="WW8Num14z0" w:customStyle="1">
    <w:name w:val="WW8Num14z0"/>
    <w:rPr>
      <w:rFonts w:ascii="Symbol" w:hAnsi="Symbol"/>
    </w:rPr>
  </w:style>
  <w:style w:type="character" w:styleId="WW8Num14z1" w:customStyle="1">
    <w:name w:val="WW8Num14z1"/>
    <w:rPr>
      <w:rFonts w:ascii="Courier New" w:hAnsi="Courier New" w:cs="Courier New"/>
    </w:rPr>
  </w:style>
  <w:style w:type="character" w:styleId="WW8Num14z5" w:customStyle="1">
    <w:name w:val="WW8Num14z5"/>
    <w:rPr>
      <w:rFonts w:ascii="Wingdings" w:hAnsi="Wingdings"/>
    </w:rPr>
  </w:style>
  <w:style w:type="character" w:styleId="WW8Num15z0" w:customStyle="1">
    <w:name w:val="WW8Num15z0"/>
    <w:rPr>
      <w:rFonts w:ascii="Symbol" w:hAnsi="Symbol"/>
    </w:rPr>
  </w:style>
  <w:style w:type="character" w:styleId="WW8Num15z1" w:customStyle="1">
    <w:name w:val="WW8Num15z1"/>
    <w:rPr>
      <w:rFonts w:ascii="Courier New" w:hAnsi="Courier New" w:cs="Courier New"/>
    </w:rPr>
  </w:style>
  <w:style w:type="character" w:styleId="WW8Num15z2" w:customStyle="1">
    <w:name w:val="WW8Num15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hAnsi="Courier New" w:cs="Courier New"/>
    </w:rPr>
  </w:style>
  <w:style w:type="character" w:styleId="WW8Num16z2" w:customStyle="1">
    <w:name w:val="WW8Num16z2"/>
    <w:rPr>
      <w:rFonts w:ascii="Wingdings" w:hAnsi="Wingdings"/>
    </w:rPr>
  </w:style>
  <w:style w:type="character" w:styleId="WW8Num17z0" w:customStyle="1">
    <w:name w:val="WW8Num17z0"/>
    <w:rPr>
      <w:rFonts w:ascii="Symbol" w:hAnsi="Symbol"/>
      <w:b w:val="0"/>
      <w:i w:val="0"/>
      <w:color w:val="000080"/>
      <w:sz w:val="24"/>
      <w:szCs w:val="24"/>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rPr>
  </w:style>
  <w:style w:type="character" w:styleId="WW8Num17z3" w:customStyle="1">
    <w:name w:val="WW8Num17z3"/>
    <w:rPr>
      <w:rFonts w:ascii="Symbol" w:hAnsi="Symbol"/>
    </w:rPr>
  </w:style>
  <w:style w:type="character" w:styleId="WW8Num18z0" w:customStyle="1">
    <w:name w:val="WW8Num18z0"/>
    <w:rPr>
      <w:rFonts w:ascii="Courier New" w:hAnsi="Courier New" w:cs="Courier New"/>
    </w:rPr>
  </w:style>
  <w:style w:type="character" w:styleId="WW8Num18z2" w:customStyle="1">
    <w:name w:val="WW8Num18z2"/>
    <w:rPr>
      <w:rFonts w:ascii="Wingdings" w:hAnsi="Wingdings"/>
    </w:rPr>
  </w:style>
  <w:style w:type="character" w:styleId="WW8Num18z3" w:customStyle="1">
    <w:name w:val="WW8Num18z3"/>
    <w:rPr>
      <w:rFonts w:ascii="Symbol" w:hAnsi="Symbol"/>
    </w:rPr>
  </w:style>
  <w:style w:type="character" w:styleId="WW8Num19z0" w:customStyle="1">
    <w:name w:val="WW8Num19z0"/>
    <w:rPr>
      <w:rFonts w:ascii="Symbol" w:hAnsi="Symbol"/>
      <w:b w:val="0"/>
      <w:i w:val="0"/>
      <w:color w:val="000080"/>
      <w:sz w:val="24"/>
      <w:szCs w:val="24"/>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rPr>
  </w:style>
  <w:style w:type="character" w:styleId="WW8Num19z6" w:customStyle="1">
    <w:name w:val="WW8Num19z6"/>
    <w:rPr>
      <w:rFonts w:ascii="Symbol" w:hAnsi="Symbol"/>
    </w:rPr>
  </w:style>
  <w:style w:type="character" w:styleId="WW8Num20z0" w:customStyle="1">
    <w:name w:val="WW8Num20z0"/>
    <w:rPr>
      <w:rFonts w:ascii="Symbol" w:hAnsi="Symbol"/>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rPr>
  </w:style>
  <w:style w:type="character" w:styleId="WW8Num22z0" w:customStyle="1">
    <w:name w:val="WW8Num22z0"/>
    <w:rPr>
      <w:rFonts w:ascii="Symbol" w:hAnsi="Symbol"/>
    </w:rPr>
  </w:style>
  <w:style w:type="character" w:styleId="WW8Num22z1" w:customStyle="1">
    <w:name w:val="WW8Num22z1"/>
    <w:rPr>
      <w:rFonts w:ascii="Courier New" w:hAnsi="Courier New" w:cs="Courier New"/>
    </w:rPr>
  </w:style>
  <w:style w:type="character" w:styleId="WW8Num22z2" w:customStyle="1">
    <w:name w:val="WW8Num22z2"/>
    <w:rPr>
      <w:rFonts w:ascii="Wingdings" w:hAnsi="Wingdings"/>
    </w:rPr>
  </w:style>
  <w:style w:type="character" w:styleId="WW8Num23z0" w:customStyle="1">
    <w:name w:val="WW8Num23z0"/>
    <w:rPr>
      <w:rFonts w:ascii="Symbol" w:hAnsi="Symbol"/>
    </w:rPr>
  </w:style>
  <w:style w:type="character" w:styleId="WW8Num23z1" w:customStyle="1">
    <w:name w:val="WW8Num23z1"/>
    <w:rPr>
      <w:rFonts w:ascii="Courier New" w:hAnsi="Courier New" w:cs="Courier New"/>
    </w:rPr>
  </w:style>
  <w:style w:type="character" w:styleId="WW8Num23z2" w:customStyle="1">
    <w:name w:val="WW8Num23z2"/>
    <w:rPr>
      <w:rFonts w:ascii="Wingdings" w:hAnsi="Wingdings"/>
    </w:rPr>
  </w:style>
  <w:style w:type="character" w:styleId="WW8Num24z0" w:customStyle="1">
    <w:name w:val="WW8Num24z0"/>
    <w:rPr>
      <w:rFonts w:ascii="Symbol" w:hAnsi="Symbol"/>
    </w:rPr>
  </w:style>
  <w:style w:type="character" w:styleId="WW8Num24z1" w:customStyle="1">
    <w:name w:val="WW8Num24z1"/>
    <w:rPr>
      <w:rFonts w:ascii="Courier New" w:hAnsi="Courier New" w:cs="Courier New"/>
    </w:rPr>
  </w:style>
  <w:style w:type="character" w:styleId="WW8Num25z0" w:customStyle="1">
    <w:name w:val="WW8Num25z0"/>
    <w:rPr>
      <w:rFonts w:ascii="Courier New" w:hAnsi="Courier New" w:cs="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0" w:customStyle="1">
    <w:name w:val="WW8Num26z0"/>
    <w:rPr>
      <w:rFonts w:ascii="Symbol" w:hAnsi="Symbol"/>
    </w:rPr>
  </w:style>
  <w:style w:type="character" w:styleId="WW8Num26z1" w:customStyle="1">
    <w:name w:val="WW8Num26z1"/>
    <w:rPr>
      <w:rFonts w:ascii="Courier New" w:hAnsi="Courier New" w:cs="Courier New"/>
    </w:rPr>
  </w:style>
  <w:style w:type="character" w:styleId="WW8Num26z2" w:customStyle="1">
    <w:name w:val="WW8Num26z2"/>
    <w:rPr>
      <w:rFonts w:ascii="Wingdings" w:hAnsi="Wingdings"/>
    </w:rPr>
  </w:style>
  <w:style w:type="character" w:styleId="WW8Num27z0" w:customStyle="1">
    <w:name w:val="WW8Num27z0"/>
    <w:rPr>
      <w:rFonts w:ascii="Symbol" w:hAnsi="Symbol"/>
    </w:rPr>
  </w:style>
  <w:style w:type="character" w:styleId="WW8Num27z1" w:customStyle="1">
    <w:name w:val="WW8Num27z1"/>
    <w:rPr>
      <w:rFonts w:ascii="Courier New" w:hAnsi="Courier New" w:cs="Courier New"/>
    </w:rPr>
  </w:style>
  <w:style w:type="character" w:styleId="WW8Num27z2" w:customStyle="1">
    <w:name w:val="WW8Num27z2"/>
    <w:rPr>
      <w:rFonts w:ascii="Wingdings" w:hAnsi="Wingdings"/>
    </w:rPr>
  </w:style>
  <w:style w:type="character" w:styleId="WW8Num28z0" w:customStyle="1">
    <w:name w:val="WW8Num28z0"/>
    <w:rPr>
      <w:rFonts w:ascii="Courier New" w:hAnsi="Courier New" w:cs="Courier New"/>
    </w:rPr>
  </w:style>
  <w:style w:type="character" w:styleId="WW8Num28z2" w:customStyle="1">
    <w:name w:val="WW8Num28z2"/>
    <w:rPr>
      <w:rFonts w:ascii="Wingdings" w:hAnsi="Wingdings"/>
    </w:rPr>
  </w:style>
  <w:style w:type="character" w:styleId="WW8Num28z3" w:customStyle="1">
    <w:name w:val="WW8Num28z3"/>
    <w:rPr>
      <w:rFonts w:ascii="Symbol" w:hAnsi="Symbol"/>
    </w:rPr>
  </w:style>
  <w:style w:type="character" w:styleId="WW8Num29z0" w:customStyle="1">
    <w:name w:val="WW8Num29z0"/>
    <w:rPr>
      <w:rFonts w:ascii="Symbol" w:hAnsi="Symbol"/>
    </w:rPr>
  </w:style>
  <w:style w:type="character" w:styleId="WW8Num29z1" w:customStyle="1">
    <w:name w:val="WW8Num29z1"/>
    <w:rPr>
      <w:rFonts w:ascii="Courier New" w:hAnsi="Courier New" w:cs="Courier New"/>
    </w:rPr>
  </w:style>
  <w:style w:type="character" w:styleId="WW8Num29z2" w:customStyle="1">
    <w:name w:val="WW8Num29z2"/>
    <w:rPr>
      <w:rFonts w:ascii="Wingdings" w:hAnsi="Wingdings"/>
    </w:rPr>
  </w:style>
  <w:style w:type="character" w:styleId="WW8Num30z0" w:customStyle="1">
    <w:name w:val="WW8Num30z0"/>
    <w:rPr>
      <w:rFonts w:ascii="Wingdings" w:hAnsi="Wingdings"/>
    </w:rPr>
  </w:style>
  <w:style w:type="character" w:styleId="WW8Num31z0" w:customStyle="1">
    <w:name w:val="WW8Num31z0"/>
    <w:rPr>
      <w:rFonts w:ascii="Wingdings" w:hAnsi="Wingdings"/>
      <w:color w:val="000000"/>
    </w:rPr>
  </w:style>
  <w:style w:type="character" w:styleId="WW8Num31z1" w:customStyle="1">
    <w:name w:val="WW8Num31z1"/>
    <w:rPr>
      <w:rFonts w:ascii="Courier New" w:hAnsi="Courier New" w:cs="Courier New"/>
    </w:rPr>
  </w:style>
  <w:style w:type="character" w:styleId="WW8Num31z3" w:customStyle="1">
    <w:name w:val="WW8Num31z3"/>
    <w:rPr>
      <w:rFonts w:ascii="Symbol" w:hAnsi="Symbol"/>
    </w:rPr>
  </w:style>
  <w:style w:type="character" w:styleId="WW8Num31z5" w:customStyle="1">
    <w:name w:val="WW8Num31z5"/>
    <w:rPr>
      <w:rFonts w:ascii="Wingdings" w:hAnsi="Wingdings"/>
    </w:rPr>
  </w:style>
  <w:style w:type="character" w:styleId="WW8Num32z0" w:customStyle="1">
    <w:name w:val="WW8Num32z0"/>
    <w:rPr>
      <w:rFonts w:ascii="Symbol" w:hAnsi="Symbol"/>
    </w:rPr>
  </w:style>
  <w:style w:type="character" w:styleId="WW8Num32z1" w:customStyle="1">
    <w:name w:val="WW8Num32z1"/>
    <w:rPr>
      <w:rFonts w:ascii="Courier New" w:hAnsi="Courier New" w:cs="Courier New"/>
    </w:rPr>
  </w:style>
  <w:style w:type="character" w:styleId="WW8Num32z2" w:customStyle="1">
    <w:name w:val="WW8Num32z2"/>
    <w:rPr>
      <w:rFonts w:ascii="Wingdings" w:hAnsi="Wingdings"/>
    </w:rPr>
  </w:style>
  <w:style w:type="character" w:styleId="WW8Num33z2" w:customStyle="1">
    <w:name w:val="WW8Num33z2"/>
    <w:rPr>
      <w:rFonts w:ascii="Wingdings" w:hAnsi="Wingdings"/>
    </w:rPr>
  </w:style>
  <w:style w:type="character" w:styleId="WW8Num34z0" w:customStyle="1">
    <w:name w:val="WW8Num34z0"/>
    <w:rPr>
      <w:rFonts w:ascii="Courier New" w:hAnsi="Courier New" w:cs="Courier New"/>
    </w:rPr>
  </w:style>
  <w:style w:type="character" w:styleId="WW8Num34z2" w:customStyle="1">
    <w:name w:val="WW8Num34z2"/>
    <w:rPr>
      <w:rFonts w:ascii="Wingdings" w:hAnsi="Wingdings"/>
    </w:rPr>
  </w:style>
  <w:style w:type="character" w:styleId="WW8Num34z3" w:customStyle="1">
    <w:name w:val="WW8Num34z3"/>
    <w:rPr>
      <w:rFonts w:ascii="Symbol" w:hAnsi="Symbol"/>
    </w:rPr>
  </w:style>
  <w:style w:type="character" w:styleId="WW8Num35z0" w:customStyle="1">
    <w:name w:val="WW8Num35z0"/>
    <w:rPr>
      <w:rFonts w:ascii="Courier New" w:hAnsi="Courier New" w:cs="Courier New"/>
    </w:rPr>
  </w:style>
  <w:style w:type="character" w:styleId="WW8Num35z2" w:customStyle="1">
    <w:name w:val="WW8Num35z2"/>
    <w:rPr>
      <w:rFonts w:ascii="Wingdings" w:hAnsi="Wingdings"/>
    </w:rPr>
  </w:style>
  <w:style w:type="character" w:styleId="WW8Num35z3" w:customStyle="1">
    <w:name w:val="WW8Num35z3"/>
    <w:rPr>
      <w:rFonts w:ascii="Symbol" w:hAnsi="Symbol"/>
    </w:rPr>
  </w:style>
  <w:style w:type="character" w:styleId="WW8Num36z0" w:customStyle="1">
    <w:name w:val="WW8Num36z0"/>
    <w:rPr>
      <w:rFonts w:ascii="Arial" w:hAnsi="Arial"/>
      <w:b w:val="0"/>
      <w:i w:val="0"/>
      <w:color w:val="000000"/>
      <w:sz w:val="22"/>
    </w:rPr>
  </w:style>
  <w:style w:type="character" w:styleId="WW8Num37z0" w:customStyle="1">
    <w:name w:val="WW8Num37z0"/>
    <w:rPr>
      <w:rFonts w:ascii="Marlett" w:hAnsi="Marlett"/>
    </w:rPr>
  </w:style>
  <w:style w:type="character" w:styleId="WW8Num37z1" w:customStyle="1">
    <w:name w:val="WW8Num37z1"/>
    <w:rPr>
      <w:rFonts w:ascii="Courier New" w:hAnsi="Courier New" w:cs="Courier New"/>
    </w:rPr>
  </w:style>
  <w:style w:type="character" w:styleId="WW8Num37z2" w:customStyle="1">
    <w:name w:val="WW8Num37z2"/>
    <w:rPr>
      <w:rFonts w:ascii="Wingdings" w:hAnsi="Wingdings"/>
    </w:rPr>
  </w:style>
  <w:style w:type="character" w:styleId="WW8Num37z3" w:customStyle="1">
    <w:name w:val="WW8Num37z3"/>
    <w:rPr>
      <w:rFonts w:ascii="Symbol" w:hAnsi="Symbol"/>
    </w:rPr>
  </w:style>
  <w:style w:type="character" w:styleId="WW8Num38z0" w:customStyle="1">
    <w:name w:val="WW8Num38z0"/>
    <w:rPr>
      <w:rFonts w:ascii="Wingdings" w:hAnsi="Wingdings"/>
    </w:rPr>
  </w:style>
  <w:style w:type="character" w:styleId="WW8Num39z0" w:customStyle="1">
    <w:name w:val="WW8Num39z0"/>
    <w:rPr>
      <w:rFonts w:ascii="Times New Roman" w:hAnsi="Times New Roman"/>
      <w:b/>
      <w:i w:val="0"/>
      <w:color w:val="006699"/>
      <w:sz w:val="24"/>
      <w:szCs w:val="24"/>
    </w:rPr>
  </w:style>
  <w:style w:type="character" w:styleId="WW8Num40z0" w:customStyle="1">
    <w:name w:val="WW8Num40z0"/>
    <w:rPr>
      <w:rFonts w:ascii="Symbol" w:hAnsi="Symbol"/>
    </w:rPr>
  </w:style>
  <w:style w:type="character" w:styleId="WW8Num41z0" w:customStyle="1">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1" w:customStyle="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2" w:customStyle="1">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3" w:customStyle="1">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2z0" w:customStyle="1">
    <w:name w:val="WW8Num42z0"/>
    <w:rPr>
      <w:rFonts w:ascii="Wingdings 3" w:hAnsi="Wingdings 3"/>
      <w:b/>
      <w:i w:val="0"/>
      <w:color w:val="006699"/>
      <w:sz w:val="28"/>
      <w:szCs w:val="28"/>
    </w:rPr>
  </w:style>
  <w:style w:type="character" w:styleId="WW8Num42z1" w:customStyle="1">
    <w:name w:val="WW8Num42z1"/>
    <w:rPr>
      <w:rFonts w:ascii="Courier New" w:hAnsi="Courier New" w:cs="Courier New"/>
    </w:rPr>
  </w:style>
  <w:style w:type="character" w:styleId="WW8Num42z2" w:customStyle="1">
    <w:name w:val="WW8Num42z2"/>
    <w:rPr>
      <w:rFonts w:ascii="Wingdings" w:hAnsi="Wingdings"/>
    </w:rPr>
  </w:style>
  <w:style w:type="character" w:styleId="WW8Num42z3" w:customStyle="1">
    <w:name w:val="WW8Num42z3"/>
    <w:rPr>
      <w:rFonts w:ascii="Symbol" w:hAnsi="Symbol"/>
    </w:rPr>
  </w:style>
  <w:style w:type="character" w:styleId="WW8Num43z0" w:customStyle="1">
    <w:name w:val="WW8Num43z0"/>
    <w:rPr>
      <w:rFonts w:ascii="Courier New" w:hAnsi="Courier New" w:cs="Courier New"/>
    </w:rPr>
  </w:style>
  <w:style w:type="character" w:styleId="WW8Num43z2" w:customStyle="1">
    <w:name w:val="WW8Num43z2"/>
    <w:rPr>
      <w:rFonts w:ascii="Wingdings" w:hAnsi="Wingdings"/>
    </w:rPr>
  </w:style>
  <w:style w:type="character" w:styleId="WW8Num43z3" w:customStyle="1">
    <w:name w:val="WW8Num43z3"/>
    <w:rPr>
      <w:rFonts w:ascii="Symbol" w:hAnsi="Symbol"/>
    </w:rPr>
  </w:style>
  <w:style w:type="character" w:styleId="TM-TextoChar" w:customStyle="1">
    <w:name w:val="TM - Texto Char"/>
    <w:rPr>
      <w:rFonts w:ascii="Trebuchet MS" w:hAnsi="Trebuchet MS"/>
      <w:color w:val="000080"/>
      <w:sz w:val="24"/>
      <w:szCs w:val="24"/>
      <w:lang w:val="pt-PT" w:eastAsia="ar-SA" w:bidi="ar-SA"/>
    </w:rPr>
  </w:style>
  <w:style w:type="character" w:styleId="TOAHeadingChar" w:customStyle="1">
    <w:name w:val="TOA Heading Char"/>
    <w:rPr>
      <w:rFonts w:ascii="Trebuchet MS" w:hAnsi="Trebuchet MS" w:cs="Arial"/>
      <w:b/>
      <w:bCs/>
      <w:color w:val="000080"/>
      <w:sz w:val="22"/>
      <w:szCs w:val="22"/>
      <w:lang w:val="pt-PT" w:eastAsia="ar-SA" w:bidi="ar-SA"/>
    </w:rPr>
  </w:style>
  <w:style w:type="character" w:styleId="TM-TIT2CharChar" w:customStyle="1">
    <w:name w:val="TM - TIT2 Char Char"/>
    <w:rPr>
      <w:rFonts w:ascii="Trebuchet MS" w:hAnsi="Trebuchet MS" w:cs="Tahoma"/>
      <w:color w:val="000080"/>
      <w:sz w:val="32"/>
      <w:szCs w:val="32"/>
      <w:lang w:val="pt-PT" w:eastAsia="ar-SA" w:bidi="ar-SA"/>
    </w:rPr>
  </w:style>
  <w:style w:type="character" w:styleId="TM-TIT3CharChar" w:customStyle="1">
    <w:name w:val="TM - TIT3 Char Char"/>
    <w:rPr>
      <w:rFonts w:ascii="Trebuchet MS" w:hAnsi="Trebuchet MS" w:cs="Tahoma"/>
      <w:color w:val="000080"/>
      <w:sz w:val="28"/>
      <w:szCs w:val="28"/>
      <w:lang w:val="pt-PT" w:eastAsia="ar-SA" w:bidi="ar-SA"/>
    </w:rPr>
  </w:style>
  <w:style w:type="character" w:styleId="TM-Bullet1Char" w:customStyle="1">
    <w:name w:val="TM - Bullet 1 Char"/>
    <w:basedOn w:val="TM-TextoChar"/>
    <w:rPr>
      <w:rFonts w:ascii="Trebuchet MS" w:hAnsi="Trebuchet MS"/>
      <w:color w:val="000080"/>
      <w:sz w:val="24"/>
      <w:szCs w:val="24"/>
      <w:lang w:val="pt-PT" w:eastAsia="ar-SA" w:bidi="ar-SA"/>
    </w:rPr>
  </w:style>
  <w:style w:type="character" w:styleId="TM-SOBTXTCharChar" w:customStyle="1">
    <w:name w:val="TM - SOBTXT Char Char"/>
    <w:rPr>
      <w:rFonts w:ascii="Trebuchet MS" w:hAnsi="Trebuchet MS"/>
      <w:b/>
      <w:i/>
      <w:color w:val="000080"/>
      <w:sz w:val="24"/>
      <w:szCs w:val="24"/>
      <w:lang w:val="pt-PT" w:eastAsia="ar-SA" w:bidi="ar-SA"/>
    </w:rPr>
  </w:style>
  <w:style w:type="character" w:styleId="CorpodeTextoChar" w:customStyle="1">
    <w:name w:val="Corpo de Texto Char"/>
    <w:rPr>
      <w:rFonts w:ascii="Trebuchet MS" w:hAnsi="Trebuchet MS" w:cs="Arial"/>
      <w:color w:val="000080"/>
      <w:sz w:val="22"/>
      <w:szCs w:val="24"/>
      <w:lang w:val="pt-PT" w:eastAsia="ar-SA" w:bidi="ar-SA"/>
    </w:rPr>
  </w:style>
  <w:style w:type="character" w:styleId="Heading3H3PARA3TableAttributeHeadingTextProp3TextProp131TextProp232TextProp333TextProp434TextProp535TextProp636TextProp737TextProp838TextProp939TextProp10310H3------------------H31H32h3Alt3L3Char" w:customStyle="1">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styleId="TM-SobtextoChar" w:customStyle="1">
    <w:name w:val="TM - Sobtexto Char"/>
    <w:rPr>
      <w:rFonts w:ascii="Trebuchet MS" w:hAnsi="Trebuchet MS"/>
      <w:b/>
      <w:i/>
      <w:color w:val="000080"/>
      <w:sz w:val="22"/>
      <w:szCs w:val="22"/>
      <w:lang w:val="pt-PT" w:eastAsia="ar-SA" w:bidi="ar-SA"/>
    </w:rPr>
  </w:style>
  <w:style w:type="character" w:styleId="CommentReference1" w:customStyle="1">
    <w:name w:val="Comment Reference1"/>
    <w:rPr>
      <w:sz w:val="16"/>
      <w:szCs w:val="16"/>
    </w:rPr>
  </w:style>
  <w:style w:type="character" w:styleId="CharChar1" w:customStyle="1">
    <w:name w:val="Char Char1"/>
    <w:rPr>
      <w:rFonts w:ascii="Book Antiqua" w:hAnsi="Book Antiqua"/>
      <w:lang w:val="en-US" w:eastAsia="ar-SA" w:bidi="ar-SA"/>
    </w:rPr>
  </w:style>
  <w:style w:type="character" w:styleId="contentsindentChar" w:customStyle="1">
    <w:name w:val="contents indent Char"/>
    <w:rPr>
      <w:rFonts w:ascii="Book Antiqua" w:hAnsi="Book Antiqua"/>
      <w:lang w:val="en-US" w:eastAsia="ar-SA" w:bidi="ar-SA"/>
    </w:rPr>
  </w:style>
  <w:style w:type="character" w:styleId="CharChar" w:customStyle="1">
    <w:name w:val="Char Char"/>
    <w:rPr>
      <w:rFonts w:ascii="Trebuchet MS" w:hAnsi="Trebuchet MS" w:cs="Arial"/>
      <w:b/>
      <w:bCs/>
      <w:color w:val="000080"/>
      <w:sz w:val="22"/>
      <w:szCs w:val="22"/>
      <w:lang w:val="pt-PT" w:eastAsia="ar-SA" w:bidi="ar-SA"/>
    </w:rPr>
  </w:style>
  <w:style w:type="character" w:styleId="DellStdChar" w:customStyle="1">
    <w:name w:val="Dell Std Char"/>
    <w:rPr>
      <w:rFonts w:ascii="Arial" w:hAnsi="Arial"/>
      <w:color w:val="000000"/>
      <w:sz w:val="22"/>
      <w:lang w:val="en-GB" w:eastAsia="ar-SA" w:bidi="ar-SA"/>
    </w:rPr>
  </w:style>
  <w:style w:type="character" w:styleId="news02" w:customStyle="1">
    <w:name w:val="news02"/>
    <w:basedOn w:val="DefaultParagraphFont1"/>
  </w:style>
  <w:style w:type="character" w:styleId="TextoHeading4Char" w:customStyle="1">
    <w:name w:val="Texto (Heading 4) Char"/>
    <w:rPr>
      <w:rFonts w:ascii="Helvetica" w:hAnsi="Helvetica"/>
      <w:sz w:val="22"/>
      <w:lang w:val="pt-PT" w:eastAsia="ar-SA" w:bidi="ar-SA"/>
    </w:rPr>
  </w:style>
  <w:style w:type="character" w:styleId="WW8Num55z0" w:customStyle="1">
    <w:name w:val="WW8Num55z0"/>
    <w:rPr>
      <w:rFonts w:ascii="Wingdings" w:hAnsi="Wingdings"/>
      <w:color w:val="9AAE04"/>
    </w:rPr>
  </w:style>
  <w:style w:type="character" w:styleId="WW8Num56z0" w:customStyle="1">
    <w:name w:val="WW8Num56z0"/>
    <w:rPr>
      <w:rFonts w:ascii="Wingdings" w:hAnsi="Wingdings"/>
      <w:color w:val="9AAE04"/>
      <w:sz w:val="18"/>
      <w:szCs w:val="18"/>
    </w:rPr>
  </w:style>
  <w:style w:type="character" w:styleId="WW8Num57z0" w:customStyle="1">
    <w:name w:val="WW8Num57z0"/>
    <w:rPr>
      <w:rFonts w:ascii="Wingdings" w:hAnsi="Wingdings"/>
      <w:color w:val="9AAE04"/>
      <w:sz w:val="18"/>
      <w:szCs w:val="18"/>
    </w:rPr>
  </w:style>
  <w:style w:type="character" w:styleId="WW8Num58z0" w:customStyle="1">
    <w:name w:val="WW8Num58z0"/>
    <w:rPr>
      <w:rFonts w:ascii="Wingdings" w:hAnsi="Wingdings"/>
      <w:color w:val="9AAE04"/>
      <w:sz w:val="18"/>
      <w:szCs w:val="18"/>
    </w:rPr>
  </w:style>
  <w:style w:type="character" w:styleId="WW8Num58z2" w:customStyle="1">
    <w:name w:val="WW8Num58z2"/>
    <w:rPr>
      <w:rFonts w:ascii="Wingdings" w:hAnsi="Wingdings"/>
      <w:color w:val="808080"/>
      <w:sz w:val="16"/>
      <w:szCs w:val="18"/>
    </w:rPr>
  </w:style>
  <w:style w:type="character" w:styleId="WW8Num58z3" w:customStyle="1">
    <w:name w:val="WW8Num58z3"/>
    <w:rPr>
      <w:rFonts w:ascii="Symbol" w:hAnsi="Symbol"/>
    </w:rPr>
  </w:style>
  <w:style w:type="character" w:styleId="WW8Num59z0" w:customStyle="1">
    <w:name w:val="WW8Num59z0"/>
    <w:rPr>
      <w:rFonts w:ascii="Wingdings" w:hAnsi="Wingdings"/>
      <w:color w:val="9AAE04"/>
    </w:rPr>
  </w:style>
  <w:style w:type="character" w:styleId="WW8Num60z0" w:customStyle="1">
    <w:name w:val="WW8Num60z0"/>
    <w:rPr>
      <w:rFonts w:ascii="Courier New" w:hAnsi="Courier New" w:cs="Courier New"/>
    </w:rPr>
  </w:style>
  <w:style w:type="character" w:styleId="WW8Num60z1" w:customStyle="1">
    <w:name w:val="WW8Num60z1"/>
    <w:rPr>
      <w:rFonts w:ascii="Courier New" w:hAnsi="Courier New"/>
      <w:color w:val="800000"/>
    </w:rPr>
  </w:style>
  <w:style w:type="character" w:styleId="WW8Num60z2" w:customStyle="1">
    <w:name w:val="WW8Num60z2"/>
    <w:rPr>
      <w:rFonts w:ascii="Wingdings" w:hAnsi="Wingdings"/>
    </w:rPr>
  </w:style>
  <w:style w:type="character" w:styleId="WW8Num60z3" w:customStyle="1">
    <w:name w:val="WW8Num60z3"/>
    <w:rPr>
      <w:rFonts w:ascii="Symbol" w:hAnsi="Symbol"/>
    </w:rPr>
  </w:style>
  <w:style w:type="character" w:styleId="WW8Num61z0" w:customStyle="1">
    <w:name w:val="WW8Num61z0"/>
    <w:rPr>
      <w:rFonts w:ascii="Wingdings" w:hAnsi="Wingdings"/>
      <w:color w:val="9AAE04"/>
      <w:sz w:val="18"/>
      <w:szCs w:val="18"/>
    </w:rPr>
  </w:style>
  <w:style w:type="character" w:styleId="WW8Num62z0" w:customStyle="1">
    <w:name w:val="WW8Num62z0"/>
    <w:rPr>
      <w:rFonts w:ascii="Wingdings" w:hAnsi="Wingdings"/>
      <w:color w:val="9AAE04"/>
    </w:rPr>
  </w:style>
  <w:style w:type="character" w:styleId="WW8Num62z1" w:customStyle="1">
    <w:name w:val="WW8Num62z1"/>
    <w:rPr>
      <w:rFonts w:ascii="Courier New" w:hAnsi="Courier New" w:cs="Courier New"/>
    </w:rPr>
  </w:style>
  <w:style w:type="character" w:styleId="WW8Num62z2" w:customStyle="1">
    <w:name w:val="WW8Num62z2"/>
    <w:rPr>
      <w:rFonts w:ascii="Wingdings" w:hAnsi="Wingdings"/>
    </w:rPr>
  </w:style>
  <w:style w:type="character" w:styleId="WW8Num62z3" w:customStyle="1">
    <w:name w:val="WW8Num62z3"/>
    <w:rPr>
      <w:rFonts w:ascii="Symbol" w:hAnsi="Symbol"/>
    </w:rPr>
  </w:style>
  <w:style w:type="character" w:styleId="WW8Num63z0" w:customStyle="1">
    <w:name w:val="WW8Num63z0"/>
    <w:rPr>
      <w:rFonts w:ascii="Wingdings" w:hAnsi="Wingdings"/>
      <w:color w:val="9AAE04"/>
    </w:rPr>
  </w:style>
  <w:style w:type="character" w:styleId="WW8Num64z0" w:customStyle="1">
    <w:name w:val="WW8Num64z0"/>
    <w:rPr>
      <w:rFonts w:ascii="Symbol" w:hAnsi="Symbol"/>
      <w:color w:val="000000"/>
    </w:rPr>
  </w:style>
  <w:style w:type="character" w:styleId="WW8Num64z1" w:customStyle="1">
    <w:name w:val="WW8Num64z1"/>
    <w:rPr>
      <w:rFonts w:ascii="Courier New" w:hAnsi="Courier New"/>
    </w:rPr>
  </w:style>
  <w:style w:type="character" w:styleId="WW8Num64z2" w:customStyle="1">
    <w:name w:val="WW8Num64z2"/>
    <w:rPr>
      <w:rFonts w:ascii="Wingdings" w:hAnsi="Wingdings"/>
    </w:rPr>
  </w:style>
  <w:style w:type="character" w:styleId="WW8Num64z3" w:customStyle="1">
    <w:name w:val="WW8Num64z3"/>
    <w:rPr>
      <w:rFonts w:ascii="Symbol" w:hAnsi="Symbol"/>
    </w:rPr>
  </w:style>
  <w:style w:type="character" w:styleId="Teletype" w:customStyle="1">
    <w:name w:val="Teletype"/>
    <w:rPr>
      <w:rFonts w:ascii="Courier New" w:hAnsi="Courier New" w:eastAsia="Courier New" w:cs="Courier New"/>
    </w:rPr>
  </w:style>
  <w:style w:type="paragraph" w:styleId="Heading" w:customStyle="1">
    <w:name w:val="Heading"/>
    <w:basedOn w:val="Normal"/>
    <w:next w:val="Corpodetexto"/>
    <w:pPr>
      <w:keepNext/>
      <w:spacing w:before="240" w:after="120"/>
    </w:pPr>
    <w:rPr>
      <w:rFonts w:ascii="Arial" w:hAnsi="Arial" w:eastAsia="MS Gothic"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styleId="Caption1" w:customStyle="1">
    <w:name w:val="Caption1"/>
    <w:basedOn w:val="Normal"/>
    <w:pPr>
      <w:suppressLineNumbers/>
      <w:spacing w:before="120" w:after="120"/>
    </w:pPr>
    <w:rPr>
      <w:rFonts w:cs="Tahoma"/>
      <w:i/>
      <w:iCs/>
    </w:rPr>
  </w:style>
  <w:style w:type="paragraph" w:styleId="Index" w:customStyle="1">
    <w:name w:val="Index"/>
    <w:basedOn w:val="Normal"/>
    <w:pPr>
      <w:suppressLineNumbers/>
    </w:pPr>
    <w:rPr>
      <w:rFonts w:cs="Tahoma"/>
    </w:rPr>
  </w:style>
  <w:style w:type="paragraph" w:styleId="Avan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Text" w:customStyle="1">
    <w:name w:val="Text"/>
    <w:basedOn w:val="Normal"/>
    <w:pPr>
      <w:spacing w:line="360" w:lineRule="auto"/>
      <w:jc w:val="both"/>
    </w:pPr>
    <w:rPr>
      <w:rFonts w:ascii="Tahoma" w:hAnsi="Tahoma"/>
      <w:color w:val="000000"/>
      <w:sz w:val="20"/>
      <w:szCs w:val="20"/>
    </w:rPr>
  </w:style>
  <w:style w:type="paragraph" w:styleId="Framecontents" w:customStyle="1">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Cabealhodendiceremissivo">
    <w:name w:val="index heading"/>
    <w:basedOn w:val="Normal"/>
    <w:next w:val="ndiceremissivo1"/>
    <w:semiHidden/>
    <w:rPr>
      <w:rFonts w:cs="Arial"/>
      <w:b/>
      <w:bCs/>
    </w:rPr>
  </w:style>
  <w:style w:type="paragraph" w:styleId="ndiceremissivo1">
    <w:name w:val="index 1"/>
    <w:basedOn w:val="Normal"/>
    <w:next w:val="Normal"/>
    <w:semiHidden/>
    <w:pPr>
      <w:ind w:left="240" w:hanging="240"/>
    </w:pPr>
  </w:style>
  <w:style w:type="paragraph" w:styleId="ndiceremissivo2">
    <w:name w:val="index 2"/>
    <w:basedOn w:val="Normal"/>
    <w:next w:val="Normal"/>
    <w:semiHidden/>
    <w:pPr>
      <w:ind w:left="480" w:hanging="240"/>
    </w:pPr>
  </w:style>
  <w:style w:type="paragraph" w:styleId="ndiceremissivo3">
    <w:name w:val="index 3"/>
    <w:basedOn w:val="Normal"/>
    <w:next w:val="Normal"/>
    <w:semiHidden/>
    <w:pPr>
      <w:ind w:left="720" w:hanging="240"/>
    </w:pPr>
  </w:style>
  <w:style w:type="paragraph" w:styleId="TM-Texto" w:customStyle="1">
    <w:name w:val="TM - Texto"/>
    <w:basedOn w:val="Normal"/>
    <w:pPr>
      <w:spacing w:before="119" w:after="119"/>
      <w:ind w:left="1701"/>
      <w:jc w:val="both"/>
    </w:pPr>
  </w:style>
  <w:style w:type="paragraph" w:styleId="ndice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ndice2">
    <w:name w:val="toc 2"/>
    <w:basedOn w:val="TM-Texto"/>
    <w:next w:val="Normal"/>
    <w:uiPriority w:val="39"/>
    <w:pPr>
      <w:tabs>
        <w:tab w:val="left" w:pos="1320"/>
        <w:tab w:val="right" w:leader="dot" w:pos="8495"/>
      </w:tabs>
      <w:ind w:left="600"/>
      <w:jc w:val="left"/>
    </w:pPr>
    <w:rPr>
      <w:sz w:val="28"/>
      <w:szCs w:val="28"/>
    </w:rPr>
  </w:style>
  <w:style w:type="paragraph" w:styleId="ndice3">
    <w:name w:val="toc 3"/>
    <w:basedOn w:val="TM-Texto"/>
    <w:next w:val="Normal"/>
    <w:uiPriority w:val="39"/>
    <w:pPr>
      <w:tabs>
        <w:tab w:val="left" w:pos="2160"/>
        <w:tab w:val="right" w:leader="dot" w:pos="8495"/>
      </w:tabs>
      <w:ind w:left="1320"/>
    </w:pPr>
    <w:rPr>
      <w:iCs/>
    </w:rPr>
  </w:style>
  <w:style w:type="paragraph" w:styleId="ndice4">
    <w:name w:val="toc 4"/>
    <w:basedOn w:val="TM-Texto"/>
    <w:next w:val="Normal"/>
    <w:semiHidden/>
    <w:pPr>
      <w:tabs>
        <w:tab w:val="left" w:pos="3360"/>
        <w:tab w:val="right" w:leader="dot" w:pos="8495"/>
      </w:tabs>
      <w:ind w:left="2160"/>
      <w:jc w:val="left"/>
    </w:pPr>
    <w:rPr>
      <w:iCs/>
    </w:rPr>
  </w:style>
  <w:style w:type="paragraph" w:styleId="ndice5">
    <w:name w:val="toc 5"/>
    <w:basedOn w:val="TM-Texto"/>
    <w:next w:val="Normal"/>
    <w:semiHidden/>
    <w:pPr>
      <w:ind w:left="2835"/>
    </w:pPr>
    <w:rPr>
      <w:iCs/>
      <w:sz w:val="20"/>
      <w:szCs w:val="20"/>
    </w:rPr>
  </w:style>
  <w:style w:type="paragraph" w:styleId="ndice6">
    <w:name w:val="toc 6"/>
    <w:basedOn w:val="Normal"/>
    <w:next w:val="Normal"/>
    <w:semiHidden/>
    <w:pPr>
      <w:ind w:left="1200"/>
    </w:pPr>
    <w:rPr>
      <w:rFonts w:ascii="Times New Roman" w:hAnsi="Times New Roman"/>
      <w:sz w:val="18"/>
      <w:szCs w:val="18"/>
    </w:rPr>
  </w:style>
  <w:style w:type="paragraph" w:styleId="ndice7">
    <w:name w:val="toc 7"/>
    <w:basedOn w:val="Normal"/>
    <w:next w:val="Normal"/>
    <w:semiHidden/>
    <w:pPr>
      <w:ind w:left="1440"/>
    </w:pPr>
    <w:rPr>
      <w:rFonts w:ascii="Times New Roman" w:hAnsi="Times New Roman"/>
      <w:sz w:val="18"/>
      <w:szCs w:val="18"/>
    </w:rPr>
  </w:style>
  <w:style w:type="paragraph" w:styleId="ndice8">
    <w:name w:val="toc 8"/>
    <w:basedOn w:val="Normal"/>
    <w:next w:val="Normal"/>
    <w:semiHidden/>
    <w:pPr>
      <w:ind w:left="1680"/>
    </w:pPr>
    <w:rPr>
      <w:rFonts w:ascii="Times New Roman" w:hAnsi="Times New Roman"/>
      <w:sz w:val="18"/>
      <w:szCs w:val="18"/>
    </w:rPr>
  </w:style>
  <w:style w:type="paragraph" w:styleId="ndice9">
    <w:name w:val="toc 9"/>
    <w:basedOn w:val="Normal"/>
    <w:next w:val="Normal"/>
    <w:semiHidden/>
    <w:pPr>
      <w:ind w:left="1920"/>
    </w:pPr>
    <w:rPr>
      <w:rFonts w:ascii="Times New Roman" w:hAnsi="Times New Roman"/>
      <w:sz w:val="18"/>
      <w:szCs w:val="18"/>
    </w:rPr>
  </w:style>
  <w:style w:type="paragraph" w:styleId="Contents10" w:customStyle="1">
    <w:name w:val="Contents 10"/>
    <w:basedOn w:val="Index"/>
    <w:pPr>
      <w:tabs>
        <w:tab w:val="right" w:leader="dot" w:pos="9637"/>
      </w:tabs>
      <w:ind w:left="2547"/>
    </w:pPr>
  </w:style>
  <w:style w:type="paragraph" w:styleId="CarcterCarcter" w:customStyle="1">
    <w:name w:val="Carácter Carácter"/>
    <w:basedOn w:val="Normal"/>
    <w:next w:val="Normal"/>
    <w:pPr>
      <w:spacing w:after="160" w:line="240" w:lineRule="exact"/>
    </w:pPr>
    <w:rPr>
      <w:rFonts w:ascii="Verdana" w:hAnsi="Verdana"/>
      <w:color w:val="000000"/>
      <w:sz w:val="20"/>
      <w:szCs w:val="20"/>
      <w:lang w:val="en-US"/>
    </w:rPr>
  </w:style>
  <w:style w:type="paragraph" w:styleId="TM-Bullet2" w:customStyle="1">
    <w:name w:val="TM - Bullet 2"/>
    <w:basedOn w:val="TM-Texto"/>
    <w:pPr>
      <w:ind w:left="-15030"/>
    </w:pPr>
    <w:rPr>
      <w:sz w:val="18"/>
    </w:rPr>
  </w:style>
  <w:style w:type="paragraph" w:styleId="TOAHeading1" w:customStyle="1">
    <w:name w:val="TOA Heading1"/>
    <w:basedOn w:val="Normal"/>
    <w:next w:val="Normal"/>
    <w:pPr>
      <w:spacing w:before="120"/>
    </w:pPr>
    <w:rPr>
      <w:rFonts w:cs="Arial"/>
      <w:b/>
      <w:bCs/>
    </w:rPr>
  </w:style>
  <w:style w:type="paragraph" w:styleId="TM-TIT" w:customStyle="1">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styleId="TM-TIT2" w:customStyle="1">
    <w:name w:val="TM - TIT2"/>
    <w:basedOn w:val="Normal"/>
    <w:next w:val="TM-Texto"/>
    <w:pPr>
      <w:keepNext/>
      <w:keepLines/>
      <w:tabs>
        <w:tab w:val="num" w:pos="1701"/>
      </w:tabs>
      <w:spacing w:before="240"/>
      <w:jc w:val="both"/>
    </w:pPr>
    <w:rPr>
      <w:rFonts w:cs="Tahoma"/>
      <w:sz w:val="32"/>
      <w:szCs w:val="32"/>
    </w:rPr>
  </w:style>
  <w:style w:type="paragraph" w:styleId="TM-TIT1" w:customStyle="1">
    <w:name w:val="TM - TIT1"/>
    <w:basedOn w:val="Normal"/>
    <w:next w:val="TM-Texto"/>
    <w:pPr>
      <w:keepNext/>
      <w:keepLines/>
      <w:numPr>
        <w:numId w:val="1"/>
      </w:numPr>
      <w:spacing w:before="480" w:after="280"/>
    </w:pPr>
    <w:rPr>
      <w:sz w:val="40"/>
      <w:szCs w:val="40"/>
    </w:rPr>
  </w:style>
  <w:style w:type="paragraph" w:styleId="TM-TIT3" w:customStyle="1">
    <w:name w:val="TM - TIT3"/>
    <w:basedOn w:val="Normal"/>
    <w:next w:val="TM-Texto"/>
    <w:pPr>
      <w:keepNext/>
      <w:keepLines/>
      <w:tabs>
        <w:tab w:val="num" w:pos="1701"/>
      </w:tabs>
      <w:spacing w:before="240"/>
    </w:pPr>
    <w:rPr>
      <w:sz w:val="28"/>
      <w:szCs w:val="28"/>
    </w:rPr>
  </w:style>
  <w:style w:type="paragraph" w:styleId="Index41" w:customStyle="1">
    <w:name w:val="Index 41"/>
    <w:basedOn w:val="Normal"/>
    <w:next w:val="Normal"/>
    <w:pPr>
      <w:ind w:left="960" w:hanging="240"/>
    </w:pPr>
  </w:style>
  <w:style w:type="paragraph" w:styleId="Index51" w:customStyle="1">
    <w:name w:val="Index 51"/>
    <w:basedOn w:val="Normal"/>
    <w:next w:val="Normal"/>
    <w:pPr>
      <w:ind w:left="1200" w:hanging="240"/>
    </w:pPr>
  </w:style>
  <w:style w:type="paragraph" w:styleId="Index61" w:customStyle="1">
    <w:name w:val="Index 61"/>
    <w:basedOn w:val="Normal"/>
    <w:next w:val="Normal"/>
    <w:pPr>
      <w:ind w:left="1440" w:hanging="240"/>
    </w:pPr>
  </w:style>
  <w:style w:type="paragraph" w:styleId="Index71" w:customStyle="1">
    <w:name w:val="Index 71"/>
    <w:basedOn w:val="Normal"/>
    <w:next w:val="Normal"/>
    <w:pPr>
      <w:ind w:left="1680" w:hanging="240"/>
    </w:pPr>
  </w:style>
  <w:style w:type="paragraph" w:styleId="Index81" w:customStyle="1">
    <w:name w:val="Index 81"/>
    <w:basedOn w:val="Normal"/>
    <w:next w:val="Normal"/>
    <w:pPr>
      <w:ind w:left="1920" w:hanging="240"/>
    </w:pPr>
  </w:style>
  <w:style w:type="paragraph" w:styleId="Index91" w:customStyle="1">
    <w:name w:val="Index 91"/>
    <w:basedOn w:val="Normal"/>
    <w:next w:val="Normal"/>
    <w:pPr>
      <w:ind w:left="2160" w:hanging="240"/>
    </w:pPr>
  </w:style>
  <w:style w:type="paragraph" w:styleId="TM-Bullet1" w:customStyle="1">
    <w:name w:val="TM - Bullet 1"/>
    <w:basedOn w:val="Normal"/>
    <w:pPr>
      <w:spacing w:before="120"/>
      <w:ind w:left="-19850"/>
      <w:jc w:val="both"/>
    </w:pPr>
    <w:rPr>
      <w:sz w:val="22"/>
    </w:rPr>
  </w:style>
  <w:style w:type="paragraph" w:styleId="TM-TIT4" w:customStyle="1">
    <w:name w:val="TM - TIT4"/>
    <w:basedOn w:val="Normal"/>
    <w:pPr>
      <w:keepNext/>
      <w:keepLines/>
      <w:tabs>
        <w:tab w:val="num" w:pos="1701"/>
      </w:tabs>
      <w:spacing w:before="240"/>
    </w:pPr>
    <w:rPr>
      <w:sz w:val="28"/>
      <w:szCs w:val="28"/>
    </w:rPr>
  </w:style>
  <w:style w:type="paragraph" w:styleId="TM-SOBTXT" w:customStyle="1">
    <w:name w:val="TM - SOBTXT"/>
    <w:basedOn w:val="Normal"/>
    <w:pPr>
      <w:keepNext/>
      <w:keepLines/>
      <w:pBdr>
        <w:bottom w:val="single" w:color="000080" w:sz="4" w:space="1"/>
      </w:pBdr>
      <w:spacing w:before="238" w:after="113"/>
      <w:ind w:left="1701"/>
      <w:jc w:val="both"/>
    </w:pPr>
    <w:rPr>
      <w:b/>
      <w:i/>
    </w:rPr>
  </w:style>
  <w:style w:type="paragraph" w:styleId="TM-SOBTXT2" w:customStyle="1">
    <w:name w:val="TM - SOBTXT2"/>
    <w:basedOn w:val="TM-SOBTXT"/>
    <w:next w:val="TM-Texto"/>
    <w:pPr>
      <w:pBdr>
        <w:bottom w:val="none" w:color="auto" w:sz="0" w:space="0"/>
      </w:pBdr>
    </w:pPr>
  </w:style>
  <w:style w:type="paragraph" w:styleId="CorpodeTexto0" w:customStyle="1">
    <w:name w:val="Corpo de Texto"/>
    <w:basedOn w:val="Normal"/>
    <w:pPr>
      <w:overflowPunct w:val="0"/>
      <w:autoSpaceDE w:val="0"/>
      <w:spacing w:before="120" w:after="120"/>
      <w:ind w:left="540"/>
      <w:jc w:val="both"/>
      <w:textAlignment w:val="baseline"/>
    </w:pPr>
    <w:rPr>
      <w:rFonts w:cs="Arial"/>
      <w:sz w:val="22"/>
      <w:szCs w:val="20"/>
    </w:rPr>
  </w:style>
  <w:style w:type="paragraph" w:styleId="Indice" w:customStyle="1">
    <w:name w:val="Indice"/>
    <w:basedOn w:val="Ttulo1"/>
    <w:next w:val="Normal"/>
    <w:pPr>
      <w:keepLines w:val="0"/>
      <w:pBdr>
        <w:top w:val="none" w:color="auto" w:sz="0" w:space="0"/>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styleId="Heading2TrebuchetMS" w:customStyle="1">
    <w:name w:val="Heading 2 + Trebuchet MS"/>
    <w:basedOn w:val="Ttulo1"/>
    <w:pPr>
      <w:tabs>
        <w:tab w:val="left" w:pos="1800"/>
      </w:tabs>
      <w:spacing w:before="240" w:line="360" w:lineRule="auto"/>
      <w:jc w:val="both"/>
    </w:pPr>
    <w:rPr>
      <w:rFonts w:ascii="Tahoma" w:hAnsi="Tahoma" w:cs="Tahoma"/>
      <w:color w:val="000000"/>
    </w:rPr>
  </w:style>
  <w:style w:type="paragraph" w:styleId="TM-Sobtexto" w:customStyle="1">
    <w:name w:val="TM - Sobtexto"/>
    <w:basedOn w:val="Normal"/>
    <w:pPr>
      <w:pBdr>
        <w:bottom w:val="single" w:color="000080" w:sz="4" w:space="1"/>
      </w:pBdr>
      <w:spacing w:before="240" w:after="240"/>
      <w:ind w:left="1680"/>
      <w:jc w:val="both"/>
    </w:pPr>
    <w:rPr>
      <w:b/>
      <w:i/>
      <w:sz w:val="22"/>
      <w:szCs w:val="22"/>
    </w:rPr>
  </w:style>
  <w:style w:type="paragraph" w:styleId="TM-TITULO" w:customStyle="1">
    <w:name w:val="TM - TITULO"/>
    <w:basedOn w:val="Normal"/>
    <w:pPr>
      <w:tabs>
        <w:tab w:val="left" w:pos="360"/>
      </w:tabs>
      <w:ind w:left="360" w:hanging="360"/>
    </w:pPr>
    <w:rPr>
      <w:rFonts w:ascii="Arial" w:hAnsi="Arial"/>
      <w:color w:val="000000"/>
    </w:rPr>
  </w:style>
  <w:style w:type="paragraph" w:styleId="CarcterCarcterCharChar" w:customStyle="1">
    <w:name w:val="Carácter Carácter Char Char"/>
    <w:basedOn w:val="Normal"/>
    <w:pPr>
      <w:spacing w:after="160" w:line="240" w:lineRule="exact"/>
    </w:pPr>
    <w:rPr>
      <w:rFonts w:ascii="Verdana" w:hAnsi="Verdana"/>
      <w:color w:val="000000"/>
      <w:sz w:val="20"/>
      <w:szCs w:val="20"/>
      <w:lang w:val="en-US"/>
    </w:rPr>
  </w:style>
  <w:style w:type="paragraph" w:styleId="TM-TABHEADER" w:customStyle="1">
    <w:name w:val="TM - TABHEADER"/>
    <w:basedOn w:val="Normal"/>
    <w:link w:val="TM-TABHEADERChar"/>
    <w:pPr>
      <w:keepNext/>
      <w:keepLines/>
    </w:pPr>
    <w:rPr>
      <w:b/>
      <w:color w:val="FFFFFF"/>
      <w:sz w:val="20"/>
      <w:szCs w:val="20"/>
    </w:rPr>
  </w:style>
  <w:style w:type="paragraph" w:styleId="TM-TABTEXTO" w:customStyle="1">
    <w:name w:val="TM - TABTEXTO"/>
    <w:basedOn w:val="Normal"/>
    <w:link w:val="TM-TABTEXTOChar"/>
    <w:rPr>
      <w:sz w:val="20"/>
      <w:szCs w:val="20"/>
    </w:rPr>
  </w:style>
  <w:style w:type="paragraph" w:styleId="HeadingBar" w:customStyle="1">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styleId="tm-bullet10" w:customStyle="1">
    <w:name w:val="tm-bullet1"/>
    <w:basedOn w:val="Normal"/>
    <w:pPr>
      <w:spacing w:before="120"/>
      <w:ind w:left="-6930"/>
      <w:jc w:val="both"/>
    </w:pPr>
    <w:rPr>
      <w:lang w:val="en-US" w:eastAsia="pt-PT" w:bidi="pt-PT"/>
    </w:rPr>
  </w:style>
  <w:style w:type="paragraph" w:styleId="DocumentMap1" w:customStyle="1">
    <w:name w:val="Document Map1"/>
    <w:basedOn w:val="Normal"/>
    <w:pPr>
      <w:shd w:val="clear" w:color="auto" w:fill="000080"/>
    </w:pPr>
    <w:rPr>
      <w:rFonts w:ascii="Tahoma" w:hAnsi="Tahoma" w:cs="Tahoma"/>
      <w:sz w:val="20"/>
      <w:szCs w:val="20"/>
    </w:rPr>
  </w:style>
  <w:style w:type="paragraph" w:styleId="CharCharCharChar" w:customStyle="1">
    <w:name w:val="Char Char Char Char"/>
    <w:basedOn w:val="Normal"/>
    <w:pPr>
      <w:spacing w:after="160" w:line="240" w:lineRule="exact"/>
    </w:pPr>
    <w:rPr>
      <w:rFonts w:ascii="Tahoma" w:hAnsi="Tahoma"/>
      <w:color w:val="000000"/>
      <w:sz w:val="20"/>
      <w:szCs w:val="20"/>
      <w:lang w:val="en-US"/>
    </w:rPr>
  </w:style>
  <w:style w:type="paragraph" w:styleId="Z-BULLET2" w:customStyle="1">
    <w:name w:val="Z-BULLET 2"/>
    <w:pPr>
      <w:tabs>
        <w:tab w:val="left" w:pos="2040"/>
      </w:tabs>
      <w:suppressAutoHyphens/>
      <w:spacing w:before="60" w:after="60"/>
      <w:ind w:left="-3000"/>
      <w:jc w:val="both"/>
    </w:pPr>
    <w:rPr>
      <w:rFonts w:ascii="Arial" w:hAnsi="Arial"/>
      <w:i/>
      <w:lang w:val="pt-PT" w:eastAsia="ar-SA"/>
    </w:rPr>
  </w:style>
  <w:style w:type="paragraph" w:styleId="Z-BULLET1CharCharCharCharCharCharCharCharCharCharCharCharCharCharCharCharCharCharCharCharCharCharCharCharCharCharCharCharCharCharCharCharCharCharCharCharCharCharCharCharCharCharCharCharCharCharCharChar" w:customStyle="1">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styleId="BalloonText1" w:customStyle="1">
    <w:name w:val="Balloon Text1"/>
    <w:basedOn w:val="Normal"/>
    <w:rPr>
      <w:rFonts w:ascii="Tahoma" w:hAnsi="Tahoma" w:cs="Tahoma"/>
      <w:sz w:val="16"/>
      <w:szCs w:val="16"/>
    </w:rPr>
  </w:style>
  <w:style w:type="paragraph" w:styleId="CommentText1" w:customStyle="1">
    <w:name w:val="Comment Text1"/>
    <w:basedOn w:val="Normal"/>
    <w:rPr>
      <w:rFonts w:ascii="Arial" w:hAnsi="Arial"/>
      <w:color w:val="000000"/>
      <w:sz w:val="20"/>
      <w:szCs w:val="20"/>
    </w:rPr>
  </w:style>
  <w:style w:type="paragraph" w:styleId="TM-TITULOPRINCIPAL" w:customStyle="1">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styleId="TM-SUBTITULO2" w:customStyle="1">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styleId="TM-SUBTITULO1" w:customStyle="1">
    <w:name w:val="TM - SUBTITULO 1"/>
    <w:basedOn w:val="Normal"/>
    <w:next w:val="TM-Texto"/>
    <w:pPr>
      <w:tabs>
        <w:tab w:val="left" w:pos="576"/>
      </w:tabs>
      <w:spacing w:before="240"/>
      <w:ind w:left="576" w:hanging="576"/>
      <w:jc w:val="both"/>
    </w:pPr>
    <w:rPr>
      <w:b/>
      <w:caps/>
    </w:rPr>
  </w:style>
  <w:style w:type="paragraph" w:styleId="TM-SUBTITULO3" w:customStyle="1">
    <w:name w:val="TM - SUBTITULO 3"/>
    <w:basedOn w:val="TM-SUBTITULO2"/>
    <w:pPr>
      <w:tabs>
        <w:tab w:val="left" w:pos="864"/>
      </w:tabs>
      <w:ind w:left="864" w:hanging="864"/>
    </w:pPr>
  </w:style>
  <w:style w:type="paragraph" w:styleId="CarcterCarcter2" w:customStyle="1">
    <w:name w:val="Carácter Carácter2"/>
    <w:basedOn w:val="Normal"/>
    <w:pPr>
      <w:spacing w:after="160" w:line="240" w:lineRule="exact"/>
    </w:pPr>
    <w:rPr>
      <w:rFonts w:ascii="Tahoma" w:hAnsi="Tahoma"/>
      <w:color w:val="000000"/>
      <w:sz w:val="20"/>
      <w:szCs w:val="20"/>
      <w:lang w:val="en-US"/>
    </w:rPr>
  </w:style>
  <w:style w:type="paragraph" w:styleId="BodyTextIndent31" w:customStyle="1">
    <w:name w:val="Body Text Indent 31"/>
    <w:basedOn w:val="Normal"/>
    <w:pPr>
      <w:spacing w:after="120"/>
      <w:ind w:left="283"/>
    </w:pPr>
    <w:rPr>
      <w:sz w:val="16"/>
      <w:szCs w:val="16"/>
    </w:rPr>
  </w:style>
  <w:style w:type="paragraph" w:styleId="BlockText1" w:customStyle="1">
    <w:name w:val="Block Text1"/>
    <w:basedOn w:val="Normal"/>
    <w:pPr>
      <w:ind w:left="567" w:right="3969"/>
      <w:jc w:val="both"/>
    </w:pPr>
    <w:rPr>
      <w:rFonts w:ascii="Arial" w:hAnsi="Arial" w:cs="Arial"/>
      <w:color w:val="000000"/>
      <w:sz w:val="22"/>
      <w:szCs w:val="22"/>
    </w:rPr>
  </w:style>
  <w:style w:type="paragraph" w:styleId="DellStd" w:customStyle="1">
    <w:name w:val="Dell Std"/>
    <w:pPr>
      <w:suppressAutoHyphens/>
      <w:ind w:left="567"/>
      <w:jc w:val="both"/>
    </w:pPr>
    <w:rPr>
      <w:rFonts w:ascii="Arial" w:hAnsi="Arial"/>
      <w:color w:val="000000"/>
      <w:sz w:val="22"/>
      <w:lang w:val="en-GB" w:eastAsia="ar-SA"/>
    </w:rPr>
  </w:style>
  <w:style w:type="paragraph" w:styleId="DellH4" w:customStyle="1">
    <w:name w:val="Dell H4"/>
    <w:next w:val="DellStd"/>
    <w:pPr>
      <w:suppressAutoHyphens/>
      <w:spacing w:before="120" w:after="60"/>
      <w:ind w:left="567"/>
    </w:pPr>
    <w:rPr>
      <w:rFonts w:ascii="Arial" w:hAnsi="Arial"/>
      <w:b/>
      <w:color w:val="000080"/>
      <w:sz w:val="24"/>
      <w:lang w:val="en-GB" w:eastAsia="ar-SA"/>
    </w:rPr>
  </w:style>
  <w:style w:type="paragraph" w:styleId="DellTableText" w:customStyle="1">
    <w:name w:val="Dell Table Text"/>
    <w:basedOn w:val="DellStd"/>
    <w:pPr>
      <w:ind w:left="0"/>
    </w:pPr>
    <w:rPr>
      <w:sz w:val="20"/>
    </w:rPr>
  </w:style>
  <w:style w:type="paragraph" w:styleId="DellBullet21" w:customStyle="1">
    <w:name w:val="Dell Bullet 2 #1"/>
    <w:pPr>
      <w:suppressAutoHyphens/>
      <w:spacing w:before="80"/>
      <w:jc w:val="both"/>
    </w:pPr>
    <w:rPr>
      <w:rFonts w:ascii="Arial" w:hAnsi="Arial"/>
      <w:color w:val="000000"/>
      <w:sz w:val="22"/>
      <w:lang w:val="en-GB" w:eastAsia="ar-SA"/>
    </w:rPr>
  </w:style>
  <w:style w:type="paragraph" w:styleId="DellResponse" w:customStyle="1">
    <w:name w:val="Dell Response"/>
    <w:pPr>
      <w:suppressAutoHyphens/>
      <w:ind w:left="567"/>
      <w:jc w:val="both"/>
    </w:pPr>
    <w:rPr>
      <w:rFonts w:ascii="Arial" w:hAnsi="Arial"/>
      <w:color w:val="000000"/>
      <w:sz w:val="22"/>
      <w:lang w:val="en-GB" w:eastAsia="ar-SA"/>
    </w:rPr>
  </w:style>
  <w:style w:type="paragraph" w:styleId="CharChar1CharCharCharCharCharCharCharCharCharCharChar" w:customStyle="1">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styleId="CharCharCarcterCharCharCarcter" w:customStyle="1">
    <w:name w:val="Char Char Carácter Char Char Carácter"/>
    <w:basedOn w:val="Normal"/>
    <w:pPr>
      <w:spacing w:after="160" w:line="240" w:lineRule="exact"/>
    </w:pPr>
    <w:rPr>
      <w:rFonts w:ascii="Verdana" w:hAnsi="Verdana"/>
      <w:color w:val="000000"/>
      <w:sz w:val="20"/>
      <w:szCs w:val="20"/>
      <w:lang w:val="en-US"/>
    </w:rPr>
  </w:style>
  <w:style w:type="paragraph" w:styleId="Puntos2a" w:customStyle="1">
    <w:name w:val="Puntos2a)"/>
    <w:pPr>
      <w:suppressAutoHyphens/>
      <w:spacing w:before="120"/>
      <w:ind w:left="196"/>
      <w:jc w:val="both"/>
    </w:pPr>
    <w:rPr>
      <w:rFonts w:ascii="Verdana" w:hAnsi="Verdana" w:cs="Arial"/>
      <w:sz w:val="22"/>
      <w:lang w:val="es-ES_tradnl" w:eastAsia="ar-SA"/>
    </w:rPr>
  </w:style>
  <w:style w:type="paragraph" w:styleId="Puntos0Negrita" w:customStyle="1">
    <w:name w:val="Puntos0_Negrita"/>
    <w:pPr>
      <w:tabs>
        <w:tab w:val="left" w:pos="709"/>
      </w:tabs>
      <w:suppressAutoHyphens/>
      <w:spacing w:before="120"/>
    </w:pPr>
    <w:rPr>
      <w:rFonts w:ascii="Verdana" w:hAnsi="Verdana" w:cs="Arial"/>
      <w:b/>
      <w:bCs/>
      <w:sz w:val="22"/>
      <w:lang w:val="es-ES_tradnl" w:eastAsia="ar-SA"/>
    </w:rPr>
  </w:style>
  <w:style w:type="paragraph" w:styleId="Style3" w:customStyle="1">
    <w:name w:val="Style3"/>
    <w:basedOn w:val="Normal"/>
    <w:pPr>
      <w:spacing w:after="240"/>
      <w:ind w:left="2549"/>
      <w:jc w:val="both"/>
    </w:pPr>
    <w:rPr>
      <w:rFonts w:ascii="Arial" w:hAnsi="Arial"/>
      <w:sz w:val="22"/>
      <w:szCs w:val="20"/>
    </w:rPr>
  </w:style>
  <w:style w:type="paragraph" w:styleId="tm-texto0" w:customStyle="1">
    <w:name w:val="tm-texto"/>
    <w:basedOn w:val="Normal"/>
    <w:pPr>
      <w:spacing w:before="120"/>
      <w:ind w:left="1701"/>
      <w:jc w:val="both"/>
    </w:pPr>
    <w:rPr>
      <w:lang w:val="en-US"/>
    </w:rPr>
  </w:style>
  <w:style w:type="paragraph" w:styleId="TM-Bullet3" w:customStyle="1">
    <w:name w:val="TM - Bullet 3"/>
    <w:basedOn w:val="TM-Bullet2"/>
    <w:pPr>
      <w:tabs>
        <w:tab w:val="left" w:pos="3960"/>
        <w:tab w:val="left" w:pos="6840"/>
      </w:tabs>
      <w:ind w:left="11536"/>
    </w:pPr>
  </w:style>
  <w:style w:type="paragraph" w:styleId="TM-HeaderTexto" w:customStyle="1">
    <w:name w:val="TM - Header Texto"/>
    <w:basedOn w:val="TM-Texto"/>
    <w:next w:val="TM-Texto"/>
    <w:pPr>
      <w:pBdr>
        <w:bottom w:val="single" w:color="000080" w:sz="4" w:space="1"/>
      </w:pBdr>
      <w:spacing w:before="280" w:after="280"/>
    </w:pPr>
    <w:rPr>
      <w:rFonts w:ascii="Arial" w:hAnsi="Arial" w:cs="Arial"/>
      <w:b/>
      <w:i/>
      <w:szCs w:val="22"/>
    </w:rPr>
  </w:style>
  <w:style w:type="paragraph" w:styleId="Z-TEXTONORMALCharChar" w:customStyle="1">
    <w:name w:val="Z-TEXTO NORMAL Char Char"/>
    <w:basedOn w:val="Normal"/>
    <w:link w:val="Z-TEXTONORMALCharCharChar"/>
    <w:pPr>
      <w:spacing w:before="280" w:after="280"/>
      <w:ind w:left="720"/>
      <w:jc w:val="both"/>
    </w:pPr>
    <w:rPr>
      <w:sz w:val="20"/>
      <w:szCs w:val="20"/>
    </w:rPr>
  </w:style>
  <w:style w:type="table" w:styleId="TabelacomGrelha">
    <w:name w:val="Table Grid"/>
    <w:basedOn w:val="Tabelanormal"/>
    <w:rsid w:val="006A0F2D"/>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 w:customStyle="1">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styleId="TableText" w:customStyle="1">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styleId="ChapterTitle" w:customStyle="1">
    <w:name w:val="Chapter Title"/>
    <w:basedOn w:val="Tipodeletrapredefinidodopargrafo"/>
    <w:rsid w:val="007B5C3F"/>
  </w:style>
  <w:style w:type="numbering" w:styleId="TIMESTAMP" w:customStyle="1">
    <w:name w:val="TIMESTAMP"/>
    <w:rsid w:val="000F1A55"/>
    <w:pPr>
      <w:numPr>
        <w:numId w:val="3"/>
      </w:numPr>
    </w:pPr>
  </w:style>
  <w:style w:type="character" w:styleId="Z-TEXTONORMALCharCharChar" w:customStyle="1">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styleId="TM-TABTEXTOChar" w:customStyle="1">
    <w:name w:val="TM - TABTEXTO Char"/>
    <w:link w:val="TM-TABTEXTO"/>
    <w:rsid w:val="00AB62F7"/>
    <w:rPr>
      <w:rFonts w:ascii="Trebuchet MS" w:hAnsi="Trebuchet MS"/>
      <w:color w:val="000080"/>
      <w:lang w:eastAsia="ar-SA"/>
    </w:rPr>
  </w:style>
  <w:style w:type="character" w:styleId="TM-TABHEADERChar" w:customStyle="1">
    <w:name w:val="TM - TABHEADER Char"/>
    <w:link w:val="TM-TABHEADER"/>
    <w:rsid w:val="00AB62F7"/>
    <w:rPr>
      <w:rFonts w:ascii="Trebuchet MS" w:hAnsi="Trebuchet MS"/>
      <w:b/>
      <w:color w:val="FFFFFF"/>
      <w:lang w:eastAsia="ar-SA"/>
    </w:rPr>
  </w:style>
  <w:style w:type="paragraph" w:styleId="GFITtulo" w:customStyle="1">
    <w:name w:val="GFI Título"/>
    <w:basedOn w:val="Normal"/>
    <w:rsid w:val="00AB62F7"/>
    <w:pPr>
      <w:pBdr>
        <w:bottom w:val="single" w:color="000080" w:sz="18" w:space="1"/>
      </w:pBdr>
      <w:suppressAutoHyphens w:val="0"/>
      <w:jc w:val="right"/>
    </w:pPr>
    <w:rPr>
      <w:rFonts w:ascii="Calibri" w:hAnsi="Calibri"/>
      <w:b/>
      <w:sz w:val="36"/>
      <w:szCs w:val="36"/>
      <w:lang w:eastAsia="fr-FR"/>
    </w:rPr>
  </w:style>
  <w:style w:type="paragraph" w:styleId="GFITextoNormal" w:customStyle="1">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Cabealhodondice">
    <w:name w:val="TOC Heading"/>
    <w:basedOn w:val="Ttulo1"/>
    <w:next w:val="Normal"/>
    <w:uiPriority w:val="39"/>
    <w:unhideWhenUsed/>
    <w:qFormat/>
    <w:rsid w:val="00C3484B"/>
    <w:pPr>
      <w:pageBreakBefore w:val="0"/>
      <w:pBdr>
        <w:top w:val="none" w:color="auto" w:sz="0" w:space="0"/>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styleId="StyleTableSmHeadingSwis721LtBTBlack" w:customStyle="1">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styleId="GFITabelastexto" w:customStyle="1">
    <w:name w:val="GFI Tabelas texto"/>
    <w:basedOn w:val="Normal"/>
    <w:rsid w:val="00FA1AB9"/>
    <w:pPr>
      <w:suppressAutoHyphens w:val="0"/>
      <w:jc w:val="center"/>
    </w:pPr>
    <w:rPr>
      <w:rFonts w:ascii="Arial Narrow" w:hAnsi="Arial Narrow"/>
      <w:color w:val="auto"/>
      <w:sz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2.xml><?xml version="1.0" encoding="utf-8"?>
<ds:datastoreItem xmlns:ds="http://schemas.openxmlformats.org/officeDocument/2006/customXml" ds:itemID="{E5D2F65C-A069-4CCA-BEAA-8FF8AF2BBD57}"/>
</file>

<file path=customXml/itemProps3.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4.xml><?xml version="1.0" encoding="utf-8"?>
<ds:datastoreItem xmlns:ds="http://schemas.openxmlformats.org/officeDocument/2006/customXml" ds:itemID="{F4FA20E2-B6CF-4101-9760-580B7B0F06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3</cp:revision>
  <cp:lastPrinted>2010-10-29T10:49:00Z</cp:lastPrinted>
  <dcterms:created xsi:type="dcterms:W3CDTF">2022-03-30T18:48:00Z</dcterms:created>
  <dcterms:modified xsi:type="dcterms:W3CDTF">2022-04-11T20:54:12Z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