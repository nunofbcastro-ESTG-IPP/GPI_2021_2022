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ackground w:color="FFFFFF"/>
  <w:body>
    <w:p w:rsidRPr="00900C11" w:rsidR="004D1BC0" w:rsidP="00FF0E45" w:rsidRDefault="00700B0F" w14:paraId="6872FFD2" w14:textId="07DC605A">
      <w:pPr>
        <w:pStyle w:val="TM-Texto"/>
        <w:ind w:left="1418" w:hanging="709"/>
        <w:rPr>
          <w:rFonts w:ascii="Calibri" w:hAnsi="Calibri"/>
        </w:rPr>
      </w:pPr>
      <w:r w:rsidRPr="00900C11">
        <w:rPr>
          <w:rFonts w:ascii="Calibri" w:hAnsi="Calibri"/>
          <w:noProof/>
        </w:rPr>
        <mc:AlternateContent>
          <mc:Choice Requires="wps">
            <w:drawing>
              <wp:anchor distT="0" distB="0" distL="114300" distR="114300" simplePos="0" relativeHeight="251654656" behindDoc="0" locked="0" layoutInCell="1" allowOverlap="1" wp14:anchorId="54A38917" wp14:editId="2C692467">
                <wp:simplePos x="0" y="0"/>
                <wp:positionH relativeFrom="column">
                  <wp:posOffset>43180</wp:posOffset>
                </wp:positionH>
                <wp:positionV relativeFrom="paragraph">
                  <wp:posOffset>1605915</wp:posOffset>
                </wp:positionV>
                <wp:extent cx="6109335" cy="0"/>
                <wp:effectExtent l="0" t="0" r="0" b="0"/>
                <wp:wrapNone/>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09335" cy="0"/>
                        </a:xfrm>
                        <a:prstGeom prst="line">
                          <a:avLst/>
                        </a:prstGeom>
                        <a:noFill/>
                        <a:ln w="9525">
                          <a:solidFill>
                            <a:srgbClr val="DC23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w14:anchorId="7EA3EE3A">
              <v:line id="Line 2"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dc2300" from="3.4pt,126.45pt" to="484.45pt,126.45pt" w14:anchorId="50CF9A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">
                <o:lock v:ext="edit" shapetype="f"/>
              </v:line>
            </w:pict>
          </mc:Fallback>
        </mc:AlternateContent>
      </w:r>
    </w:p>
    <w:p w:rsidRPr="00900C11" w:rsidR="004D1BC0" w:rsidRDefault="004D1BC0" w14:paraId="1ECCFD5F" w14:textId="69D105F7">
      <w:pPr>
        <w:pStyle w:val="TM-Texto"/>
        <w:ind w:left="-855" w:hanging="15"/>
        <w:rPr>
          <w:rFonts w:ascii="Calibri" w:hAnsi="Calibri"/>
        </w:rPr>
      </w:pPr>
    </w:p>
    <w:p w:rsidRPr="00900C11" w:rsidR="004D1BC0" w:rsidRDefault="00700B0F" w14:paraId="3920F66F" w14:textId="11F9596E">
      <w:pPr>
        <w:pStyle w:val="TM-Texto"/>
        <w:rPr>
          <w:rFonts w:ascii="Calibri" w:hAnsi="Calibri"/>
        </w:rPr>
        <w:sectPr w:rsidRPr="00900C11" w:rsidR="004D1BC0" w:rsidSect="00D5525B">
          <w:headerReference w:type="default" r:id="rId10"/>
          <w:footnotePr>
            <w:pos w:val="beneathText"/>
          </w:footnotePr>
          <w:pgSz w:w="11905" w:h="16837" w:orient="portrait"/>
          <w:pgMar w:top="2268" w:right="1701" w:bottom="1701" w:left="1701" w:header="709" w:footer="709" w:gutter="0"/>
          <w:cols w:space="720"/>
          <w:docGrid w:linePitch="360"/>
          <w:footerReference w:type="default" r:id="R0f77f7cc4f6c40e5"/>
        </w:sectPr>
      </w:pPr>
      <w:r w:rsidRPr="00900C11">
        <w:rPr>
          <w:rFonts w:ascii="Calibri" w:hAnsi="Calibri"/>
          <w:noProof/>
          <w:lang w:eastAsia="pt-PT"/>
        </w:rPr>
        <mc:AlternateContent>
          <mc:Choice Requires="wps">
            <w:drawing>
              <wp:anchor distT="0" distB="0" distL="114935" distR="114935" simplePos="0" relativeHeight="251660800" behindDoc="0" locked="0" layoutInCell="1" allowOverlap="1" wp14:anchorId="6AA5F370" wp14:editId="7B78F523">
                <wp:simplePos x="0" y="0"/>
                <wp:positionH relativeFrom="column">
                  <wp:posOffset>76200</wp:posOffset>
                </wp:positionH>
                <wp:positionV relativeFrom="paragraph">
                  <wp:posOffset>912495</wp:posOffset>
                </wp:positionV>
                <wp:extent cx="6083300" cy="4172585"/>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83300" cy="4172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900C11" w:rsidR="000D05B5" w:rsidP="005758E4" w:rsidRDefault="000D05B5" w14:paraId="4319767D" w14:textId="77777777">
                            <w:pPr>
                              <w:rPr>
                                <w:rFonts w:ascii="Calibri" w:hAnsi="Calibri"/>
                                <w:sz w:val="32"/>
                              </w:rPr>
                            </w:pPr>
                          </w:p>
                          <w:p w:rsidRPr="00900C11" w:rsidR="000D05B5" w:rsidP="008D3676" w:rsidRDefault="002F4907" w14:paraId="42E36E87" w14:textId="2FDAF4FA">
                            <w:pPr>
                              <w:jc w:val="center"/>
                              <w:rPr>
                                <w:rFonts w:ascii="Calibri" w:hAnsi="Calibri"/>
                                <w:b/>
                                <w:bCs/>
                                <w:sz w:val="40"/>
                                <w:szCs w:val="40"/>
                              </w:rPr>
                            </w:pPr>
                            <w:r>
                              <w:rPr>
                                <w:rFonts w:ascii="Calibri" w:hAnsi="Calibri"/>
                                <w:b/>
                                <w:bCs/>
                                <w:sz w:val="40"/>
                                <w:szCs w:val="40"/>
                              </w:rPr>
                              <w:t>Ata de Reunião</w:t>
                            </w:r>
                            <w:r w:rsidR="00F724E9">
                              <w:rPr>
                                <w:rFonts w:ascii="Calibri" w:hAnsi="Calibri"/>
                                <w:b/>
                                <w:bCs/>
                                <w:sz w:val="40"/>
                                <w:szCs w:val="40"/>
                              </w:rPr>
                              <w:t xml:space="preserve"> do Projeto </w:t>
                            </w:r>
                            <w:r w:rsidR="00A644D8">
                              <w:rPr>
                                <w:rFonts w:ascii="Calibri" w:hAnsi="Calibri"/>
                                <w:b/>
                                <w:bCs/>
                                <w:sz w:val="40"/>
                                <w:szCs w:val="40"/>
                              </w:rPr>
                              <w:t>&lt;</w:t>
                            </w:r>
                            <w:r w:rsidRPr="00C108FA" w:rsidR="00D503F8">
                              <w:rPr>
                                <w:rFonts w:ascii="Calibri" w:hAnsi="Calibri"/>
                                <w:b/>
                                <w:bCs/>
                                <w:sz w:val="40"/>
                                <w:szCs w:val="40"/>
                              </w:rPr>
                              <w:t>2022GPI-Grupo06</w:t>
                            </w:r>
                            <w:r w:rsidR="00A644D8">
                              <w:rPr>
                                <w:rFonts w:ascii="Calibri" w:hAnsi="Calibri"/>
                                <w:b/>
                                <w:bCs/>
                                <w:sz w:val="40"/>
                                <w:szCs w:val="40"/>
                              </w:rPr>
                              <w:t>&gt;</w:t>
                            </w:r>
                          </w:p>
                          <w:p w:rsidRPr="00900C11" w:rsidR="000D05B5" w:rsidP="005758E4" w:rsidRDefault="000D05B5" w14:paraId="2A141812" w14:textId="77777777">
                            <w:pPr>
                              <w:spacing w:before="360"/>
                              <w:jc w:val="right"/>
                              <w:rPr>
                                <w:rFonts w:ascii="Calibri" w:hAnsi="Calibri"/>
                                <w:b/>
                                <w:bCs/>
                              </w:rPr>
                            </w:pPr>
                          </w:p>
                          <w:p w:rsidRPr="00900C11" w:rsidR="000D05B5" w:rsidP="005758E4" w:rsidRDefault="000D05B5" w14:paraId="5FEC3B03" w14:textId="77777777">
                            <w:pPr>
                              <w:spacing w:before="360"/>
                              <w:jc w:val="right"/>
                              <w:rPr>
                                <w:rFonts w:ascii="Calibri" w:hAnsi="Calibri"/>
                                <w:b/>
                                <w:bCs/>
                              </w:rPr>
                            </w:pPr>
                          </w:p>
                          <w:p w:rsidRPr="00900C11" w:rsidR="000D05B5" w:rsidP="005758E4" w:rsidRDefault="000D05B5" w14:paraId="04A0BF14" w14:textId="77777777">
                            <w:pPr>
                              <w:spacing w:before="113" w:after="113"/>
                              <w:jc w:val="right"/>
                              <w:rPr>
                                <w:rFonts w:ascii="Calibri" w:hAnsi="Calibri"/>
                                <w:b/>
                                <w:bCs/>
                                <w:i/>
                                <w:iCs/>
                                <w:sz w:val="32"/>
                                <w:szCs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95"/>
                              <w:gridCol w:w="2000"/>
                              <w:gridCol w:w="1559"/>
                              <w:gridCol w:w="3626"/>
                            </w:tblGrid>
                            <w:tr w:rsidRPr="00900C11" w:rsidR="000D05B5" w:rsidTr="00CB5EA8" w14:paraId="3AB7B269" w14:textId="77777777">
                              <w:tc>
                                <w:tcPr>
                                  <w:tcW w:w="2395" w:type="dxa"/>
                                </w:tcPr>
                                <w:p w:rsidRPr="00900C11" w:rsidR="000D05B5" w:rsidRDefault="000D05B5" w14:paraId="25CF25B4" w14:textId="77777777">
                                  <w:pPr>
                                    <w:pStyle w:val="TableContents"/>
                                    <w:snapToGrid w:val="0"/>
                                    <w:rPr>
                                      <w:rFonts w:ascii="Calibri" w:hAnsi="Calibri"/>
                                      <w:sz w:val="28"/>
                                      <w:szCs w:val="28"/>
                                    </w:rPr>
                                  </w:pPr>
                                </w:p>
                              </w:tc>
                              <w:tc>
                                <w:tcPr>
                                  <w:tcW w:w="2000" w:type="dxa"/>
                                </w:tcPr>
                                <w:p w:rsidRPr="00900C11" w:rsidR="000D05B5" w:rsidRDefault="000D05B5" w14:paraId="16E63027" w14:textId="77777777">
                                  <w:pPr>
                                    <w:pStyle w:val="TableContents"/>
                                    <w:snapToGrid w:val="0"/>
                                    <w:rPr>
                                      <w:rFonts w:ascii="Calibri" w:hAnsi="Calibri"/>
                                      <w:sz w:val="28"/>
                                      <w:szCs w:val="28"/>
                                    </w:rPr>
                                  </w:pPr>
                                </w:p>
                              </w:tc>
                              <w:tc>
                                <w:tcPr>
                                  <w:tcW w:w="1559" w:type="dxa"/>
                                  <w:tcBorders>
                                    <w:top w:val="single" w:color="FF0000" w:sz="1" w:space="0"/>
                                  </w:tcBorders>
                                </w:tcPr>
                                <w:p w:rsidRPr="00CB5EA8" w:rsidR="000D05B5" w:rsidRDefault="000D05B5" w14:paraId="17D1FFC4" w14:textId="77777777">
                                  <w:pPr>
                                    <w:pStyle w:val="TableContents"/>
                                    <w:snapToGrid w:val="0"/>
                                    <w:rPr>
                                      <w:rFonts w:ascii="Calibri" w:hAnsi="Calibri"/>
                                      <w:b/>
                                      <w:bCs/>
                                      <w:szCs w:val="28"/>
                                    </w:rPr>
                                  </w:pPr>
                                  <w:r w:rsidRPr="00CB5EA8">
                                    <w:rPr>
                                      <w:rFonts w:ascii="Calibri" w:hAnsi="Calibri"/>
                                      <w:b/>
                                      <w:bCs/>
                                      <w:szCs w:val="28"/>
                                    </w:rPr>
                                    <w:t>Data:</w:t>
                                  </w:r>
                                </w:p>
                              </w:tc>
                              <w:tc>
                                <w:tcPr>
                                  <w:tcW w:w="3626" w:type="dxa"/>
                                  <w:tcBorders>
                                    <w:top w:val="single" w:color="FF0000" w:sz="1" w:space="0"/>
                                  </w:tcBorders>
                                </w:tcPr>
                                <w:p w:rsidRPr="00CB5EA8" w:rsidR="000D05B5" w:rsidP="00576D1A" w:rsidRDefault="00A1433F" w14:paraId="6E4DD37F" w14:textId="4C0327B3">
                                  <w:pPr>
                                    <w:pStyle w:val="TableContents"/>
                                    <w:snapToGrid w:val="0"/>
                                    <w:rPr>
                                      <w:rFonts w:ascii="Calibri" w:hAnsi="Calibri"/>
                                      <w:szCs w:val="28"/>
                                    </w:rPr>
                                  </w:pPr>
                                  <w:r>
                                    <w:rPr>
                                      <w:rFonts w:ascii="Calibri" w:hAnsi="Calibri"/>
                                      <w:szCs w:val="28"/>
                                    </w:rPr>
                                    <w:t>15-03-2022</w:t>
                                  </w:r>
                                </w:p>
                              </w:tc>
                            </w:tr>
                            <w:tr w:rsidRPr="00900C11" w:rsidR="00A60640" w:rsidTr="00CB5EA8" w14:paraId="45F8F3DB" w14:textId="77777777">
                              <w:trPr>
                                <w:trHeight w:val="381"/>
                              </w:trPr>
                              <w:tc>
                                <w:tcPr>
                                  <w:tcW w:w="4395" w:type="dxa"/>
                                  <w:gridSpan w:val="2"/>
                                  <w:vMerge w:val="restart"/>
                                  <w:vAlign w:val="center"/>
                                </w:tcPr>
                                <w:p w:rsidRPr="00900C11" w:rsidR="00A60640" w:rsidP="00A60640" w:rsidRDefault="00A60640" w14:paraId="344448FA" w14:textId="76404404">
                                  <w:pPr>
                                    <w:pStyle w:val="TableContents"/>
                                    <w:snapToGrid w:val="0"/>
                                    <w:jc w:val="center"/>
                                    <w:rPr>
                                      <w:rFonts w:ascii="Calibri" w:hAnsi="Calibri"/>
                                      <w:sz w:val="28"/>
                                      <w:szCs w:val="28"/>
                                    </w:rPr>
                                  </w:pPr>
                                </w:p>
                              </w:tc>
                              <w:tc>
                                <w:tcPr>
                                  <w:tcW w:w="1559" w:type="dxa"/>
                                </w:tcPr>
                                <w:p w:rsidRPr="00CB5EA8" w:rsidR="00A60640" w:rsidP="004B000B" w:rsidRDefault="00A60640" w14:paraId="3AB068B3" w14:textId="77777777">
                                  <w:pPr>
                                    <w:pStyle w:val="TableContents"/>
                                    <w:snapToGrid w:val="0"/>
                                    <w:rPr>
                                      <w:rFonts w:ascii="Calibri" w:hAnsi="Calibri"/>
                                      <w:b/>
                                      <w:bCs/>
                                      <w:szCs w:val="28"/>
                                    </w:rPr>
                                  </w:pPr>
                                  <w:r w:rsidRPr="00CB5EA8">
                                    <w:rPr>
                                      <w:rFonts w:ascii="Calibri" w:hAnsi="Calibri"/>
                                      <w:b/>
                                      <w:bCs/>
                                      <w:szCs w:val="28"/>
                                    </w:rPr>
                                    <w:t>Ref</w:t>
                                  </w:r>
                                  <w:r w:rsidRPr="00CB5EA8" w:rsidR="004B000B">
                                    <w:rPr>
                                      <w:rFonts w:ascii="Calibri" w:hAnsi="Calibri"/>
                                      <w:b/>
                                      <w:bCs/>
                                      <w:szCs w:val="28"/>
                                    </w:rPr>
                                    <w:t>ª Projeto</w:t>
                                  </w:r>
                                  <w:r w:rsidRPr="00CB5EA8">
                                    <w:rPr>
                                      <w:rFonts w:ascii="Calibri" w:hAnsi="Calibri"/>
                                      <w:b/>
                                      <w:bCs/>
                                      <w:szCs w:val="28"/>
                                    </w:rPr>
                                    <w:t>:</w:t>
                                  </w:r>
                                </w:p>
                              </w:tc>
                              <w:tc>
                                <w:tcPr>
                                  <w:tcW w:w="3626" w:type="dxa"/>
                                </w:tcPr>
                                <w:p w:rsidRPr="00CB5EA8" w:rsidR="00A60640" w:rsidP="00A60640" w:rsidRDefault="00A60640" w14:paraId="1CAD789E" w14:textId="7037054F">
                                  <w:pPr>
                                    <w:pStyle w:val="TableContents"/>
                                    <w:snapToGrid w:val="0"/>
                                    <w:rPr>
                                      <w:rFonts w:ascii="Calibri" w:hAnsi="Calibri"/>
                                      <w:szCs w:val="28"/>
                                    </w:rPr>
                                  </w:pPr>
                                  <w:r w:rsidRPr="00CB5EA8">
                                    <w:rPr>
                                      <w:rFonts w:ascii="Calibri" w:hAnsi="Calibri"/>
                                      <w:bCs/>
                                      <w:szCs w:val="28"/>
                                    </w:rPr>
                                    <w:t xml:space="preserve">016-07-176 - </w:t>
                                  </w:r>
                                  <w:r w:rsidR="0094465C">
                                    <w:rPr>
                                      <w:rFonts w:ascii="Calibri" w:hAnsi="Calibri"/>
                                      <w:bCs/>
                                      <w:szCs w:val="28"/>
                                    </w:rPr>
                                    <w:t>UPI</w:t>
                                  </w:r>
                                  <w:r w:rsidRPr="00CB5EA8">
                                    <w:rPr>
                                      <w:rFonts w:ascii="Calibri" w:hAnsi="Calibri"/>
                                      <w:szCs w:val="28"/>
                                    </w:rPr>
                                    <w:fldChar w:fldCharType="begin"/>
                                  </w:r>
                                  <w:r w:rsidRPr="00CB5EA8">
                                    <w:rPr>
                                      <w:rFonts w:ascii="Calibri" w:hAnsi="Calibri"/>
                                      <w:szCs w:val="28"/>
                                    </w:rPr>
                                    <w:instrText xml:space="preserve"> COMMENTS  </w:instrText>
                                  </w:r>
                                  <w:r w:rsidRPr="00CB5EA8">
                                    <w:rPr>
                                      <w:rFonts w:ascii="Calibri" w:hAnsi="Calibri"/>
                                      <w:szCs w:val="28"/>
                                    </w:rPr>
                                    <w:fldChar w:fldCharType="end"/>
                                  </w:r>
                                </w:p>
                              </w:tc>
                            </w:tr>
                            <w:tr w:rsidRPr="00900C11" w:rsidR="00A60640" w:rsidTr="00CB5EA8" w14:paraId="3CA6FF98" w14:textId="77777777">
                              <w:tc>
                                <w:tcPr>
                                  <w:tcW w:w="4395" w:type="dxa"/>
                                  <w:gridSpan w:val="2"/>
                                  <w:vMerge/>
                                </w:tcPr>
                                <w:p w:rsidRPr="00900C11" w:rsidR="00A60640" w:rsidRDefault="00A60640" w14:paraId="7AAFE3B5" w14:textId="77777777">
                                  <w:pPr>
                                    <w:pStyle w:val="TableContents"/>
                                    <w:snapToGrid w:val="0"/>
                                    <w:rPr>
                                      <w:rFonts w:ascii="Calibri" w:hAnsi="Calibri"/>
                                      <w:sz w:val="28"/>
                                      <w:szCs w:val="28"/>
                                    </w:rPr>
                                  </w:pPr>
                                </w:p>
                              </w:tc>
                              <w:tc>
                                <w:tcPr>
                                  <w:tcW w:w="1559" w:type="dxa"/>
                                </w:tcPr>
                                <w:p w:rsidRPr="00CB5EA8" w:rsidR="00A60640" w:rsidRDefault="00A60640" w14:paraId="48BF9E13" w14:textId="77777777">
                                  <w:pPr>
                                    <w:pStyle w:val="TableContents"/>
                                    <w:snapToGrid w:val="0"/>
                                    <w:rPr>
                                      <w:rFonts w:ascii="Calibri" w:hAnsi="Calibri"/>
                                      <w:b/>
                                      <w:bCs/>
                                      <w:szCs w:val="28"/>
                                    </w:rPr>
                                  </w:pPr>
                                  <w:r w:rsidRPr="00CB5EA8">
                                    <w:rPr>
                                      <w:rFonts w:ascii="Calibri" w:hAnsi="Calibri"/>
                                      <w:b/>
                                      <w:bCs/>
                                      <w:szCs w:val="28"/>
                                    </w:rPr>
                                    <w:t>Versão:</w:t>
                                  </w:r>
                                </w:p>
                              </w:tc>
                              <w:tc>
                                <w:tcPr>
                                  <w:tcW w:w="3626" w:type="dxa"/>
                                </w:tcPr>
                                <w:p w:rsidRPr="00CB5EA8" w:rsidR="00A60640" w:rsidP="00576D1A" w:rsidRDefault="00A60640" w14:paraId="7A201A89" w14:textId="77777777">
                                  <w:pPr>
                                    <w:pStyle w:val="TableContents"/>
                                    <w:snapToGrid w:val="0"/>
                                    <w:rPr>
                                      <w:rFonts w:ascii="Calibri" w:hAnsi="Calibri"/>
                                      <w:szCs w:val="28"/>
                                    </w:rPr>
                                  </w:pPr>
                                  <w:r w:rsidRPr="00CB5EA8">
                                    <w:rPr>
                                      <w:rFonts w:ascii="Calibri" w:hAnsi="Calibri"/>
                                      <w:szCs w:val="28"/>
                                    </w:rPr>
                                    <w:t>1.0</w:t>
                                  </w:r>
                                </w:p>
                              </w:tc>
                            </w:tr>
                            <w:tr w:rsidRPr="00900C11" w:rsidR="000D05B5" w:rsidTr="00CB5EA8" w14:paraId="63865907" w14:textId="77777777">
                              <w:tc>
                                <w:tcPr>
                                  <w:tcW w:w="2395" w:type="dxa"/>
                                </w:tcPr>
                                <w:p w:rsidRPr="00900C11" w:rsidR="000D05B5" w:rsidRDefault="000D05B5" w14:paraId="6DA82D94" w14:textId="77777777">
                                  <w:pPr>
                                    <w:pStyle w:val="TableContents"/>
                                    <w:snapToGrid w:val="0"/>
                                    <w:rPr>
                                      <w:rFonts w:ascii="Calibri" w:hAnsi="Calibri"/>
                                      <w:sz w:val="28"/>
                                      <w:szCs w:val="28"/>
                                    </w:rPr>
                                  </w:pPr>
                                </w:p>
                              </w:tc>
                              <w:tc>
                                <w:tcPr>
                                  <w:tcW w:w="2000" w:type="dxa"/>
                                </w:tcPr>
                                <w:p w:rsidRPr="00900C11" w:rsidR="000D05B5" w:rsidRDefault="000D05B5" w14:paraId="67E96BEB" w14:textId="77777777">
                                  <w:pPr>
                                    <w:pStyle w:val="TableContents"/>
                                    <w:snapToGrid w:val="0"/>
                                    <w:rPr>
                                      <w:rFonts w:ascii="Calibri" w:hAnsi="Calibri"/>
                                      <w:sz w:val="28"/>
                                      <w:szCs w:val="28"/>
                                    </w:rPr>
                                  </w:pPr>
                                </w:p>
                              </w:tc>
                              <w:tc>
                                <w:tcPr>
                                  <w:tcW w:w="1559" w:type="dxa"/>
                                </w:tcPr>
                                <w:p w:rsidRPr="00CB5EA8" w:rsidR="000D05B5" w:rsidRDefault="000D05B5" w14:paraId="00DDF89B" w14:textId="77777777">
                                  <w:pPr>
                                    <w:pStyle w:val="TableContents"/>
                                    <w:snapToGrid w:val="0"/>
                                    <w:rPr>
                                      <w:rFonts w:ascii="Calibri" w:hAnsi="Calibri"/>
                                      <w:b/>
                                      <w:bCs/>
                                      <w:szCs w:val="28"/>
                                    </w:rPr>
                                  </w:pPr>
                                  <w:r w:rsidRPr="00CB5EA8">
                                    <w:rPr>
                                      <w:rFonts w:ascii="Calibri" w:hAnsi="Calibri"/>
                                      <w:b/>
                                      <w:bCs/>
                                      <w:szCs w:val="28"/>
                                    </w:rPr>
                                    <w:t>N.º Páginas</w:t>
                                  </w:r>
                                </w:p>
                              </w:tc>
                              <w:tc>
                                <w:tcPr>
                                  <w:tcW w:w="3626" w:type="dxa"/>
                                </w:tcPr>
                                <w:p w:rsidRPr="00CB5EA8" w:rsidR="000D05B5" w:rsidRDefault="00A1433F" w14:paraId="5E970ACE" w14:textId="42320477">
                                  <w:pPr>
                                    <w:pStyle w:val="TableContents"/>
                                    <w:snapToGrid w:val="0"/>
                                    <w:rPr>
                                      <w:rFonts w:ascii="Calibri" w:hAnsi="Calibri"/>
                                      <w:szCs w:val="28"/>
                                    </w:rPr>
                                  </w:pPr>
                                  <w:r>
                                    <w:rPr>
                                      <w:rFonts w:ascii="Calibri" w:hAnsi="Calibri"/>
                                      <w:szCs w:val="28"/>
                                    </w:rPr>
                                    <w:t>4</w:t>
                                  </w:r>
                                </w:p>
                              </w:tc>
                            </w:tr>
                            <w:tr w:rsidRPr="00900C11" w:rsidR="000D05B5" w:rsidTr="00CB5EA8" w14:paraId="7741EAAD" w14:textId="77777777">
                              <w:tc>
                                <w:tcPr>
                                  <w:tcW w:w="2395" w:type="dxa"/>
                                </w:tcPr>
                                <w:p w:rsidRPr="00900C11" w:rsidR="000D05B5" w:rsidRDefault="000D05B5" w14:paraId="34123ED4" w14:textId="77777777">
                                  <w:pPr>
                                    <w:pStyle w:val="TableContents"/>
                                    <w:snapToGrid w:val="0"/>
                                    <w:rPr>
                                      <w:rFonts w:ascii="Calibri" w:hAnsi="Calibri"/>
                                      <w:sz w:val="28"/>
                                      <w:szCs w:val="28"/>
                                    </w:rPr>
                                  </w:pPr>
                                </w:p>
                              </w:tc>
                              <w:tc>
                                <w:tcPr>
                                  <w:tcW w:w="2000" w:type="dxa"/>
                                </w:tcPr>
                                <w:p w:rsidRPr="00900C11" w:rsidR="000D05B5" w:rsidRDefault="000D05B5" w14:paraId="3B012A53" w14:textId="77777777">
                                  <w:pPr>
                                    <w:pStyle w:val="TableContents"/>
                                    <w:snapToGrid w:val="0"/>
                                    <w:rPr>
                                      <w:rFonts w:ascii="Calibri" w:hAnsi="Calibri"/>
                                      <w:sz w:val="28"/>
                                      <w:szCs w:val="28"/>
                                    </w:rPr>
                                  </w:pPr>
                                </w:p>
                              </w:tc>
                              <w:tc>
                                <w:tcPr>
                                  <w:tcW w:w="1559" w:type="dxa"/>
                                  <w:tcBorders>
                                    <w:bottom w:val="single" w:color="FF0000" w:sz="1" w:space="0"/>
                                  </w:tcBorders>
                                </w:tcPr>
                                <w:p w:rsidRPr="00CB5EA8" w:rsidR="000D05B5" w:rsidRDefault="000D05B5" w14:paraId="36C18DCA" w14:textId="77777777">
                                  <w:pPr>
                                    <w:pStyle w:val="TableContents"/>
                                    <w:snapToGrid w:val="0"/>
                                    <w:rPr>
                                      <w:rFonts w:ascii="Calibri" w:hAnsi="Calibri"/>
                                      <w:b/>
                                      <w:bCs/>
                                      <w:szCs w:val="28"/>
                                    </w:rPr>
                                  </w:pPr>
                                  <w:r w:rsidRPr="00CB5EA8">
                                    <w:rPr>
                                      <w:rFonts w:ascii="Calibri" w:hAnsi="Calibri"/>
                                      <w:b/>
                                      <w:bCs/>
                                      <w:szCs w:val="28"/>
                                    </w:rPr>
                                    <w:t>A/C:</w:t>
                                  </w:r>
                                </w:p>
                              </w:tc>
                              <w:tc>
                                <w:tcPr>
                                  <w:tcW w:w="3626" w:type="dxa"/>
                                  <w:tcBorders>
                                    <w:bottom w:val="single" w:color="FF0000" w:sz="1" w:space="0"/>
                                  </w:tcBorders>
                                </w:tcPr>
                                <w:p w:rsidRPr="00CB5EA8" w:rsidR="000D05B5" w:rsidP="00A60640" w:rsidRDefault="00A644D8" w14:paraId="3A695DD8" w14:textId="41A94593">
                                  <w:pPr>
                                    <w:pStyle w:val="TableContents"/>
                                    <w:snapToGrid w:val="0"/>
                                    <w:rPr>
                                      <w:rFonts w:ascii="Calibri" w:hAnsi="Calibri"/>
                                      <w:szCs w:val="28"/>
                                    </w:rPr>
                                  </w:pPr>
                                  <w:r>
                                    <w:rPr>
                                      <w:rFonts w:ascii="Calibri" w:hAnsi="Calibri"/>
                                      <w:bCs/>
                                      <w:szCs w:val="28"/>
                                    </w:rPr>
                                    <w:t>UPI</w:t>
                                  </w:r>
                                  <w:r w:rsidRPr="00CB5EA8" w:rsidR="00A60640">
                                    <w:rPr>
                                      <w:rFonts w:ascii="Calibri" w:hAnsi="Calibri"/>
                                      <w:bCs/>
                                      <w:szCs w:val="28"/>
                                    </w:rPr>
                                    <w:t xml:space="preserve"> – </w:t>
                                  </w:r>
                                  <w:r>
                                    <w:rPr>
                                      <w:rFonts w:ascii="Calibri" w:hAnsi="Calibri"/>
                                      <w:bCs/>
                                      <w:szCs w:val="28"/>
                                    </w:rPr>
                                    <w:t>Universidade Politécnica do Interior</w:t>
                                  </w:r>
                                </w:p>
                              </w:tc>
                            </w:tr>
                          </w:tbl>
                          <w:p w:rsidRPr="00900C11" w:rsidR="000D05B5" w:rsidP="005758E4" w:rsidRDefault="000D05B5" w14:paraId="36D4EC6E" w14:textId="77777777">
                            <w:pPr>
                              <w:spacing w:before="360"/>
                              <w:jc w:val="right"/>
                              <w:rPr>
                                <w:rFonts w:ascii="Calibri" w:hAns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D123C3F">
              <v:shapetype id="_x0000_t202" coordsize="21600,21600" o:spt="202" path="m,l,21600r21600,l21600,xe" w14:anchorId="6AA5F370">
                <v:stroke joinstyle="miter"/>
                <v:path gradientshapeok="t" o:connecttype="rect"/>
              </v:shapetype>
              <v:shape id="Text Box 11" style="position:absolute;left:0;text-align:left;margin-left:6pt;margin-top:71.85pt;width:479pt;height:328.55pt;z-index:2516608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">
                <v:path arrowok="t"/>
                <v:textbox inset="0,0,0,0">
                  <w:txbxContent>
                    <w:p w:rsidRPr="00900C11" w:rsidR="000D05B5" w:rsidP="005758E4" w:rsidRDefault="000D05B5" w14:paraId="672A6659" w14:textId="77777777">
                      <w:pPr>
                        <w:rPr>
                          <w:rFonts w:ascii="Calibri" w:hAnsi="Calibri"/>
                          <w:sz w:val="32"/>
                        </w:rPr>
                      </w:pPr>
                    </w:p>
                    <w:p w:rsidRPr="00900C11" w:rsidR="000D05B5" w:rsidP="008D3676" w:rsidRDefault="002F4907" w14:paraId="333EF9D7" w14:textId="2FDAF4FA">
                      <w:pPr>
                        <w:jc w:val="center"/>
                        <w:rPr>
                          <w:rFonts w:ascii="Calibri" w:hAnsi="Calibri"/>
                          <w:b/>
                          <w:bCs/>
                          <w:sz w:val="40"/>
                          <w:szCs w:val="40"/>
                        </w:rPr>
                      </w:pPr>
                      <w:r>
                        <w:rPr>
                          <w:rFonts w:ascii="Calibri" w:hAnsi="Calibri"/>
                          <w:b/>
                          <w:bCs/>
                          <w:sz w:val="40"/>
                          <w:szCs w:val="40"/>
                        </w:rPr>
                        <w:t>Ata de Reunião</w:t>
                      </w:r>
                      <w:r w:rsidR="00F724E9">
                        <w:rPr>
                          <w:rFonts w:ascii="Calibri" w:hAnsi="Calibri"/>
                          <w:b/>
                          <w:bCs/>
                          <w:sz w:val="40"/>
                          <w:szCs w:val="40"/>
                        </w:rPr>
                        <w:t xml:space="preserve"> do Projeto </w:t>
                      </w:r>
                      <w:r w:rsidR="00A644D8">
                        <w:rPr>
                          <w:rFonts w:ascii="Calibri" w:hAnsi="Calibri"/>
                          <w:b/>
                          <w:bCs/>
                          <w:sz w:val="40"/>
                          <w:szCs w:val="40"/>
                        </w:rPr>
                        <w:t>&lt;</w:t>
                      </w:r>
                      <w:r w:rsidRPr="00C108FA" w:rsidR="00D503F8">
                        <w:rPr>
                          <w:rFonts w:ascii="Calibri" w:hAnsi="Calibri"/>
                          <w:b/>
                          <w:bCs/>
                          <w:sz w:val="40"/>
                          <w:szCs w:val="40"/>
                        </w:rPr>
                        <w:t>2022GPI-Grupo06</w:t>
                      </w:r>
                      <w:r w:rsidR="00A644D8">
                        <w:rPr>
                          <w:rFonts w:ascii="Calibri" w:hAnsi="Calibri"/>
                          <w:b/>
                          <w:bCs/>
                          <w:sz w:val="40"/>
                          <w:szCs w:val="40"/>
                        </w:rPr>
                        <w:t>&gt;</w:t>
                      </w:r>
                    </w:p>
                    <w:p w:rsidRPr="00900C11" w:rsidR="000D05B5" w:rsidP="005758E4" w:rsidRDefault="000D05B5" w14:paraId="0A37501D" w14:textId="77777777">
                      <w:pPr>
                        <w:spacing w:before="360"/>
                        <w:jc w:val="right"/>
                        <w:rPr>
                          <w:rFonts w:ascii="Calibri" w:hAnsi="Calibri"/>
                          <w:b/>
                          <w:bCs/>
                        </w:rPr>
                      </w:pPr>
                    </w:p>
                    <w:p w:rsidRPr="00900C11" w:rsidR="000D05B5" w:rsidP="005758E4" w:rsidRDefault="000D05B5" w14:paraId="5DAB6C7B" w14:textId="77777777">
                      <w:pPr>
                        <w:spacing w:before="360"/>
                        <w:jc w:val="right"/>
                        <w:rPr>
                          <w:rFonts w:ascii="Calibri" w:hAnsi="Calibri"/>
                          <w:b/>
                          <w:bCs/>
                        </w:rPr>
                      </w:pPr>
                    </w:p>
                    <w:p w:rsidRPr="00900C11" w:rsidR="000D05B5" w:rsidP="005758E4" w:rsidRDefault="000D05B5" w14:paraId="02EB378F" w14:textId="77777777">
                      <w:pPr>
                        <w:spacing w:before="113" w:after="113"/>
                        <w:jc w:val="right"/>
                        <w:rPr>
                          <w:rFonts w:ascii="Calibri" w:hAnsi="Calibri"/>
                          <w:b/>
                          <w:bCs/>
                          <w:i/>
                          <w:iCs/>
                          <w:sz w:val="32"/>
                          <w:szCs w:val="32"/>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395"/>
                        <w:gridCol w:w="2000"/>
                        <w:gridCol w:w="1559"/>
                        <w:gridCol w:w="3626"/>
                      </w:tblGrid>
                      <w:tr w:rsidRPr="00900C11" w:rsidR="000D05B5" w:rsidTr="00CB5EA8" w14:paraId="755A0FB7" w14:textId="77777777">
                        <w:tc>
                          <w:tcPr>
                            <w:tcW w:w="2395" w:type="dxa"/>
                          </w:tcPr>
                          <w:p w:rsidRPr="00900C11" w:rsidR="000D05B5" w:rsidRDefault="000D05B5" w14:paraId="6A05A809" w14:textId="77777777">
                            <w:pPr>
                              <w:pStyle w:val="TableContents"/>
                              <w:snapToGrid w:val="0"/>
                              <w:rPr>
                                <w:rFonts w:ascii="Calibri" w:hAnsi="Calibri"/>
                                <w:sz w:val="28"/>
                                <w:szCs w:val="28"/>
                              </w:rPr>
                            </w:pPr>
                          </w:p>
                        </w:tc>
                        <w:tc>
                          <w:tcPr>
                            <w:tcW w:w="2000" w:type="dxa"/>
                          </w:tcPr>
                          <w:p w:rsidRPr="00900C11" w:rsidR="000D05B5" w:rsidRDefault="000D05B5" w14:paraId="5A39BBE3" w14:textId="77777777">
                            <w:pPr>
                              <w:pStyle w:val="TableContents"/>
                              <w:snapToGrid w:val="0"/>
                              <w:rPr>
                                <w:rFonts w:ascii="Calibri" w:hAnsi="Calibri"/>
                                <w:sz w:val="28"/>
                                <w:szCs w:val="28"/>
                              </w:rPr>
                            </w:pPr>
                          </w:p>
                        </w:tc>
                        <w:tc>
                          <w:tcPr>
                            <w:tcW w:w="1559" w:type="dxa"/>
                            <w:tcBorders>
                              <w:top w:val="single" w:color="FF0000" w:sz="1" w:space="0"/>
                            </w:tcBorders>
                          </w:tcPr>
                          <w:p w:rsidRPr="00CB5EA8" w:rsidR="000D05B5" w:rsidRDefault="000D05B5" w14:paraId="70261B6C" w14:textId="77777777">
                            <w:pPr>
                              <w:pStyle w:val="TableContents"/>
                              <w:snapToGrid w:val="0"/>
                              <w:rPr>
                                <w:rFonts w:ascii="Calibri" w:hAnsi="Calibri"/>
                                <w:b/>
                                <w:bCs/>
                                <w:szCs w:val="28"/>
                              </w:rPr>
                            </w:pPr>
                            <w:r w:rsidRPr="00CB5EA8">
                              <w:rPr>
                                <w:rFonts w:ascii="Calibri" w:hAnsi="Calibri"/>
                                <w:b/>
                                <w:bCs/>
                                <w:szCs w:val="28"/>
                              </w:rPr>
                              <w:t>Data:</w:t>
                            </w:r>
                          </w:p>
                        </w:tc>
                        <w:tc>
                          <w:tcPr>
                            <w:tcW w:w="3626" w:type="dxa"/>
                            <w:tcBorders>
                              <w:top w:val="single" w:color="FF0000" w:sz="1" w:space="0"/>
                            </w:tcBorders>
                          </w:tcPr>
                          <w:p w:rsidRPr="00CB5EA8" w:rsidR="000D05B5" w:rsidP="00576D1A" w:rsidRDefault="00A1433F" w14:paraId="6DF9F7C6" w14:textId="4C0327B3">
                            <w:pPr>
                              <w:pStyle w:val="TableContents"/>
                              <w:snapToGrid w:val="0"/>
                              <w:rPr>
                                <w:rFonts w:ascii="Calibri" w:hAnsi="Calibri"/>
                                <w:szCs w:val="28"/>
                              </w:rPr>
                            </w:pPr>
                            <w:r>
                              <w:rPr>
                                <w:rFonts w:ascii="Calibri" w:hAnsi="Calibri"/>
                                <w:szCs w:val="28"/>
                              </w:rPr>
                              <w:t>15-03-2022</w:t>
                            </w:r>
                          </w:p>
                        </w:tc>
                      </w:tr>
                      <w:tr w:rsidRPr="00900C11" w:rsidR="00A60640" w:rsidTr="00CB5EA8" w14:paraId="1FF17D06" w14:textId="77777777">
                        <w:trPr>
                          <w:trHeight w:val="381"/>
                        </w:trPr>
                        <w:tc>
                          <w:tcPr>
                            <w:tcW w:w="4395" w:type="dxa"/>
                            <w:gridSpan w:val="2"/>
                            <w:vMerge w:val="restart"/>
                            <w:vAlign w:val="center"/>
                          </w:tcPr>
                          <w:p w:rsidRPr="00900C11" w:rsidR="00A60640" w:rsidP="00A60640" w:rsidRDefault="00A60640" w14:paraId="41C8F396" w14:textId="76404404">
                            <w:pPr>
                              <w:pStyle w:val="TableContents"/>
                              <w:snapToGrid w:val="0"/>
                              <w:jc w:val="center"/>
                              <w:rPr>
                                <w:rFonts w:ascii="Calibri" w:hAnsi="Calibri"/>
                                <w:sz w:val="28"/>
                                <w:szCs w:val="28"/>
                              </w:rPr>
                            </w:pPr>
                          </w:p>
                        </w:tc>
                        <w:tc>
                          <w:tcPr>
                            <w:tcW w:w="1559" w:type="dxa"/>
                          </w:tcPr>
                          <w:p w:rsidRPr="00CB5EA8" w:rsidR="00A60640" w:rsidP="004B000B" w:rsidRDefault="00A60640" w14:paraId="3DA19E95" w14:textId="77777777">
                            <w:pPr>
                              <w:pStyle w:val="TableContents"/>
                              <w:snapToGrid w:val="0"/>
                              <w:rPr>
                                <w:rFonts w:ascii="Calibri" w:hAnsi="Calibri"/>
                                <w:b/>
                                <w:bCs/>
                                <w:szCs w:val="28"/>
                              </w:rPr>
                            </w:pPr>
                            <w:r w:rsidRPr="00CB5EA8">
                              <w:rPr>
                                <w:rFonts w:ascii="Calibri" w:hAnsi="Calibri"/>
                                <w:b/>
                                <w:bCs/>
                                <w:szCs w:val="28"/>
                              </w:rPr>
                              <w:t>Ref</w:t>
                            </w:r>
                            <w:r w:rsidRPr="00CB5EA8" w:rsidR="004B000B">
                              <w:rPr>
                                <w:rFonts w:ascii="Calibri" w:hAnsi="Calibri"/>
                                <w:b/>
                                <w:bCs/>
                                <w:szCs w:val="28"/>
                              </w:rPr>
                              <w:t>ª Projeto</w:t>
                            </w:r>
                            <w:r w:rsidRPr="00CB5EA8">
                              <w:rPr>
                                <w:rFonts w:ascii="Calibri" w:hAnsi="Calibri"/>
                                <w:b/>
                                <w:bCs/>
                                <w:szCs w:val="28"/>
                              </w:rPr>
                              <w:t>:</w:t>
                            </w:r>
                          </w:p>
                        </w:tc>
                        <w:tc>
                          <w:tcPr>
                            <w:tcW w:w="3626" w:type="dxa"/>
                          </w:tcPr>
                          <w:p w:rsidRPr="00CB5EA8" w:rsidR="00A60640" w:rsidP="00A60640" w:rsidRDefault="00A60640" w14:paraId="4626265A" w14:textId="7037054F">
                            <w:pPr>
                              <w:pStyle w:val="TableContents"/>
                              <w:snapToGrid w:val="0"/>
                              <w:rPr>
                                <w:rFonts w:ascii="Calibri" w:hAnsi="Calibri"/>
                                <w:szCs w:val="28"/>
                              </w:rPr>
                            </w:pPr>
                            <w:r w:rsidRPr="00CB5EA8">
                              <w:rPr>
                                <w:rFonts w:ascii="Calibri" w:hAnsi="Calibri"/>
                                <w:bCs/>
                                <w:szCs w:val="28"/>
                              </w:rPr>
                              <w:t xml:space="preserve">016-07-176 - </w:t>
                            </w:r>
                            <w:r w:rsidR="0094465C">
                              <w:rPr>
                                <w:rFonts w:ascii="Calibri" w:hAnsi="Calibri"/>
                                <w:bCs/>
                                <w:szCs w:val="28"/>
                              </w:rPr>
                              <w:t>UPI</w:t>
                            </w:r>
                            <w:r w:rsidRPr="00CB5EA8">
                              <w:rPr>
                                <w:rFonts w:ascii="Calibri" w:hAnsi="Calibri"/>
                                <w:szCs w:val="28"/>
                              </w:rPr>
                              <w:fldChar w:fldCharType="begin"/>
                            </w:r>
                            <w:r w:rsidRPr="00CB5EA8">
                              <w:rPr>
                                <w:rFonts w:ascii="Calibri" w:hAnsi="Calibri"/>
                                <w:szCs w:val="28"/>
                              </w:rPr>
                              <w:instrText xml:space="preserve"> COMMENTS  </w:instrText>
                            </w:r>
                            <w:r w:rsidRPr="00CB5EA8">
                              <w:rPr>
                                <w:rFonts w:ascii="Calibri" w:hAnsi="Calibri"/>
                                <w:szCs w:val="28"/>
                              </w:rPr>
                              <w:fldChar w:fldCharType="end"/>
                            </w:r>
                          </w:p>
                        </w:tc>
                      </w:tr>
                      <w:tr w:rsidRPr="00900C11" w:rsidR="00A60640" w:rsidTr="00CB5EA8" w14:paraId="1696AF11" w14:textId="77777777">
                        <w:tc>
                          <w:tcPr>
                            <w:tcW w:w="4395" w:type="dxa"/>
                            <w:gridSpan w:val="2"/>
                            <w:vMerge/>
                          </w:tcPr>
                          <w:p w:rsidRPr="00900C11" w:rsidR="00A60640" w:rsidRDefault="00A60640" w14:paraId="72A3D3EC" w14:textId="77777777">
                            <w:pPr>
                              <w:pStyle w:val="TableContents"/>
                              <w:snapToGrid w:val="0"/>
                              <w:rPr>
                                <w:rFonts w:ascii="Calibri" w:hAnsi="Calibri"/>
                                <w:sz w:val="28"/>
                                <w:szCs w:val="28"/>
                              </w:rPr>
                            </w:pPr>
                          </w:p>
                        </w:tc>
                        <w:tc>
                          <w:tcPr>
                            <w:tcW w:w="1559" w:type="dxa"/>
                          </w:tcPr>
                          <w:p w:rsidRPr="00CB5EA8" w:rsidR="00A60640" w:rsidRDefault="00A60640" w14:paraId="68C86E6C" w14:textId="77777777">
                            <w:pPr>
                              <w:pStyle w:val="TableContents"/>
                              <w:snapToGrid w:val="0"/>
                              <w:rPr>
                                <w:rFonts w:ascii="Calibri" w:hAnsi="Calibri"/>
                                <w:b/>
                                <w:bCs/>
                                <w:szCs w:val="28"/>
                              </w:rPr>
                            </w:pPr>
                            <w:r w:rsidRPr="00CB5EA8">
                              <w:rPr>
                                <w:rFonts w:ascii="Calibri" w:hAnsi="Calibri"/>
                                <w:b/>
                                <w:bCs/>
                                <w:szCs w:val="28"/>
                              </w:rPr>
                              <w:t>Versão:</w:t>
                            </w:r>
                          </w:p>
                        </w:tc>
                        <w:tc>
                          <w:tcPr>
                            <w:tcW w:w="3626" w:type="dxa"/>
                          </w:tcPr>
                          <w:p w:rsidRPr="00CB5EA8" w:rsidR="00A60640" w:rsidP="00576D1A" w:rsidRDefault="00A60640" w14:paraId="4B3AA50C" w14:textId="77777777">
                            <w:pPr>
                              <w:pStyle w:val="TableContents"/>
                              <w:snapToGrid w:val="0"/>
                              <w:rPr>
                                <w:rFonts w:ascii="Calibri" w:hAnsi="Calibri"/>
                                <w:szCs w:val="28"/>
                              </w:rPr>
                            </w:pPr>
                            <w:r w:rsidRPr="00CB5EA8">
                              <w:rPr>
                                <w:rFonts w:ascii="Calibri" w:hAnsi="Calibri"/>
                                <w:szCs w:val="28"/>
                              </w:rPr>
                              <w:t>1.0</w:t>
                            </w:r>
                          </w:p>
                        </w:tc>
                      </w:tr>
                      <w:tr w:rsidRPr="00900C11" w:rsidR="000D05B5" w:rsidTr="00CB5EA8" w14:paraId="622EB005" w14:textId="77777777">
                        <w:tc>
                          <w:tcPr>
                            <w:tcW w:w="2395" w:type="dxa"/>
                          </w:tcPr>
                          <w:p w:rsidRPr="00900C11" w:rsidR="000D05B5" w:rsidRDefault="000D05B5" w14:paraId="0D0B940D" w14:textId="77777777">
                            <w:pPr>
                              <w:pStyle w:val="TableContents"/>
                              <w:snapToGrid w:val="0"/>
                              <w:rPr>
                                <w:rFonts w:ascii="Calibri" w:hAnsi="Calibri"/>
                                <w:sz w:val="28"/>
                                <w:szCs w:val="28"/>
                              </w:rPr>
                            </w:pPr>
                          </w:p>
                        </w:tc>
                        <w:tc>
                          <w:tcPr>
                            <w:tcW w:w="2000" w:type="dxa"/>
                          </w:tcPr>
                          <w:p w:rsidRPr="00900C11" w:rsidR="000D05B5" w:rsidRDefault="000D05B5" w14:paraId="0E27B00A" w14:textId="77777777">
                            <w:pPr>
                              <w:pStyle w:val="TableContents"/>
                              <w:snapToGrid w:val="0"/>
                              <w:rPr>
                                <w:rFonts w:ascii="Calibri" w:hAnsi="Calibri"/>
                                <w:sz w:val="28"/>
                                <w:szCs w:val="28"/>
                              </w:rPr>
                            </w:pPr>
                          </w:p>
                        </w:tc>
                        <w:tc>
                          <w:tcPr>
                            <w:tcW w:w="1559" w:type="dxa"/>
                          </w:tcPr>
                          <w:p w:rsidRPr="00CB5EA8" w:rsidR="000D05B5" w:rsidRDefault="000D05B5" w14:paraId="0F7BBA86" w14:textId="77777777">
                            <w:pPr>
                              <w:pStyle w:val="TableContents"/>
                              <w:snapToGrid w:val="0"/>
                              <w:rPr>
                                <w:rFonts w:ascii="Calibri" w:hAnsi="Calibri"/>
                                <w:b/>
                                <w:bCs/>
                                <w:szCs w:val="28"/>
                              </w:rPr>
                            </w:pPr>
                            <w:r w:rsidRPr="00CB5EA8">
                              <w:rPr>
                                <w:rFonts w:ascii="Calibri" w:hAnsi="Calibri"/>
                                <w:b/>
                                <w:bCs/>
                                <w:szCs w:val="28"/>
                              </w:rPr>
                              <w:t>N.º Páginas</w:t>
                            </w:r>
                          </w:p>
                        </w:tc>
                        <w:tc>
                          <w:tcPr>
                            <w:tcW w:w="3626" w:type="dxa"/>
                          </w:tcPr>
                          <w:p w:rsidRPr="00CB5EA8" w:rsidR="000D05B5" w:rsidRDefault="00A1433F" w14:paraId="2598DEE6" w14:textId="42320477">
                            <w:pPr>
                              <w:pStyle w:val="TableContents"/>
                              <w:snapToGrid w:val="0"/>
                              <w:rPr>
                                <w:rFonts w:ascii="Calibri" w:hAnsi="Calibri"/>
                                <w:szCs w:val="28"/>
                              </w:rPr>
                            </w:pPr>
                            <w:r>
                              <w:rPr>
                                <w:rFonts w:ascii="Calibri" w:hAnsi="Calibri"/>
                                <w:szCs w:val="28"/>
                              </w:rPr>
                              <w:t>4</w:t>
                            </w:r>
                          </w:p>
                        </w:tc>
                      </w:tr>
                      <w:tr w:rsidRPr="00900C11" w:rsidR="000D05B5" w:rsidTr="00CB5EA8" w14:paraId="4F40668A" w14:textId="77777777">
                        <w:tc>
                          <w:tcPr>
                            <w:tcW w:w="2395" w:type="dxa"/>
                          </w:tcPr>
                          <w:p w:rsidRPr="00900C11" w:rsidR="000D05B5" w:rsidRDefault="000D05B5" w14:paraId="60061E4C" w14:textId="77777777">
                            <w:pPr>
                              <w:pStyle w:val="TableContents"/>
                              <w:snapToGrid w:val="0"/>
                              <w:rPr>
                                <w:rFonts w:ascii="Calibri" w:hAnsi="Calibri"/>
                                <w:sz w:val="28"/>
                                <w:szCs w:val="28"/>
                              </w:rPr>
                            </w:pPr>
                          </w:p>
                        </w:tc>
                        <w:tc>
                          <w:tcPr>
                            <w:tcW w:w="2000" w:type="dxa"/>
                          </w:tcPr>
                          <w:p w:rsidRPr="00900C11" w:rsidR="000D05B5" w:rsidRDefault="000D05B5" w14:paraId="44EAFD9C" w14:textId="77777777">
                            <w:pPr>
                              <w:pStyle w:val="TableContents"/>
                              <w:snapToGrid w:val="0"/>
                              <w:rPr>
                                <w:rFonts w:ascii="Calibri" w:hAnsi="Calibri"/>
                                <w:sz w:val="28"/>
                                <w:szCs w:val="28"/>
                              </w:rPr>
                            </w:pPr>
                          </w:p>
                        </w:tc>
                        <w:tc>
                          <w:tcPr>
                            <w:tcW w:w="1559" w:type="dxa"/>
                            <w:tcBorders>
                              <w:bottom w:val="single" w:color="FF0000" w:sz="1" w:space="0"/>
                            </w:tcBorders>
                          </w:tcPr>
                          <w:p w:rsidRPr="00CB5EA8" w:rsidR="000D05B5" w:rsidRDefault="000D05B5" w14:paraId="49496056" w14:textId="77777777">
                            <w:pPr>
                              <w:pStyle w:val="TableContents"/>
                              <w:snapToGrid w:val="0"/>
                              <w:rPr>
                                <w:rFonts w:ascii="Calibri" w:hAnsi="Calibri"/>
                                <w:b/>
                                <w:bCs/>
                                <w:szCs w:val="28"/>
                              </w:rPr>
                            </w:pPr>
                            <w:r w:rsidRPr="00CB5EA8">
                              <w:rPr>
                                <w:rFonts w:ascii="Calibri" w:hAnsi="Calibri"/>
                                <w:b/>
                                <w:bCs/>
                                <w:szCs w:val="28"/>
                              </w:rPr>
                              <w:t>A/C:</w:t>
                            </w:r>
                          </w:p>
                        </w:tc>
                        <w:tc>
                          <w:tcPr>
                            <w:tcW w:w="3626" w:type="dxa"/>
                            <w:tcBorders>
                              <w:bottom w:val="single" w:color="FF0000" w:sz="1" w:space="0"/>
                            </w:tcBorders>
                          </w:tcPr>
                          <w:p w:rsidRPr="00CB5EA8" w:rsidR="000D05B5" w:rsidP="00A60640" w:rsidRDefault="00A644D8" w14:paraId="685BFE72" w14:textId="41A94593">
                            <w:pPr>
                              <w:pStyle w:val="TableContents"/>
                              <w:snapToGrid w:val="0"/>
                              <w:rPr>
                                <w:rFonts w:ascii="Calibri" w:hAnsi="Calibri"/>
                                <w:szCs w:val="28"/>
                              </w:rPr>
                            </w:pPr>
                            <w:r>
                              <w:rPr>
                                <w:rFonts w:ascii="Calibri" w:hAnsi="Calibri"/>
                                <w:bCs/>
                                <w:szCs w:val="28"/>
                              </w:rPr>
                              <w:t>UPI</w:t>
                            </w:r>
                            <w:r w:rsidRPr="00CB5EA8" w:rsidR="00A60640">
                              <w:rPr>
                                <w:rFonts w:ascii="Calibri" w:hAnsi="Calibri"/>
                                <w:bCs/>
                                <w:szCs w:val="28"/>
                              </w:rPr>
                              <w:t xml:space="preserve"> – </w:t>
                            </w:r>
                            <w:r>
                              <w:rPr>
                                <w:rFonts w:ascii="Calibri" w:hAnsi="Calibri"/>
                                <w:bCs/>
                                <w:szCs w:val="28"/>
                              </w:rPr>
                              <w:t>Universidade Politécnica do Interior</w:t>
                            </w:r>
                          </w:p>
                        </w:tc>
                      </w:tr>
                    </w:tbl>
                    <w:p w:rsidRPr="00900C11" w:rsidR="000D05B5" w:rsidP="005758E4" w:rsidRDefault="000D05B5" w14:paraId="4B94D5A5" w14:textId="77777777">
                      <w:pPr>
                        <w:spacing w:before="360"/>
                        <w:jc w:val="right"/>
                        <w:rPr>
                          <w:rFonts w:ascii="Calibri" w:hAnsi="Calibri"/>
                        </w:rPr>
                      </w:pPr>
                    </w:p>
                  </w:txbxContent>
                </v:textbox>
              </v:shape>
            </w:pict>
          </mc:Fallback>
        </mc:AlternateContent>
      </w:r>
      <w:r w:rsidRPr="00900C11">
        <w:rPr>
          <w:rFonts w:ascii="Calibri" w:hAnsi="Calibri"/>
          <w:noProof/>
        </w:rPr>
        <mc:AlternateContent>
          <mc:Choice Requires="wps">
            <w:drawing>
              <wp:anchor distT="0" distB="0" distL="114300" distR="114300" simplePos="0" relativeHeight="251656704" behindDoc="0" locked="0" layoutInCell="1" allowOverlap="1" wp14:anchorId="0377B28A" wp14:editId="25E87DFF">
                <wp:simplePos x="0" y="0"/>
                <wp:positionH relativeFrom="page">
                  <wp:posOffset>720725</wp:posOffset>
                </wp:positionH>
                <wp:positionV relativeFrom="paragraph">
                  <wp:posOffset>-3175</wp:posOffset>
                </wp:positionV>
                <wp:extent cx="13970" cy="162560"/>
                <wp:effectExtent l="0" t="0" r="0" b="0"/>
                <wp:wrapSquare wrapText="largest"/>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970" cy="162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05B5" w:rsidRDefault="000D05B5" w14:paraId="42C3AB1C" w14:textId="77777777">
                            <w:pPr>
                              <w:shd w:val="clear" w:color="auto" w:fill="FFFFFF"/>
                              <w:rPr>
                                <w:cap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0DD2612">
              <v:shape id="Text Box 4" style="position:absolute;left:0;text-align:left;margin-left:56.75pt;margin-top:-.25pt;width:1.1pt;height:12.8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" w14:anchorId="0377B28A">
                <v:path arrowok="t"/>
                <v:textbox inset="0,0,0,0">
                  <w:txbxContent>
                    <w:p w:rsidR="000D05B5" w:rsidRDefault="000D05B5" w14:paraId="3DEEC669" w14:textId="77777777">
                      <w:pPr>
                        <w:shd w:val="clear" w:color="auto" w:fill="FFFFFF"/>
                        <w:rPr>
                          <w:caps/>
                        </w:rPr>
                      </w:pPr>
                    </w:p>
                  </w:txbxContent>
                </v:textbox>
                <w10:wrap type="square" side="largest" anchorx="page"/>
              </v:shape>
            </w:pict>
          </mc:Fallback>
        </mc:AlternateContent>
      </w:r>
    </w:p>
    <w:p w:rsidRPr="007C0D49" w:rsidR="00AB62F7" w:rsidP="00AB62F7" w:rsidRDefault="00AB62F7" w14:paraId="409AE0C2" w14:textId="77777777">
      <w:pPr>
        <w:spacing w:before="360" w:after="120"/>
        <w:rPr>
          <w:b/>
          <w:sz w:val="36"/>
          <w:szCs w:val="32"/>
          <w:lang w:eastAsia="en-US"/>
        </w:rPr>
      </w:pPr>
      <w:r w:rsidRPr="007C0D49">
        <w:rPr>
          <w:b/>
          <w:sz w:val="36"/>
          <w:szCs w:val="32"/>
          <w:lang w:eastAsia="en-US"/>
        </w:rPr>
        <w:lastRenderedPageBreak/>
        <w:t>Histórico de Alterações</w:t>
      </w:r>
    </w:p>
    <w:tbl>
      <w:tblPr>
        <w:tblW w:w="9600" w:type="dxa"/>
        <w:jc w:val="center"/>
        <w:tblBorders>
          <w:top w:val="single" w:color="000080" w:sz="4" w:space="0"/>
          <w:left w:val="single" w:color="000080" w:sz="4" w:space="0"/>
          <w:bottom w:val="single" w:color="000080" w:sz="4" w:space="0"/>
          <w:right w:val="single" w:color="000080" w:sz="4" w:space="0"/>
          <w:insideH w:val="single" w:color="000080" w:sz="4" w:space="0"/>
          <w:insideV w:val="single" w:color="000080" w:sz="4" w:space="0"/>
        </w:tblBorders>
        <w:tblLayout w:type="fixed"/>
        <w:tblCellMar>
          <w:top w:w="113" w:type="dxa"/>
          <w:bottom w:w="113" w:type="dxa"/>
        </w:tblCellMar>
        <w:tblLook w:val="01E0" w:firstRow="1" w:lastRow="1" w:firstColumn="1" w:lastColumn="1" w:noHBand="0" w:noVBand="0"/>
      </w:tblPr>
      <w:tblGrid>
        <w:gridCol w:w="964"/>
        <w:gridCol w:w="1307"/>
        <w:gridCol w:w="2409"/>
        <w:gridCol w:w="4920"/>
      </w:tblGrid>
      <w:tr w:rsidRPr="00C72C48" w:rsidR="00AB62F7" w:rsidTr="00C72C48" w14:paraId="3AA1C5BB" w14:textId="77777777">
        <w:trPr>
          <w:trHeight w:val="148"/>
          <w:jc w:val="center"/>
        </w:trPr>
        <w:tc>
          <w:tcPr>
            <w:tcW w:w="964" w:type="dxa"/>
            <w:tcBorders>
              <w:bottom w:val="single" w:color="000080" w:sz="4" w:space="0"/>
              <w:right w:val="single" w:color="FFFFFF" w:sz="4" w:space="0"/>
            </w:tcBorders>
            <w:shd w:val="clear" w:color="auto" w:fill="00006C"/>
            <w:vAlign w:val="center"/>
          </w:tcPr>
          <w:p w:rsidRPr="00C72C48" w:rsidR="00AB62F7" w:rsidP="006150B6" w:rsidRDefault="00AB62F7" w14:paraId="10AD438D" w14:textId="77777777">
            <w:pPr>
              <w:pStyle w:val="TM-TABHEADER"/>
              <w:rPr>
                <w:rFonts w:ascii="Calibri" w:hAnsi="Calibri"/>
                <w:sz w:val="22"/>
              </w:rPr>
            </w:pPr>
            <w:r w:rsidRPr="00C72C48">
              <w:rPr>
                <w:rFonts w:ascii="Calibri" w:hAnsi="Calibri"/>
                <w:sz w:val="22"/>
              </w:rPr>
              <w:t>Versão</w:t>
            </w:r>
          </w:p>
        </w:tc>
        <w:tc>
          <w:tcPr>
            <w:tcW w:w="1307" w:type="dxa"/>
            <w:tcBorders>
              <w:left w:val="single" w:color="FFFFFF" w:sz="4" w:space="0"/>
              <w:bottom w:val="single" w:color="000080" w:sz="4" w:space="0"/>
              <w:right w:val="single" w:color="FFFFFF" w:sz="4" w:space="0"/>
            </w:tcBorders>
            <w:shd w:val="clear" w:color="auto" w:fill="00006C"/>
            <w:vAlign w:val="center"/>
          </w:tcPr>
          <w:p w:rsidRPr="00C72C48" w:rsidR="00AB62F7" w:rsidP="006150B6" w:rsidRDefault="00AB62F7" w14:paraId="6205403A" w14:textId="77777777">
            <w:pPr>
              <w:pStyle w:val="TM-TABHEADER"/>
              <w:rPr>
                <w:rFonts w:ascii="Calibri" w:hAnsi="Calibri"/>
                <w:sz w:val="22"/>
              </w:rPr>
            </w:pPr>
            <w:r w:rsidRPr="00C72C48">
              <w:rPr>
                <w:rFonts w:ascii="Calibri" w:hAnsi="Calibri"/>
                <w:sz w:val="22"/>
              </w:rPr>
              <w:t>Data</w:t>
            </w:r>
          </w:p>
        </w:tc>
        <w:tc>
          <w:tcPr>
            <w:tcW w:w="2409" w:type="dxa"/>
            <w:tcBorders>
              <w:left w:val="single" w:color="FFFFFF" w:sz="4" w:space="0"/>
              <w:bottom w:val="single" w:color="000080" w:sz="4" w:space="0"/>
              <w:right w:val="single" w:color="FFFFFF" w:sz="4" w:space="0"/>
            </w:tcBorders>
            <w:shd w:val="clear" w:color="auto" w:fill="00006C"/>
            <w:vAlign w:val="center"/>
          </w:tcPr>
          <w:p w:rsidRPr="00C72C48" w:rsidR="00AB62F7" w:rsidP="006150B6" w:rsidRDefault="00AB62F7" w14:paraId="7E7DE043" w14:textId="77777777">
            <w:pPr>
              <w:pStyle w:val="TM-TABHEADER"/>
              <w:rPr>
                <w:rFonts w:ascii="Calibri" w:hAnsi="Calibri"/>
                <w:sz w:val="22"/>
              </w:rPr>
            </w:pPr>
            <w:r w:rsidRPr="00C72C48">
              <w:rPr>
                <w:rFonts w:ascii="Calibri" w:hAnsi="Calibri"/>
                <w:sz w:val="22"/>
              </w:rPr>
              <w:t>Responsável</w:t>
            </w:r>
          </w:p>
        </w:tc>
        <w:tc>
          <w:tcPr>
            <w:tcW w:w="4920" w:type="dxa"/>
            <w:tcBorders>
              <w:left w:val="single" w:color="FFFFFF" w:sz="4" w:space="0"/>
              <w:bottom w:val="single" w:color="000080" w:sz="4" w:space="0"/>
            </w:tcBorders>
            <w:shd w:val="clear" w:color="auto" w:fill="00006C"/>
            <w:vAlign w:val="center"/>
          </w:tcPr>
          <w:p w:rsidRPr="00C72C48" w:rsidR="00AB62F7" w:rsidP="006150B6" w:rsidRDefault="00AB62F7" w14:paraId="3E115975" w14:textId="77777777">
            <w:pPr>
              <w:pStyle w:val="TM-TABHEADER"/>
              <w:rPr>
                <w:rFonts w:ascii="Calibri" w:hAnsi="Calibri"/>
                <w:sz w:val="22"/>
              </w:rPr>
            </w:pPr>
            <w:r w:rsidRPr="00C72C48">
              <w:rPr>
                <w:rFonts w:ascii="Calibri" w:hAnsi="Calibri"/>
                <w:sz w:val="22"/>
              </w:rPr>
              <w:t>Comentários</w:t>
            </w:r>
          </w:p>
        </w:tc>
      </w:tr>
      <w:tr w:rsidRPr="00C72C48" w:rsidR="00E475B8" w:rsidTr="00AB62F7" w14:paraId="1882C946" w14:textId="77777777">
        <w:trPr>
          <w:trHeight w:val="246"/>
          <w:jc w:val="center"/>
        </w:trPr>
        <w:tc>
          <w:tcPr>
            <w:tcW w:w="964" w:type="dxa"/>
            <w:shd w:val="clear" w:color="auto" w:fill="auto"/>
            <w:vAlign w:val="center"/>
          </w:tcPr>
          <w:p w:rsidRPr="00C72C48" w:rsidR="00AB62F7" w:rsidP="006150B6" w:rsidRDefault="00CB359A" w14:paraId="6B2B63CF" w14:textId="77777777">
            <w:pPr>
              <w:pStyle w:val="TM-TABTEXTO"/>
              <w:rPr>
                <w:rFonts w:ascii="Calibri" w:hAnsi="Calibri"/>
                <w:sz w:val="22"/>
                <w:szCs w:val="24"/>
              </w:rPr>
            </w:pPr>
            <w:r w:rsidRPr="00C72C48">
              <w:rPr>
                <w:rFonts w:ascii="Calibri" w:hAnsi="Calibri"/>
                <w:sz w:val="22"/>
                <w:szCs w:val="24"/>
              </w:rPr>
              <w:t>1.0</w:t>
            </w:r>
          </w:p>
        </w:tc>
        <w:tc>
          <w:tcPr>
            <w:tcW w:w="1307" w:type="dxa"/>
            <w:shd w:val="clear" w:color="auto" w:fill="auto"/>
            <w:vAlign w:val="center"/>
          </w:tcPr>
          <w:p w:rsidRPr="00C72C48" w:rsidR="00AB62F7" w:rsidP="006150B6" w:rsidRDefault="00D503F8" w14:paraId="7AA0E3F9" w14:textId="05E09643">
            <w:pPr>
              <w:pStyle w:val="TM-TABTEXTO"/>
              <w:rPr>
                <w:rFonts w:ascii="Calibri" w:hAnsi="Calibri"/>
                <w:sz w:val="22"/>
                <w:szCs w:val="24"/>
              </w:rPr>
            </w:pPr>
            <w:r>
              <w:rPr>
                <w:rFonts w:ascii="Calibri" w:hAnsi="Calibri"/>
                <w:sz w:val="22"/>
                <w:szCs w:val="24"/>
              </w:rPr>
              <w:t>15-03-2022</w:t>
            </w:r>
          </w:p>
        </w:tc>
        <w:tc>
          <w:tcPr>
            <w:tcW w:w="2409" w:type="dxa"/>
            <w:shd w:val="clear" w:color="auto" w:fill="auto"/>
            <w:vAlign w:val="center"/>
          </w:tcPr>
          <w:p w:rsidRPr="00C72C48" w:rsidR="00AB62F7" w:rsidP="006150B6" w:rsidRDefault="00D503F8" w14:paraId="0956B754" w14:textId="0BB5086A">
            <w:pPr>
              <w:pStyle w:val="TM-TABTEXTO"/>
              <w:rPr>
                <w:rFonts w:ascii="Calibri" w:hAnsi="Calibri"/>
                <w:sz w:val="22"/>
                <w:szCs w:val="24"/>
              </w:rPr>
            </w:pPr>
            <w:r>
              <w:rPr>
                <w:rFonts w:ascii="Calibri" w:hAnsi="Calibri"/>
                <w:sz w:val="22"/>
                <w:szCs w:val="24"/>
              </w:rPr>
              <w:t>Gonçalo Oliveira</w:t>
            </w:r>
          </w:p>
        </w:tc>
        <w:tc>
          <w:tcPr>
            <w:tcW w:w="4920" w:type="dxa"/>
            <w:shd w:val="clear" w:color="auto" w:fill="auto"/>
            <w:vAlign w:val="center"/>
          </w:tcPr>
          <w:p w:rsidRPr="00C72C48" w:rsidR="00AB62F7" w:rsidP="006150B6" w:rsidRDefault="00CB359A" w14:paraId="5EC3CC55" w14:textId="77777777">
            <w:pPr>
              <w:pStyle w:val="TM-TABTEXTO"/>
              <w:rPr>
                <w:rFonts w:ascii="Calibri" w:hAnsi="Calibri"/>
                <w:sz w:val="22"/>
                <w:szCs w:val="24"/>
              </w:rPr>
            </w:pPr>
            <w:r w:rsidRPr="00C72C48">
              <w:rPr>
                <w:rFonts w:ascii="Calibri" w:hAnsi="Calibri"/>
                <w:sz w:val="22"/>
                <w:szCs w:val="24"/>
              </w:rPr>
              <w:t>Versão inicial</w:t>
            </w:r>
          </w:p>
        </w:tc>
      </w:tr>
    </w:tbl>
    <w:p w:rsidRPr="007C0D49" w:rsidR="00AB62F7" w:rsidP="00AB62F7" w:rsidRDefault="00AB62F7" w14:paraId="429D658F" w14:textId="77777777">
      <w:pPr>
        <w:spacing w:before="360" w:after="120"/>
        <w:rPr>
          <w:b/>
          <w:sz w:val="36"/>
          <w:szCs w:val="32"/>
          <w:lang w:eastAsia="en-US"/>
        </w:rPr>
      </w:pPr>
      <w:r w:rsidRPr="007C0D49">
        <w:rPr>
          <w:b/>
          <w:sz w:val="36"/>
          <w:szCs w:val="32"/>
          <w:lang w:eastAsia="en-US"/>
        </w:rPr>
        <w:t>Distribuição:</w:t>
      </w:r>
    </w:p>
    <w:tbl>
      <w:tblPr>
        <w:tblW w:w="9478" w:type="dxa"/>
        <w:jc w:val="center"/>
        <w:tblBorders>
          <w:top w:val="single" w:color="000080" w:sz="4" w:space="0"/>
          <w:left w:val="single" w:color="000080" w:sz="4" w:space="0"/>
          <w:bottom w:val="single" w:color="000080" w:sz="4" w:space="0"/>
          <w:right w:val="single" w:color="000080" w:sz="4" w:space="0"/>
          <w:insideH w:val="single" w:color="000080" w:sz="4" w:space="0"/>
          <w:insideV w:val="single" w:color="000080" w:sz="4" w:space="0"/>
        </w:tblBorders>
        <w:tblLayout w:type="fixed"/>
        <w:tblCellMar>
          <w:top w:w="113" w:type="dxa"/>
          <w:bottom w:w="113" w:type="dxa"/>
        </w:tblCellMar>
        <w:tblLook w:val="01E0" w:firstRow="1" w:lastRow="1" w:firstColumn="1" w:lastColumn="1" w:noHBand="0" w:noVBand="0"/>
      </w:tblPr>
      <w:tblGrid>
        <w:gridCol w:w="1764"/>
        <w:gridCol w:w="2835"/>
        <w:gridCol w:w="4879"/>
      </w:tblGrid>
      <w:tr w:rsidRPr="00C72C48" w:rsidR="00E475B8" w:rsidTr="00C72C48" w14:paraId="11E8A77E" w14:textId="77777777">
        <w:trPr>
          <w:trHeight w:val="32"/>
          <w:jc w:val="center"/>
        </w:trPr>
        <w:tc>
          <w:tcPr>
            <w:tcW w:w="1764" w:type="dxa"/>
            <w:tcBorders>
              <w:bottom w:val="single" w:color="000080" w:sz="4" w:space="0"/>
              <w:right w:val="single" w:color="FFFFFF" w:sz="4" w:space="0"/>
            </w:tcBorders>
            <w:shd w:val="clear" w:color="auto" w:fill="00006C"/>
            <w:vAlign w:val="center"/>
          </w:tcPr>
          <w:p w:rsidRPr="00C72C48" w:rsidR="00E475B8" w:rsidP="00E475B8" w:rsidRDefault="00E475B8" w14:paraId="2B4DE708" w14:textId="77777777">
            <w:pPr>
              <w:pStyle w:val="TM-TABHEADER"/>
              <w:rPr>
                <w:rFonts w:ascii="Calibri" w:hAnsi="Calibri"/>
                <w:sz w:val="22"/>
              </w:rPr>
            </w:pPr>
            <w:r w:rsidRPr="00C72C48">
              <w:rPr>
                <w:rFonts w:ascii="Calibri" w:hAnsi="Calibri"/>
                <w:sz w:val="22"/>
              </w:rPr>
              <w:t>Nome</w:t>
            </w:r>
          </w:p>
        </w:tc>
        <w:tc>
          <w:tcPr>
            <w:tcW w:w="2835" w:type="dxa"/>
            <w:tcBorders>
              <w:bottom w:val="single" w:color="000080" w:sz="4" w:space="0"/>
              <w:right w:val="single" w:color="FFFFFF" w:sz="4" w:space="0"/>
            </w:tcBorders>
            <w:shd w:val="clear" w:color="auto" w:fill="00006C"/>
            <w:vAlign w:val="center"/>
          </w:tcPr>
          <w:p w:rsidRPr="00C72C48" w:rsidR="00E475B8" w:rsidP="00E475B8" w:rsidRDefault="00E475B8" w14:paraId="66A4EDB4" w14:textId="77777777">
            <w:pPr>
              <w:pStyle w:val="TM-TABHEADER"/>
              <w:rPr>
                <w:rFonts w:ascii="Calibri" w:hAnsi="Calibri"/>
                <w:sz w:val="22"/>
              </w:rPr>
            </w:pPr>
            <w:r w:rsidRPr="00C72C48">
              <w:rPr>
                <w:rFonts w:ascii="Calibri" w:hAnsi="Calibri"/>
                <w:sz w:val="22"/>
              </w:rPr>
              <w:t xml:space="preserve">Entidade </w:t>
            </w:r>
          </w:p>
        </w:tc>
        <w:tc>
          <w:tcPr>
            <w:tcW w:w="4879" w:type="dxa"/>
            <w:tcBorders>
              <w:left w:val="single" w:color="FFFFFF" w:sz="4" w:space="0"/>
              <w:bottom w:val="single" w:color="000080" w:sz="4" w:space="0"/>
            </w:tcBorders>
            <w:shd w:val="clear" w:color="auto" w:fill="00006C"/>
            <w:vAlign w:val="center"/>
          </w:tcPr>
          <w:p w:rsidRPr="00C72C48" w:rsidR="00E475B8" w:rsidP="00E475B8" w:rsidRDefault="00E475B8" w14:paraId="603FFD63" w14:textId="77777777">
            <w:pPr>
              <w:pStyle w:val="TM-TABHEADER"/>
              <w:rPr>
                <w:rFonts w:ascii="Calibri" w:hAnsi="Calibri"/>
                <w:sz w:val="22"/>
              </w:rPr>
            </w:pPr>
            <w:r w:rsidRPr="00C72C48">
              <w:rPr>
                <w:rFonts w:ascii="Calibri" w:hAnsi="Calibri"/>
                <w:sz w:val="22"/>
              </w:rPr>
              <w:t xml:space="preserve">Comentários </w:t>
            </w:r>
          </w:p>
        </w:tc>
      </w:tr>
      <w:tr w:rsidRPr="00C72C48" w:rsidR="00887D83" w:rsidTr="00C72C48" w14:paraId="3898D534" w14:textId="77777777">
        <w:trPr>
          <w:trHeight w:val="552"/>
          <w:jc w:val="center"/>
        </w:trPr>
        <w:tc>
          <w:tcPr>
            <w:tcW w:w="1764" w:type="dxa"/>
            <w:shd w:val="clear" w:color="auto" w:fill="auto"/>
            <w:vAlign w:val="center"/>
          </w:tcPr>
          <w:p w:rsidRPr="00C72C48" w:rsidR="00887D83" w:rsidP="00887D83" w:rsidRDefault="00887D83" w14:paraId="256E4F29" w14:textId="57235DF5">
            <w:pPr>
              <w:pStyle w:val="TM-TABTEXTO"/>
              <w:rPr>
                <w:rFonts w:ascii="Calibri" w:hAnsi="Calibri"/>
                <w:sz w:val="22"/>
                <w:szCs w:val="24"/>
              </w:rPr>
            </w:pPr>
            <w:r w:rsidRPr="00C72C48">
              <w:rPr>
                <w:rFonts w:ascii="Calibri" w:hAnsi="Calibri"/>
                <w:sz w:val="22"/>
                <w:szCs w:val="24"/>
              </w:rPr>
              <w:t xml:space="preserve">Luís </w:t>
            </w:r>
            <w:r>
              <w:rPr>
                <w:rFonts w:ascii="Calibri" w:hAnsi="Calibri"/>
                <w:sz w:val="22"/>
                <w:szCs w:val="24"/>
              </w:rPr>
              <w:t>Lima</w:t>
            </w:r>
            <w:r w:rsidRPr="00C72C48">
              <w:rPr>
                <w:rFonts w:ascii="Calibri" w:hAnsi="Calibri"/>
                <w:sz w:val="22"/>
                <w:szCs w:val="24"/>
              </w:rPr>
              <w:t xml:space="preserve"> </w:t>
            </w:r>
          </w:p>
        </w:tc>
        <w:tc>
          <w:tcPr>
            <w:tcW w:w="2835" w:type="dxa"/>
            <w:vAlign w:val="center"/>
          </w:tcPr>
          <w:p w:rsidRPr="00C72C48" w:rsidR="00887D83" w:rsidP="00887D83" w:rsidRDefault="00887D83" w14:paraId="13DFAF30" w14:textId="409409CC">
            <w:pPr>
              <w:pStyle w:val="TM-TABTEXTO"/>
              <w:rPr>
                <w:rFonts w:ascii="Calibri" w:hAnsi="Calibri"/>
                <w:sz w:val="22"/>
                <w:szCs w:val="24"/>
              </w:rPr>
            </w:pPr>
            <w:r>
              <w:rPr>
                <w:rFonts w:ascii="Calibri" w:hAnsi="Calibri"/>
                <w:sz w:val="22"/>
                <w:szCs w:val="24"/>
              </w:rPr>
              <w:t xml:space="preserve">UPI </w:t>
            </w:r>
            <w:r w:rsidRPr="00C72C48">
              <w:rPr>
                <w:rFonts w:ascii="Calibri" w:hAnsi="Calibri"/>
                <w:sz w:val="22"/>
                <w:szCs w:val="24"/>
              </w:rPr>
              <w:t>– Direção Projeto</w:t>
            </w:r>
          </w:p>
        </w:tc>
        <w:tc>
          <w:tcPr>
            <w:tcW w:w="4879" w:type="dxa"/>
            <w:shd w:val="clear" w:color="auto" w:fill="auto"/>
            <w:vAlign w:val="center"/>
          </w:tcPr>
          <w:p w:rsidRPr="00C72C48" w:rsidR="00887D83" w:rsidP="00887D83" w:rsidRDefault="00887D83" w14:paraId="07508F5F" w14:textId="793846E3">
            <w:pPr>
              <w:pStyle w:val="TM-TABTEXTO"/>
              <w:rPr>
                <w:rFonts w:ascii="Calibri" w:hAnsi="Calibri"/>
                <w:sz w:val="22"/>
                <w:szCs w:val="24"/>
              </w:rPr>
            </w:pPr>
          </w:p>
        </w:tc>
      </w:tr>
      <w:tr w:rsidRPr="00C72C48" w:rsidR="00887D83" w:rsidTr="00C72C48" w14:paraId="2AFE9E5B" w14:textId="77777777">
        <w:trPr>
          <w:trHeight w:val="578"/>
          <w:jc w:val="center"/>
        </w:trPr>
        <w:tc>
          <w:tcPr>
            <w:tcW w:w="1764" w:type="dxa"/>
            <w:shd w:val="clear" w:color="auto" w:fill="auto"/>
            <w:vAlign w:val="center"/>
          </w:tcPr>
          <w:p w:rsidRPr="00C72C48" w:rsidR="00887D83" w:rsidP="00887D83" w:rsidRDefault="00887D83" w14:paraId="5A37ED60" w14:textId="20E48C86">
            <w:pPr>
              <w:pStyle w:val="TM-TABTEXTO"/>
              <w:rPr>
                <w:rFonts w:ascii="Calibri" w:hAnsi="Calibri"/>
                <w:sz w:val="22"/>
                <w:szCs w:val="24"/>
              </w:rPr>
            </w:pPr>
            <w:r>
              <w:rPr>
                <w:rFonts w:ascii="Calibri" w:hAnsi="Calibri"/>
                <w:sz w:val="22"/>
                <w:szCs w:val="24"/>
              </w:rPr>
              <w:t>Bruno Ferreira</w:t>
            </w:r>
          </w:p>
        </w:tc>
        <w:tc>
          <w:tcPr>
            <w:tcW w:w="2835" w:type="dxa"/>
            <w:vAlign w:val="center"/>
          </w:tcPr>
          <w:p w:rsidRPr="00C72C48" w:rsidR="00887D83" w:rsidP="00887D83" w:rsidRDefault="00887D83" w14:paraId="2E9A72A3" w14:textId="5A8155C6">
            <w:pPr>
              <w:pStyle w:val="TM-TABTEXTO"/>
              <w:rPr>
                <w:rFonts w:ascii="Calibri" w:hAnsi="Calibri"/>
                <w:sz w:val="22"/>
                <w:szCs w:val="24"/>
              </w:rPr>
            </w:pPr>
            <w:r>
              <w:rPr>
                <w:rFonts w:ascii="Calibri" w:hAnsi="Calibri"/>
                <w:sz w:val="22"/>
                <w:szCs w:val="24"/>
              </w:rPr>
              <w:t>Equipa</w:t>
            </w:r>
            <w:r w:rsidRPr="00C72C48">
              <w:rPr>
                <w:rFonts w:ascii="Calibri" w:hAnsi="Calibri"/>
                <w:sz w:val="22"/>
                <w:szCs w:val="24"/>
              </w:rPr>
              <w:t xml:space="preserve"> </w:t>
            </w:r>
            <w:r>
              <w:rPr>
                <w:rFonts w:ascii="Calibri" w:hAnsi="Calibri"/>
                <w:sz w:val="22"/>
                <w:szCs w:val="24"/>
              </w:rPr>
              <w:t xml:space="preserve">de Gestão do projeto </w:t>
            </w:r>
            <w:r w:rsidRPr="00C72C48">
              <w:rPr>
                <w:rFonts w:ascii="Calibri" w:hAnsi="Calibri"/>
                <w:sz w:val="22"/>
                <w:szCs w:val="24"/>
              </w:rPr>
              <w:t xml:space="preserve">– </w:t>
            </w:r>
            <w:r>
              <w:rPr>
                <w:rFonts w:ascii="Calibri" w:hAnsi="Calibri"/>
                <w:sz w:val="22"/>
                <w:szCs w:val="24"/>
              </w:rPr>
              <w:t>Gestor do Projeto</w:t>
            </w:r>
          </w:p>
        </w:tc>
        <w:tc>
          <w:tcPr>
            <w:tcW w:w="4879" w:type="dxa"/>
            <w:shd w:val="clear" w:color="auto" w:fill="auto"/>
            <w:vAlign w:val="center"/>
          </w:tcPr>
          <w:p w:rsidRPr="00C72C48" w:rsidR="00887D83" w:rsidP="00887D83" w:rsidRDefault="00887D83" w14:paraId="762CAD3B" w14:textId="7F046840">
            <w:pPr>
              <w:pStyle w:val="TM-TABTEXTO"/>
              <w:rPr>
                <w:rFonts w:ascii="Calibri" w:hAnsi="Calibri"/>
                <w:sz w:val="22"/>
                <w:szCs w:val="24"/>
              </w:rPr>
            </w:pPr>
          </w:p>
        </w:tc>
      </w:tr>
      <w:tr w:rsidRPr="00C72C48" w:rsidR="00887D83" w:rsidTr="00E475B8" w14:paraId="13332305" w14:textId="77777777">
        <w:trPr>
          <w:trHeight w:val="231"/>
          <w:jc w:val="center"/>
        </w:trPr>
        <w:tc>
          <w:tcPr>
            <w:tcW w:w="1764" w:type="dxa"/>
            <w:shd w:val="clear" w:color="auto" w:fill="auto"/>
            <w:vAlign w:val="center"/>
          </w:tcPr>
          <w:p w:rsidRPr="00C72C48" w:rsidR="00887D83" w:rsidP="00887D83" w:rsidRDefault="00887D83" w14:paraId="050DCE85" w14:textId="421A090C">
            <w:pPr>
              <w:pStyle w:val="TM-TABTEXTO"/>
              <w:rPr>
                <w:rFonts w:ascii="Calibri" w:hAnsi="Calibri"/>
                <w:sz w:val="22"/>
                <w:szCs w:val="24"/>
              </w:rPr>
            </w:pPr>
            <w:r>
              <w:rPr>
                <w:rFonts w:ascii="Calibri" w:hAnsi="Calibri"/>
                <w:sz w:val="22"/>
                <w:szCs w:val="24"/>
              </w:rPr>
              <w:t>Gonçalo Oliveira</w:t>
            </w:r>
          </w:p>
        </w:tc>
        <w:tc>
          <w:tcPr>
            <w:tcW w:w="2835" w:type="dxa"/>
            <w:vAlign w:val="center"/>
          </w:tcPr>
          <w:p w:rsidRPr="00C72C48" w:rsidR="00887D83" w:rsidP="00887D83" w:rsidRDefault="00887D83" w14:paraId="7DB88666" w14:textId="6FA871A6">
            <w:pPr>
              <w:pStyle w:val="TM-TABTEXTO"/>
              <w:rPr>
                <w:rFonts w:ascii="Calibri" w:hAnsi="Calibri"/>
                <w:sz w:val="22"/>
                <w:szCs w:val="24"/>
              </w:rPr>
            </w:pPr>
            <w:r>
              <w:rPr>
                <w:rFonts w:ascii="Calibri" w:hAnsi="Calibri"/>
                <w:sz w:val="22"/>
                <w:szCs w:val="24"/>
              </w:rPr>
              <w:t>Equipa de gestão do projeto - membro</w:t>
            </w:r>
          </w:p>
        </w:tc>
        <w:tc>
          <w:tcPr>
            <w:tcW w:w="4879" w:type="dxa"/>
            <w:shd w:val="clear" w:color="auto" w:fill="auto"/>
            <w:vAlign w:val="center"/>
          </w:tcPr>
          <w:p w:rsidRPr="00C72C48" w:rsidR="00887D83" w:rsidP="00887D83" w:rsidRDefault="00887D83" w14:paraId="2B08FF33" w14:textId="67204DC4">
            <w:pPr>
              <w:pStyle w:val="TM-TABTEXTO"/>
              <w:rPr>
                <w:rFonts w:ascii="Calibri" w:hAnsi="Calibri"/>
                <w:sz w:val="22"/>
                <w:szCs w:val="24"/>
              </w:rPr>
            </w:pPr>
          </w:p>
        </w:tc>
      </w:tr>
      <w:tr w:rsidRPr="00C72C48" w:rsidR="00887D83" w:rsidTr="00E475B8" w14:paraId="1C11E08F" w14:textId="77777777">
        <w:trPr>
          <w:trHeight w:val="231"/>
          <w:jc w:val="center"/>
        </w:trPr>
        <w:tc>
          <w:tcPr>
            <w:tcW w:w="1764" w:type="dxa"/>
            <w:shd w:val="clear" w:color="auto" w:fill="auto"/>
            <w:vAlign w:val="center"/>
          </w:tcPr>
          <w:p w:rsidRPr="00C72C48" w:rsidR="00887D83" w:rsidP="00887D83" w:rsidRDefault="00887D83" w14:paraId="2BD321FA" w14:textId="6AA87ECD">
            <w:pPr>
              <w:pStyle w:val="TM-TABTEXTO"/>
              <w:rPr>
                <w:rFonts w:ascii="Calibri" w:hAnsi="Calibri"/>
                <w:sz w:val="22"/>
                <w:szCs w:val="24"/>
              </w:rPr>
            </w:pPr>
            <w:r>
              <w:rPr>
                <w:rFonts w:ascii="Calibri" w:hAnsi="Calibri"/>
                <w:sz w:val="22"/>
                <w:szCs w:val="24"/>
              </w:rPr>
              <w:t>Jorge Correia</w:t>
            </w:r>
          </w:p>
        </w:tc>
        <w:tc>
          <w:tcPr>
            <w:tcW w:w="2835" w:type="dxa"/>
            <w:vAlign w:val="center"/>
          </w:tcPr>
          <w:p w:rsidRPr="00C72C48" w:rsidR="00887D83" w:rsidP="00887D83" w:rsidRDefault="00887D83" w14:paraId="5DCB3F46" w14:textId="1B7BB21A">
            <w:pPr>
              <w:pStyle w:val="TM-TABTEXTO"/>
              <w:rPr>
                <w:rFonts w:ascii="Calibri" w:hAnsi="Calibri"/>
                <w:sz w:val="22"/>
                <w:szCs w:val="24"/>
              </w:rPr>
            </w:pPr>
            <w:r>
              <w:rPr>
                <w:rFonts w:ascii="Calibri" w:hAnsi="Calibri"/>
                <w:sz w:val="22"/>
                <w:szCs w:val="24"/>
              </w:rPr>
              <w:t>Equipa de gestão do projeto - membro</w:t>
            </w:r>
          </w:p>
        </w:tc>
        <w:tc>
          <w:tcPr>
            <w:tcW w:w="4879" w:type="dxa"/>
            <w:shd w:val="clear" w:color="auto" w:fill="auto"/>
            <w:vAlign w:val="center"/>
          </w:tcPr>
          <w:p w:rsidRPr="00C72C48" w:rsidR="00887D83" w:rsidP="00887D83" w:rsidRDefault="00887D83" w14:paraId="594736E5" w14:textId="5D545568">
            <w:pPr>
              <w:pStyle w:val="TM-TABTEXTO"/>
              <w:rPr>
                <w:rFonts w:ascii="Calibri" w:hAnsi="Calibri"/>
                <w:sz w:val="22"/>
                <w:szCs w:val="24"/>
              </w:rPr>
            </w:pPr>
          </w:p>
        </w:tc>
      </w:tr>
      <w:tr w:rsidRPr="00C72C48" w:rsidR="00887D83" w:rsidTr="00E475B8" w14:paraId="579AA1BA" w14:textId="77777777">
        <w:trPr>
          <w:trHeight w:val="231"/>
          <w:jc w:val="center"/>
        </w:trPr>
        <w:tc>
          <w:tcPr>
            <w:tcW w:w="1764" w:type="dxa"/>
            <w:shd w:val="clear" w:color="auto" w:fill="auto"/>
            <w:vAlign w:val="center"/>
          </w:tcPr>
          <w:p w:rsidR="00887D83" w:rsidP="00887D83" w:rsidRDefault="00887D83" w14:paraId="5EB638F8" w14:textId="736C4D2F">
            <w:pPr>
              <w:pStyle w:val="TM-TABTEXTO"/>
              <w:rPr>
                <w:rFonts w:ascii="Calibri" w:hAnsi="Calibri"/>
                <w:sz w:val="22"/>
                <w:szCs w:val="24"/>
              </w:rPr>
            </w:pPr>
            <w:r>
              <w:rPr>
                <w:rFonts w:ascii="Calibri" w:hAnsi="Calibri"/>
                <w:sz w:val="22"/>
                <w:szCs w:val="24"/>
              </w:rPr>
              <w:t>Nuno Castro</w:t>
            </w:r>
          </w:p>
        </w:tc>
        <w:tc>
          <w:tcPr>
            <w:tcW w:w="2835" w:type="dxa"/>
            <w:vAlign w:val="center"/>
          </w:tcPr>
          <w:p w:rsidR="00887D83" w:rsidP="00887D83" w:rsidRDefault="00887D83" w14:paraId="0FB45B1D" w14:textId="1CD9F7B1">
            <w:pPr>
              <w:pStyle w:val="TM-TABTEXTO"/>
              <w:rPr>
                <w:rFonts w:ascii="Calibri" w:hAnsi="Calibri"/>
                <w:sz w:val="22"/>
                <w:szCs w:val="24"/>
              </w:rPr>
            </w:pPr>
            <w:r>
              <w:rPr>
                <w:rFonts w:ascii="Calibri" w:hAnsi="Calibri"/>
                <w:sz w:val="22"/>
                <w:szCs w:val="24"/>
              </w:rPr>
              <w:t>Equipa de gestão do projeto - membro</w:t>
            </w:r>
          </w:p>
        </w:tc>
        <w:tc>
          <w:tcPr>
            <w:tcW w:w="4879" w:type="dxa"/>
            <w:shd w:val="clear" w:color="auto" w:fill="auto"/>
            <w:vAlign w:val="center"/>
          </w:tcPr>
          <w:p w:rsidRPr="00C72C48" w:rsidR="00887D83" w:rsidP="00887D83" w:rsidRDefault="00887D83" w14:paraId="151812EC" w14:textId="77777777">
            <w:pPr>
              <w:pStyle w:val="TM-TABTEXTO"/>
              <w:rPr>
                <w:rFonts w:ascii="Calibri" w:hAnsi="Calibri"/>
                <w:sz w:val="22"/>
                <w:szCs w:val="24"/>
              </w:rPr>
            </w:pPr>
          </w:p>
        </w:tc>
      </w:tr>
    </w:tbl>
    <w:p w:rsidR="00AB62F7" w:rsidRDefault="00AB62F7" w14:paraId="74E0A0F8" w14:textId="77777777">
      <w:pPr>
        <w:pStyle w:val="TM-Texto"/>
        <w:spacing w:before="720" w:after="360"/>
        <w:ind w:left="0"/>
        <w:jc w:val="left"/>
        <w:rPr>
          <w:rFonts w:ascii="Calibri" w:hAnsi="Calibri"/>
          <w:b/>
          <w:sz w:val="72"/>
          <w:szCs w:val="72"/>
        </w:rPr>
      </w:pPr>
    </w:p>
    <w:p w:rsidR="00AB62F7" w:rsidRDefault="00AB62F7" w14:paraId="688C2DD2" w14:textId="77777777">
      <w:pPr>
        <w:pStyle w:val="TM-Texto"/>
        <w:spacing w:before="720" w:after="360"/>
        <w:ind w:left="0"/>
        <w:jc w:val="left"/>
        <w:rPr>
          <w:rFonts w:ascii="Calibri" w:hAnsi="Calibri"/>
          <w:b/>
          <w:sz w:val="72"/>
          <w:szCs w:val="72"/>
        </w:rPr>
      </w:pPr>
    </w:p>
    <w:p w:rsidR="00AB62F7" w:rsidRDefault="00AB62F7" w14:paraId="64C6C880" w14:textId="77777777">
      <w:pPr>
        <w:pStyle w:val="TM-Texto"/>
        <w:spacing w:before="720" w:after="360"/>
        <w:ind w:left="0"/>
        <w:jc w:val="left"/>
        <w:rPr>
          <w:rFonts w:ascii="Calibri" w:hAnsi="Calibri"/>
          <w:b/>
          <w:sz w:val="72"/>
          <w:szCs w:val="72"/>
        </w:rPr>
      </w:pPr>
    </w:p>
    <w:p w:rsidRPr="00A858A0" w:rsidR="004D1BC0" w:rsidRDefault="004D1BC0" w14:paraId="3906AFF7" w14:textId="77777777">
      <w:pPr>
        <w:pStyle w:val="TM-Texto"/>
        <w:spacing w:before="720" w:after="360"/>
        <w:ind w:left="0"/>
        <w:jc w:val="left"/>
        <w:rPr>
          <w:rFonts w:ascii="Calibri" w:hAnsi="Calibri"/>
          <w:b/>
          <w:sz w:val="72"/>
          <w:szCs w:val="72"/>
          <w:lang w:val="en-US"/>
        </w:rPr>
        <w:sectPr w:rsidRPr="00A858A0" w:rsidR="004D1BC0" w:rsidSect="00D5525B">
          <w:headerReference w:type="default" r:id="rId11"/>
          <w:footerReference w:type="default" r:id="rId12"/>
          <w:footnotePr>
            <w:pos w:val="beneathText"/>
          </w:footnotePr>
          <w:pgSz w:w="11905" w:h="16837" w:orient="portrait"/>
          <w:pgMar w:top="2268" w:right="1701" w:bottom="1677" w:left="1701" w:header="709" w:footer="777" w:gutter="0"/>
          <w:cols w:space="720"/>
          <w:docGrid w:linePitch="360"/>
        </w:sectPr>
      </w:pPr>
    </w:p>
    <w:p w:rsidRPr="00C3484B" w:rsidR="004D1BC0" w:rsidRDefault="004D1BC0" w14:paraId="50996BEC" w14:textId="77777777">
      <w:pPr>
        <w:pStyle w:val="Sumrio1"/>
        <w:tabs>
          <w:tab w:val="clear" w:pos="8495"/>
          <w:tab w:val="right" w:leader="dot" w:pos="8503"/>
        </w:tabs>
        <w:rPr>
          <w:rFonts w:ascii="Calibri" w:hAnsi="Calibri"/>
        </w:rPr>
        <w:sectPr w:rsidRPr="00C3484B" w:rsidR="004D1BC0" w:rsidSect="00D5525B">
          <w:footnotePr>
            <w:pos w:val="beneathText"/>
          </w:footnotePr>
          <w:type w:val="continuous"/>
          <w:pgSz w:w="11905" w:h="16837" w:orient="portrait"/>
          <w:pgMar w:top="2268" w:right="1701" w:bottom="1677" w:left="1701" w:header="709" w:footer="777" w:gutter="0"/>
          <w:cols w:space="720"/>
          <w:docGrid w:linePitch="360"/>
        </w:sectPr>
      </w:pPr>
    </w:p>
    <w:p w:rsidRPr="00C3484B" w:rsidR="004D1BC0" w:rsidRDefault="004D1BC0" w14:paraId="28CE2ABB" w14:textId="77777777">
      <w:pPr>
        <w:pStyle w:val="TM-Texto"/>
        <w:tabs>
          <w:tab w:val="left" w:pos="600"/>
          <w:tab w:val="right" w:leader="dot" w:pos="8495"/>
          <w:tab w:val="right" w:leader="dot" w:pos="8503"/>
        </w:tabs>
        <w:spacing w:before="120" w:after="120"/>
        <w:rPr>
          <w:rFonts w:ascii="Calibri" w:hAnsi="Calibri"/>
        </w:rPr>
      </w:pPr>
      <w:r w:rsidRPr="00C3484B">
        <w:br w:type="page"/>
      </w:r>
      <w:bookmarkStart w:name="_Toc471745251" w:id="0"/>
      <w:r w:rsidRPr="00FA1AB9" w:rsidR="002F4907">
        <w:lastRenderedPageBreak/>
        <w:t>Apresentação</w:t>
      </w:r>
    </w:p>
    <w:p w:rsidRPr="00E948FC" w:rsidR="002F4907" w:rsidP="002F4907" w:rsidRDefault="002F4907" w14:paraId="1CF911E2" w14:textId="5E9B33F2">
      <w:pPr>
        <w:rPr>
          <w:rFonts w:ascii="Calibri" w:hAnsi="Calibri"/>
        </w:rPr>
      </w:pPr>
      <w:r w:rsidRPr="00E948FC">
        <w:rPr>
          <w:rFonts w:ascii="Calibri" w:hAnsi="Calibri"/>
        </w:rPr>
        <w:t xml:space="preserve">Horário da Reunião (Dia e hora): </w:t>
      </w:r>
      <w:r w:rsidR="00D503F8">
        <w:rPr>
          <w:rFonts w:ascii="Calibri" w:hAnsi="Calibri"/>
        </w:rPr>
        <w:t>15-03-2022</w:t>
      </w:r>
      <w:r w:rsidR="004F60ED">
        <w:rPr>
          <w:rFonts w:ascii="Calibri" w:hAnsi="Calibri"/>
        </w:rPr>
        <w:t xml:space="preserve"> </w:t>
      </w:r>
      <w:r w:rsidR="00D503F8">
        <w:rPr>
          <w:rFonts w:ascii="Calibri" w:hAnsi="Calibri"/>
        </w:rPr>
        <w:t>18:00</w:t>
      </w:r>
    </w:p>
    <w:p w:rsidRPr="00E948FC" w:rsidR="00FA1AB9" w:rsidP="002F4907" w:rsidRDefault="00FA1AB9" w14:paraId="1A2FCB05" w14:textId="0E779584">
      <w:pPr>
        <w:rPr>
          <w:rFonts w:ascii="Calibri" w:hAnsi="Calibri"/>
        </w:rPr>
      </w:pPr>
      <w:r w:rsidRPr="00E948FC">
        <w:rPr>
          <w:rFonts w:ascii="Calibri" w:hAnsi="Calibri"/>
        </w:rPr>
        <w:t xml:space="preserve">Duração da Reunião: </w:t>
      </w:r>
      <w:r w:rsidR="00D503F8">
        <w:rPr>
          <w:rFonts w:ascii="Calibri" w:hAnsi="Calibri"/>
        </w:rPr>
        <w:t>1:30h</w:t>
      </w:r>
    </w:p>
    <w:p w:rsidRPr="00E948FC" w:rsidR="002F4907" w:rsidP="002F4907" w:rsidRDefault="00FA1AB9" w14:paraId="368C2FF8" w14:textId="577E13A6">
      <w:pPr>
        <w:rPr>
          <w:rFonts w:ascii="Calibri" w:hAnsi="Calibri"/>
        </w:rPr>
      </w:pPr>
      <w:r w:rsidRPr="00E948FC">
        <w:rPr>
          <w:rFonts w:ascii="Calibri" w:hAnsi="Calibri"/>
        </w:rPr>
        <w:t>Local da Reunião:</w:t>
      </w:r>
      <w:r w:rsidRPr="00E948FC" w:rsidR="002F4907">
        <w:rPr>
          <w:rFonts w:ascii="Calibri" w:hAnsi="Calibri"/>
        </w:rPr>
        <w:t xml:space="preserve"> </w:t>
      </w:r>
      <w:r w:rsidR="00D503F8">
        <w:rPr>
          <w:rFonts w:ascii="Calibri" w:hAnsi="Calibri"/>
        </w:rPr>
        <w:t>Residência do grupo de gestão do projeto</w:t>
      </w:r>
    </w:p>
    <w:p w:rsidRPr="00E948FC" w:rsidR="00FA1AB9" w:rsidP="002F4907" w:rsidRDefault="00FA1AB9" w14:paraId="3B191CED" w14:textId="77777777">
      <w:pPr>
        <w:rPr>
          <w:rFonts w:ascii="Calibri" w:hAnsi="Calibri"/>
        </w:rPr>
      </w:pPr>
    </w:p>
    <w:tbl>
      <w:tblPr>
        <w:tblW w:w="9072"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firstRow="1" w:lastRow="1" w:firstColumn="1" w:lastColumn="1" w:noHBand="0" w:noVBand="0"/>
      </w:tblPr>
      <w:tblGrid>
        <w:gridCol w:w="3544"/>
        <w:gridCol w:w="2552"/>
        <w:gridCol w:w="2976"/>
      </w:tblGrid>
      <w:tr w:rsidRPr="00E948FC" w:rsidR="00FA1AB9" w:rsidTr="00E948FC" w14:paraId="7FC818C7" w14:textId="77777777">
        <w:trPr>
          <w:jc w:val="center"/>
        </w:trPr>
        <w:tc>
          <w:tcPr>
            <w:tcW w:w="9072" w:type="dxa"/>
            <w:gridSpan w:val="3"/>
            <w:shd w:val="clear" w:color="auto" w:fill="000082"/>
          </w:tcPr>
          <w:p w:rsidRPr="001F6141" w:rsidR="00FA1AB9" w:rsidP="00E948FC" w:rsidRDefault="00FA1AB9" w14:paraId="4D779626" w14:textId="77777777">
            <w:pPr>
              <w:pStyle w:val="StyleTableSmHeadingSwis721LtBTBlack"/>
              <w:rPr>
                <w:rFonts w:ascii="Calibri" w:hAnsi="Calibri" w:cs="Arial"/>
                <w:b w:val="0"/>
                <w:bCs w:val="0"/>
                <w:color w:val="FFFFFF"/>
                <w:sz w:val="20"/>
                <w:szCs w:val="22"/>
                <w:lang w:val="pt-PT"/>
              </w:rPr>
            </w:pPr>
            <w:r w:rsidRPr="001F6141">
              <w:rPr>
                <w:rFonts w:ascii="Calibri" w:hAnsi="Calibri" w:cs="Arial"/>
                <w:bCs w:val="0"/>
                <w:color w:val="FFFFFF"/>
                <w:sz w:val="20"/>
                <w:szCs w:val="22"/>
                <w:lang w:val="pt-PT"/>
              </w:rPr>
              <w:t>Participantes</w:t>
            </w:r>
          </w:p>
        </w:tc>
      </w:tr>
      <w:tr w:rsidRPr="001F6141" w:rsidR="00E948FC" w:rsidTr="00E948FC" w14:paraId="288F81F2" w14:textId="77777777">
        <w:trPr>
          <w:jc w:val="center"/>
        </w:trPr>
        <w:tc>
          <w:tcPr>
            <w:tcW w:w="3544" w:type="dxa"/>
            <w:shd w:val="clear" w:color="auto" w:fill="000082"/>
          </w:tcPr>
          <w:p w:rsidRPr="001F6141" w:rsidR="00FA1AB9" w:rsidP="00E948FC" w:rsidRDefault="00FA1AB9" w14:paraId="3A6B767D" w14:textId="77777777">
            <w:pPr>
              <w:pStyle w:val="StyleTableSmHeadingSwis721LtBTBlack"/>
              <w:jc w:val="left"/>
              <w:rPr>
                <w:rFonts w:ascii="Calibri" w:hAnsi="Calibri" w:cs="Arial"/>
                <w:color w:val="FFFFFF"/>
                <w:sz w:val="20"/>
                <w:szCs w:val="22"/>
                <w:lang w:val="pt-PT"/>
              </w:rPr>
            </w:pPr>
            <w:r w:rsidRPr="001F6141">
              <w:rPr>
                <w:rFonts w:ascii="Calibri" w:hAnsi="Calibri" w:cs="Arial"/>
                <w:color w:val="FFFFFF"/>
                <w:sz w:val="20"/>
                <w:szCs w:val="22"/>
                <w:lang w:val="pt-PT"/>
              </w:rPr>
              <w:t>Nome</w:t>
            </w:r>
          </w:p>
        </w:tc>
        <w:tc>
          <w:tcPr>
            <w:tcW w:w="2552" w:type="dxa"/>
            <w:shd w:val="clear" w:color="auto" w:fill="000082"/>
          </w:tcPr>
          <w:p w:rsidRPr="001F6141" w:rsidR="00FA1AB9" w:rsidP="00E948FC" w:rsidRDefault="00FA1AB9" w14:paraId="47AD7E57" w14:textId="77777777">
            <w:pPr>
              <w:pStyle w:val="StyleTableSmHeadingSwis721LtBTBlack"/>
              <w:jc w:val="left"/>
              <w:rPr>
                <w:rFonts w:ascii="Calibri" w:hAnsi="Calibri" w:cs="Arial"/>
                <w:color w:val="FFFFFF"/>
                <w:sz w:val="20"/>
                <w:szCs w:val="22"/>
                <w:lang w:val="pt-PT"/>
              </w:rPr>
            </w:pPr>
            <w:r w:rsidRPr="001F6141">
              <w:rPr>
                <w:rFonts w:ascii="Calibri" w:hAnsi="Calibri" w:cs="Arial"/>
                <w:color w:val="FFFFFF"/>
                <w:sz w:val="20"/>
                <w:szCs w:val="22"/>
                <w:lang w:val="pt-PT"/>
              </w:rPr>
              <w:t>Função</w:t>
            </w:r>
          </w:p>
        </w:tc>
        <w:tc>
          <w:tcPr>
            <w:tcW w:w="2976" w:type="dxa"/>
            <w:shd w:val="clear" w:color="auto" w:fill="000082"/>
          </w:tcPr>
          <w:p w:rsidRPr="001F6141" w:rsidR="00FA1AB9" w:rsidP="00E948FC" w:rsidRDefault="008424E1" w14:paraId="65D49CC8" w14:textId="77777777">
            <w:pPr>
              <w:pStyle w:val="StyleTableSmHeadingSwis721LtBTBlack"/>
              <w:rPr>
                <w:rFonts w:ascii="Calibri" w:hAnsi="Calibri" w:cs="Arial"/>
                <w:color w:val="FFFFFF"/>
                <w:sz w:val="20"/>
                <w:szCs w:val="22"/>
                <w:lang w:val="pt-PT"/>
              </w:rPr>
            </w:pPr>
            <w:r w:rsidRPr="001F6141">
              <w:rPr>
                <w:rFonts w:ascii="Calibri" w:hAnsi="Calibri" w:cs="Arial"/>
                <w:color w:val="FFFFFF"/>
                <w:sz w:val="20"/>
                <w:szCs w:val="22"/>
                <w:lang w:val="pt-PT"/>
              </w:rPr>
              <w:t>Entidade</w:t>
            </w:r>
            <w:r w:rsidRPr="001F6141" w:rsidR="00FA1AB9">
              <w:rPr>
                <w:rFonts w:ascii="Calibri" w:hAnsi="Calibri" w:cs="Arial"/>
                <w:color w:val="FFFFFF"/>
                <w:sz w:val="20"/>
                <w:szCs w:val="22"/>
                <w:lang w:val="pt-PT"/>
              </w:rPr>
              <w:t xml:space="preserve">  </w:t>
            </w:r>
          </w:p>
        </w:tc>
      </w:tr>
      <w:tr w:rsidRPr="00E948FC" w:rsidR="00D503F8" w:rsidTr="00E948FC" w14:paraId="21A6605B" w14:textId="77777777">
        <w:trPr>
          <w:jc w:val="center"/>
        </w:trPr>
        <w:tc>
          <w:tcPr>
            <w:tcW w:w="3544" w:type="dxa"/>
            <w:shd w:val="clear" w:color="auto" w:fill="auto"/>
          </w:tcPr>
          <w:p w:rsidRPr="00E948FC" w:rsidR="00D503F8" w:rsidP="00D503F8" w:rsidRDefault="00D503F8" w14:paraId="2478D9DD" w14:textId="47EDA110">
            <w:pPr>
              <w:keepNext/>
              <w:keepLines/>
              <w:rPr>
                <w:rFonts w:ascii="Calibri" w:hAnsi="Calibri"/>
              </w:rPr>
            </w:pPr>
            <w:r>
              <w:rPr>
                <w:rFonts w:ascii="Calibri" w:hAnsi="Calibri"/>
              </w:rPr>
              <w:t>Bruno Ferreira</w:t>
            </w:r>
          </w:p>
        </w:tc>
        <w:tc>
          <w:tcPr>
            <w:tcW w:w="2552" w:type="dxa"/>
            <w:shd w:val="clear" w:color="auto" w:fill="auto"/>
          </w:tcPr>
          <w:p w:rsidRPr="00E948FC" w:rsidR="00D503F8" w:rsidP="00D503F8" w:rsidRDefault="00D503F8" w14:paraId="4B4AA88F" w14:textId="0248CF76">
            <w:pPr>
              <w:pStyle w:val="GFITabelastexto"/>
              <w:keepNext/>
              <w:keepLines/>
              <w:jc w:val="left"/>
              <w:rPr>
                <w:rFonts w:ascii="Calibri" w:hAnsi="Calibri"/>
                <w:sz w:val="24"/>
              </w:rPr>
            </w:pPr>
            <w:r>
              <w:rPr>
                <w:rFonts w:ascii="Calibri" w:hAnsi="Calibri"/>
                <w:sz w:val="24"/>
              </w:rPr>
              <w:t>Gestor do projeto</w:t>
            </w:r>
          </w:p>
        </w:tc>
        <w:tc>
          <w:tcPr>
            <w:tcW w:w="2976" w:type="dxa"/>
            <w:shd w:val="clear" w:color="auto" w:fill="auto"/>
          </w:tcPr>
          <w:p w:rsidRPr="00E948FC" w:rsidR="00D503F8" w:rsidP="00D503F8" w:rsidRDefault="00D503F8" w14:paraId="0A315569" w14:textId="77777777">
            <w:pPr>
              <w:pStyle w:val="GFITabelastexto"/>
              <w:keepNext/>
              <w:keepLines/>
              <w:ind w:left="176"/>
              <w:jc w:val="left"/>
              <w:rPr>
                <w:rFonts w:ascii="Calibri" w:hAnsi="Calibri"/>
                <w:sz w:val="24"/>
              </w:rPr>
            </w:pPr>
          </w:p>
        </w:tc>
      </w:tr>
      <w:tr w:rsidRPr="00E948FC" w:rsidR="00D503F8" w:rsidTr="00E948FC" w14:paraId="3EDCC4FF" w14:textId="77777777">
        <w:trPr>
          <w:jc w:val="center"/>
        </w:trPr>
        <w:tc>
          <w:tcPr>
            <w:tcW w:w="3544" w:type="dxa"/>
            <w:shd w:val="clear" w:color="auto" w:fill="auto"/>
          </w:tcPr>
          <w:p w:rsidRPr="00E948FC" w:rsidR="00D503F8" w:rsidP="00D503F8" w:rsidRDefault="00D503F8" w14:paraId="06CB5A47" w14:textId="3E4BA3E1">
            <w:pPr>
              <w:keepNext/>
              <w:keepLines/>
              <w:rPr>
                <w:rFonts w:ascii="Calibri" w:hAnsi="Calibri"/>
              </w:rPr>
            </w:pPr>
            <w:r>
              <w:rPr>
                <w:rFonts w:ascii="Calibri" w:hAnsi="Calibri"/>
              </w:rPr>
              <w:t>Gonçalo Oliveira</w:t>
            </w:r>
          </w:p>
        </w:tc>
        <w:tc>
          <w:tcPr>
            <w:tcW w:w="2552" w:type="dxa"/>
            <w:shd w:val="clear" w:color="auto" w:fill="auto"/>
          </w:tcPr>
          <w:p w:rsidRPr="00E948FC" w:rsidR="00D503F8" w:rsidP="00D503F8" w:rsidRDefault="00D503F8" w14:paraId="425319C1" w14:textId="76DAC98D">
            <w:pPr>
              <w:pStyle w:val="GFITabelastexto"/>
              <w:keepNext/>
              <w:keepLines/>
              <w:jc w:val="left"/>
              <w:rPr>
                <w:rFonts w:ascii="Calibri" w:hAnsi="Calibri"/>
                <w:sz w:val="24"/>
              </w:rPr>
            </w:pPr>
            <w:r>
              <w:rPr>
                <w:rFonts w:ascii="Calibri" w:hAnsi="Calibri"/>
                <w:sz w:val="24"/>
              </w:rPr>
              <w:t>Membro da equipa de gestão do projeto</w:t>
            </w:r>
          </w:p>
        </w:tc>
        <w:tc>
          <w:tcPr>
            <w:tcW w:w="2976" w:type="dxa"/>
            <w:shd w:val="clear" w:color="auto" w:fill="auto"/>
          </w:tcPr>
          <w:p w:rsidRPr="00E948FC" w:rsidR="00D503F8" w:rsidP="00D503F8" w:rsidRDefault="00D503F8" w14:paraId="090FD14A" w14:textId="77777777">
            <w:pPr>
              <w:pStyle w:val="GFITabelastexto"/>
              <w:keepNext/>
              <w:keepLines/>
              <w:ind w:left="176"/>
              <w:jc w:val="left"/>
              <w:rPr>
                <w:rFonts w:ascii="Calibri" w:hAnsi="Calibri"/>
                <w:sz w:val="24"/>
              </w:rPr>
            </w:pPr>
          </w:p>
        </w:tc>
      </w:tr>
      <w:tr w:rsidRPr="00E948FC" w:rsidR="00D503F8" w:rsidTr="00E948FC" w14:paraId="302521F7" w14:textId="77777777">
        <w:trPr>
          <w:jc w:val="center"/>
        </w:trPr>
        <w:tc>
          <w:tcPr>
            <w:tcW w:w="3544" w:type="dxa"/>
            <w:shd w:val="clear" w:color="auto" w:fill="auto"/>
          </w:tcPr>
          <w:p w:rsidRPr="00E948FC" w:rsidR="00D503F8" w:rsidP="00D503F8" w:rsidRDefault="00D503F8" w14:paraId="367E3E8F" w14:textId="42731CC2">
            <w:pPr>
              <w:keepNext/>
              <w:keepLines/>
              <w:rPr>
                <w:rFonts w:ascii="Calibri" w:hAnsi="Calibri"/>
              </w:rPr>
            </w:pPr>
            <w:r>
              <w:rPr>
                <w:rFonts w:ascii="Calibri" w:hAnsi="Calibri"/>
              </w:rPr>
              <w:t>Jorge Correia</w:t>
            </w:r>
          </w:p>
        </w:tc>
        <w:tc>
          <w:tcPr>
            <w:tcW w:w="2552" w:type="dxa"/>
            <w:shd w:val="clear" w:color="auto" w:fill="auto"/>
          </w:tcPr>
          <w:p w:rsidRPr="00E948FC" w:rsidR="00D503F8" w:rsidP="00D503F8" w:rsidRDefault="00D503F8" w14:paraId="2432B836" w14:textId="5523261A">
            <w:pPr>
              <w:pStyle w:val="GFITabelastexto"/>
              <w:keepNext/>
              <w:keepLines/>
              <w:jc w:val="left"/>
              <w:rPr>
                <w:rFonts w:ascii="Calibri" w:hAnsi="Calibri"/>
                <w:sz w:val="24"/>
              </w:rPr>
            </w:pPr>
            <w:r>
              <w:rPr>
                <w:rFonts w:ascii="Calibri" w:hAnsi="Calibri"/>
                <w:sz w:val="24"/>
              </w:rPr>
              <w:t>Membro da equipa de gestão do projeto</w:t>
            </w:r>
          </w:p>
        </w:tc>
        <w:tc>
          <w:tcPr>
            <w:tcW w:w="2976" w:type="dxa"/>
            <w:shd w:val="clear" w:color="auto" w:fill="auto"/>
          </w:tcPr>
          <w:p w:rsidRPr="00E948FC" w:rsidR="00D503F8" w:rsidP="00D503F8" w:rsidRDefault="00D503F8" w14:paraId="48D1B54D" w14:textId="77777777">
            <w:pPr>
              <w:pStyle w:val="GFITabelastexto"/>
              <w:keepNext/>
              <w:keepLines/>
              <w:ind w:left="176"/>
              <w:jc w:val="left"/>
              <w:rPr>
                <w:rFonts w:ascii="Calibri" w:hAnsi="Calibri"/>
                <w:sz w:val="24"/>
              </w:rPr>
            </w:pPr>
          </w:p>
        </w:tc>
      </w:tr>
      <w:tr w:rsidRPr="00E948FC" w:rsidR="00D503F8" w:rsidTr="00E948FC" w14:paraId="6697147D" w14:textId="77777777">
        <w:trPr>
          <w:jc w:val="center"/>
        </w:trPr>
        <w:tc>
          <w:tcPr>
            <w:tcW w:w="3544" w:type="dxa"/>
            <w:shd w:val="clear" w:color="auto" w:fill="auto"/>
          </w:tcPr>
          <w:p w:rsidRPr="00E948FC" w:rsidR="00D503F8" w:rsidP="00D503F8" w:rsidRDefault="00D503F8" w14:paraId="1B94D627" w14:textId="4079954D">
            <w:pPr>
              <w:keepNext/>
              <w:keepLines/>
              <w:rPr>
                <w:rFonts w:ascii="Calibri" w:hAnsi="Calibri"/>
              </w:rPr>
            </w:pPr>
            <w:r>
              <w:rPr>
                <w:rFonts w:ascii="Calibri" w:hAnsi="Calibri"/>
              </w:rPr>
              <w:t>Nuno Castro</w:t>
            </w:r>
          </w:p>
        </w:tc>
        <w:tc>
          <w:tcPr>
            <w:tcW w:w="2552" w:type="dxa"/>
            <w:shd w:val="clear" w:color="auto" w:fill="auto"/>
          </w:tcPr>
          <w:p w:rsidRPr="00E948FC" w:rsidR="00D503F8" w:rsidP="00D503F8" w:rsidRDefault="00D503F8" w14:paraId="37E84C58" w14:textId="13618D5B">
            <w:pPr>
              <w:pStyle w:val="GFITabelastexto"/>
              <w:keepNext/>
              <w:keepLines/>
              <w:jc w:val="left"/>
              <w:rPr>
                <w:rFonts w:ascii="Calibri" w:hAnsi="Calibri"/>
                <w:sz w:val="24"/>
              </w:rPr>
            </w:pPr>
            <w:r>
              <w:rPr>
                <w:rFonts w:ascii="Calibri" w:hAnsi="Calibri"/>
                <w:sz w:val="24"/>
              </w:rPr>
              <w:t>Membro da equipa de gestão do projeto</w:t>
            </w:r>
          </w:p>
        </w:tc>
        <w:tc>
          <w:tcPr>
            <w:tcW w:w="2976" w:type="dxa"/>
            <w:shd w:val="clear" w:color="auto" w:fill="auto"/>
          </w:tcPr>
          <w:p w:rsidRPr="00E948FC" w:rsidR="00D503F8" w:rsidP="00D503F8" w:rsidRDefault="00D503F8" w14:paraId="65C58BF5" w14:textId="77777777">
            <w:pPr>
              <w:pStyle w:val="GFITabelastexto"/>
              <w:keepNext/>
              <w:keepLines/>
              <w:ind w:left="176"/>
              <w:jc w:val="left"/>
              <w:rPr>
                <w:rFonts w:ascii="Calibri" w:hAnsi="Calibri"/>
                <w:sz w:val="24"/>
              </w:rPr>
            </w:pPr>
          </w:p>
        </w:tc>
      </w:tr>
    </w:tbl>
    <w:p w:rsidR="00E77705" w:rsidP="00E77705" w:rsidRDefault="00E77705" w14:paraId="4CF9DB1F" w14:textId="77777777"/>
    <w:p w:rsidRPr="00FA1AB9" w:rsidR="00FA1AB9" w:rsidP="00FA1AB9" w:rsidRDefault="00FA1AB9" w14:paraId="28581AB1" w14:textId="77777777">
      <w:pPr>
        <w:pStyle w:val="TM-TIT1"/>
        <w:tabs>
          <w:tab w:val="clear" w:pos="1701"/>
          <w:tab w:val="num" w:pos="709"/>
        </w:tabs>
      </w:pPr>
      <w:r w:rsidRPr="00FA1AB9">
        <w:t>Agenda</w:t>
      </w:r>
      <w:bookmarkEnd w:id="0"/>
    </w:p>
    <w:p w:rsidRPr="00E948FC" w:rsidR="00FA1AB9" w:rsidP="00FA1AB9" w:rsidRDefault="00FA1AB9" w14:paraId="5704B764" w14:textId="77777777">
      <w:pPr>
        <w:pStyle w:val="TM-Texto"/>
        <w:ind w:left="0"/>
        <w:rPr>
          <w:rFonts w:ascii="Calibri" w:hAnsi="Calibri"/>
        </w:rPr>
      </w:pPr>
      <w:r w:rsidRPr="00E948FC">
        <w:rPr>
          <w:rFonts w:ascii="Calibri" w:hAnsi="Calibri"/>
        </w:rPr>
        <w:t>A Agenda desta reunião foi a seguinte:</w:t>
      </w:r>
    </w:p>
    <w:tbl>
      <w:tblPr>
        <w:tblW w:w="8993"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1E0" w:firstRow="1" w:lastRow="1" w:firstColumn="1" w:lastColumn="1" w:noHBand="0" w:noVBand="0"/>
      </w:tblPr>
      <w:tblGrid>
        <w:gridCol w:w="8993"/>
      </w:tblGrid>
      <w:tr w:rsidRPr="00CA60F4" w:rsidR="00E948FC" w:rsidTr="00E948FC" w14:paraId="6C6C742C" w14:textId="77777777">
        <w:trPr>
          <w:jc w:val="center"/>
        </w:trPr>
        <w:tc>
          <w:tcPr>
            <w:tcW w:w="8993" w:type="dxa"/>
            <w:shd w:val="clear" w:color="auto" w:fill="00006C"/>
          </w:tcPr>
          <w:p w:rsidRPr="00E948FC" w:rsidR="00FA1AB9" w:rsidP="00E948FC" w:rsidRDefault="00FA1AB9" w14:paraId="6AFC4EEB" w14:textId="77777777">
            <w:pPr>
              <w:pStyle w:val="StyleTableSmHeadingSwis721LtBTBlack"/>
              <w:ind w:right="-110"/>
              <w:jc w:val="left"/>
              <w:rPr>
                <w:rFonts w:ascii="Calibri" w:hAnsi="Calibri" w:cs="Arial"/>
                <w:b w:val="0"/>
                <w:bCs w:val="0"/>
                <w:color w:val="FFFFFF"/>
                <w:sz w:val="24"/>
                <w:szCs w:val="22"/>
                <w:lang w:val="pt-PT"/>
              </w:rPr>
            </w:pPr>
            <w:r w:rsidRPr="00E948FC">
              <w:rPr>
                <w:rFonts w:ascii="Calibri" w:hAnsi="Calibri" w:cs="Arial"/>
                <w:b w:val="0"/>
                <w:bCs w:val="0"/>
                <w:color w:val="FFFFFF"/>
                <w:sz w:val="24"/>
                <w:szCs w:val="22"/>
                <w:lang w:val="pt-PT"/>
              </w:rPr>
              <w:t>Assuntos tratados</w:t>
            </w:r>
          </w:p>
        </w:tc>
      </w:tr>
      <w:tr w:rsidRPr="00CA60F4" w:rsidR="00E948FC" w:rsidTr="00E948FC" w14:paraId="1404036F" w14:textId="77777777">
        <w:trPr>
          <w:jc w:val="center"/>
        </w:trPr>
        <w:tc>
          <w:tcPr>
            <w:tcW w:w="8993" w:type="dxa"/>
            <w:shd w:val="clear" w:color="auto" w:fill="auto"/>
          </w:tcPr>
          <w:p w:rsidRPr="00C72C48" w:rsidR="00FA1AB9" w:rsidP="00D503F8" w:rsidRDefault="00D503F8" w14:paraId="17B19DEB" w14:textId="7EABA10E">
            <w:pPr>
              <w:suppressAutoHyphens w:val="0"/>
              <w:jc w:val="both"/>
            </w:pPr>
            <w:r>
              <w:t>Abordagem aos tópicos do template do project charter fornecido pelo professor</w:t>
            </w:r>
          </w:p>
        </w:tc>
      </w:tr>
      <w:tr w:rsidRPr="00CA60F4" w:rsidR="00E948FC" w:rsidTr="00E948FC" w14:paraId="3D134083" w14:textId="77777777">
        <w:trPr>
          <w:jc w:val="center"/>
        </w:trPr>
        <w:tc>
          <w:tcPr>
            <w:tcW w:w="8993" w:type="dxa"/>
            <w:shd w:val="clear" w:color="auto" w:fill="auto"/>
          </w:tcPr>
          <w:p w:rsidRPr="00C72C48" w:rsidR="00FA1AB9" w:rsidP="00D503F8" w:rsidRDefault="00D503F8" w14:paraId="7904829A" w14:textId="7FDEC5EB">
            <w:pPr>
              <w:tabs>
                <w:tab w:val="num" w:pos="1168"/>
              </w:tabs>
            </w:pPr>
            <w:r>
              <w:t>Gestão dos tópicos a abordar e discussão dos mesmos</w:t>
            </w:r>
            <w:r w:rsidRPr="00C72C48" w:rsidR="00FA1AB9">
              <w:t xml:space="preserve"> </w:t>
            </w:r>
          </w:p>
        </w:tc>
      </w:tr>
      <w:tr w:rsidRPr="00CA60F4" w:rsidR="00E948FC" w:rsidTr="00E948FC" w14:paraId="30FC8E7B" w14:textId="77777777">
        <w:trPr>
          <w:jc w:val="center"/>
        </w:trPr>
        <w:tc>
          <w:tcPr>
            <w:tcW w:w="8993" w:type="dxa"/>
            <w:shd w:val="clear" w:color="auto" w:fill="auto"/>
          </w:tcPr>
          <w:p w:rsidRPr="00C72C48" w:rsidR="00FA1AB9" w:rsidP="00FA1AB9" w:rsidRDefault="00D503F8" w14:paraId="269EB117" w14:textId="65D461EA">
            <w:r>
              <w:t>Divisão de tarefas pelos membros da equipa de gestão</w:t>
            </w:r>
          </w:p>
        </w:tc>
      </w:tr>
    </w:tbl>
    <w:p w:rsidRPr="00E948FC" w:rsidR="00FA1AB9" w:rsidP="00FA1AB9" w:rsidRDefault="00FA1AB9" w14:paraId="63F2D754" w14:textId="77777777">
      <w:pPr>
        <w:pStyle w:val="TM-Texto"/>
        <w:ind w:left="0"/>
        <w:rPr>
          <w:rFonts w:ascii="Calibri" w:hAnsi="Calibri"/>
        </w:rPr>
      </w:pPr>
    </w:p>
    <w:p w:rsidR="00C72C48" w:rsidP="00C72C48" w:rsidRDefault="00C72C48" w14:paraId="763B98C4" w14:textId="77777777">
      <w:pPr>
        <w:pStyle w:val="TM-TIT1"/>
        <w:tabs>
          <w:tab w:val="clear" w:pos="1701"/>
          <w:tab w:val="num" w:pos="709"/>
        </w:tabs>
      </w:pPr>
      <w:r>
        <w:t>Conclusões</w:t>
      </w:r>
    </w:p>
    <w:p w:rsidRPr="00E948FC" w:rsidR="00C72C48" w:rsidP="00C72C48" w:rsidRDefault="00C72C48" w14:paraId="67607C94" w14:textId="77777777">
      <w:pPr>
        <w:pStyle w:val="TM-Texto"/>
        <w:ind w:left="0"/>
        <w:rPr>
          <w:rFonts w:ascii="Calibri" w:hAnsi="Calibri"/>
        </w:rPr>
      </w:pPr>
      <w:r w:rsidRPr="00E948FC">
        <w:rPr>
          <w:rFonts w:ascii="Calibri" w:hAnsi="Calibri"/>
        </w:rPr>
        <w:t>Nesta reunião foram definidas as seguintes ações:</w:t>
      </w:r>
    </w:p>
    <w:tbl>
      <w:tblPr>
        <w:tblW w:w="9622"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ook w:val="0420" w:firstRow="1" w:lastRow="0" w:firstColumn="0" w:lastColumn="0" w:noHBand="0" w:noVBand="1"/>
      </w:tblPr>
      <w:tblGrid>
        <w:gridCol w:w="667"/>
        <w:gridCol w:w="2412"/>
        <w:gridCol w:w="1773"/>
        <w:gridCol w:w="1374"/>
        <w:gridCol w:w="1805"/>
        <w:gridCol w:w="1591"/>
      </w:tblGrid>
      <w:tr w:rsidRPr="00C72C48" w:rsidR="00E948FC" w:rsidTr="001F6141" w14:paraId="1896008C" w14:textId="77777777">
        <w:trPr>
          <w:trHeight w:val="375"/>
          <w:jc w:val="center"/>
        </w:trPr>
        <w:tc>
          <w:tcPr>
            <w:tcW w:w="9622" w:type="dxa"/>
            <w:gridSpan w:val="6"/>
            <w:shd w:val="clear" w:color="auto" w:fill="00006C"/>
            <w:hideMark/>
          </w:tcPr>
          <w:p w:rsidRPr="001F6141" w:rsidR="00C72C48" w:rsidP="00E948FC" w:rsidRDefault="00C72C48" w14:paraId="7B9830D3" w14:textId="77777777">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Ações</w:t>
            </w:r>
          </w:p>
        </w:tc>
      </w:tr>
      <w:tr w:rsidRPr="00E948FC" w:rsidR="00E948FC" w:rsidTr="001F6141" w14:paraId="6B19B23C" w14:textId="77777777">
        <w:trPr>
          <w:trHeight w:val="962"/>
          <w:jc w:val="center"/>
        </w:trPr>
        <w:tc>
          <w:tcPr>
            <w:tcW w:w="694" w:type="dxa"/>
            <w:shd w:val="clear" w:color="auto" w:fill="00006C"/>
            <w:hideMark/>
          </w:tcPr>
          <w:p w:rsidRPr="001F6141" w:rsidR="00C72C48" w:rsidP="00E948FC" w:rsidRDefault="00C72C48" w14:paraId="4D9FB1EE" w14:textId="77777777">
            <w:pPr>
              <w:tabs>
                <w:tab w:val="left" w:pos="9245"/>
                <w:tab w:val="left" w:pos="9428"/>
              </w:tabs>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ID</w:t>
            </w:r>
          </w:p>
        </w:tc>
        <w:tc>
          <w:tcPr>
            <w:tcW w:w="2522" w:type="dxa"/>
            <w:shd w:val="clear" w:color="auto" w:fill="00006C"/>
            <w:hideMark/>
          </w:tcPr>
          <w:p w:rsidRPr="001F6141" w:rsidR="00C72C48" w:rsidP="00E948FC" w:rsidRDefault="00C72C48" w14:paraId="0279E4B6" w14:textId="77777777">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Ação a Implementar</w:t>
            </w:r>
          </w:p>
        </w:tc>
        <w:tc>
          <w:tcPr>
            <w:tcW w:w="1455" w:type="dxa"/>
            <w:shd w:val="clear" w:color="auto" w:fill="00006C"/>
            <w:hideMark/>
          </w:tcPr>
          <w:p w:rsidRPr="001F6141" w:rsidR="00C72C48" w:rsidP="00E948FC" w:rsidRDefault="00C72C48" w14:paraId="1947C727" w14:textId="77777777">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Comentários</w:t>
            </w:r>
          </w:p>
        </w:tc>
        <w:tc>
          <w:tcPr>
            <w:tcW w:w="1396" w:type="dxa"/>
            <w:shd w:val="clear" w:color="auto" w:fill="00006C"/>
            <w:hideMark/>
          </w:tcPr>
          <w:p w:rsidRPr="001F6141" w:rsidR="00C72C48" w:rsidP="00E948FC" w:rsidRDefault="00C72C48" w14:paraId="71AFDD03" w14:textId="77777777">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Responsável</w:t>
            </w:r>
          </w:p>
        </w:tc>
        <w:tc>
          <w:tcPr>
            <w:tcW w:w="1877" w:type="dxa"/>
            <w:shd w:val="clear" w:color="auto" w:fill="00006C"/>
            <w:hideMark/>
          </w:tcPr>
          <w:p w:rsidRPr="001F6141" w:rsidR="00C72C48" w:rsidP="00E948FC" w:rsidRDefault="00EB5488" w14:paraId="02BEB5A1" w14:textId="77777777">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Estado</w:t>
            </w:r>
            <w:r w:rsidRPr="001F6141">
              <w:rPr>
                <w:rFonts w:ascii="Calibri" w:hAnsi="Calibri"/>
                <w:b/>
                <w:bCs/>
                <w:color w:val="FFFFFF"/>
                <w:sz w:val="18"/>
                <w:szCs w:val="28"/>
                <w:lang w:eastAsia="pt-PT"/>
              </w:rPr>
              <w:br/>
            </w:r>
            <w:r w:rsidRPr="001F6141">
              <w:rPr>
                <w:rFonts w:ascii="Calibri" w:hAnsi="Calibri"/>
                <w:b/>
                <w:bCs/>
                <w:color w:val="FFFFFF"/>
                <w:sz w:val="18"/>
                <w:szCs w:val="28"/>
                <w:lang w:eastAsia="pt-PT"/>
              </w:rPr>
              <w:t xml:space="preserve"> </w:t>
            </w:r>
            <w:r w:rsidRPr="001F6141" w:rsidR="00C72C48">
              <w:rPr>
                <w:rFonts w:ascii="Calibri" w:hAnsi="Calibri"/>
                <w:b/>
                <w:bCs/>
                <w:color w:val="FFFFFF"/>
                <w:sz w:val="18"/>
                <w:szCs w:val="28"/>
                <w:lang w:eastAsia="pt-PT"/>
              </w:rPr>
              <w:t>(Em curso)</w:t>
            </w:r>
            <w:r w:rsidRPr="001F6141" w:rsidR="00C72C48">
              <w:rPr>
                <w:rFonts w:ascii="Calibri" w:hAnsi="Calibri"/>
                <w:b/>
                <w:bCs/>
                <w:color w:val="FFFFFF"/>
                <w:sz w:val="18"/>
                <w:szCs w:val="28"/>
                <w:lang w:eastAsia="pt-PT"/>
              </w:rPr>
              <w:br/>
            </w:r>
            <w:r w:rsidRPr="001F6141" w:rsidR="00C72C48">
              <w:rPr>
                <w:rFonts w:ascii="Calibri" w:hAnsi="Calibri"/>
                <w:b/>
                <w:bCs/>
                <w:color w:val="FFFFFF"/>
                <w:sz w:val="18"/>
                <w:szCs w:val="28"/>
                <w:lang w:eastAsia="pt-PT"/>
              </w:rPr>
              <w:t xml:space="preserve">  (Concluído) </w:t>
            </w:r>
            <w:r w:rsidRPr="001F6141" w:rsidR="00C72C48">
              <w:rPr>
                <w:rFonts w:ascii="Calibri" w:hAnsi="Calibri"/>
                <w:b/>
                <w:bCs/>
                <w:color w:val="FFFFFF"/>
                <w:sz w:val="18"/>
                <w:szCs w:val="28"/>
                <w:lang w:eastAsia="pt-PT"/>
              </w:rPr>
              <w:br/>
            </w:r>
            <w:r w:rsidRPr="001F6141" w:rsidR="00C72C48">
              <w:rPr>
                <w:rFonts w:ascii="Calibri" w:hAnsi="Calibri"/>
                <w:b/>
                <w:bCs/>
                <w:color w:val="FFFFFF"/>
                <w:sz w:val="18"/>
                <w:szCs w:val="28"/>
                <w:lang w:eastAsia="pt-PT"/>
              </w:rPr>
              <w:t xml:space="preserve">  (Requer Ação)</w:t>
            </w:r>
          </w:p>
        </w:tc>
        <w:tc>
          <w:tcPr>
            <w:tcW w:w="1678" w:type="dxa"/>
            <w:shd w:val="clear" w:color="auto" w:fill="00006C"/>
            <w:hideMark/>
          </w:tcPr>
          <w:p w:rsidRPr="001F6141" w:rsidR="00C72C48" w:rsidP="00E948FC" w:rsidRDefault="00C72C48" w14:paraId="694A8693" w14:textId="77777777">
            <w:pPr>
              <w:suppressAutoHyphens w:val="0"/>
              <w:jc w:val="center"/>
              <w:rPr>
                <w:rFonts w:ascii="Calibri" w:hAnsi="Calibri"/>
                <w:b/>
                <w:bCs/>
                <w:color w:val="FFFFFF"/>
                <w:sz w:val="18"/>
                <w:szCs w:val="28"/>
                <w:lang w:eastAsia="pt-PT"/>
              </w:rPr>
            </w:pPr>
            <w:r w:rsidRPr="001F6141">
              <w:rPr>
                <w:rFonts w:ascii="Calibri" w:hAnsi="Calibri"/>
                <w:b/>
                <w:bCs/>
                <w:color w:val="FFFFFF"/>
                <w:sz w:val="18"/>
                <w:szCs w:val="28"/>
                <w:lang w:eastAsia="pt-PT"/>
              </w:rPr>
              <w:t>Data Limite</w:t>
            </w:r>
          </w:p>
        </w:tc>
      </w:tr>
      <w:tr w:rsidRPr="00E948FC" w:rsidR="00E948FC" w:rsidTr="001F6141" w14:paraId="1AB7F201" w14:textId="77777777">
        <w:trPr>
          <w:trHeight w:val="375"/>
          <w:jc w:val="center"/>
        </w:trPr>
        <w:tc>
          <w:tcPr>
            <w:tcW w:w="694" w:type="dxa"/>
            <w:shd w:val="clear" w:color="auto" w:fill="auto"/>
            <w:hideMark/>
          </w:tcPr>
          <w:p w:rsidRPr="00C72C48" w:rsidR="00C72C48" w:rsidP="00E948FC" w:rsidRDefault="00C72C48" w14:paraId="53D789CD" w14:textId="1FBD28C0">
            <w:pPr>
              <w:suppressAutoHyphens w:val="0"/>
              <w:rPr>
                <w:rFonts w:ascii="Calibri" w:hAnsi="Calibri"/>
                <w:color w:val="auto"/>
                <w:szCs w:val="28"/>
                <w:lang w:eastAsia="pt-PT"/>
              </w:rPr>
            </w:pPr>
            <w:r w:rsidRPr="00C72C48">
              <w:rPr>
                <w:rFonts w:ascii="Calibri" w:hAnsi="Calibri"/>
                <w:color w:val="auto"/>
                <w:szCs w:val="28"/>
                <w:lang w:eastAsia="pt-PT"/>
              </w:rPr>
              <w:t> </w:t>
            </w:r>
            <w:r w:rsidR="00D503F8">
              <w:rPr>
                <w:rFonts w:ascii="Calibri" w:hAnsi="Calibri"/>
                <w:color w:val="auto"/>
                <w:szCs w:val="28"/>
                <w:lang w:eastAsia="pt-PT"/>
              </w:rPr>
              <w:t>1</w:t>
            </w:r>
          </w:p>
        </w:tc>
        <w:tc>
          <w:tcPr>
            <w:tcW w:w="2522" w:type="dxa"/>
            <w:shd w:val="clear" w:color="auto" w:fill="auto"/>
            <w:hideMark/>
          </w:tcPr>
          <w:p w:rsidRPr="00C72C48" w:rsidR="00C72C48" w:rsidP="00E948FC" w:rsidRDefault="00C72C48" w14:paraId="0ECE6DCB" w14:textId="0AB8176D">
            <w:pPr>
              <w:suppressAutoHyphens w:val="0"/>
              <w:rPr>
                <w:rFonts w:ascii="Calibri" w:hAnsi="Calibri"/>
                <w:color w:val="auto"/>
                <w:szCs w:val="28"/>
                <w:lang w:eastAsia="pt-PT"/>
              </w:rPr>
            </w:pPr>
            <w:r w:rsidRPr="00C72C48">
              <w:rPr>
                <w:rFonts w:ascii="Calibri" w:hAnsi="Calibri"/>
                <w:color w:val="auto"/>
                <w:szCs w:val="28"/>
                <w:lang w:eastAsia="pt-PT"/>
              </w:rPr>
              <w:t> </w:t>
            </w:r>
            <w:r w:rsidR="00D503F8">
              <w:rPr>
                <w:rFonts w:ascii="Calibri" w:hAnsi="Calibri"/>
                <w:color w:val="auto"/>
                <w:szCs w:val="28"/>
                <w:lang w:eastAsia="pt-PT"/>
              </w:rPr>
              <w:t>Realização do project charter</w:t>
            </w:r>
          </w:p>
        </w:tc>
        <w:tc>
          <w:tcPr>
            <w:tcW w:w="1455" w:type="dxa"/>
            <w:shd w:val="clear" w:color="auto" w:fill="auto"/>
            <w:hideMark/>
          </w:tcPr>
          <w:p w:rsidRPr="00C72C48" w:rsidR="00C72C48" w:rsidP="00E948FC" w:rsidRDefault="00C72C48" w14:paraId="2056C2F0" w14:textId="69C25A90">
            <w:pPr>
              <w:suppressAutoHyphens w:val="0"/>
              <w:rPr>
                <w:rFonts w:ascii="Calibri" w:hAnsi="Calibri"/>
                <w:color w:val="auto"/>
                <w:szCs w:val="28"/>
                <w:lang w:eastAsia="pt-PT"/>
              </w:rPr>
            </w:pPr>
            <w:r w:rsidRPr="00C72C48">
              <w:rPr>
                <w:rFonts w:ascii="Calibri" w:hAnsi="Calibri"/>
                <w:color w:val="auto"/>
                <w:szCs w:val="28"/>
                <w:lang w:eastAsia="pt-PT"/>
              </w:rPr>
              <w:t> </w:t>
            </w:r>
            <w:r w:rsidR="00A1433F">
              <w:rPr>
                <w:rFonts w:ascii="Calibri" w:hAnsi="Calibri"/>
                <w:color w:val="auto"/>
                <w:szCs w:val="28"/>
                <w:lang w:eastAsia="pt-PT"/>
              </w:rPr>
              <w:t xml:space="preserve">Devem ser realizados os diversos tópicos abordados durante a reunião que </w:t>
            </w:r>
            <w:r w:rsidR="00A1433F">
              <w:rPr>
                <w:rFonts w:ascii="Calibri" w:hAnsi="Calibri"/>
                <w:color w:val="auto"/>
                <w:szCs w:val="28"/>
                <w:lang w:eastAsia="pt-PT"/>
              </w:rPr>
              <w:lastRenderedPageBreak/>
              <w:t>podem ser observados na ferramenta usada para a gestão do projeto, nomeadamente o trello.</w:t>
            </w:r>
          </w:p>
        </w:tc>
        <w:tc>
          <w:tcPr>
            <w:tcW w:w="1396" w:type="dxa"/>
            <w:shd w:val="clear" w:color="auto" w:fill="auto"/>
            <w:hideMark/>
          </w:tcPr>
          <w:p w:rsidRPr="00C72C48" w:rsidR="00C72C48" w:rsidP="00E948FC" w:rsidRDefault="00C72C48" w14:paraId="3B8141E3" w14:textId="07800A3C">
            <w:pPr>
              <w:suppressAutoHyphens w:val="0"/>
              <w:rPr>
                <w:rFonts w:ascii="Calibri" w:hAnsi="Calibri"/>
                <w:color w:val="auto"/>
                <w:szCs w:val="28"/>
                <w:lang w:eastAsia="pt-PT"/>
              </w:rPr>
            </w:pPr>
            <w:r w:rsidRPr="00C72C48">
              <w:rPr>
                <w:rFonts w:ascii="Calibri" w:hAnsi="Calibri"/>
                <w:color w:val="auto"/>
                <w:szCs w:val="28"/>
                <w:lang w:eastAsia="pt-PT"/>
              </w:rPr>
              <w:lastRenderedPageBreak/>
              <w:t> </w:t>
            </w:r>
            <w:r w:rsidR="00A1433F">
              <w:rPr>
                <w:rFonts w:ascii="Calibri" w:hAnsi="Calibri"/>
                <w:color w:val="auto"/>
                <w:szCs w:val="28"/>
                <w:lang w:eastAsia="pt-PT"/>
              </w:rPr>
              <w:t xml:space="preserve">Bruno Ferreira, Gonçalo Oliveira, Jorge Correia, </w:t>
            </w:r>
            <w:r w:rsidR="00A1433F">
              <w:rPr>
                <w:rFonts w:ascii="Calibri" w:hAnsi="Calibri"/>
                <w:color w:val="auto"/>
                <w:szCs w:val="28"/>
                <w:lang w:eastAsia="pt-PT"/>
              </w:rPr>
              <w:lastRenderedPageBreak/>
              <w:t>Nuno Castro</w:t>
            </w:r>
          </w:p>
        </w:tc>
        <w:tc>
          <w:tcPr>
            <w:tcW w:w="1877" w:type="dxa"/>
            <w:shd w:val="clear" w:color="auto" w:fill="auto"/>
            <w:hideMark/>
          </w:tcPr>
          <w:p w:rsidRPr="00C72C48" w:rsidR="00C72C48" w:rsidP="00E948FC" w:rsidRDefault="00C72C48" w14:paraId="68C96CFE" w14:textId="7C322ECF">
            <w:pPr>
              <w:suppressAutoHyphens w:val="0"/>
              <w:rPr>
                <w:rFonts w:ascii="Calibri" w:hAnsi="Calibri"/>
                <w:color w:val="auto"/>
                <w:szCs w:val="28"/>
                <w:lang w:eastAsia="pt-PT"/>
              </w:rPr>
            </w:pPr>
            <w:r w:rsidRPr="00C72C48">
              <w:rPr>
                <w:rFonts w:ascii="Calibri" w:hAnsi="Calibri"/>
                <w:color w:val="auto"/>
                <w:szCs w:val="28"/>
                <w:lang w:eastAsia="pt-PT"/>
              </w:rPr>
              <w:lastRenderedPageBreak/>
              <w:t> </w:t>
            </w:r>
            <w:r w:rsidR="00A1433F">
              <w:rPr>
                <w:rFonts w:ascii="Calibri" w:hAnsi="Calibri"/>
                <w:color w:val="auto"/>
                <w:szCs w:val="28"/>
                <w:lang w:eastAsia="pt-PT"/>
              </w:rPr>
              <w:t>Em curso</w:t>
            </w:r>
          </w:p>
        </w:tc>
        <w:tc>
          <w:tcPr>
            <w:tcW w:w="1678" w:type="dxa"/>
            <w:shd w:val="clear" w:color="auto" w:fill="auto"/>
            <w:hideMark/>
          </w:tcPr>
          <w:p w:rsidRPr="00C72C48" w:rsidR="00C72C48" w:rsidP="00E948FC" w:rsidRDefault="00C72C48" w14:paraId="126729B6" w14:textId="00507F76">
            <w:pPr>
              <w:suppressAutoHyphens w:val="0"/>
              <w:rPr>
                <w:rFonts w:ascii="Calibri" w:hAnsi="Calibri"/>
                <w:color w:val="auto"/>
                <w:szCs w:val="28"/>
                <w:lang w:eastAsia="pt-PT"/>
              </w:rPr>
            </w:pPr>
            <w:r w:rsidRPr="00C72C48">
              <w:rPr>
                <w:rFonts w:ascii="Calibri" w:hAnsi="Calibri"/>
                <w:color w:val="auto"/>
                <w:szCs w:val="28"/>
                <w:lang w:eastAsia="pt-PT"/>
              </w:rPr>
              <w:t> </w:t>
            </w:r>
            <w:r w:rsidR="00A1433F">
              <w:rPr>
                <w:rFonts w:ascii="Calibri" w:hAnsi="Calibri"/>
                <w:color w:val="auto"/>
                <w:szCs w:val="28"/>
                <w:lang w:eastAsia="pt-PT"/>
              </w:rPr>
              <w:t>28-03-2022</w:t>
            </w:r>
          </w:p>
        </w:tc>
      </w:tr>
    </w:tbl>
    <w:p w:rsidRPr="00E948FC" w:rsidR="00C72C48" w:rsidP="00C72C48" w:rsidRDefault="00C72C48" w14:paraId="12045B0E" w14:textId="77777777">
      <w:pPr>
        <w:pStyle w:val="TM-Texto"/>
        <w:ind w:left="0"/>
        <w:rPr>
          <w:rFonts w:ascii="Calibri" w:hAnsi="Calibri"/>
        </w:rPr>
      </w:pPr>
    </w:p>
    <w:sectPr w:rsidRPr="00E948FC" w:rsidR="00C72C48" w:rsidSect="00BB4832">
      <w:footnotePr>
        <w:pos w:val="beneathText"/>
      </w:footnotePr>
      <w:type w:val="continuous"/>
      <w:pgSz w:w="11905" w:h="16837" w:orient="portrait"/>
      <w:pgMar w:top="1134" w:right="1701" w:bottom="1677" w:left="1701" w:header="568" w:footer="77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9046B" w:rsidRDefault="0059046B" w14:paraId="44A55C49" w14:textId="77777777">
      <w:r>
        <w:separator/>
      </w:r>
    </w:p>
  </w:endnote>
  <w:endnote w:type="continuationSeparator" w:id="0">
    <w:p w:rsidR="0059046B" w:rsidRDefault="0059046B" w14:paraId="17CFEC5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StarSymbol">
    <w:altName w:val="Times New Roman"/>
    <w:charset w:val="00"/>
    <w:family w:val="auto"/>
    <w:pitch w:val="default"/>
  </w:font>
  <w:font w:name="Marlett">
    <w:panose1 w:val="00000000000000000000"/>
    <w:charset w:val="4D"/>
    <w:family w:val="auto"/>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46D9B" w:rsidR="000D05B5" w:rsidP="00CB5EA8" w:rsidRDefault="00CB5EA8" w14:paraId="70C5CC36" w14:textId="0403F3D2">
    <w:pPr>
      <w:pBdr>
        <w:top w:val="single" w:color="000080" w:sz="4" w:space="1"/>
      </w:pBdr>
      <w:tabs>
        <w:tab w:val="right" w:pos="8503"/>
      </w:tabs>
      <w:rPr>
        <w:rFonts w:ascii="Calibri" w:hAnsi="Calibri"/>
        <w:sz w:val="20"/>
        <w:szCs w:val="20"/>
        <w:lang w:val="en-US"/>
      </w:rPr>
    </w:pPr>
    <w:r w:rsidRPr="00D3560D">
      <w:rPr>
        <w:rFonts w:ascii="Calibri" w:hAnsi="Calibri"/>
        <w:sz w:val="20"/>
        <w:szCs w:val="20"/>
      </w:rPr>
      <w:t xml:space="preserve">Versão 1.0                                                               </w:t>
    </w:r>
    <w:r w:rsidR="00285F11">
      <w:rPr>
        <w:rFonts w:ascii="Calibri" w:hAnsi="Calibri"/>
        <w:sz w:val="20"/>
        <w:szCs w:val="20"/>
      </w:rPr>
      <w:t>15-03-2022</w:t>
    </w:r>
    <w:r w:rsidRPr="00D3560D">
      <w:rPr>
        <w:rFonts w:ascii="Calibri" w:hAnsi="Calibri"/>
        <w:sz w:val="20"/>
        <w:szCs w:val="20"/>
      </w:rPr>
      <w:tab/>
    </w:r>
    <w:r w:rsidRPr="00D3560D">
      <w:rPr>
        <w:rFonts w:ascii="Calibri" w:hAnsi="Calibri"/>
        <w:sz w:val="20"/>
        <w:szCs w:val="20"/>
      </w:rPr>
      <w:t xml:space="preserve">Pág. </w:t>
    </w:r>
    <w:r w:rsidRPr="00A46D9B">
      <w:rPr>
        <w:rFonts w:ascii="Calibri" w:hAnsi="Calibri"/>
        <w:sz w:val="20"/>
        <w:szCs w:val="20"/>
        <w:lang w:val="en-US"/>
      </w:rPr>
      <w:fldChar w:fldCharType="begin"/>
    </w:r>
    <w:r w:rsidRPr="00D3560D">
      <w:rPr>
        <w:rFonts w:ascii="Calibri" w:hAnsi="Calibri"/>
        <w:sz w:val="20"/>
        <w:szCs w:val="20"/>
      </w:rPr>
      <w:instrText xml:space="preserve"> PAGE   \* MERGEFORMAT </w:instrText>
    </w:r>
    <w:r w:rsidRPr="00A46D9B">
      <w:rPr>
        <w:rFonts w:ascii="Calibri" w:hAnsi="Calibri"/>
        <w:sz w:val="20"/>
        <w:szCs w:val="20"/>
        <w:lang w:val="en-US"/>
      </w:rPr>
      <w:fldChar w:fldCharType="separate"/>
    </w:r>
    <w:r w:rsidRPr="00D3560D" w:rsidR="00D3560D">
      <w:rPr>
        <w:rFonts w:ascii="Calibri" w:hAnsi="Calibri"/>
        <w:noProof/>
        <w:sz w:val="20"/>
        <w:szCs w:val="20"/>
        <w:lang w:val="en-US"/>
      </w:rPr>
      <w:t>3</w:t>
    </w:r>
    <w:r w:rsidRPr="00A46D9B">
      <w:rPr>
        <w:rFonts w:ascii="Calibri" w:hAnsi="Calibri"/>
        <w:sz w:val="20"/>
        <w:szCs w:val="20"/>
        <w:lang w:val="en-US"/>
      </w:rPr>
      <w:fldChar w:fldCharType="end"/>
    </w:r>
  </w:p>
</w:ftr>
</file>

<file path=word/footer2.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2830"/>
      <w:gridCol w:w="2830"/>
      <w:gridCol w:w="2830"/>
    </w:tblGrid>
    <w:tr w:rsidR="26B940D2" w:rsidTr="26B940D2" w14:paraId="13B79334">
      <w:tc>
        <w:tcPr>
          <w:tcW w:w="2830" w:type="dxa"/>
          <w:tcMar/>
        </w:tcPr>
        <w:p w:rsidR="26B940D2" w:rsidP="26B940D2" w:rsidRDefault="26B940D2" w14:paraId="0ED3AE50" w14:textId="404802BA">
          <w:pPr>
            <w:pStyle w:val="Cabealho"/>
            <w:bidi w:val="0"/>
            <w:ind w:left="-115"/>
            <w:jc w:val="left"/>
            <w:rPr>
              <w:rFonts w:ascii="Trebuchet MS" w:hAnsi="Trebuchet MS" w:eastAsia="Times New Roman" w:cs="Times New Roman"/>
              <w:color w:val="000080"/>
              <w:sz w:val="24"/>
              <w:szCs w:val="24"/>
            </w:rPr>
          </w:pPr>
        </w:p>
      </w:tc>
      <w:tc>
        <w:tcPr>
          <w:tcW w:w="2830" w:type="dxa"/>
          <w:tcMar/>
        </w:tcPr>
        <w:p w:rsidR="26B940D2" w:rsidP="26B940D2" w:rsidRDefault="26B940D2" w14:paraId="782945D8" w14:textId="0C709F40">
          <w:pPr>
            <w:pStyle w:val="Cabealho"/>
            <w:bidi w:val="0"/>
            <w:jc w:val="center"/>
            <w:rPr>
              <w:rFonts w:ascii="Trebuchet MS" w:hAnsi="Trebuchet MS" w:eastAsia="Times New Roman" w:cs="Times New Roman"/>
              <w:color w:val="000080"/>
              <w:sz w:val="24"/>
              <w:szCs w:val="24"/>
            </w:rPr>
          </w:pPr>
        </w:p>
      </w:tc>
      <w:tc>
        <w:tcPr>
          <w:tcW w:w="2830" w:type="dxa"/>
          <w:tcMar/>
        </w:tcPr>
        <w:p w:rsidR="26B940D2" w:rsidP="26B940D2" w:rsidRDefault="26B940D2" w14:paraId="02799F8E" w14:textId="238F9ED3">
          <w:pPr>
            <w:pStyle w:val="Cabealho"/>
            <w:bidi w:val="0"/>
            <w:ind w:right="-115"/>
            <w:jc w:val="right"/>
            <w:rPr>
              <w:rFonts w:ascii="Trebuchet MS" w:hAnsi="Trebuchet MS" w:eastAsia="Times New Roman" w:cs="Times New Roman"/>
              <w:color w:val="000080"/>
              <w:sz w:val="24"/>
              <w:szCs w:val="24"/>
            </w:rPr>
          </w:pPr>
        </w:p>
      </w:tc>
    </w:tr>
  </w:tbl>
  <w:p w:rsidR="26B940D2" w:rsidP="26B940D2" w:rsidRDefault="26B940D2" w14:paraId="3F88A7C4" w14:textId="1D00E570">
    <w:pPr>
      <w:pStyle w:val="Rodap"/>
      <w:bidi w:val="0"/>
      <w:rPr>
        <w:rFonts w:ascii="Trebuchet MS" w:hAnsi="Trebuchet MS" w:eastAsia="Times New Roman" w:cs="Times New Roman"/>
        <w:color w:val="00008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9046B" w:rsidRDefault="0059046B" w14:paraId="19A44B6C" w14:textId="77777777">
      <w:r>
        <w:separator/>
      </w:r>
    </w:p>
  </w:footnote>
  <w:footnote w:type="continuationSeparator" w:id="0">
    <w:p w:rsidR="0059046B" w:rsidRDefault="0059046B" w14:paraId="21E6256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D05B5" w:rsidRDefault="000D05B5" w14:paraId="560A3ECC" w14:textId="77777777">
    <w:pPr>
      <w:jc w:val="right"/>
    </w:pPr>
  </w:p>
  <w:p w:rsidR="000D05B5" w:rsidRDefault="000D05B5" w14:paraId="621808E0" w14:textId="77777777">
    <w:pPr>
      <w:jc w:val="right"/>
    </w:pPr>
  </w:p>
  <w:p w:rsidR="000D05B5" w:rsidRDefault="000D05B5" w14:paraId="4F196160" w14:textId="77777777">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06" w:type="dxa"/>
      <w:tblInd w:w="-318" w:type="dxa"/>
      <w:tblBorders>
        <w:top w:val="single" w:color="1F3864" w:sz="4" w:space="0"/>
        <w:left w:val="single" w:color="1F3864" w:sz="4" w:space="0"/>
        <w:bottom w:val="single" w:color="1F3864" w:sz="4" w:space="0"/>
        <w:right w:val="single" w:color="1F3864" w:sz="4" w:space="0"/>
        <w:insideH w:val="single" w:color="1F3864" w:sz="4" w:space="0"/>
        <w:insideV w:val="single" w:color="1F3864" w:sz="4" w:space="0"/>
      </w:tblBorders>
      <w:tblLayout w:type="fixed"/>
      <w:tblLook w:val="0000" w:firstRow="0" w:lastRow="0" w:firstColumn="0" w:lastColumn="0" w:noHBand="0" w:noVBand="0"/>
    </w:tblPr>
    <w:tblGrid>
      <w:gridCol w:w="2553"/>
      <w:gridCol w:w="4848"/>
      <w:gridCol w:w="2205"/>
    </w:tblGrid>
    <w:tr w:rsidRPr="003563CE" w:rsidR="00BB4832" w:rsidTr="00D503F8" w14:paraId="4A355790" w14:textId="77777777">
      <w:trPr>
        <w:trHeight w:val="702"/>
      </w:trPr>
      <w:tc>
        <w:tcPr>
          <w:tcW w:w="2553" w:type="dxa"/>
          <w:vAlign w:val="center"/>
        </w:tcPr>
        <w:p w:rsidR="00BB4832" w:rsidP="00BB4832" w:rsidRDefault="00BB4832" w14:paraId="09380ECD" w14:textId="77777777">
          <w:pPr>
            <w:pStyle w:val="TableText"/>
            <w:snapToGrid w:val="0"/>
            <w:rPr>
              <w:sz w:val="20"/>
            </w:rPr>
          </w:pPr>
        </w:p>
        <w:p w:rsidR="00BB4832" w:rsidP="00BB4832" w:rsidRDefault="00A644D8" w14:paraId="469C7510" w14:textId="285C8972">
          <w:pPr>
            <w:pStyle w:val="TableText"/>
            <w:snapToGrid w:val="0"/>
            <w:jc w:val="center"/>
            <w:rPr>
              <w:sz w:val="20"/>
            </w:rPr>
          </w:pPr>
          <w:r>
            <w:rPr>
              <w:sz w:val="20"/>
            </w:rPr>
            <w:t>UPI</w:t>
          </w:r>
        </w:p>
        <w:p w:rsidRPr="005912C3" w:rsidR="00BB4832" w:rsidP="00BB4832" w:rsidRDefault="00BB4832" w14:paraId="7B43AF31" w14:textId="77777777">
          <w:pPr>
            <w:pStyle w:val="TableText"/>
            <w:snapToGrid w:val="0"/>
            <w:rPr>
              <w:sz w:val="20"/>
            </w:rPr>
          </w:pPr>
        </w:p>
      </w:tc>
      <w:tc>
        <w:tcPr>
          <w:tcW w:w="4848" w:type="dxa"/>
          <w:vAlign w:val="center"/>
        </w:tcPr>
        <w:p w:rsidRPr="002237E4" w:rsidR="00BB4832" w:rsidP="00BB4832" w:rsidRDefault="002A1D9D" w14:paraId="6EA4D678" w14:textId="1AC23E02">
          <w:pPr>
            <w:pStyle w:val="TableText"/>
            <w:snapToGrid w:val="0"/>
            <w:jc w:val="center"/>
            <w:rPr>
              <w:b/>
              <w:color w:val="2F5496"/>
              <w:sz w:val="24"/>
              <w:szCs w:val="24"/>
            </w:rPr>
          </w:pPr>
          <w:r>
            <w:rPr>
              <w:rFonts w:ascii="Calibri" w:hAnsi="Calibri"/>
              <w:b/>
              <w:color w:val="2F5496"/>
              <w:sz w:val="28"/>
              <w:szCs w:val="24"/>
            </w:rPr>
            <w:t>Ata de Reunião</w:t>
          </w:r>
          <w:r w:rsidRPr="002237E4" w:rsidR="006C4618">
            <w:rPr>
              <w:rFonts w:ascii="Calibri" w:hAnsi="Calibri"/>
              <w:b/>
              <w:color w:val="2F5496"/>
              <w:sz w:val="28"/>
              <w:szCs w:val="24"/>
            </w:rPr>
            <w:t xml:space="preserve"> do </w:t>
          </w:r>
          <w:r w:rsidR="00A644D8">
            <w:rPr>
              <w:rFonts w:ascii="Calibri" w:hAnsi="Calibri"/>
              <w:b/>
              <w:color w:val="2F5496"/>
              <w:sz w:val="28"/>
              <w:szCs w:val="24"/>
            </w:rPr>
            <w:t>&lt;</w:t>
          </w:r>
          <w:r w:rsidRPr="00C108FA" w:rsidR="00D503F8">
            <w:rPr>
              <w:rFonts w:ascii="Calibri" w:hAnsi="Calibri"/>
              <w:b/>
              <w:color w:val="2F5496"/>
              <w:sz w:val="28"/>
              <w:szCs w:val="24"/>
            </w:rPr>
            <w:t>2022GPI-Grupo06</w:t>
          </w:r>
          <w:r w:rsidR="00A644D8">
            <w:rPr>
              <w:rFonts w:ascii="Calibri" w:hAnsi="Calibri"/>
              <w:b/>
              <w:color w:val="2F5496"/>
              <w:sz w:val="28"/>
              <w:szCs w:val="24"/>
            </w:rPr>
            <w:t>&gt;</w:t>
          </w:r>
        </w:p>
      </w:tc>
      <w:tc>
        <w:tcPr>
          <w:tcW w:w="2205" w:type="dxa"/>
          <w:vAlign w:val="center"/>
        </w:tcPr>
        <w:p w:rsidRPr="005912C3" w:rsidR="00BB4832" w:rsidP="00BB4832" w:rsidRDefault="00BB4832" w14:paraId="44C4BA8C" w14:textId="6A48FCC0">
          <w:pPr>
            <w:pStyle w:val="TableText"/>
            <w:snapToGrid w:val="0"/>
            <w:jc w:val="center"/>
            <w:rPr>
              <w:sz w:val="20"/>
            </w:rPr>
          </w:pPr>
        </w:p>
      </w:tc>
    </w:tr>
  </w:tbl>
  <w:p w:rsidR="000D05B5" w:rsidRDefault="000D05B5" w14:paraId="7B6D0CD2" w14:textId="7777777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filled="f" stroked="f" o:spt="75" o:preferrelative="t" path="m@4@5l@4@11@9@11@9@5xe" w14:anchorId="6AA5F37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70" style="width:8.75pt;height:8.75pt" o:bullet="t" filled="t" type="#_x0000_t75">
        <v:fill opacity="0" color2="black"/>
        <v:imagedata o:title="" r:id="rId1"/>
      </v:shape>
    </w:pict>
  </w:numPicBullet>
  <w:numPicBullet w:numPicBulletId="1">
    <w:pict>
      <v:shape id="_x0000_i1071" style="width:8.75pt;height:8.75pt" o:bullet="t" filled="t" type="#_x0000_t75" w14:anchorId="0377B28A">
        <v:fill opacity="0" color2="black"/>
        <v:imagedata o:title="" r:id="rId2"/>
      </v:shape>
    </w:pict>
  </w:numPicBullet>
  <w:abstractNum w:abstractNumId="0" w15:restartNumberingAfterBreak="0">
    <w:nsid w:val="00000001"/>
    <w:multiLevelType w:val="multilevel"/>
    <w:tmpl w:val="07801630"/>
    <w:name w:val="WW8Num1"/>
    <w:lvl w:ilvl="0">
      <w:start w:val="1"/>
      <w:numFmt w:val="decimal"/>
      <w:pStyle w:val="TM-TIT1"/>
      <w:lvlText w:val="%1."/>
      <w:lvlJc w:val="left"/>
      <w:pPr>
        <w:tabs>
          <w:tab w:val="num" w:pos="1701"/>
        </w:tabs>
        <w:ind w:left="1701" w:hanging="1701"/>
      </w:pPr>
      <w:rPr>
        <w:rFonts w:hint="default" w:ascii="Trebuchet MS" w:hAnsi="Trebuchet MS"/>
        <w:sz w:val="52"/>
      </w:rPr>
    </w:lvl>
    <w:lvl w:ilvl="1">
      <w:start w:val="1"/>
      <w:numFmt w:val="decimal"/>
      <w:lvlText w:val="%1.%2."/>
      <w:lvlJc w:val="left"/>
      <w:pPr>
        <w:tabs>
          <w:tab w:val="num" w:pos="1701"/>
        </w:tabs>
        <w:ind w:left="1701" w:hanging="1701"/>
      </w:pPr>
      <w:rPr>
        <w:rFonts w:ascii="Trebuchet MS" w:hAnsi="Trebuchet MS" w:cs="Courier New"/>
        <w:sz w:val="40"/>
      </w:rPr>
    </w:lvl>
    <w:lvl w:ilvl="2">
      <w:start w:val="1"/>
      <w:numFmt w:val="decimal"/>
      <w:lvlText w:val="%1.%2.%3."/>
      <w:lvlJc w:val="left"/>
      <w:pPr>
        <w:tabs>
          <w:tab w:val="num" w:pos="1701"/>
        </w:tabs>
        <w:ind w:left="1701" w:hanging="1701"/>
      </w:pPr>
      <w:rPr>
        <w:rFonts w:ascii="Trebuchet MS" w:hAnsi="Trebuchet MS"/>
        <w:color w:val="000080"/>
        <w:sz w:val="32"/>
      </w:rPr>
    </w:lvl>
    <w:lvl w:ilvl="3">
      <w:start w:val="1"/>
      <w:numFmt w:val="decimal"/>
      <w:lvlText w:val="%1.%2.%3.%4."/>
      <w:lvlJc w:val="left"/>
      <w:pPr>
        <w:tabs>
          <w:tab w:val="num" w:pos="1701"/>
        </w:tabs>
        <w:ind w:left="1701" w:hanging="1701"/>
      </w:pPr>
      <w:rPr>
        <w:rFonts w:ascii="Symbol" w:hAnsi="Symbol"/>
      </w:rPr>
    </w:lvl>
    <w:lvl w:ilvl="4">
      <w:start w:val="1"/>
      <w:numFmt w:val="decimal"/>
      <w:lvlText w:val="%1.%2.%3.%4.%5."/>
      <w:lvlJc w:val="left"/>
      <w:pPr>
        <w:tabs>
          <w:tab w:val="num" w:pos="1701"/>
        </w:tabs>
        <w:ind w:left="1701" w:hanging="170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5360EC8C"/>
    <w:name w:val="WW8Num2"/>
    <w:lvl w:ilvl="0">
      <w:start w:val="1"/>
      <w:numFmt w:val="bullet"/>
      <w:lvlText w:val=""/>
      <w:lvlJc w:val="left"/>
      <w:pPr>
        <w:tabs>
          <w:tab w:val="num" w:pos="720"/>
        </w:tabs>
        <w:ind w:left="720" w:hanging="360"/>
      </w:pPr>
      <w:rPr>
        <w:rFonts w:ascii="Symbol" w:hAnsi="Symbol"/>
        <w:b w:val="0"/>
        <w:i w:val="0"/>
        <w:color w:val="000080"/>
        <w:sz w:val="16"/>
        <w:szCs w:val="16"/>
      </w:rPr>
    </w:lvl>
    <w:lvl w:ilvl="1">
      <w:start w:val="1"/>
      <w:numFmt w:val="bullet"/>
      <w:lvlText w:val=""/>
      <w:lvlJc w:val="left"/>
      <w:pPr>
        <w:tabs>
          <w:tab w:val="num" w:pos="1080"/>
        </w:tabs>
        <w:ind w:left="1080" w:hanging="360"/>
      </w:pPr>
      <w:rPr>
        <w:rFonts w:ascii="Symbol" w:hAnsi="Symbol"/>
        <w:b w:val="0"/>
        <w:i w:val="0"/>
        <w:color w:val="000080"/>
        <w:sz w:val="22"/>
        <w:szCs w:val="24"/>
      </w:rPr>
    </w:lvl>
    <w:lvl w:ilvl="2">
      <w:start w:val="1"/>
      <w:numFmt w:val="bullet"/>
      <w:lvlText w:val=""/>
      <w:lvlJc w:val="left"/>
      <w:pPr>
        <w:tabs>
          <w:tab w:val="num" w:pos="1440"/>
        </w:tabs>
        <w:ind w:left="1440" w:hanging="360"/>
      </w:pPr>
      <w:rPr>
        <w:rFonts w:ascii="Symbol" w:hAnsi="Symbol"/>
        <w:b w:val="0"/>
        <w:i w:val="0"/>
        <w:color w:val="000080"/>
        <w:sz w:val="22"/>
        <w:szCs w:val="24"/>
      </w:rPr>
    </w:lvl>
    <w:lvl w:ilvl="3">
      <w:start w:val="1"/>
      <w:numFmt w:val="bullet"/>
      <w:lvlText w:val=""/>
      <w:lvlJc w:val="left"/>
      <w:pPr>
        <w:tabs>
          <w:tab w:val="num" w:pos="1800"/>
        </w:tabs>
        <w:ind w:left="1800" w:hanging="360"/>
      </w:pPr>
      <w:rPr>
        <w:rFonts w:ascii="Symbol" w:hAnsi="Symbol"/>
        <w:b w:val="0"/>
        <w:i w:val="0"/>
        <w:color w:val="000080"/>
        <w:sz w:val="22"/>
        <w:szCs w:val="24"/>
      </w:rPr>
    </w:lvl>
    <w:lvl w:ilvl="4">
      <w:start w:val="1"/>
      <w:numFmt w:val="bullet"/>
      <w:lvlText w:val=""/>
      <w:lvlJc w:val="left"/>
      <w:pPr>
        <w:tabs>
          <w:tab w:val="num" w:pos="2160"/>
        </w:tabs>
        <w:ind w:left="2160" w:hanging="360"/>
      </w:pPr>
      <w:rPr>
        <w:rFonts w:ascii="Symbol" w:hAnsi="Symbol"/>
        <w:b w:val="0"/>
        <w:i w:val="0"/>
        <w:color w:val="000080"/>
        <w:sz w:val="22"/>
        <w:szCs w:val="24"/>
      </w:rPr>
    </w:lvl>
    <w:lvl w:ilvl="5">
      <w:start w:val="1"/>
      <w:numFmt w:val="bullet"/>
      <w:lvlText w:val=""/>
      <w:lvlJc w:val="left"/>
      <w:pPr>
        <w:tabs>
          <w:tab w:val="num" w:pos="2520"/>
        </w:tabs>
        <w:ind w:left="2520" w:hanging="360"/>
      </w:pPr>
      <w:rPr>
        <w:rFonts w:ascii="Symbol" w:hAnsi="Symbol"/>
        <w:b w:val="0"/>
        <w:i w:val="0"/>
        <w:color w:val="000080"/>
        <w:sz w:val="22"/>
        <w:szCs w:val="24"/>
      </w:rPr>
    </w:lvl>
    <w:lvl w:ilvl="6">
      <w:start w:val="1"/>
      <w:numFmt w:val="bullet"/>
      <w:lvlText w:val=""/>
      <w:lvlJc w:val="left"/>
      <w:pPr>
        <w:tabs>
          <w:tab w:val="num" w:pos="2880"/>
        </w:tabs>
        <w:ind w:left="2880" w:hanging="360"/>
      </w:pPr>
      <w:rPr>
        <w:rFonts w:ascii="Symbol" w:hAnsi="Symbol"/>
        <w:b w:val="0"/>
        <w:i w:val="0"/>
        <w:color w:val="000080"/>
        <w:sz w:val="22"/>
        <w:szCs w:val="24"/>
      </w:rPr>
    </w:lvl>
    <w:lvl w:ilvl="7">
      <w:start w:val="1"/>
      <w:numFmt w:val="bullet"/>
      <w:lvlText w:val=""/>
      <w:lvlJc w:val="left"/>
      <w:pPr>
        <w:tabs>
          <w:tab w:val="num" w:pos="3240"/>
        </w:tabs>
        <w:ind w:left="3240" w:hanging="360"/>
      </w:pPr>
      <w:rPr>
        <w:rFonts w:ascii="Symbol" w:hAnsi="Symbol"/>
        <w:b w:val="0"/>
        <w:i w:val="0"/>
        <w:color w:val="000080"/>
        <w:sz w:val="22"/>
        <w:szCs w:val="24"/>
      </w:rPr>
    </w:lvl>
    <w:lvl w:ilvl="8">
      <w:start w:val="1"/>
      <w:numFmt w:val="bullet"/>
      <w:lvlText w:val=""/>
      <w:lvlJc w:val="left"/>
      <w:pPr>
        <w:tabs>
          <w:tab w:val="num" w:pos="3600"/>
        </w:tabs>
        <w:ind w:left="3600" w:hanging="360"/>
      </w:pPr>
      <w:rPr>
        <w:rFonts w:ascii="Symbol" w:hAnsi="Symbol"/>
        <w:b w:val="0"/>
        <w:i w:val="0"/>
        <w:color w:val="000080"/>
        <w:sz w:val="22"/>
        <w:szCs w:val="24"/>
      </w:rPr>
    </w:lvl>
  </w:abstractNum>
  <w:abstractNum w:abstractNumId="2" w15:restartNumberingAfterBreak="0">
    <w:nsid w:val="00000003"/>
    <w:multiLevelType w:val="multilevel"/>
    <w:tmpl w:val="1F348D08"/>
    <w:name w:val="WW8Num3"/>
    <w:lvl w:ilvl="0">
      <w:start w:val="1"/>
      <w:numFmt w:val="bullet"/>
      <w:lvlText w:val=""/>
      <w:lvlJc w:val="left"/>
      <w:pPr>
        <w:tabs>
          <w:tab w:val="num" w:pos="720"/>
        </w:tabs>
        <w:ind w:left="720" w:hanging="360"/>
      </w:pPr>
      <w:rPr>
        <w:rFonts w:ascii="Symbol" w:hAnsi="Symbol"/>
        <w:sz w:val="16"/>
        <w:szCs w:val="16"/>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sz w:val="22"/>
        <w:szCs w:val="22"/>
      </w:rPr>
    </w:lvl>
    <w:lvl w:ilvl="1">
      <w:start w:val="1"/>
      <w:numFmt w:val="bullet"/>
      <w:lvlText w:val=""/>
      <w:lvlJc w:val="left"/>
      <w:pPr>
        <w:tabs>
          <w:tab w:val="num" w:pos="1080"/>
        </w:tabs>
        <w:ind w:left="1080" w:hanging="360"/>
      </w:pPr>
      <w:rPr>
        <w:rFonts w:ascii="Symbol" w:hAnsi="Symbol"/>
        <w:sz w:val="22"/>
        <w:szCs w:val="22"/>
      </w:rPr>
    </w:lvl>
    <w:lvl w:ilvl="2">
      <w:start w:val="1"/>
      <w:numFmt w:val="bullet"/>
      <w:lvlText w:val=""/>
      <w:lvlJc w:val="left"/>
      <w:pPr>
        <w:tabs>
          <w:tab w:val="num" w:pos="1440"/>
        </w:tabs>
        <w:ind w:left="1440" w:hanging="360"/>
      </w:pPr>
      <w:rPr>
        <w:rFonts w:ascii="Symbol" w:hAnsi="Symbol"/>
        <w:sz w:val="22"/>
        <w:szCs w:val="22"/>
      </w:rPr>
    </w:lvl>
    <w:lvl w:ilvl="3">
      <w:start w:val="1"/>
      <w:numFmt w:val="bullet"/>
      <w:lvlText w:val=""/>
      <w:lvlJc w:val="left"/>
      <w:pPr>
        <w:tabs>
          <w:tab w:val="num" w:pos="1800"/>
        </w:tabs>
        <w:ind w:left="1800" w:hanging="360"/>
      </w:pPr>
      <w:rPr>
        <w:rFonts w:ascii="Symbol" w:hAnsi="Symbol"/>
        <w:sz w:val="22"/>
        <w:szCs w:val="22"/>
      </w:rPr>
    </w:lvl>
    <w:lvl w:ilvl="4">
      <w:start w:val="1"/>
      <w:numFmt w:val="bullet"/>
      <w:lvlText w:val=""/>
      <w:lvlJc w:val="left"/>
      <w:pPr>
        <w:tabs>
          <w:tab w:val="num" w:pos="2160"/>
        </w:tabs>
        <w:ind w:left="2160" w:hanging="360"/>
      </w:pPr>
      <w:rPr>
        <w:rFonts w:ascii="Symbol" w:hAnsi="Symbol"/>
        <w:sz w:val="22"/>
        <w:szCs w:val="22"/>
      </w:rPr>
    </w:lvl>
    <w:lvl w:ilvl="5">
      <w:start w:val="1"/>
      <w:numFmt w:val="bullet"/>
      <w:lvlText w:val=""/>
      <w:lvlJc w:val="left"/>
      <w:pPr>
        <w:tabs>
          <w:tab w:val="num" w:pos="2520"/>
        </w:tabs>
        <w:ind w:left="2520" w:hanging="360"/>
      </w:pPr>
      <w:rPr>
        <w:rFonts w:ascii="Symbol" w:hAnsi="Symbol"/>
        <w:sz w:val="22"/>
        <w:szCs w:val="22"/>
      </w:rPr>
    </w:lvl>
    <w:lvl w:ilvl="6">
      <w:start w:val="1"/>
      <w:numFmt w:val="bullet"/>
      <w:lvlText w:val=""/>
      <w:lvlJc w:val="left"/>
      <w:pPr>
        <w:tabs>
          <w:tab w:val="num" w:pos="2880"/>
        </w:tabs>
        <w:ind w:left="2880" w:hanging="360"/>
      </w:pPr>
      <w:rPr>
        <w:rFonts w:ascii="Symbol" w:hAnsi="Symbol"/>
        <w:sz w:val="22"/>
        <w:szCs w:val="22"/>
      </w:rPr>
    </w:lvl>
    <w:lvl w:ilvl="7">
      <w:start w:val="1"/>
      <w:numFmt w:val="bullet"/>
      <w:lvlText w:val=""/>
      <w:lvlJc w:val="left"/>
      <w:pPr>
        <w:tabs>
          <w:tab w:val="num" w:pos="3240"/>
        </w:tabs>
        <w:ind w:left="3240" w:hanging="360"/>
      </w:pPr>
      <w:rPr>
        <w:rFonts w:ascii="Symbol" w:hAnsi="Symbol"/>
        <w:sz w:val="22"/>
        <w:szCs w:val="22"/>
      </w:rPr>
    </w:lvl>
    <w:lvl w:ilvl="8">
      <w:start w:val="1"/>
      <w:numFmt w:val="bullet"/>
      <w:lvlText w:val=""/>
      <w:lvlJc w:val="left"/>
      <w:pPr>
        <w:tabs>
          <w:tab w:val="num" w:pos="3600"/>
        </w:tabs>
        <w:ind w:left="3600" w:hanging="360"/>
      </w:pPr>
      <w:rPr>
        <w:rFonts w:ascii="Symbol" w:hAnsi="Symbol"/>
        <w:sz w:val="22"/>
        <w:szCs w:val="22"/>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5" w15:restartNumberingAfterBreak="0">
    <w:nsid w:val="00000006"/>
    <w:multiLevelType w:val="multilevel"/>
    <w:tmpl w:val="00000006"/>
    <w:lvl w:ilvl="0">
      <w:start w:val="1"/>
      <w:numFmt w:val="upperRoman"/>
      <w:lvlText w:val="%1."/>
      <w:lvlJc w:val="left"/>
      <w:pPr>
        <w:tabs>
          <w:tab w:val="num" w:pos="0"/>
        </w:tabs>
        <w:ind w:left="0" w:firstLine="0"/>
      </w:pPr>
    </w:lvl>
    <w:lvl w:ilvl="1">
      <w:start w:val="1"/>
      <w:numFmt w:val="decimal"/>
      <w:lvlText w:val="Section %1.%2"/>
      <w:lvlJc w:val="left"/>
      <w:pPr>
        <w:tabs>
          <w:tab w:val="num" w:pos="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144"/>
        </w:tabs>
        <w:ind w:left="144" w:hanging="144"/>
      </w:pPr>
    </w:lvl>
    <w:lvl w:ilvl="4">
      <w:start w:val="1"/>
      <w:numFmt w:val="decimal"/>
      <w:pStyle w:val="Ttulo5"/>
      <w:lvlText w:val="%5)"/>
      <w:lvlJc w:val="left"/>
      <w:pPr>
        <w:tabs>
          <w:tab w:val="num" w:pos="1008"/>
        </w:tabs>
        <w:ind w:left="1008" w:hanging="432"/>
      </w:pPr>
    </w:lvl>
    <w:lvl w:ilvl="5">
      <w:start w:val="1"/>
      <w:numFmt w:val="lowerLetter"/>
      <w:pStyle w:val="Ttulo6"/>
      <w:lvlText w:val="%6)"/>
      <w:lvlJc w:val="left"/>
      <w:pPr>
        <w:tabs>
          <w:tab w:val="num" w:pos="1152"/>
        </w:tabs>
        <w:ind w:left="1152" w:hanging="432"/>
      </w:pPr>
    </w:lvl>
    <w:lvl w:ilvl="6">
      <w:start w:val="1"/>
      <w:numFmt w:val="lowerRoman"/>
      <w:pStyle w:val="Ttulo7"/>
      <w:lvlText w:val="%7)"/>
      <w:lvlJc w:val="right"/>
      <w:pPr>
        <w:tabs>
          <w:tab w:val="num" w:pos="1296"/>
        </w:tabs>
        <w:ind w:left="1296" w:hanging="288"/>
      </w:pPr>
    </w:lvl>
    <w:lvl w:ilvl="7">
      <w:start w:val="1"/>
      <w:numFmt w:val="lowerLetter"/>
      <w:pStyle w:val="Ttulo8"/>
      <w:lvlText w:val="%8."/>
      <w:lvlJc w:val="left"/>
      <w:pPr>
        <w:tabs>
          <w:tab w:val="num" w:pos="1440"/>
        </w:tabs>
        <w:ind w:left="1440" w:hanging="432"/>
      </w:pPr>
    </w:lvl>
    <w:lvl w:ilvl="8">
      <w:start w:val="1"/>
      <w:numFmt w:val="lowerRoman"/>
      <w:pStyle w:val="Ttulo9"/>
      <w:lvlText w:val="%9."/>
      <w:lvlJc w:val="right"/>
      <w:pPr>
        <w:tabs>
          <w:tab w:val="num" w:pos="1584"/>
        </w:tabs>
        <w:ind w:left="1584" w:hanging="144"/>
      </w:pPr>
    </w:lvl>
  </w:abstractNum>
  <w:abstractNum w:abstractNumId="6" w15:restartNumberingAfterBreak="0">
    <w:nsid w:val="0FCC49C6"/>
    <w:multiLevelType w:val="hybridMultilevel"/>
    <w:tmpl w:val="E3A26798"/>
    <w:lvl w:ilvl="0" w:tplc="08160001">
      <w:start w:val="1"/>
      <w:numFmt w:val="bullet"/>
      <w:lvlText w:val=""/>
      <w:lvlJc w:val="left"/>
      <w:pPr>
        <w:ind w:left="-187" w:hanging="360"/>
      </w:pPr>
      <w:rPr>
        <w:rFonts w:hint="default" w:ascii="Symbol" w:hAnsi="Symbol"/>
      </w:rPr>
    </w:lvl>
    <w:lvl w:ilvl="1" w:tplc="08160003" w:tentative="1">
      <w:start w:val="1"/>
      <w:numFmt w:val="bullet"/>
      <w:lvlText w:val="o"/>
      <w:lvlJc w:val="left"/>
      <w:pPr>
        <w:ind w:left="533" w:hanging="360"/>
      </w:pPr>
      <w:rPr>
        <w:rFonts w:hint="default" w:ascii="Courier New" w:hAnsi="Courier New" w:cs="Courier New"/>
      </w:rPr>
    </w:lvl>
    <w:lvl w:ilvl="2" w:tplc="08160005" w:tentative="1">
      <w:start w:val="1"/>
      <w:numFmt w:val="bullet"/>
      <w:lvlText w:val=""/>
      <w:lvlJc w:val="left"/>
      <w:pPr>
        <w:ind w:left="1253" w:hanging="360"/>
      </w:pPr>
      <w:rPr>
        <w:rFonts w:hint="default" w:ascii="Wingdings" w:hAnsi="Wingdings"/>
      </w:rPr>
    </w:lvl>
    <w:lvl w:ilvl="3" w:tplc="08160001" w:tentative="1">
      <w:start w:val="1"/>
      <w:numFmt w:val="bullet"/>
      <w:lvlText w:val=""/>
      <w:lvlJc w:val="left"/>
      <w:pPr>
        <w:ind w:left="1973" w:hanging="360"/>
      </w:pPr>
      <w:rPr>
        <w:rFonts w:hint="default" w:ascii="Symbol" w:hAnsi="Symbol"/>
      </w:rPr>
    </w:lvl>
    <w:lvl w:ilvl="4" w:tplc="08160003" w:tentative="1">
      <w:start w:val="1"/>
      <w:numFmt w:val="bullet"/>
      <w:lvlText w:val="o"/>
      <w:lvlJc w:val="left"/>
      <w:pPr>
        <w:ind w:left="2693" w:hanging="360"/>
      </w:pPr>
      <w:rPr>
        <w:rFonts w:hint="default" w:ascii="Courier New" w:hAnsi="Courier New" w:cs="Courier New"/>
      </w:rPr>
    </w:lvl>
    <w:lvl w:ilvl="5" w:tplc="08160005" w:tentative="1">
      <w:start w:val="1"/>
      <w:numFmt w:val="bullet"/>
      <w:lvlText w:val=""/>
      <w:lvlJc w:val="left"/>
      <w:pPr>
        <w:ind w:left="3413" w:hanging="360"/>
      </w:pPr>
      <w:rPr>
        <w:rFonts w:hint="default" w:ascii="Wingdings" w:hAnsi="Wingdings"/>
      </w:rPr>
    </w:lvl>
    <w:lvl w:ilvl="6" w:tplc="08160001" w:tentative="1">
      <w:start w:val="1"/>
      <w:numFmt w:val="bullet"/>
      <w:lvlText w:val=""/>
      <w:lvlJc w:val="left"/>
      <w:pPr>
        <w:ind w:left="4133" w:hanging="360"/>
      </w:pPr>
      <w:rPr>
        <w:rFonts w:hint="default" w:ascii="Symbol" w:hAnsi="Symbol"/>
      </w:rPr>
    </w:lvl>
    <w:lvl w:ilvl="7" w:tplc="08160003" w:tentative="1">
      <w:start w:val="1"/>
      <w:numFmt w:val="bullet"/>
      <w:lvlText w:val="o"/>
      <w:lvlJc w:val="left"/>
      <w:pPr>
        <w:ind w:left="4853" w:hanging="360"/>
      </w:pPr>
      <w:rPr>
        <w:rFonts w:hint="default" w:ascii="Courier New" w:hAnsi="Courier New" w:cs="Courier New"/>
      </w:rPr>
    </w:lvl>
    <w:lvl w:ilvl="8" w:tplc="08160005" w:tentative="1">
      <w:start w:val="1"/>
      <w:numFmt w:val="bullet"/>
      <w:lvlText w:val=""/>
      <w:lvlJc w:val="left"/>
      <w:pPr>
        <w:ind w:left="5573" w:hanging="360"/>
      </w:pPr>
      <w:rPr>
        <w:rFonts w:hint="default" w:ascii="Wingdings" w:hAnsi="Wingdings"/>
      </w:rPr>
    </w:lvl>
  </w:abstractNum>
  <w:abstractNum w:abstractNumId="7" w15:restartNumberingAfterBreak="0">
    <w:nsid w:val="17B11D8C"/>
    <w:multiLevelType w:val="hybridMultilevel"/>
    <w:tmpl w:val="605AC8B6"/>
    <w:lvl w:ilvl="0" w:tplc="08160001">
      <w:start w:val="1"/>
      <w:numFmt w:val="bullet"/>
      <w:lvlText w:val=""/>
      <w:lvlJc w:val="left"/>
      <w:pPr>
        <w:ind w:left="-187" w:hanging="360"/>
      </w:pPr>
      <w:rPr>
        <w:rFonts w:hint="default" w:ascii="Symbol" w:hAnsi="Symbol"/>
      </w:rPr>
    </w:lvl>
    <w:lvl w:ilvl="1" w:tplc="08160003" w:tentative="1">
      <w:start w:val="1"/>
      <w:numFmt w:val="bullet"/>
      <w:lvlText w:val="o"/>
      <w:lvlJc w:val="left"/>
      <w:pPr>
        <w:ind w:left="533" w:hanging="360"/>
      </w:pPr>
      <w:rPr>
        <w:rFonts w:hint="default" w:ascii="Courier New" w:hAnsi="Courier New" w:cs="Courier New"/>
      </w:rPr>
    </w:lvl>
    <w:lvl w:ilvl="2" w:tplc="08160005" w:tentative="1">
      <w:start w:val="1"/>
      <w:numFmt w:val="bullet"/>
      <w:lvlText w:val=""/>
      <w:lvlJc w:val="left"/>
      <w:pPr>
        <w:ind w:left="1253" w:hanging="360"/>
      </w:pPr>
      <w:rPr>
        <w:rFonts w:hint="default" w:ascii="Wingdings" w:hAnsi="Wingdings"/>
      </w:rPr>
    </w:lvl>
    <w:lvl w:ilvl="3" w:tplc="08160001" w:tentative="1">
      <w:start w:val="1"/>
      <w:numFmt w:val="bullet"/>
      <w:lvlText w:val=""/>
      <w:lvlJc w:val="left"/>
      <w:pPr>
        <w:ind w:left="1973" w:hanging="360"/>
      </w:pPr>
      <w:rPr>
        <w:rFonts w:hint="default" w:ascii="Symbol" w:hAnsi="Symbol"/>
      </w:rPr>
    </w:lvl>
    <w:lvl w:ilvl="4" w:tplc="08160003" w:tentative="1">
      <w:start w:val="1"/>
      <w:numFmt w:val="bullet"/>
      <w:lvlText w:val="o"/>
      <w:lvlJc w:val="left"/>
      <w:pPr>
        <w:ind w:left="2693" w:hanging="360"/>
      </w:pPr>
      <w:rPr>
        <w:rFonts w:hint="default" w:ascii="Courier New" w:hAnsi="Courier New" w:cs="Courier New"/>
      </w:rPr>
    </w:lvl>
    <w:lvl w:ilvl="5" w:tplc="08160005" w:tentative="1">
      <w:start w:val="1"/>
      <w:numFmt w:val="bullet"/>
      <w:lvlText w:val=""/>
      <w:lvlJc w:val="left"/>
      <w:pPr>
        <w:ind w:left="3413" w:hanging="360"/>
      </w:pPr>
      <w:rPr>
        <w:rFonts w:hint="default" w:ascii="Wingdings" w:hAnsi="Wingdings"/>
      </w:rPr>
    </w:lvl>
    <w:lvl w:ilvl="6" w:tplc="08160001" w:tentative="1">
      <w:start w:val="1"/>
      <w:numFmt w:val="bullet"/>
      <w:lvlText w:val=""/>
      <w:lvlJc w:val="left"/>
      <w:pPr>
        <w:ind w:left="4133" w:hanging="360"/>
      </w:pPr>
      <w:rPr>
        <w:rFonts w:hint="default" w:ascii="Symbol" w:hAnsi="Symbol"/>
      </w:rPr>
    </w:lvl>
    <w:lvl w:ilvl="7" w:tplc="08160003" w:tentative="1">
      <w:start w:val="1"/>
      <w:numFmt w:val="bullet"/>
      <w:lvlText w:val="o"/>
      <w:lvlJc w:val="left"/>
      <w:pPr>
        <w:ind w:left="4853" w:hanging="360"/>
      </w:pPr>
      <w:rPr>
        <w:rFonts w:hint="default" w:ascii="Courier New" w:hAnsi="Courier New" w:cs="Courier New"/>
      </w:rPr>
    </w:lvl>
    <w:lvl w:ilvl="8" w:tplc="08160005" w:tentative="1">
      <w:start w:val="1"/>
      <w:numFmt w:val="bullet"/>
      <w:lvlText w:val=""/>
      <w:lvlJc w:val="left"/>
      <w:pPr>
        <w:ind w:left="5573" w:hanging="360"/>
      </w:pPr>
      <w:rPr>
        <w:rFonts w:hint="default" w:ascii="Wingdings" w:hAnsi="Wingdings"/>
      </w:rPr>
    </w:lvl>
  </w:abstractNum>
  <w:abstractNum w:abstractNumId="8" w15:restartNumberingAfterBreak="0">
    <w:nsid w:val="1F845584"/>
    <w:multiLevelType w:val="hybridMultilevel"/>
    <w:tmpl w:val="DB5A94CA"/>
    <w:lvl w:ilvl="0" w:tplc="B88670C8">
      <w:start w:val="1"/>
      <w:numFmt w:val="bullet"/>
      <w:lvlText w:val=""/>
      <w:lvlJc w:val="left"/>
      <w:pPr>
        <w:tabs>
          <w:tab w:val="num" w:pos="612"/>
        </w:tabs>
        <w:ind w:left="612" w:hanging="360"/>
      </w:pPr>
      <w:rPr>
        <w:rFonts w:hint="default" w:ascii="Wingdings" w:hAnsi="Wingdings"/>
      </w:rPr>
    </w:lvl>
    <w:lvl w:ilvl="1" w:tplc="06182462" w:tentative="1">
      <w:start w:val="1"/>
      <w:numFmt w:val="bullet"/>
      <w:lvlText w:val=""/>
      <w:lvlJc w:val="left"/>
      <w:pPr>
        <w:tabs>
          <w:tab w:val="num" w:pos="1332"/>
        </w:tabs>
        <w:ind w:left="1332" w:hanging="360"/>
      </w:pPr>
      <w:rPr>
        <w:rFonts w:hint="default" w:ascii="Wingdings" w:hAnsi="Wingdings"/>
      </w:rPr>
    </w:lvl>
    <w:lvl w:ilvl="2" w:tplc="26B0B37A" w:tentative="1">
      <w:start w:val="1"/>
      <w:numFmt w:val="bullet"/>
      <w:lvlText w:val=""/>
      <w:lvlJc w:val="left"/>
      <w:pPr>
        <w:tabs>
          <w:tab w:val="num" w:pos="2052"/>
        </w:tabs>
        <w:ind w:left="2052" w:hanging="360"/>
      </w:pPr>
      <w:rPr>
        <w:rFonts w:hint="default" w:ascii="Wingdings" w:hAnsi="Wingdings"/>
      </w:rPr>
    </w:lvl>
    <w:lvl w:ilvl="3" w:tplc="02D4BE6C" w:tentative="1">
      <w:start w:val="1"/>
      <w:numFmt w:val="bullet"/>
      <w:lvlText w:val=""/>
      <w:lvlJc w:val="left"/>
      <w:pPr>
        <w:tabs>
          <w:tab w:val="num" w:pos="2772"/>
        </w:tabs>
        <w:ind w:left="2772" w:hanging="360"/>
      </w:pPr>
      <w:rPr>
        <w:rFonts w:hint="default" w:ascii="Wingdings" w:hAnsi="Wingdings"/>
      </w:rPr>
    </w:lvl>
    <w:lvl w:ilvl="4" w:tplc="E634EA28" w:tentative="1">
      <w:start w:val="1"/>
      <w:numFmt w:val="bullet"/>
      <w:lvlText w:val=""/>
      <w:lvlJc w:val="left"/>
      <w:pPr>
        <w:tabs>
          <w:tab w:val="num" w:pos="3492"/>
        </w:tabs>
        <w:ind w:left="3492" w:hanging="360"/>
      </w:pPr>
      <w:rPr>
        <w:rFonts w:hint="default" w:ascii="Wingdings" w:hAnsi="Wingdings"/>
      </w:rPr>
    </w:lvl>
    <w:lvl w:ilvl="5" w:tplc="A9F81242" w:tentative="1">
      <w:start w:val="1"/>
      <w:numFmt w:val="bullet"/>
      <w:lvlText w:val=""/>
      <w:lvlJc w:val="left"/>
      <w:pPr>
        <w:tabs>
          <w:tab w:val="num" w:pos="4212"/>
        </w:tabs>
        <w:ind w:left="4212" w:hanging="360"/>
      </w:pPr>
      <w:rPr>
        <w:rFonts w:hint="default" w:ascii="Wingdings" w:hAnsi="Wingdings"/>
      </w:rPr>
    </w:lvl>
    <w:lvl w:ilvl="6" w:tplc="CB40007C" w:tentative="1">
      <w:start w:val="1"/>
      <w:numFmt w:val="bullet"/>
      <w:lvlText w:val=""/>
      <w:lvlJc w:val="left"/>
      <w:pPr>
        <w:tabs>
          <w:tab w:val="num" w:pos="4932"/>
        </w:tabs>
        <w:ind w:left="4932" w:hanging="360"/>
      </w:pPr>
      <w:rPr>
        <w:rFonts w:hint="default" w:ascii="Wingdings" w:hAnsi="Wingdings"/>
      </w:rPr>
    </w:lvl>
    <w:lvl w:ilvl="7" w:tplc="F056C488" w:tentative="1">
      <w:start w:val="1"/>
      <w:numFmt w:val="bullet"/>
      <w:lvlText w:val=""/>
      <w:lvlJc w:val="left"/>
      <w:pPr>
        <w:tabs>
          <w:tab w:val="num" w:pos="5652"/>
        </w:tabs>
        <w:ind w:left="5652" w:hanging="360"/>
      </w:pPr>
      <w:rPr>
        <w:rFonts w:hint="default" w:ascii="Wingdings" w:hAnsi="Wingdings"/>
      </w:rPr>
    </w:lvl>
    <w:lvl w:ilvl="8" w:tplc="3CF6359E" w:tentative="1">
      <w:start w:val="1"/>
      <w:numFmt w:val="bullet"/>
      <w:lvlText w:val=""/>
      <w:lvlJc w:val="left"/>
      <w:pPr>
        <w:tabs>
          <w:tab w:val="num" w:pos="6372"/>
        </w:tabs>
        <w:ind w:left="6372" w:hanging="360"/>
      </w:pPr>
      <w:rPr>
        <w:rFonts w:hint="default" w:ascii="Wingdings" w:hAnsi="Wingdings"/>
      </w:rPr>
    </w:lvl>
  </w:abstractNum>
  <w:abstractNum w:abstractNumId="9" w15:restartNumberingAfterBreak="0">
    <w:nsid w:val="2A7178E0"/>
    <w:multiLevelType w:val="hybridMultilevel"/>
    <w:tmpl w:val="01E273A6"/>
    <w:lvl w:ilvl="0" w:tplc="0816000F">
      <w:start w:val="1"/>
      <w:numFmt w:val="decimal"/>
      <w:lvlText w:val="%1."/>
      <w:lvlJc w:val="left"/>
      <w:pPr>
        <w:ind w:left="360" w:hanging="360"/>
      </w:p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0" w15:restartNumberingAfterBreak="0">
    <w:nsid w:val="2AD74819"/>
    <w:multiLevelType w:val="hybridMultilevel"/>
    <w:tmpl w:val="31F883DC"/>
    <w:lvl w:ilvl="0" w:tplc="35765556">
      <w:start w:val="1"/>
      <w:numFmt w:val="bullet"/>
      <w:lvlText w:val=""/>
      <w:lvlJc w:val="left"/>
      <w:pPr>
        <w:tabs>
          <w:tab w:val="num" w:pos="360"/>
        </w:tabs>
        <w:ind w:left="360" w:hanging="360"/>
      </w:pPr>
      <w:rPr>
        <w:rFonts w:hint="default" w:ascii="Wingdings" w:hAnsi="Wingdings"/>
      </w:rPr>
    </w:lvl>
    <w:lvl w:ilvl="1" w:tplc="2C088E16" w:tentative="1">
      <w:start w:val="1"/>
      <w:numFmt w:val="bullet"/>
      <w:lvlText w:val=""/>
      <w:lvlJc w:val="left"/>
      <w:pPr>
        <w:tabs>
          <w:tab w:val="num" w:pos="1080"/>
        </w:tabs>
        <w:ind w:left="1080" w:hanging="360"/>
      </w:pPr>
      <w:rPr>
        <w:rFonts w:hint="default" w:ascii="Wingdings" w:hAnsi="Wingdings"/>
      </w:rPr>
    </w:lvl>
    <w:lvl w:ilvl="2" w:tplc="505E877A" w:tentative="1">
      <w:start w:val="1"/>
      <w:numFmt w:val="bullet"/>
      <w:lvlText w:val=""/>
      <w:lvlJc w:val="left"/>
      <w:pPr>
        <w:tabs>
          <w:tab w:val="num" w:pos="1800"/>
        </w:tabs>
        <w:ind w:left="1800" w:hanging="360"/>
      </w:pPr>
      <w:rPr>
        <w:rFonts w:hint="default" w:ascii="Wingdings" w:hAnsi="Wingdings"/>
      </w:rPr>
    </w:lvl>
    <w:lvl w:ilvl="3" w:tplc="F670CE32" w:tentative="1">
      <w:start w:val="1"/>
      <w:numFmt w:val="bullet"/>
      <w:lvlText w:val=""/>
      <w:lvlJc w:val="left"/>
      <w:pPr>
        <w:tabs>
          <w:tab w:val="num" w:pos="2520"/>
        </w:tabs>
        <w:ind w:left="2520" w:hanging="360"/>
      </w:pPr>
      <w:rPr>
        <w:rFonts w:hint="default" w:ascii="Wingdings" w:hAnsi="Wingdings"/>
      </w:rPr>
    </w:lvl>
    <w:lvl w:ilvl="4" w:tplc="F582311C" w:tentative="1">
      <w:start w:val="1"/>
      <w:numFmt w:val="bullet"/>
      <w:lvlText w:val=""/>
      <w:lvlJc w:val="left"/>
      <w:pPr>
        <w:tabs>
          <w:tab w:val="num" w:pos="3240"/>
        </w:tabs>
        <w:ind w:left="3240" w:hanging="360"/>
      </w:pPr>
      <w:rPr>
        <w:rFonts w:hint="default" w:ascii="Wingdings" w:hAnsi="Wingdings"/>
      </w:rPr>
    </w:lvl>
    <w:lvl w:ilvl="5" w:tplc="5D68B24E" w:tentative="1">
      <w:start w:val="1"/>
      <w:numFmt w:val="bullet"/>
      <w:lvlText w:val=""/>
      <w:lvlJc w:val="left"/>
      <w:pPr>
        <w:tabs>
          <w:tab w:val="num" w:pos="3960"/>
        </w:tabs>
        <w:ind w:left="3960" w:hanging="360"/>
      </w:pPr>
      <w:rPr>
        <w:rFonts w:hint="default" w:ascii="Wingdings" w:hAnsi="Wingdings"/>
      </w:rPr>
    </w:lvl>
    <w:lvl w:ilvl="6" w:tplc="04824DDE" w:tentative="1">
      <w:start w:val="1"/>
      <w:numFmt w:val="bullet"/>
      <w:lvlText w:val=""/>
      <w:lvlJc w:val="left"/>
      <w:pPr>
        <w:tabs>
          <w:tab w:val="num" w:pos="4680"/>
        </w:tabs>
        <w:ind w:left="4680" w:hanging="360"/>
      </w:pPr>
      <w:rPr>
        <w:rFonts w:hint="default" w:ascii="Wingdings" w:hAnsi="Wingdings"/>
      </w:rPr>
    </w:lvl>
    <w:lvl w:ilvl="7" w:tplc="8DB6125C" w:tentative="1">
      <w:start w:val="1"/>
      <w:numFmt w:val="bullet"/>
      <w:lvlText w:val=""/>
      <w:lvlJc w:val="left"/>
      <w:pPr>
        <w:tabs>
          <w:tab w:val="num" w:pos="5400"/>
        </w:tabs>
        <w:ind w:left="5400" w:hanging="360"/>
      </w:pPr>
      <w:rPr>
        <w:rFonts w:hint="default" w:ascii="Wingdings" w:hAnsi="Wingdings"/>
      </w:rPr>
    </w:lvl>
    <w:lvl w:ilvl="8" w:tplc="B978B0F6" w:tentative="1">
      <w:start w:val="1"/>
      <w:numFmt w:val="bullet"/>
      <w:lvlText w:val=""/>
      <w:lvlJc w:val="left"/>
      <w:pPr>
        <w:tabs>
          <w:tab w:val="num" w:pos="6120"/>
        </w:tabs>
        <w:ind w:left="6120" w:hanging="360"/>
      </w:pPr>
      <w:rPr>
        <w:rFonts w:hint="default" w:ascii="Wingdings" w:hAnsi="Wingdings"/>
      </w:rPr>
    </w:lvl>
  </w:abstractNum>
  <w:abstractNum w:abstractNumId="11" w15:restartNumberingAfterBreak="0">
    <w:nsid w:val="31583092"/>
    <w:multiLevelType w:val="hybridMultilevel"/>
    <w:tmpl w:val="11A89EA6"/>
    <w:lvl w:ilvl="0" w:tplc="F086F5A0">
      <w:start w:val="1"/>
      <w:numFmt w:val="bullet"/>
      <w:lvlText w:val=""/>
      <w:lvlJc w:val="left"/>
      <w:pPr>
        <w:tabs>
          <w:tab w:val="num" w:pos="720"/>
        </w:tabs>
        <w:ind w:left="720" w:hanging="360"/>
      </w:pPr>
      <w:rPr>
        <w:rFonts w:hint="default" w:ascii="Wingdings" w:hAnsi="Wingdings"/>
      </w:rPr>
    </w:lvl>
    <w:lvl w:ilvl="1" w:tplc="A4C21358" w:tentative="1">
      <w:start w:val="1"/>
      <w:numFmt w:val="bullet"/>
      <w:lvlText w:val=""/>
      <w:lvlJc w:val="left"/>
      <w:pPr>
        <w:tabs>
          <w:tab w:val="num" w:pos="1440"/>
        </w:tabs>
        <w:ind w:left="1440" w:hanging="360"/>
      </w:pPr>
      <w:rPr>
        <w:rFonts w:hint="default" w:ascii="Wingdings" w:hAnsi="Wingdings"/>
      </w:rPr>
    </w:lvl>
    <w:lvl w:ilvl="2" w:tplc="55B2E5A4" w:tentative="1">
      <w:start w:val="1"/>
      <w:numFmt w:val="bullet"/>
      <w:lvlText w:val=""/>
      <w:lvlJc w:val="left"/>
      <w:pPr>
        <w:tabs>
          <w:tab w:val="num" w:pos="2160"/>
        </w:tabs>
        <w:ind w:left="2160" w:hanging="360"/>
      </w:pPr>
      <w:rPr>
        <w:rFonts w:hint="default" w:ascii="Wingdings" w:hAnsi="Wingdings"/>
      </w:rPr>
    </w:lvl>
    <w:lvl w:ilvl="3" w:tplc="58CE396A" w:tentative="1">
      <w:start w:val="1"/>
      <w:numFmt w:val="bullet"/>
      <w:lvlText w:val=""/>
      <w:lvlJc w:val="left"/>
      <w:pPr>
        <w:tabs>
          <w:tab w:val="num" w:pos="2880"/>
        </w:tabs>
        <w:ind w:left="2880" w:hanging="360"/>
      </w:pPr>
      <w:rPr>
        <w:rFonts w:hint="default" w:ascii="Wingdings" w:hAnsi="Wingdings"/>
      </w:rPr>
    </w:lvl>
    <w:lvl w:ilvl="4" w:tplc="EFD8C790" w:tentative="1">
      <w:start w:val="1"/>
      <w:numFmt w:val="bullet"/>
      <w:lvlText w:val=""/>
      <w:lvlJc w:val="left"/>
      <w:pPr>
        <w:tabs>
          <w:tab w:val="num" w:pos="3600"/>
        </w:tabs>
        <w:ind w:left="3600" w:hanging="360"/>
      </w:pPr>
      <w:rPr>
        <w:rFonts w:hint="default" w:ascii="Wingdings" w:hAnsi="Wingdings"/>
      </w:rPr>
    </w:lvl>
    <w:lvl w:ilvl="5" w:tplc="769A9154" w:tentative="1">
      <w:start w:val="1"/>
      <w:numFmt w:val="bullet"/>
      <w:lvlText w:val=""/>
      <w:lvlJc w:val="left"/>
      <w:pPr>
        <w:tabs>
          <w:tab w:val="num" w:pos="4320"/>
        </w:tabs>
        <w:ind w:left="4320" w:hanging="360"/>
      </w:pPr>
      <w:rPr>
        <w:rFonts w:hint="default" w:ascii="Wingdings" w:hAnsi="Wingdings"/>
      </w:rPr>
    </w:lvl>
    <w:lvl w:ilvl="6" w:tplc="A89E5840" w:tentative="1">
      <w:start w:val="1"/>
      <w:numFmt w:val="bullet"/>
      <w:lvlText w:val=""/>
      <w:lvlJc w:val="left"/>
      <w:pPr>
        <w:tabs>
          <w:tab w:val="num" w:pos="5040"/>
        </w:tabs>
        <w:ind w:left="5040" w:hanging="360"/>
      </w:pPr>
      <w:rPr>
        <w:rFonts w:hint="default" w:ascii="Wingdings" w:hAnsi="Wingdings"/>
      </w:rPr>
    </w:lvl>
    <w:lvl w:ilvl="7" w:tplc="1818D532" w:tentative="1">
      <w:start w:val="1"/>
      <w:numFmt w:val="bullet"/>
      <w:lvlText w:val=""/>
      <w:lvlJc w:val="left"/>
      <w:pPr>
        <w:tabs>
          <w:tab w:val="num" w:pos="5760"/>
        </w:tabs>
        <w:ind w:left="5760" w:hanging="360"/>
      </w:pPr>
      <w:rPr>
        <w:rFonts w:hint="default" w:ascii="Wingdings" w:hAnsi="Wingdings"/>
      </w:rPr>
    </w:lvl>
    <w:lvl w:ilvl="8" w:tplc="68608236"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3A0C2EDE"/>
    <w:multiLevelType w:val="hybridMultilevel"/>
    <w:tmpl w:val="55DC2E9C"/>
    <w:lvl w:ilvl="0" w:tplc="4BF20A3C">
      <w:start w:val="1"/>
      <w:numFmt w:val="bullet"/>
      <w:lvlText w:val=""/>
      <w:lvlJc w:val="left"/>
      <w:pPr>
        <w:tabs>
          <w:tab w:val="num" w:pos="720"/>
        </w:tabs>
        <w:ind w:left="720" w:hanging="360"/>
      </w:pPr>
      <w:rPr>
        <w:rFonts w:hint="default" w:ascii="Wingdings" w:hAnsi="Wingdings"/>
      </w:rPr>
    </w:lvl>
    <w:lvl w:ilvl="1" w:tplc="08160001">
      <w:start w:val="1"/>
      <w:numFmt w:val="bullet"/>
      <w:lvlText w:val=""/>
      <w:lvlJc w:val="left"/>
      <w:pPr>
        <w:tabs>
          <w:tab w:val="num" w:pos="1440"/>
        </w:tabs>
        <w:ind w:left="1440" w:hanging="360"/>
      </w:pPr>
      <w:rPr>
        <w:rFonts w:hint="default" w:ascii="Symbol" w:hAnsi="Symbol"/>
      </w:rPr>
    </w:lvl>
    <w:lvl w:ilvl="2" w:tplc="547EDA02" w:tentative="1">
      <w:start w:val="1"/>
      <w:numFmt w:val="bullet"/>
      <w:lvlText w:val=""/>
      <w:lvlJc w:val="left"/>
      <w:pPr>
        <w:tabs>
          <w:tab w:val="num" w:pos="2160"/>
        </w:tabs>
        <w:ind w:left="2160" w:hanging="360"/>
      </w:pPr>
      <w:rPr>
        <w:rFonts w:hint="default" w:ascii="Wingdings" w:hAnsi="Wingdings"/>
      </w:rPr>
    </w:lvl>
    <w:lvl w:ilvl="3" w:tplc="067617A0" w:tentative="1">
      <w:start w:val="1"/>
      <w:numFmt w:val="bullet"/>
      <w:lvlText w:val=""/>
      <w:lvlJc w:val="left"/>
      <w:pPr>
        <w:tabs>
          <w:tab w:val="num" w:pos="2880"/>
        </w:tabs>
        <w:ind w:left="2880" w:hanging="360"/>
      </w:pPr>
      <w:rPr>
        <w:rFonts w:hint="default" w:ascii="Wingdings" w:hAnsi="Wingdings"/>
      </w:rPr>
    </w:lvl>
    <w:lvl w:ilvl="4" w:tplc="CB260564" w:tentative="1">
      <w:start w:val="1"/>
      <w:numFmt w:val="bullet"/>
      <w:lvlText w:val=""/>
      <w:lvlJc w:val="left"/>
      <w:pPr>
        <w:tabs>
          <w:tab w:val="num" w:pos="3600"/>
        </w:tabs>
        <w:ind w:left="3600" w:hanging="360"/>
      </w:pPr>
      <w:rPr>
        <w:rFonts w:hint="default" w:ascii="Wingdings" w:hAnsi="Wingdings"/>
      </w:rPr>
    </w:lvl>
    <w:lvl w:ilvl="5" w:tplc="454A9468" w:tentative="1">
      <w:start w:val="1"/>
      <w:numFmt w:val="bullet"/>
      <w:lvlText w:val=""/>
      <w:lvlJc w:val="left"/>
      <w:pPr>
        <w:tabs>
          <w:tab w:val="num" w:pos="4320"/>
        </w:tabs>
        <w:ind w:left="4320" w:hanging="360"/>
      </w:pPr>
      <w:rPr>
        <w:rFonts w:hint="default" w:ascii="Wingdings" w:hAnsi="Wingdings"/>
      </w:rPr>
    </w:lvl>
    <w:lvl w:ilvl="6" w:tplc="DC7289C0" w:tentative="1">
      <w:start w:val="1"/>
      <w:numFmt w:val="bullet"/>
      <w:lvlText w:val=""/>
      <w:lvlJc w:val="left"/>
      <w:pPr>
        <w:tabs>
          <w:tab w:val="num" w:pos="5040"/>
        </w:tabs>
        <w:ind w:left="5040" w:hanging="360"/>
      </w:pPr>
      <w:rPr>
        <w:rFonts w:hint="default" w:ascii="Wingdings" w:hAnsi="Wingdings"/>
      </w:rPr>
    </w:lvl>
    <w:lvl w:ilvl="7" w:tplc="17D4A8F4" w:tentative="1">
      <w:start w:val="1"/>
      <w:numFmt w:val="bullet"/>
      <w:lvlText w:val=""/>
      <w:lvlJc w:val="left"/>
      <w:pPr>
        <w:tabs>
          <w:tab w:val="num" w:pos="5760"/>
        </w:tabs>
        <w:ind w:left="5760" w:hanging="360"/>
      </w:pPr>
      <w:rPr>
        <w:rFonts w:hint="default" w:ascii="Wingdings" w:hAnsi="Wingdings"/>
      </w:rPr>
    </w:lvl>
    <w:lvl w:ilvl="8" w:tplc="1AF6AF44"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3BAB443D"/>
    <w:multiLevelType w:val="hybridMultilevel"/>
    <w:tmpl w:val="11EABEC6"/>
    <w:lvl w:ilvl="0" w:tplc="4BF20A3C">
      <w:start w:val="1"/>
      <w:numFmt w:val="bullet"/>
      <w:lvlText w:val=""/>
      <w:lvlJc w:val="left"/>
      <w:pPr>
        <w:tabs>
          <w:tab w:val="num" w:pos="720"/>
        </w:tabs>
        <w:ind w:left="720" w:hanging="360"/>
      </w:pPr>
      <w:rPr>
        <w:rFonts w:hint="default" w:ascii="Wingdings" w:hAnsi="Wingdings"/>
      </w:rPr>
    </w:lvl>
    <w:lvl w:ilvl="1" w:tplc="E5544F94">
      <w:start w:val="1172"/>
      <w:numFmt w:val="bullet"/>
      <w:lvlText w:val=""/>
      <w:lvlJc w:val="left"/>
      <w:pPr>
        <w:tabs>
          <w:tab w:val="num" w:pos="1440"/>
        </w:tabs>
        <w:ind w:left="1440" w:hanging="360"/>
      </w:pPr>
      <w:rPr>
        <w:rFonts w:hint="default" w:ascii="Wingdings" w:hAnsi="Wingdings"/>
      </w:rPr>
    </w:lvl>
    <w:lvl w:ilvl="2" w:tplc="547EDA02" w:tentative="1">
      <w:start w:val="1"/>
      <w:numFmt w:val="bullet"/>
      <w:lvlText w:val=""/>
      <w:lvlJc w:val="left"/>
      <w:pPr>
        <w:tabs>
          <w:tab w:val="num" w:pos="2160"/>
        </w:tabs>
        <w:ind w:left="2160" w:hanging="360"/>
      </w:pPr>
      <w:rPr>
        <w:rFonts w:hint="default" w:ascii="Wingdings" w:hAnsi="Wingdings"/>
      </w:rPr>
    </w:lvl>
    <w:lvl w:ilvl="3" w:tplc="067617A0" w:tentative="1">
      <w:start w:val="1"/>
      <w:numFmt w:val="bullet"/>
      <w:lvlText w:val=""/>
      <w:lvlJc w:val="left"/>
      <w:pPr>
        <w:tabs>
          <w:tab w:val="num" w:pos="2880"/>
        </w:tabs>
        <w:ind w:left="2880" w:hanging="360"/>
      </w:pPr>
      <w:rPr>
        <w:rFonts w:hint="default" w:ascii="Wingdings" w:hAnsi="Wingdings"/>
      </w:rPr>
    </w:lvl>
    <w:lvl w:ilvl="4" w:tplc="CB260564" w:tentative="1">
      <w:start w:val="1"/>
      <w:numFmt w:val="bullet"/>
      <w:lvlText w:val=""/>
      <w:lvlJc w:val="left"/>
      <w:pPr>
        <w:tabs>
          <w:tab w:val="num" w:pos="3600"/>
        </w:tabs>
        <w:ind w:left="3600" w:hanging="360"/>
      </w:pPr>
      <w:rPr>
        <w:rFonts w:hint="default" w:ascii="Wingdings" w:hAnsi="Wingdings"/>
      </w:rPr>
    </w:lvl>
    <w:lvl w:ilvl="5" w:tplc="454A9468" w:tentative="1">
      <w:start w:val="1"/>
      <w:numFmt w:val="bullet"/>
      <w:lvlText w:val=""/>
      <w:lvlJc w:val="left"/>
      <w:pPr>
        <w:tabs>
          <w:tab w:val="num" w:pos="4320"/>
        </w:tabs>
        <w:ind w:left="4320" w:hanging="360"/>
      </w:pPr>
      <w:rPr>
        <w:rFonts w:hint="default" w:ascii="Wingdings" w:hAnsi="Wingdings"/>
      </w:rPr>
    </w:lvl>
    <w:lvl w:ilvl="6" w:tplc="DC7289C0" w:tentative="1">
      <w:start w:val="1"/>
      <w:numFmt w:val="bullet"/>
      <w:lvlText w:val=""/>
      <w:lvlJc w:val="left"/>
      <w:pPr>
        <w:tabs>
          <w:tab w:val="num" w:pos="5040"/>
        </w:tabs>
        <w:ind w:left="5040" w:hanging="360"/>
      </w:pPr>
      <w:rPr>
        <w:rFonts w:hint="default" w:ascii="Wingdings" w:hAnsi="Wingdings"/>
      </w:rPr>
    </w:lvl>
    <w:lvl w:ilvl="7" w:tplc="17D4A8F4" w:tentative="1">
      <w:start w:val="1"/>
      <w:numFmt w:val="bullet"/>
      <w:lvlText w:val=""/>
      <w:lvlJc w:val="left"/>
      <w:pPr>
        <w:tabs>
          <w:tab w:val="num" w:pos="5760"/>
        </w:tabs>
        <w:ind w:left="5760" w:hanging="360"/>
      </w:pPr>
      <w:rPr>
        <w:rFonts w:hint="default" w:ascii="Wingdings" w:hAnsi="Wingdings"/>
      </w:rPr>
    </w:lvl>
    <w:lvl w:ilvl="8" w:tplc="1AF6AF44"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3D301559"/>
    <w:multiLevelType w:val="hybridMultilevel"/>
    <w:tmpl w:val="68DC4922"/>
    <w:lvl w:ilvl="0" w:tplc="2E76CCD6">
      <w:start w:val="1"/>
      <w:numFmt w:val="bullet"/>
      <w:lvlText w:val="•"/>
      <w:lvlJc w:val="left"/>
      <w:pPr>
        <w:tabs>
          <w:tab w:val="num" w:pos="-69"/>
        </w:tabs>
        <w:ind w:left="-69" w:hanging="360"/>
      </w:pPr>
      <w:rPr>
        <w:rFonts w:hint="default" w:ascii="Arial" w:hAnsi="Arial"/>
      </w:rPr>
    </w:lvl>
    <w:lvl w:ilvl="1" w:tplc="DD0CBD3C">
      <w:numFmt w:val="bullet"/>
      <w:lvlText w:val="•"/>
      <w:lvlJc w:val="left"/>
      <w:pPr>
        <w:tabs>
          <w:tab w:val="num" w:pos="651"/>
        </w:tabs>
        <w:ind w:left="651" w:hanging="360"/>
      </w:pPr>
      <w:rPr>
        <w:rFonts w:hint="default" w:ascii="Arial" w:hAnsi="Arial"/>
      </w:rPr>
    </w:lvl>
    <w:lvl w:ilvl="2" w:tplc="603C7C80" w:tentative="1">
      <w:start w:val="1"/>
      <w:numFmt w:val="bullet"/>
      <w:lvlText w:val="•"/>
      <w:lvlJc w:val="left"/>
      <w:pPr>
        <w:tabs>
          <w:tab w:val="num" w:pos="1371"/>
        </w:tabs>
        <w:ind w:left="1371" w:hanging="360"/>
      </w:pPr>
      <w:rPr>
        <w:rFonts w:hint="default" w:ascii="Arial" w:hAnsi="Arial"/>
      </w:rPr>
    </w:lvl>
    <w:lvl w:ilvl="3" w:tplc="C156AED0" w:tentative="1">
      <w:start w:val="1"/>
      <w:numFmt w:val="bullet"/>
      <w:lvlText w:val="•"/>
      <w:lvlJc w:val="left"/>
      <w:pPr>
        <w:tabs>
          <w:tab w:val="num" w:pos="2091"/>
        </w:tabs>
        <w:ind w:left="2091" w:hanging="360"/>
      </w:pPr>
      <w:rPr>
        <w:rFonts w:hint="default" w:ascii="Arial" w:hAnsi="Arial"/>
      </w:rPr>
    </w:lvl>
    <w:lvl w:ilvl="4" w:tplc="CEAE8AE6" w:tentative="1">
      <w:start w:val="1"/>
      <w:numFmt w:val="bullet"/>
      <w:lvlText w:val="•"/>
      <w:lvlJc w:val="left"/>
      <w:pPr>
        <w:tabs>
          <w:tab w:val="num" w:pos="2811"/>
        </w:tabs>
        <w:ind w:left="2811" w:hanging="360"/>
      </w:pPr>
      <w:rPr>
        <w:rFonts w:hint="default" w:ascii="Arial" w:hAnsi="Arial"/>
      </w:rPr>
    </w:lvl>
    <w:lvl w:ilvl="5" w:tplc="07F0CE8C" w:tentative="1">
      <w:start w:val="1"/>
      <w:numFmt w:val="bullet"/>
      <w:lvlText w:val="•"/>
      <w:lvlJc w:val="left"/>
      <w:pPr>
        <w:tabs>
          <w:tab w:val="num" w:pos="3531"/>
        </w:tabs>
        <w:ind w:left="3531" w:hanging="360"/>
      </w:pPr>
      <w:rPr>
        <w:rFonts w:hint="default" w:ascii="Arial" w:hAnsi="Arial"/>
      </w:rPr>
    </w:lvl>
    <w:lvl w:ilvl="6" w:tplc="906ADE5E" w:tentative="1">
      <w:start w:val="1"/>
      <w:numFmt w:val="bullet"/>
      <w:lvlText w:val="•"/>
      <w:lvlJc w:val="left"/>
      <w:pPr>
        <w:tabs>
          <w:tab w:val="num" w:pos="4251"/>
        </w:tabs>
        <w:ind w:left="4251" w:hanging="360"/>
      </w:pPr>
      <w:rPr>
        <w:rFonts w:hint="default" w:ascii="Arial" w:hAnsi="Arial"/>
      </w:rPr>
    </w:lvl>
    <w:lvl w:ilvl="7" w:tplc="5626511C" w:tentative="1">
      <w:start w:val="1"/>
      <w:numFmt w:val="bullet"/>
      <w:lvlText w:val="•"/>
      <w:lvlJc w:val="left"/>
      <w:pPr>
        <w:tabs>
          <w:tab w:val="num" w:pos="4971"/>
        </w:tabs>
        <w:ind w:left="4971" w:hanging="360"/>
      </w:pPr>
      <w:rPr>
        <w:rFonts w:hint="default" w:ascii="Arial" w:hAnsi="Arial"/>
      </w:rPr>
    </w:lvl>
    <w:lvl w:ilvl="8" w:tplc="0278191C" w:tentative="1">
      <w:start w:val="1"/>
      <w:numFmt w:val="bullet"/>
      <w:lvlText w:val="•"/>
      <w:lvlJc w:val="left"/>
      <w:pPr>
        <w:tabs>
          <w:tab w:val="num" w:pos="5691"/>
        </w:tabs>
        <w:ind w:left="5691" w:hanging="360"/>
      </w:pPr>
      <w:rPr>
        <w:rFonts w:hint="default" w:ascii="Arial" w:hAnsi="Arial"/>
      </w:rPr>
    </w:lvl>
  </w:abstractNum>
  <w:abstractNum w:abstractNumId="15" w15:restartNumberingAfterBreak="0">
    <w:nsid w:val="42E04842"/>
    <w:multiLevelType w:val="hybridMultilevel"/>
    <w:tmpl w:val="8A08D170"/>
    <w:lvl w:ilvl="0" w:tplc="4BF20A3C">
      <w:start w:val="1"/>
      <w:numFmt w:val="bullet"/>
      <w:lvlText w:val=""/>
      <w:lvlJc w:val="left"/>
      <w:pPr>
        <w:tabs>
          <w:tab w:val="num" w:pos="720"/>
        </w:tabs>
        <w:ind w:left="720" w:hanging="360"/>
      </w:pPr>
      <w:rPr>
        <w:rFonts w:hint="default" w:ascii="Wingdings" w:hAnsi="Wingdings"/>
      </w:rPr>
    </w:lvl>
    <w:lvl w:ilvl="1" w:tplc="08160001">
      <w:start w:val="1"/>
      <w:numFmt w:val="bullet"/>
      <w:lvlText w:val=""/>
      <w:lvlJc w:val="left"/>
      <w:pPr>
        <w:tabs>
          <w:tab w:val="num" w:pos="1440"/>
        </w:tabs>
        <w:ind w:left="1440" w:hanging="360"/>
      </w:pPr>
      <w:rPr>
        <w:rFonts w:hint="default" w:ascii="Symbol" w:hAnsi="Symbol"/>
      </w:rPr>
    </w:lvl>
    <w:lvl w:ilvl="2" w:tplc="547EDA02" w:tentative="1">
      <w:start w:val="1"/>
      <w:numFmt w:val="bullet"/>
      <w:lvlText w:val=""/>
      <w:lvlJc w:val="left"/>
      <w:pPr>
        <w:tabs>
          <w:tab w:val="num" w:pos="2160"/>
        </w:tabs>
        <w:ind w:left="2160" w:hanging="360"/>
      </w:pPr>
      <w:rPr>
        <w:rFonts w:hint="default" w:ascii="Wingdings" w:hAnsi="Wingdings"/>
      </w:rPr>
    </w:lvl>
    <w:lvl w:ilvl="3" w:tplc="067617A0" w:tentative="1">
      <w:start w:val="1"/>
      <w:numFmt w:val="bullet"/>
      <w:lvlText w:val=""/>
      <w:lvlJc w:val="left"/>
      <w:pPr>
        <w:tabs>
          <w:tab w:val="num" w:pos="2880"/>
        </w:tabs>
        <w:ind w:left="2880" w:hanging="360"/>
      </w:pPr>
      <w:rPr>
        <w:rFonts w:hint="default" w:ascii="Wingdings" w:hAnsi="Wingdings"/>
      </w:rPr>
    </w:lvl>
    <w:lvl w:ilvl="4" w:tplc="CB260564" w:tentative="1">
      <w:start w:val="1"/>
      <w:numFmt w:val="bullet"/>
      <w:lvlText w:val=""/>
      <w:lvlJc w:val="left"/>
      <w:pPr>
        <w:tabs>
          <w:tab w:val="num" w:pos="3600"/>
        </w:tabs>
        <w:ind w:left="3600" w:hanging="360"/>
      </w:pPr>
      <w:rPr>
        <w:rFonts w:hint="default" w:ascii="Wingdings" w:hAnsi="Wingdings"/>
      </w:rPr>
    </w:lvl>
    <w:lvl w:ilvl="5" w:tplc="454A9468" w:tentative="1">
      <w:start w:val="1"/>
      <w:numFmt w:val="bullet"/>
      <w:lvlText w:val=""/>
      <w:lvlJc w:val="left"/>
      <w:pPr>
        <w:tabs>
          <w:tab w:val="num" w:pos="4320"/>
        </w:tabs>
        <w:ind w:left="4320" w:hanging="360"/>
      </w:pPr>
      <w:rPr>
        <w:rFonts w:hint="default" w:ascii="Wingdings" w:hAnsi="Wingdings"/>
      </w:rPr>
    </w:lvl>
    <w:lvl w:ilvl="6" w:tplc="DC7289C0" w:tentative="1">
      <w:start w:val="1"/>
      <w:numFmt w:val="bullet"/>
      <w:lvlText w:val=""/>
      <w:lvlJc w:val="left"/>
      <w:pPr>
        <w:tabs>
          <w:tab w:val="num" w:pos="5040"/>
        </w:tabs>
        <w:ind w:left="5040" w:hanging="360"/>
      </w:pPr>
      <w:rPr>
        <w:rFonts w:hint="default" w:ascii="Wingdings" w:hAnsi="Wingdings"/>
      </w:rPr>
    </w:lvl>
    <w:lvl w:ilvl="7" w:tplc="17D4A8F4" w:tentative="1">
      <w:start w:val="1"/>
      <w:numFmt w:val="bullet"/>
      <w:lvlText w:val=""/>
      <w:lvlJc w:val="left"/>
      <w:pPr>
        <w:tabs>
          <w:tab w:val="num" w:pos="5760"/>
        </w:tabs>
        <w:ind w:left="5760" w:hanging="360"/>
      </w:pPr>
      <w:rPr>
        <w:rFonts w:hint="default" w:ascii="Wingdings" w:hAnsi="Wingdings"/>
      </w:rPr>
    </w:lvl>
    <w:lvl w:ilvl="8" w:tplc="1AF6AF44"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5B8E260C"/>
    <w:multiLevelType w:val="hybridMultilevel"/>
    <w:tmpl w:val="B6600C0E"/>
    <w:lvl w:ilvl="0" w:tplc="D9146004">
      <w:start w:val="1"/>
      <w:numFmt w:val="bullet"/>
      <w:lvlText w:val=""/>
      <w:lvlJc w:val="left"/>
      <w:pPr>
        <w:tabs>
          <w:tab w:val="num" w:pos="360"/>
        </w:tabs>
        <w:ind w:left="360" w:hanging="360"/>
      </w:pPr>
      <w:rPr>
        <w:rFonts w:hint="default" w:ascii="Wingdings" w:hAnsi="Wingdings"/>
      </w:rPr>
    </w:lvl>
    <w:lvl w:ilvl="1" w:tplc="F7A29A20" w:tentative="1">
      <w:start w:val="1"/>
      <w:numFmt w:val="bullet"/>
      <w:lvlText w:val=""/>
      <w:lvlJc w:val="left"/>
      <w:pPr>
        <w:tabs>
          <w:tab w:val="num" w:pos="1080"/>
        </w:tabs>
        <w:ind w:left="1080" w:hanging="360"/>
      </w:pPr>
      <w:rPr>
        <w:rFonts w:hint="default" w:ascii="Wingdings" w:hAnsi="Wingdings"/>
      </w:rPr>
    </w:lvl>
    <w:lvl w:ilvl="2" w:tplc="3698B83E" w:tentative="1">
      <w:start w:val="1"/>
      <w:numFmt w:val="bullet"/>
      <w:lvlText w:val=""/>
      <w:lvlJc w:val="left"/>
      <w:pPr>
        <w:tabs>
          <w:tab w:val="num" w:pos="1800"/>
        </w:tabs>
        <w:ind w:left="1800" w:hanging="360"/>
      </w:pPr>
      <w:rPr>
        <w:rFonts w:hint="default" w:ascii="Wingdings" w:hAnsi="Wingdings"/>
      </w:rPr>
    </w:lvl>
    <w:lvl w:ilvl="3" w:tplc="B23EA462" w:tentative="1">
      <w:start w:val="1"/>
      <w:numFmt w:val="bullet"/>
      <w:lvlText w:val=""/>
      <w:lvlJc w:val="left"/>
      <w:pPr>
        <w:tabs>
          <w:tab w:val="num" w:pos="2520"/>
        </w:tabs>
        <w:ind w:left="2520" w:hanging="360"/>
      </w:pPr>
      <w:rPr>
        <w:rFonts w:hint="default" w:ascii="Wingdings" w:hAnsi="Wingdings"/>
      </w:rPr>
    </w:lvl>
    <w:lvl w:ilvl="4" w:tplc="B1D24EE4" w:tentative="1">
      <w:start w:val="1"/>
      <w:numFmt w:val="bullet"/>
      <w:lvlText w:val=""/>
      <w:lvlJc w:val="left"/>
      <w:pPr>
        <w:tabs>
          <w:tab w:val="num" w:pos="3240"/>
        </w:tabs>
        <w:ind w:left="3240" w:hanging="360"/>
      </w:pPr>
      <w:rPr>
        <w:rFonts w:hint="default" w:ascii="Wingdings" w:hAnsi="Wingdings"/>
      </w:rPr>
    </w:lvl>
    <w:lvl w:ilvl="5" w:tplc="D6621DDC" w:tentative="1">
      <w:start w:val="1"/>
      <w:numFmt w:val="bullet"/>
      <w:lvlText w:val=""/>
      <w:lvlJc w:val="left"/>
      <w:pPr>
        <w:tabs>
          <w:tab w:val="num" w:pos="3960"/>
        </w:tabs>
        <w:ind w:left="3960" w:hanging="360"/>
      </w:pPr>
      <w:rPr>
        <w:rFonts w:hint="default" w:ascii="Wingdings" w:hAnsi="Wingdings"/>
      </w:rPr>
    </w:lvl>
    <w:lvl w:ilvl="6" w:tplc="CACA4762" w:tentative="1">
      <w:start w:val="1"/>
      <w:numFmt w:val="bullet"/>
      <w:lvlText w:val=""/>
      <w:lvlJc w:val="left"/>
      <w:pPr>
        <w:tabs>
          <w:tab w:val="num" w:pos="4680"/>
        </w:tabs>
        <w:ind w:left="4680" w:hanging="360"/>
      </w:pPr>
      <w:rPr>
        <w:rFonts w:hint="default" w:ascii="Wingdings" w:hAnsi="Wingdings"/>
      </w:rPr>
    </w:lvl>
    <w:lvl w:ilvl="7" w:tplc="D42C4ACA" w:tentative="1">
      <w:start w:val="1"/>
      <w:numFmt w:val="bullet"/>
      <w:lvlText w:val=""/>
      <w:lvlJc w:val="left"/>
      <w:pPr>
        <w:tabs>
          <w:tab w:val="num" w:pos="5400"/>
        </w:tabs>
        <w:ind w:left="5400" w:hanging="360"/>
      </w:pPr>
      <w:rPr>
        <w:rFonts w:hint="default" w:ascii="Wingdings" w:hAnsi="Wingdings"/>
      </w:rPr>
    </w:lvl>
    <w:lvl w:ilvl="8" w:tplc="8DB863C4" w:tentative="1">
      <w:start w:val="1"/>
      <w:numFmt w:val="bullet"/>
      <w:lvlText w:val=""/>
      <w:lvlJc w:val="left"/>
      <w:pPr>
        <w:tabs>
          <w:tab w:val="num" w:pos="6120"/>
        </w:tabs>
        <w:ind w:left="6120" w:hanging="360"/>
      </w:pPr>
      <w:rPr>
        <w:rFonts w:hint="default" w:ascii="Wingdings" w:hAnsi="Wingdings"/>
      </w:rPr>
    </w:lvl>
  </w:abstractNum>
  <w:abstractNum w:abstractNumId="17" w15:restartNumberingAfterBreak="0">
    <w:nsid w:val="5F3A7037"/>
    <w:multiLevelType w:val="hybridMultilevel"/>
    <w:tmpl w:val="9C56FE7C"/>
    <w:lvl w:ilvl="0" w:tplc="A5B6ADBE">
      <w:start w:val="1"/>
      <w:numFmt w:val="bullet"/>
      <w:lvlText w:val="•"/>
      <w:lvlJc w:val="left"/>
      <w:pPr>
        <w:tabs>
          <w:tab w:val="num" w:pos="194"/>
        </w:tabs>
        <w:ind w:left="194" w:hanging="360"/>
      </w:pPr>
      <w:rPr>
        <w:rFonts w:hint="default" w:ascii="Arial" w:hAnsi="Arial"/>
      </w:rPr>
    </w:lvl>
    <w:lvl w:ilvl="1" w:tplc="C26C4388" w:tentative="1">
      <w:start w:val="1"/>
      <w:numFmt w:val="bullet"/>
      <w:lvlText w:val="•"/>
      <w:lvlJc w:val="left"/>
      <w:pPr>
        <w:tabs>
          <w:tab w:val="num" w:pos="914"/>
        </w:tabs>
        <w:ind w:left="914" w:hanging="360"/>
      </w:pPr>
      <w:rPr>
        <w:rFonts w:hint="default" w:ascii="Arial" w:hAnsi="Arial"/>
      </w:rPr>
    </w:lvl>
    <w:lvl w:ilvl="2" w:tplc="1D104590" w:tentative="1">
      <w:start w:val="1"/>
      <w:numFmt w:val="bullet"/>
      <w:lvlText w:val="•"/>
      <w:lvlJc w:val="left"/>
      <w:pPr>
        <w:tabs>
          <w:tab w:val="num" w:pos="1634"/>
        </w:tabs>
        <w:ind w:left="1634" w:hanging="360"/>
      </w:pPr>
      <w:rPr>
        <w:rFonts w:hint="default" w:ascii="Arial" w:hAnsi="Arial"/>
      </w:rPr>
    </w:lvl>
    <w:lvl w:ilvl="3" w:tplc="2BC2040A" w:tentative="1">
      <w:start w:val="1"/>
      <w:numFmt w:val="bullet"/>
      <w:lvlText w:val="•"/>
      <w:lvlJc w:val="left"/>
      <w:pPr>
        <w:tabs>
          <w:tab w:val="num" w:pos="2354"/>
        </w:tabs>
        <w:ind w:left="2354" w:hanging="360"/>
      </w:pPr>
      <w:rPr>
        <w:rFonts w:hint="default" w:ascii="Arial" w:hAnsi="Arial"/>
      </w:rPr>
    </w:lvl>
    <w:lvl w:ilvl="4" w:tplc="7382E3E6" w:tentative="1">
      <w:start w:val="1"/>
      <w:numFmt w:val="bullet"/>
      <w:lvlText w:val="•"/>
      <w:lvlJc w:val="left"/>
      <w:pPr>
        <w:tabs>
          <w:tab w:val="num" w:pos="3074"/>
        </w:tabs>
        <w:ind w:left="3074" w:hanging="360"/>
      </w:pPr>
      <w:rPr>
        <w:rFonts w:hint="default" w:ascii="Arial" w:hAnsi="Arial"/>
      </w:rPr>
    </w:lvl>
    <w:lvl w:ilvl="5" w:tplc="97481FE4" w:tentative="1">
      <w:start w:val="1"/>
      <w:numFmt w:val="bullet"/>
      <w:lvlText w:val="•"/>
      <w:lvlJc w:val="left"/>
      <w:pPr>
        <w:tabs>
          <w:tab w:val="num" w:pos="3794"/>
        </w:tabs>
        <w:ind w:left="3794" w:hanging="360"/>
      </w:pPr>
      <w:rPr>
        <w:rFonts w:hint="default" w:ascii="Arial" w:hAnsi="Arial"/>
      </w:rPr>
    </w:lvl>
    <w:lvl w:ilvl="6" w:tplc="CB809EA2" w:tentative="1">
      <w:start w:val="1"/>
      <w:numFmt w:val="bullet"/>
      <w:lvlText w:val="•"/>
      <w:lvlJc w:val="left"/>
      <w:pPr>
        <w:tabs>
          <w:tab w:val="num" w:pos="4514"/>
        </w:tabs>
        <w:ind w:left="4514" w:hanging="360"/>
      </w:pPr>
      <w:rPr>
        <w:rFonts w:hint="default" w:ascii="Arial" w:hAnsi="Arial"/>
      </w:rPr>
    </w:lvl>
    <w:lvl w:ilvl="7" w:tplc="33CEB478" w:tentative="1">
      <w:start w:val="1"/>
      <w:numFmt w:val="bullet"/>
      <w:lvlText w:val="•"/>
      <w:lvlJc w:val="left"/>
      <w:pPr>
        <w:tabs>
          <w:tab w:val="num" w:pos="5234"/>
        </w:tabs>
        <w:ind w:left="5234" w:hanging="360"/>
      </w:pPr>
      <w:rPr>
        <w:rFonts w:hint="default" w:ascii="Arial" w:hAnsi="Arial"/>
      </w:rPr>
    </w:lvl>
    <w:lvl w:ilvl="8" w:tplc="D7B2843A" w:tentative="1">
      <w:start w:val="1"/>
      <w:numFmt w:val="bullet"/>
      <w:lvlText w:val="•"/>
      <w:lvlJc w:val="left"/>
      <w:pPr>
        <w:tabs>
          <w:tab w:val="num" w:pos="5954"/>
        </w:tabs>
        <w:ind w:left="5954" w:hanging="360"/>
      </w:pPr>
      <w:rPr>
        <w:rFonts w:hint="default" w:ascii="Arial" w:hAnsi="Arial"/>
      </w:rPr>
    </w:lvl>
  </w:abstractNum>
  <w:abstractNum w:abstractNumId="18" w15:restartNumberingAfterBreak="0">
    <w:nsid w:val="66161919"/>
    <w:multiLevelType w:val="multilevel"/>
    <w:tmpl w:val="0074B2D2"/>
    <w:styleLink w:val="TIMESTAMP"/>
    <w:lvl w:ilvl="0">
      <w:start w:val="1"/>
      <w:numFmt w:val="decimal"/>
      <w:lvlText w:val="%1"/>
      <w:lvlJc w:val="left"/>
      <w:pPr>
        <w:tabs>
          <w:tab w:val="num" w:pos="432"/>
        </w:tabs>
        <w:ind w:left="432" w:hanging="432"/>
      </w:pPr>
      <w:rPr>
        <w:rFonts w:hint="default" w:ascii="Trebuchet MS" w:hAnsi="Trebuchet MS"/>
        <w:b/>
        <w:i w:val="0"/>
        <w:color w:val="000080"/>
        <w:sz w:val="28"/>
        <w:szCs w:val="28"/>
      </w:rPr>
    </w:lvl>
    <w:lvl w:ilvl="1">
      <w:start w:val="1"/>
      <w:numFmt w:val="decimal"/>
      <w:lvlText w:val="%1.%2"/>
      <w:lvlJc w:val="left"/>
      <w:pPr>
        <w:tabs>
          <w:tab w:val="num" w:pos="576"/>
        </w:tabs>
        <w:ind w:left="576" w:hanging="576"/>
      </w:pPr>
      <w:rPr>
        <w:rFonts w:hint="default" w:ascii="Trebuchet MS" w:hAnsi="Trebuchet MS"/>
        <w:b/>
        <w:i w:val="0"/>
        <w:color w:val="000080"/>
        <w:sz w:val="24"/>
        <w:szCs w:val="24"/>
      </w:rPr>
    </w:lvl>
    <w:lvl w:ilvl="2">
      <w:start w:val="1"/>
      <w:numFmt w:val="decimal"/>
      <w:lvlText w:val="%1.%2.%3"/>
      <w:lvlJc w:val="left"/>
      <w:pPr>
        <w:tabs>
          <w:tab w:val="num" w:pos="720"/>
        </w:tabs>
        <w:ind w:left="720" w:hanging="720"/>
      </w:pPr>
      <w:rPr>
        <w:rFonts w:hint="default" w:ascii="Trebuchet MS" w:hAnsi="Trebuchet MS"/>
        <w:b/>
        <w:i w:val="0"/>
        <w:color w:val="000080"/>
        <w:sz w:val="24"/>
        <w:szCs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B13652"/>
    <w:multiLevelType w:val="hybridMultilevel"/>
    <w:tmpl w:val="5E02EE6A"/>
    <w:lvl w:ilvl="0" w:tplc="FD683F5C">
      <w:start w:val="1"/>
      <w:numFmt w:val="bullet"/>
      <w:lvlText w:val=""/>
      <w:lvlJc w:val="left"/>
      <w:pPr>
        <w:tabs>
          <w:tab w:val="num" w:pos="360"/>
        </w:tabs>
        <w:ind w:left="360" w:hanging="360"/>
      </w:pPr>
      <w:rPr>
        <w:rFonts w:hint="default" w:ascii="Wingdings" w:hAnsi="Wingdings"/>
      </w:rPr>
    </w:lvl>
    <w:lvl w:ilvl="1" w:tplc="16E00BF0" w:tentative="1">
      <w:start w:val="1"/>
      <w:numFmt w:val="bullet"/>
      <w:lvlText w:val=""/>
      <w:lvlJc w:val="left"/>
      <w:pPr>
        <w:tabs>
          <w:tab w:val="num" w:pos="1080"/>
        </w:tabs>
        <w:ind w:left="1080" w:hanging="360"/>
      </w:pPr>
      <w:rPr>
        <w:rFonts w:hint="default" w:ascii="Wingdings" w:hAnsi="Wingdings"/>
      </w:rPr>
    </w:lvl>
    <w:lvl w:ilvl="2" w:tplc="49AE20C6" w:tentative="1">
      <w:start w:val="1"/>
      <w:numFmt w:val="bullet"/>
      <w:lvlText w:val=""/>
      <w:lvlJc w:val="left"/>
      <w:pPr>
        <w:tabs>
          <w:tab w:val="num" w:pos="1800"/>
        </w:tabs>
        <w:ind w:left="1800" w:hanging="360"/>
      </w:pPr>
      <w:rPr>
        <w:rFonts w:hint="default" w:ascii="Wingdings" w:hAnsi="Wingdings"/>
      </w:rPr>
    </w:lvl>
    <w:lvl w:ilvl="3" w:tplc="AD40109A" w:tentative="1">
      <w:start w:val="1"/>
      <w:numFmt w:val="bullet"/>
      <w:lvlText w:val=""/>
      <w:lvlJc w:val="left"/>
      <w:pPr>
        <w:tabs>
          <w:tab w:val="num" w:pos="2520"/>
        </w:tabs>
        <w:ind w:left="2520" w:hanging="360"/>
      </w:pPr>
      <w:rPr>
        <w:rFonts w:hint="default" w:ascii="Wingdings" w:hAnsi="Wingdings"/>
      </w:rPr>
    </w:lvl>
    <w:lvl w:ilvl="4" w:tplc="54DABBE0" w:tentative="1">
      <w:start w:val="1"/>
      <w:numFmt w:val="bullet"/>
      <w:lvlText w:val=""/>
      <w:lvlJc w:val="left"/>
      <w:pPr>
        <w:tabs>
          <w:tab w:val="num" w:pos="3240"/>
        </w:tabs>
        <w:ind w:left="3240" w:hanging="360"/>
      </w:pPr>
      <w:rPr>
        <w:rFonts w:hint="default" w:ascii="Wingdings" w:hAnsi="Wingdings"/>
      </w:rPr>
    </w:lvl>
    <w:lvl w:ilvl="5" w:tplc="311A0ED8" w:tentative="1">
      <w:start w:val="1"/>
      <w:numFmt w:val="bullet"/>
      <w:lvlText w:val=""/>
      <w:lvlJc w:val="left"/>
      <w:pPr>
        <w:tabs>
          <w:tab w:val="num" w:pos="3960"/>
        </w:tabs>
        <w:ind w:left="3960" w:hanging="360"/>
      </w:pPr>
      <w:rPr>
        <w:rFonts w:hint="default" w:ascii="Wingdings" w:hAnsi="Wingdings"/>
      </w:rPr>
    </w:lvl>
    <w:lvl w:ilvl="6" w:tplc="E6502608" w:tentative="1">
      <w:start w:val="1"/>
      <w:numFmt w:val="bullet"/>
      <w:lvlText w:val=""/>
      <w:lvlJc w:val="left"/>
      <w:pPr>
        <w:tabs>
          <w:tab w:val="num" w:pos="4680"/>
        </w:tabs>
        <w:ind w:left="4680" w:hanging="360"/>
      </w:pPr>
      <w:rPr>
        <w:rFonts w:hint="default" w:ascii="Wingdings" w:hAnsi="Wingdings"/>
      </w:rPr>
    </w:lvl>
    <w:lvl w:ilvl="7" w:tplc="6974F8EE" w:tentative="1">
      <w:start w:val="1"/>
      <w:numFmt w:val="bullet"/>
      <w:lvlText w:val=""/>
      <w:lvlJc w:val="left"/>
      <w:pPr>
        <w:tabs>
          <w:tab w:val="num" w:pos="5400"/>
        </w:tabs>
        <w:ind w:left="5400" w:hanging="360"/>
      </w:pPr>
      <w:rPr>
        <w:rFonts w:hint="default" w:ascii="Wingdings" w:hAnsi="Wingdings"/>
      </w:rPr>
    </w:lvl>
    <w:lvl w:ilvl="8" w:tplc="46B020E6" w:tentative="1">
      <w:start w:val="1"/>
      <w:numFmt w:val="bullet"/>
      <w:lvlText w:val=""/>
      <w:lvlJc w:val="left"/>
      <w:pPr>
        <w:tabs>
          <w:tab w:val="num" w:pos="6120"/>
        </w:tabs>
        <w:ind w:left="6120" w:hanging="360"/>
      </w:pPr>
      <w:rPr>
        <w:rFonts w:hint="default" w:ascii="Wingdings" w:hAnsi="Wingdings"/>
      </w:rPr>
    </w:lvl>
  </w:abstractNum>
  <w:abstractNum w:abstractNumId="20" w15:restartNumberingAfterBreak="0">
    <w:nsid w:val="760C0991"/>
    <w:multiLevelType w:val="hybridMultilevel"/>
    <w:tmpl w:val="3E0CA584"/>
    <w:lvl w:ilvl="0" w:tplc="57B8A980">
      <w:start w:val="1"/>
      <w:numFmt w:val="bullet"/>
      <w:lvlText w:val="•"/>
      <w:lvlJc w:val="left"/>
      <w:pPr>
        <w:tabs>
          <w:tab w:val="num" w:pos="360"/>
        </w:tabs>
        <w:ind w:left="360" w:hanging="360"/>
      </w:pPr>
      <w:rPr>
        <w:rFonts w:hint="default" w:ascii="Arial" w:hAnsi="Arial"/>
      </w:rPr>
    </w:lvl>
    <w:lvl w:ilvl="1" w:tplc="4754C76C">
      <w:start w:val="1"/>
      <w:numFmt w:val="bullet"/>
      <w:lvlText w:val="•"/>
      <w:lvlJc w:val="left"/>
      <w:pPr>
        <w:tabs>
          <w:tab w:val="num" w:pos="1080"/>
        </w:tabs>
        <w:ind w:left="1080" w:hanging="360"/>
      </w:pPr>
      <w:rPr>
        <w:rFonts w:hint="default" w:ascii="Arial" w:hAnsi="Arial"/>
      </w:rPr>
    </w:lvl>
    <w:lvl w:ilvl="2" w:tplc="2AAEBAE4" w:tentative="1">
      <w:start w:val="1"/>
      <w:numFmt w:val="bullet"/>
      <w:lvlText w:val="•"/>
      <w:lvlJc w:val="left"/>
      <w:pPr>
        <w:tabs>
          <w:tab w:val="num" w:pos="1800"/>
        </w:tabs>
        <w:ind w:left="1800" w:hanging="360"/>
      </w:pPr>
      <w:rPr>
        <w:rFonts w:hint="default" w:ascii="Arial" w:hAnsi="Arial"/>
      </w:rPr>
    </w:lvl>
    <w:lvl w:ilvl="3" w:tplc="75CA5B0A" w:tentative="1">
      <w:start w:val="1"/>
      <w:numFmt w:val="bullet"/>
      <w:lvlText w:val="•"/>
      <w:lvlJc w:val="left"/>
      <w:pPr>
        <w:tabs>
          <w:tab w:val="num" w:pos="2520"/>
        </w:tabs>
        <w:ind w:left="2520" w:hanging="360"/>
      </w:pPr>
      <w:rPr>
        <w:rFonts w:hint="default" w:ascii="Arial" w:hAnsi="Arial"/>
      </w:rPr>
    </w:lvl>
    <w:lvl w:ilvl="4" w:tplc="1660CB22" w:tentative="1">
      <w:start w:val="1"/>
      <w:numFmt w:val="bullet"/>
      <w:lvlText w:val="•"/>
      <w:lvlJc w:val="left"/>
      <w:pPr>
        <w:tabs>
          <w:tab w:val="num" w:pos="3240"/>
        </w:tabs>
        <w:ind w:left="3240" w:hanging="360"/>
      </w:pPr>
      <w:rPr>
        <w:rFonts w:hint="default" w:ascii="Arial" w:hAnsi="Arial"/>
      </w:rPr>
    </w:lvl>
    <w:lvl w:ilvl="5" w:tplc="837A428A" w:tentative="1">
      <w:start w:val="1"/>
      <w:numFmt w:val="bullet"/>
      <w:lvlText w:val="•"/>
      <w:lvlJc w:val="left"/>
      <w:pPr>
        <w:tabs>
          <w:tab w:val="num" w:pos="3960"/>
        </w:tabs>
        <w:ind w:left="3960" w:hanging="360"/>
      </w:pPr>
      <w:rPr>
        <w:rFonts w:hint="default" w:ascii="Arial" w:hAnsi="Arial"/>
      </w:rPr>
    </w:lvl>
    <w:lvl w:ilvl="6" w:tplc="0392433C" w:tentative="1">
      <w:start w:val="1"/>
      <w:numFmt w:val="bullet"/>
      <w:lvlText w:val="•"/>
      <w:lvlJc w:val="left"/>
      <w:pPr>
        <w:tabs>
          <w:tab w:val="num" w:pos="4680"/>
        </w:tabs>
        <w:ind w:left="4680" w:hanging="360"/>
      </w:pPr>
      <w:rPr>
        <w:rFonts w:hint="default" w:ascii="Arial" w:hAnsi="Arial"/>
      </w:rPr>
    </w:lvl>
    <w:lvl w:ilvl="7" w:tplc="CC9E3E90" w:tentative="1">
      <w:start w:val="1"/>
      <w:numFmt w:val="bullet"/>
      <w:lvlText w:val="•"/>
      <w:lvlJc w:val="left"/>
      <w:pPr>
        <w:tabs>
          <w:tab w:val="num" w:pos="5400"/>
        </w:tabs>
        <w:ind w:left="5400" w:hanging="360"/>
      </w:pPr>
      <w:rPr>
        <w:rFonts w:hint="default" w:ascii="Arial" w:hAnsi="Arial"/>
      </w:rPr>
    </w:lvl>
    <w:lvl w:ilvl="8" w:tplc="AD58B510" w:tentative="1">
      <w:start w:val="1"/>
      <w:numFmt w:val="bullet"/>
      <w:lvlText w:val="•"/>
      <w:lvlJc w:val="left"/>
      <w:pPr>
        <w:tabs>
          <w:tab w:val="num" w:pos="6120"/>
        </w:tabs>
        <w:ind w:left="6120" w:hanging="360"/>
      </w:pPr>
      <w:rPr>
        <w:rFonts w:hint="default" w:ascii="Arial" w:hAnsi="Arial"/>
      </w:rPr>
    </w:lvl>
  </w:abstractNum>
  <w:num w:numId="1">
    <w:abstractNumId w:val="0"/>
  </w:num>
  <w:num w:numId="2">
    <w:abstractNumId w:val="5"/>
  </w:num>
  <w:num w:numId="3">
    <w:abstractNumId w:val="18"/>
  </w:num>
  <w:num w:numId="4">
    <w:abstractNumId w:val="10"/>
  </w:num>
  <w:num w:numId="5">
    <w:abstractNumId w:val="19"/>
  </w:num>
  <w:num w:numId="6">
    <w:abstractNumId w:val="16"/>
  </w:num>
  <w:num w:numId="7">
    <w:abstractNumId w:val="8"/>
  </w:num>
  <w:num w:numId="8">
    <w:abstractNumId w:val="11"/>
  </w:num>
  <w:num w:numId="9">
    <w:abstractNumId w:val="20"/>
  </w:num>
  <w:num w:numId="10">
    <w:abstractNumId w:val="17"/>
  </w:num>
  <w:num w:numId="11">
    <w:abstractNumId w:val="14"/>
  </w:num>
  <w:num w:numId="12">
    <w:abstractNumId w:val="6"/>
  </w:num>
  <w:num w:numId="13">
    <w:abstractNumId w:val="7"/>
  </w:num>
  <w:num w:numId="14">
    <w:abstractNumId w:val="13"/>
  </w:num>
  <w:num w:numId="15">
    <w:abstractNumId w:val="9"/>
  </w:num>
  <w:num w:numId="16">
    <w:abstractNumId w:val="12"/>
  </w:num>
  <w:num w:numId="17">
    <w:abstractNumId w:val="15"/>
  </w:num>
  <w:num w:numId="18">
    <w:abstractNumId w:val="0"/>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displayBackgroundShape/>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8E4"/>
    <w:rsid w:val="00000508"/>
    <w:rsid w:val="000431CA"/>
    <w:rsid w:val="00056DB1"/>
    <w:rsid w:val="00060053"/>
    <w:rsid w:val="00073D6A"/>
    <w:rsid w:val="000748B9"/>
    <w:rsid w:val="00074FBF"/>
    <w:rsid w:val="00092089"/>
    <w:rsid w:val="000947A6"/>
    <w:rsid w:val="000A002C"/>
    <w:rsid w:val="000A1F71"/>
    <w:rsid w:val="000C3323"/>
    <w:rsid w:val="000D03BF"/>
    <w:rsid w:val="000D05B5"/>
    <w:rsid w:val="000D652F"/>
    <w:rsid w:val="000F1A55"/>
    <w:rsid w:val="000F398A"/>
    <w:rsid w:val="00106F8E"/>
    <w:rsid w:val="00110B32"/>
    <w:rsid w:val="00124E0A"/>
    <w:rsid w:val="00127D98"/>
    <w:rsid w:val="00131A62"/>
    <w:rsid w:val="00134CE0"/>
    <w:rsid w:val="00194980"/>
    <w:rsid w:val="001B350B"/>
    <w:rsid w:val="001B5838"/>
    <w:rsid w:val="001D7763"/>
    <w:rsid w:val="001E5E88"/>
    <w:rsid w:val="001F0168"/>
    <w:rsid w:val="001F2913"/>
    <w:rsid w:val="001F4188"/>
    <w:rsid w:val="001F6141"/>
    <w:rsid w:val="002002C2"/>
    <w:rsid w:val="002230DB"/>
    <w:rsid w:val="002237E4"/>
    <w:rsid w:val="002320A8"/>
    <w:rsid w:val="00245991"/>
    <w:rsid w:val="00250A21"/>
    <w:rsid w:val="00262EF8"/>
    <w:rsid w:val="0026479C"/>
    <w:rsid w:val="00282029"/>
    <w:rsid w:val="00285F11"/>
    <w:rsid w:val="00286C42"/>
    <w:rsid w:val="002871FC"/>
    <w:rsid w:val="002A0A76"/>
    <w:rsid w:val="002A1D9D"/>
    <w:rsid w:val="002D560E"/>
    <w:rsid w:val="002F4907"/>
    <w:rsid w:val="003166C3"/>
    <w:rsid w:val="003208BE"/>
    <w:rsid w:val="00322C03"/>
    <w:rsid w:val="0033632A"/>
    <w:rsid w:val="00365341"/>
    <w:rsid w:val="00396A67"/>
    <w:rsid w:val="003A27B1"/>
    <w:rsid w:val="003A7E10"/>
    <w:rsid w:val="003D1DF5"/>
    <w:rsid w:val="003E3DFD"/>
    <w:rsid w:val="003E5C68"/>
    <w:rsid w:val="003F5B89"/>
    <w:rsid w:val="004027B7"/>
    <w:rsid w:val="00415072"/>
    <w:rsid w:val="00431BF4"/>
    <w:rsid w:val="00446D00"/>
    <w:rsid w:val="004B000B"/>
    <w:rsid w:val="004C6D6D"/>
    <w:rsid w:val="004D1BC0"/>
    <w:rsid w:val="004D6BDB"/>
    <w:rsid w:val="004F60ED"/>
    <w:rsid w:val="00516728"/>
    <w:rsid w:val="005428C5"/>
    <w:rsid w:val="005501F4"/>
    <w:rsid w:val="0055182D"/>
    <w:rsid w:val="00554F7A"/>
    <w:rsid w:val="005758E4"/>
    <w:rsid w:val="00576D1A"/>
    <w:rsid w:val="00587900"/>
    <w:rsid w:val="0059046B"/>
    <w:rsid w:val="00590740"/>
    <w:rsid w:val="00590B2F"/>
    <w:rsid w:val="005A31B6"/>
    <w:rsid w:val="005B3CA6"/>
    <w:rsid w:val="005C06AB"/>
    <w:rsid w:val="005C4D3B"/>
    <w:rsid w:val="005E25A3"/>
    <w:rsid w:val="005F0977"/>
    <w:rsid w:val="006005FC"/>
    <w:rsid w:val="0060387B"/>
    <w:rsid w:val="00613FFA"/>
    <w:rsid w:val="006150B6"/>
    <w:rsid w:val="00622E8D"/>
    <w:rsid w:val="00632F6D"/>
    <w:rsid w:val="00654958"/>
    <w:rsid w:val="00676786"/>
    <w:rsid w:val="006A0F2D"/>
    <w:rsid w:val="006B4FA8"/>
    <w:rsid w:val="006C1BED"/>
    <w:rsid w:val="006C37CF"/>
    <w:rsid w:val="006C4618"/>
    <w:rsid w:val="006F5A1E"/>
    <w:rsid w:val="006F66A0"/>
    <w:rsid w:val="00700B0F"/>
    <w:rsid w:val="00702B8A"/>
    <w:rsid w:val="00707721"/>
    <w:rsid w:val="00746F36"/>
    <w:rsid w:val="00773598"/>
    <w:rsid w:val="00795A54"/>
    <w:rsid w:val="007A4583"/>
    <w:rsid w:val="007A5B05"/>
    <w:rsid w:val="007B5C3F"/>
    <w:rsid w:val="007C001B"/>
    <w:rsid w:val="007D273E"/>
    <w:rsid w:val="007E2725"/>
    <w:rsid w:val="008029AC"/>
    <w:rsid w:val="00802CA6"/>
    <w:rsid w:val="00836848"/>
    <w:rsid w:val="00841050"/>
    <w:rsid w:val="008424E1"/>
    <w:rsid w:val="00856729"/>
    <w:rsid w:val="00856CDB"/>
    <w:rsid w:val="008573E5"/>
    <w:rsid w:val="00861EBB"/>
    <w:rsid w:val="00864AB1"/>
    <w:rsid w:val="00873035"/>
    <w:rsid w:val="00887D83"/>
    <w:rsid w:val="008A27E0"/>
    <w:rsid w:val="008D3676"/>
    <w:rsid w:val="008D7408"/>
    <w:rsid w:val="008E2B5F"/>
    <w:rsid w:val="008E4590"/>
    <w:rsid w:val="008F7069"/>
    <w:rsid w:val="00900C11"/>
    <w:rsid w:val="009300BA"/>
    <w:rsid w:val="00930C8C"/>
    <w:rsid w:val="009437FF"/>
    <w:rsid w:val="0094465C"/>
    <w:rsid w:val="009731DE"/>
    <w:rsid w:val="00990B3B"/>
    <w:rsid w:val="009B5D99"/>
    <w:rsid w:val="009D4E78"/>
    <w:rsid w:val="009F3933"/>
    <w:rsid w:val="009F52C8"/>
    <w:rsid w:val="00A03D2E"/>
    <w:rsid w:val="00A0632F"/>
    <w:rsid w:val="00A06A34"/>
    <w:rsid w:val="00A1433F"/>
    <w:rsid w:val="00A21E2C"/>
    <w:rsid w:val="00A26B5F"/>
    <w:rsid w:val="00A26E21"/>
    <w:rsid w:val="00A46D9B"/>
    <w:rsid w:val="00A474F3"/>
    <w:rsid w:val="00A508E3"/>
    <w:rsid w:val="00A60640"/>
    <w:rsid w:val="00A644D8"/>
    <w:rsid w:val="00A7113D"/>
    <w:rsid w:val="00A858A0"/>
    <w:rsid w:val="00AB0857"/>
    <w:rsid w:val="00AB60FD"/>
    <w:rsid w:val="00AB62F7"/>
    <w:rsid w:val="00AC1EE4"/>
    <w:rsid w:val="00AC3A36"/>
    <w:rsid w:val="00AE084E"/>
    <w:rsid w:val="00B125E1"/>
    <w:rsid w:val="00B15E09"/>
    <w:rsid w:val="00B16C13"/>
    <w:rsid w:val="00B242CE"/>
    <w:rsid w:val="00B24AE5"/>
    <w:rsid w:val="00B36716"/>
    <w:rsid w:val="00B718B3"/>
    <w:rsid w:val="00B778C0"/>
    <w:rsid w:val="00B8271A"/>
    <w:rsid w:val="00B85D7A"/>
    <w:rsid w:val="00B9222C"/>
    <w:rsid w:val="00B92531"/>
    <w:rsid w:val="00BB4832"/>
    <w:rsid w:val="00BC68C2"/>
    <w:rsid w:val="00BF6BAE"/>
    <w:rsid w:val="00C3484B"/>
    <w:rsid w:val="00C4350E"/>
    <w:rsid w:val="00C55C0F"/>
    <w:rsid w:val="00C72C48"/>
    <w:rsid w:val="00C927CA"/>
    <w:rsid w:val="00CA603C"/>
    <w:rsid w:val="00CB0218"/>
    <w:rsid w:val="00CB08BF"/>
    <w:rsid w:val="00CB359A"/>
    <w:rsid w:val="00CB5668"/>
    <w:rsid w:val="00CB5EA8"/>
    <w:rsid w:val="00CE0CEF"/>
    <w:rsid w:val="00CF547F"/>
    <w:rsid w:val="00CF7E66"/>
    <w:rsid w:val="00D2168C"/>
    <w:rsid w:val="00D222FC"/>
    <w:rsid w:val="00D32FCB"/>
    <w:rsid w:val="00D3560D"/>
    <w:rsid w:val="00D45471"/>
    <w:rsid w:val="00D503F8"/>
    <w:rsid w:val="00D51136"/>
    <w:rsid w:val="00D5525B"/>
    <w:rsid w:val="00D847D0"/>
    <w:rsid w:val="00DB406D"/>
    <w:rsid w:val="00DB442E"/>
    <w:rsid w:val="00DB4DD7"/>
    <w:rsid w:val="00DC2F14"/>
    <w:rsid w:val="00DC3576"/>
    <w:rsid w:val="00DC6ECE"/>
    <w:rsid w:val="00DD0A8D"/>
    <w:rsid w:val="00DD5E47"/>
    <w:rsid w:val="00DD6711"/>
    <w:rsid w:val="00DE1882"/>
    <w:rsid w:val="00DE1BA0"/>
    <w:rsid w:val="00DE4903"/>
    <w:rsid w:val="00DE55B3"/>
    <w:rsid w:val="00DE75FE"/>
    <w:rsid w:val="00E147A9"/>
    <w:rsid w:val="00E475B8"/>
    <w:rsid w:val="00E535B3"/>
    <w:rsid w:val="00E53FFF"/>
    <w:rsid w:val="00E611C1"/>
    <w:rsid w:val="00E77705"/>
    <w:rsid w:val="00E8124B"/>
    <w:rsid w:val="00E948FC"/>
    <w:rsid w:val="00EB5488"/>
    <w:rsid w:val="00F03C9B"/>
    <w:rsid w:val="00F40A9A"/>
    <w:rsid w:val="00F412C0"/>
    <w:rsid w:val="00F460FF"/>
    <w:rsid w:val="00F724E9"/>
    <w:rsid w:val="00F862F9"/>
    <w:rsid w:val="00FA1AB9"/>
    <w:rsid w:val="00FA52AC"/>
    <w:rsid w:val="00FB5190"/>
    <w:rsid w:val="00FC5C37"/>
    <w:rsid w:val="00FE39F1"/>
    <w:rsid w:val="00FF0E45"/>
    <w:rsid w:val="00FF28D8"/>
    <w:rsid w:val="00FF4473"/>
    <w:rsid w:val="26B940D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F2B4D"/>
  <w15:chartTrackingRefBased/>
  <w15:docId w15:val="{4F176AB3-0290-9547-B0A8-6054EB037A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pt-PT"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suppressAutoHyphens/>
    </w:pPr>
    <w:rPr>
      <w:rFonts w:ascii="Trebuchet MS" w:hAnsi="Trebuchet MS"/>
      <w:color w:val="000080"/>
      <w:sz w:val="24"/>
      <w:szCs w:val="24"/>
      <w:lang w:eastAsia="ar-SA"/>
    </w:rPr>
  </w:style>
  <w:style w:type="paragraph" w:styleId="Ttulo1">
    <w:name w:val="heading 1"/>
    <w:basedOn w:val="Normal"/>
    <w:next w:val="Normal"/>
    <w:qFormat/>
    <w:pPr>
      <w:keepNext/>
      <w:keepLines/>
      <w:pageBreakBefore/>
      <w:pBdr>
        <w:top w:val="single" w:color="000000" w:sz="40" w:space="4"/>
      </w:pBdr>
      <w:overflowPunct w:val="0"/>
      <w:autoSpaceDE w:val="0"/>
      <w:spacing w:before="120" w:after="120"/>
      <w:textAlignment w:val="baseline"/>
      <w:outlineLvl w:val="0"/>
    </w:pPr>
    <w:rPr>
      <w:rFonts w:cs="Arial"/>
      <w:b/>
      <w:sz w:val="28"/>
      <w:szCs w:val="20"/>
    </w:rPr>
  </w:style>
  <w:style w:type="paragraph" w:styleId="Ttulo2">
    <w:name w:val="heading 2"/>
    <w:basedOn w:val="Normal"/>
    <w:next w:val="Normal"/>
    <w:qFormat/>
    <w:pPr>
      <w:keepNext/>
      <w:keepLines/>
      <w:pageBreakBefore/>
      <w:pBdr>
        <w:top w:val="single" w:color="000000" w:sz="40" w:space="1"/>
      </w:pBdr>
      <w:overflowPunct w:val="0"/>
      <w:autoSpaceDE w:val="0"/>
      <w:spacing w:before="120" w:after="120"/>
      <w:textAlignment w:val="baseline"/>
      <w:outlineLvl w:val="1"/>
    </w:pPr>
    <w:rPr>
      <w:rFonts w:cs="Arial"/>
      <w:b/>
      <w:sz w:val="28"/>
      <w:szCs w:val="20"/>
    </w:rPr>
  </w:style>
  <w:style w:type="paragraph" w:styleId="Ttulo3">
    <w:name w:val="heading 3"/>
    <w:basedOn w:val="Normal"/>
    <w:next w:val="Normal"/>
    <w:qFormat/>
    <w:pPr>
      <w:keepNext/>
      <w:keepLines/>
      <w:overflowPunct w:val="0"/>
      <w:autoSpaceDE w:val="0"/>
      <w:spacing w:before="120"/>
      <w:textAlignment w:val="baseline"/>
      <w:outlineLvl w:val="2"/>
    </w:pPr>
    <w:rPr>
      <w:rFonts w:cs="Arial"/>
      <w:b/>
      <w:szCs w:val="20"/>
    </w:rPr>
  </w:style>
  <w:style w:type="paragraph" w:styleId="Ttulo4">
    <w:name w:val="heading 4"/>
    <w:basedOn w:val="Normal"/>
    <w:next w:val="Normal"/>
    <w:qFormat/>
    <w:pPr>
      <w:keepNext/>
      <w:keepLines/>
      <w:pBdr>
        <w:bottom w:val="single" w:color="000000" w:sz="4" w:space="1"/>
      </w:pBdr>
      <w:tabs>
        <w:tab w:val="center" w:pos="6300"/>
        <w:tab w:val="right" w:pos="10080"/>
      </w:tabs>
      <w:overflowPunct w:val="0"/>
      <w:autoSpaceDE w:val="0"/>
      <w:spacing w:before="240"/>
      <w:textAlignment w:val="baseline"/>
      <w:outlineLvl w:val="3"/>
    </w:pPr>
    <w:rPr>
      <w:rFonts w:cs="Arial"/>
      <w:b/>
      <w:sz w:val="20"/>
      <w:szCs w:val="20"/>
    </w:rPr>
  </w:style>
  <w:style w:type="paragraph" w:styleId="Ttulo5">
    <w:name w:val="heading 5"/>
    <w:basedOn w:val="Normal"/>
    <w:next w:val="Normal"/>
    <w:qFormat/>
    <w:pPr>
      <w:keepNext/>
      <w:keepLines/>
      <w:numPr>
        <w:ilvl w:val="4"/>
        <w:numId w:val="2"/>
      </w:numPr>
      <w:overflowPunct w:val="0"/>
      <w:autoSpaceDE w:val="0"/>
      <w:spacing w:before="120" w:after="120"/>
      <w:textAlignment w:val="baseline"/>
      <w:outlineLvl w:val="4"/>
    </w:pPr>
    <w:rPr>
      <w:rFonts w:cs="Arial"/>
      <w:b/>
      <w:i/>
      <w:sz w:val="20"/>
      <w:szCs w:val="20"/>
    </w:rPr>
  </w:style>
  <w:style w:type="paragraph" w:styleId="Ttulo6">
    <w:name w:val="heading 6"/>
    <w:basedOn w:val="Normal"/>
    <w:next w:val="Normal"/>
    <w:qFormat/>
    <w:pPr>
      <w:numPr>
        <w:ilvl w:val="5"/>
        <w:numId w:val="2"/>
      </w:numPr>
      <w:overflowPunct w:val="0"/>
      <w:autoSpaceDE w:val="0"/>
      <w:textAlignment w:val="baseline"/>
      <w:outlineLvl w:val="5"/>
    </w:pPr>
    <w:rPr>
      <w:rFonts w:ascii="Times" w:hAnsi="Times"/>
      <w:sz w:val="20"/>
      <w:szCs w:val="20"/>
      <w:u w:val="single"/>
    </w:rPr>
  </w:style>
  <w:style w:type="paragraph" w:styleId="Ttulo7">
    <w:name w:val="heading 7"/>
    <w:basedOn w:val="Normal"/>
    <w:next w:val="Normal"/>
    <w:qFormat/>
    <w:pPr>
      <w:numPr>
        <w:ilvl w:val="6"/>
        <w:numId w:val="2"/>
      </w:numPr>
      <w:overflowPunct w:val="0"/>
      <w:autoSpaceDE w:val="0"/>
      <w:textAlignment w:val="baseline"/>
      <w:outlineLvl w:val="6"/>
    </w:pPr>
    <w:rPr>
      <w:rFonts w:ascii="Times" w:hAnsi="Times"/>
      <w:i/>
      <w:sz w:val="20"/>
      <w:szCs w:val="20"/>
    </w:rPr>
  </w:style>
  <w:style w:type="paragraph" w:styleId="Ttulo8">
    <w:name w:val="heading 8"/>
    <w:basedOn w:val="Normal"/>
    <w:next w:val="Normal"/>
    <w:qFormat/>
    <w:pPr>
      <w:numPr>
        <w:ilvl w:val="7"/>
        <w:numId w:val="2"/>
      </w:numPr>
      <w:overflowPunct w:val="0"/>
      <w:autoSpaceDE w:val="0"/>
      <w:textAlignment w:val="baseline"/>
      <w:outlineLvl w:val="7"/>
    </w:pPr>
    <w:rPr>
      <w:rFonts w:ascii="Times" w:hAnsi="Times"/>
      <w:i/>
      <w:sz w:val="20"/>
      <w:szCs w:val="20"/>
    </w:rPr>
  </w:style>
  <w:style w:type="paragraph" w:styleId="Ttulo9">
    <w:name w:val="heading 9"/>
    <w:basedOn w:val="Normal"/>
    <w:next w:val="Normal"/>
    <w:qFormat/>
    <w:pPr>
      <w:numPr>
        <w:ilvl w:val="8"/>
        <w:numId w:val="2"/>
      </w:numPr>
      <w:overflowPunct w:val="0"/>
      <w:autoSpaceDE w:val="0"/>
      <w:textAlignment w:val="baseline"/>
      <w:outlineLvl w:val="8"/>
    </w:pPr>
    <w:rPr>
      <w:rFonts w:ascii="Times" w:hAnsi="Times"/>
      <w:i/>
      <w:sz w:val="20"/>
      <w:szCs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WW8Num1z0" w:customStyle="1">
    <w:name w:val="WW8Num1z0"/>
    <w:rPr>
      <w:rFonts w:ascii="Trebuchet MS" w:hAnsi="Trebuchet MS"/>
      <w:sz w:val="52"/>
    </w:rPr>
  </w:style>
  <w:style w:type="character" w:styleId="WW8Num1z1" w:customStyle="1">
    <w:name w:val="WW8Num1z1"/>
    <w:rPr>
      <w:rFonts w:ascii="Trebuchet MS" w:hAnsi="Trebuchet MS" w:cs="Courier New"/>
      <w:sz w:val="40"/>
    </w:rPr>
  </w:style>
  <w:style w:type="character" w:styleId="WW8Num1z2" w:customStyle="1">
    <w:name w:val="WW8Num1z2"/>
    <w:rPr>
      <w:rFonts w:ascii="Trebuchet MS" w:hAnsi="Trebuchet MS"/>
      <w:color w:val="000080"/>
      <w:sz w:val="32"/>
    </w:rPr>
  </w:style>
  <w:style w:type="character" w:styleId="WW8Num1z3" w:customStyle="1">
    <w:name w:val="WW8Num1z3"/>
    <w:rPr>
      <w:rFonts w:ascii="Symbol" w:hAnsi="Symbol"/>
    </w:rPr>
  </w:style>
  <w:style w:type="character" w:styleId="WW8Num2z0" w:customStyle="1">
    <w:name w:val="WW8Num2z0"/>
    <w:rPr>
      <w:rFonts w:ascii="Trebuchet MS" w:hAnsi="Trebuchet MS"/>
      <w:b w:val="0"/>
      <w:i w:val="0"/>
      <w:color w:val="000080"/>
      <w:sz w:val="22"/>
      <w:szCs w:val="24"/>
    </w:rPr>
  </w:style>
  <w:style w:type="character" w:styleId="WW8Num3z0" w:customStyle="1">
    <w:name w:val="WW8Num3z0"/>
    <w:rPr>
      <w:rFonts w:ascii="Symbol" w:hAnsi="Symbol"/>
    </w:rPr>
  </w:style>
  <w:style w:type="character" w:styleId="WW8Num4z0" w:customStyle="1">
    <w:name w:val="WW8Num4z0"/>
    <w:rPr>
      <w:rFonts w:ascii="Trebuchet MS" w:hAnsi="Trebuchet MS"/>
      <w:sz w:val="22"/>
      <w:szCs w:val="22"/>
    </w:rPr>
  </w:style>
  <w:style w:type="character" w:styleId="WW8Num5z0" w:customStyle="1">
    <w:name w:val="WW8Num5z0"/>
    <w:rPr>
      <w:rFonts w:ascii="Symbol" w:hAnsi="Symbol"/>
    </w:rPr>
  </w:style>
  <w:style w:type="character" w:styleId="Absatz-Standardschriftart" w:customStyle="1">
    <w:name w:val="Absatz-Standardschriftart"/>
  </w:style>
  <w:style w:type="character" w:styleId="WW-Absatz-Standardschriftart" w:customStyle="1">
    <w:name w:val="WW-Absatz-Standardschriftart"/>
  </w:style>
  <w:style w:type="character" w:styleId="WW-Absatz-Standardschriftart1" w:customStyle="1">
    <w:name w:val="WW-Absatz-Standardschriftart1"/>
  </w:style>
  <w:style w:type="character" w:styleId="WW-Absatz-Standardschriftart11" w:customStyle="1">
    <w:name w:val="WW-Absatz-Standardschriftart11"/>
  </w:style>
  <w:style w:type="character" w:styleId="WW-Absatz-Standardschriftart111" w:customStyle="1">
    <w:name w:val="WW-Absatz-Standardschriftart111"/>
  </w:style>
  <w:style w:type="character" w:styleId="WW8Num2z1" w:customStyle="1">
    <w:name w:val="WW8Num2z1"/>
    <w:rPr>
      <w:rFonts w:ascii="Trebuchet MS" w:hAnsi="Trebuchet MS" w:cs="Courier New"/>
      <w:color w:val="000080"/>
      <w:sz w:val="40"/>
    </w:rPr>
  </w:style>
  <w:style w:type="character" w:styleId="WW8Num2z2" w:customStyle="1">
    <w:name w:val="WW8Num2z2"/>
    <w:rPr>
      <w:rFonts w:ascii="Trebuchet MS" w:hAnsi="Trebuchet MS"/>
      <w:color w:val="000080"/>
      <w:sz w:val="32"/>
    </w:rPr>
  </w:style>
  <w:style w:type="character" w:styleId="WW8Num2z3" w:customStyle="1">
    <w:name w:val="WW8Num2z3"/>
    <w:rPr>
      <w:rFonts w:ascii="Symbol" w:hAnsi="Symbol"/>
    </w:rPr>
  </w:style>
  <w:style w:type="character" w:styleId="WW-Absatz-Standardschriftart1111" w:customStyle="1">
    <w:name w:val="WW-Absatz-Standardschriftart1111"/>
  </w:style>
  <w:style w:type="character" w:styleId="DefaultParagraphFont1" w:customStyle="1">
    <w:name w:val="Default Paragraph Font1"/>
  </w:style>
  <w:style w:type="character" w:styleId="FootnoteCharacters" w:customStyle="1">
    <w:name w:val="Footnote Characters"/>
    <w:rPr>
      <w:position w:val="1"/>
      <w:sz w:val="16"/>
    </w:rPr>
  </w:style>
  <w:style w:type="character" w:styleId="Nmerodepgina">
    <w:name w:val="page number"/>
    <w:basedOn w:val="DefaultParagraphFont1"/>
  </w:style>
  <w:style w:type="character" w:styleId="NumberingSymbols" w:customStyle="1">
    <w:name w:val="Numbering Symbols"/>
  </w:style>
  <w:style w:type="character" w:styleId="Bullets" w:customStyle="1">
    <w:name w:val="Bullets"/>
    <w:rPr>
      <w:rFonts w:ascii="StarSymbol" w:hAnsi="StarSymbol" w:eastAsia="StarSymbol" w:cs="StarSymbol"/>
      <w:sz w:val="18"/>
      <w:szCs w:val="18"/>
    </w:rPr>
  </w:style>
  <w:style w:type="character" w:styleId="Hyperlink">
    <w:name w:val="Hyperlink"/>
    <w:uiPriority w:val="99"/>
    <w:rPr>
      <w:color w:val="0000FF"/>
      <w:u w:val="single"/>
    </w:rPr>
  </w:style>
  <w:style w:type="character" w:styleId="Refdenotaderodap">
    <w:name w:val="footnote reference"/>
    <w:semiHidden/>
    <w:rPr>
      <w:vertAlign w:val="superscript"/>
    </w:rPr>
  </w:style>
  <w:style w:type="character" w:styleId="nfase">
    <w:name w:val="Emphasis"/>
    <w:qFormat/>
    <w:rPr>
      <w:i/>
      <w:iCs/>
    </w:rPr>
  </w:style>
  <w:style w:type="character" w:styleId="WW8Num4z1" w:customStyle="1">
    <w:name w:val="WW8Num4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4z2" w:customStyle="1">
    <w:name w:val="WW8Num4z2"/>
    <w:rPr>
      <w:rFonts w:ascii="Trebuchet MS" w:hAnsi="Trebuchet MS"/>
    </w:rPr>
  </w:style>
  <w:style w:type="character" w:styleId="WW8Num4z3" w:customStyle="1">
    <w:name w:val="WW8Num4z3"/>
    <w:rPr>
      <w:rFonts w:ascii="Trebuchet MS" w:hAnsi="Trebuchet MS"/>
      <w:sz w:val="32"/>
      <w:szCs w:val="32"/>
    </w:rPr>
  </w:style>
  <w:style w:type="character" w:styleId="WW-Absatz-Standardschriftart11111" w:customStyle="1">
    <w:name w:val="WW-Absatz-Standardschriftart11111"/>
  </w:style>
  <w:style w:type="character" w:styleId="WW-Absatz-Standardschriftart111111" w:customStyle="1">
    <w:name w:val="WW-Absatz-Standardschriftart111111"/>
  </w:style>
  <w:style w:type="character" w:styleId="WW-Absatz-Standardschriftart1111111" w:customStyle="1">
    <w:name w:val="WW-Absatz-Standardschriftart1111111"/>
  </w:style>
  <w:style w:type="character" w:styleId="WW-Absatz-Standardschriftart11111111" w:customStyle="1">
    <w:name w:val="WW-Absatz-Standardschriftart11111111"/>
  </w:style>
  <w:style w:type="character" w:styleId="WW-Absatz-Standardschriftart111111111" w:customStyle="1">
    <w:name w:val="WW-Absatz-Standardschriftart111111111"/>
  </w:style>
  <w:style w:type="character" w:styleId="WW-Absatz-Standardschriftart1111111111" w:customStyle="1">
    <w:name w:val="WW-Absatz-Standardschriftart1111111111"/>
  </w:style>
  <w:style w:type="character" w:styleId="WW-Absatz-Standardschriftart11111111111" w:customStyle="1">
    <w:name w:val="WW-Absatz-Standardschriftart11111111111"/>
  </w:style>
  <w:style w:type="character" w:styleId="WW-Absatz-Standardschriftart111111111111" w:customStyle="1">
    <w:name w:val="WW-Absatz-Standardschriftart111111111111"/>
  </w:style>
  <w:style w:type="character" w:styleId="WW-Absatz-Standardschriftart1111111111111" w:customStyle="1">
    <w:name w:val="WW-Absatz-Standardschriftart1111111111111"/>
  </w:style>
  <w:style w:type="character" w:styleId="WW-Absatz-Standardschriftart11111111111111" w:customStyle="1">
    <w:name w:val="WW-Absatz-Standardschriftart11111111111111"/>
  </w:style>
  <w:style w:type="character" w:styleId="WW8Num3z1" w:customStyle="1">
    <w:name w:val="WW8Num3z1"/>
    <w:rPr>
      <w:rFonts w:ascii="Courier New" w:hAnsi="Courier New" w:cs="Courier New"/>
    </w:rPr>
  </w:style>
  <w:style w:type="character" w:styleId="WW8Num3z2" w:customStyle="1">
    <w:name w:val="WW8Num3z2"/>
    <w:rPr>
      <w:rFonts w:ascii="Wingdings" w:hAnsi="Wingdings"/>
    </w:rPr>
  </w:style>
  <w:style w:type="character" w:styleId="WW8Num6z0" w:customStyle="1">
    <w:name w:val="WW8Num6z0"/>
    <w:rPr>
      <w:rFonts w:ascii="Trebuchet MS" w:hAnsi="Trebuchet MS" w:cs="Courier New"/>
    </w:rPr>
  </w:style>
  <w:style w:type="character" w:styleId="WW8Num6z1" w:customStyle="1">
    <w:name w:val="WW8Num6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6z2" w:customStyle="1">
    <w:name w:val="WW8Num6z2"/>
    <w:rPr>
      <w:rFonts w:ascii="Trebuchet MS" w:hAnsi="Trebuchet MS"/>
    </w:rPr>
  </w:style>
  <w:style w:type="character" w:styleId="WW-Absatz-Standardschriftart111111111111111" w:customStyle="1">
    <w:name w:val="WW-Absatz-Standardschriftart111111111111111"/>
  </w:style>
  <w:style w:type="character" w:styleId="WW-Absatz-Standardschriftart1111111111111111" w:customStyle="1">
    <w:name w:val="WW-Absatz-Standardschriftart1111111111111111"/>
  </w:style>
  <w:style w:type="character" w:styleId="WW-Absatz-Standardschriftart11111111111111111" w:customStyle="1">
    <w:name w:val="WW-Absatz-Standardschriftart11111111111111111"/>
  </w:style>
  <w:style w:type="character" w:styleId="WW-Absatz-Standardschriftart111111111111111111" w:customStyle="1">
    <w:name w:val="WW-Absatz-Standardschriftart111111111111111111"/>
  </w:style>
  <w:style w:type="character" w:styleId="WW-Absatz-Standardschriftart1111111111111111111" w:customStyle="1">
    <w:name w:val="WW-Absatz-Standardschriftart1111111111111111111"/>
  </w:style>
  <w:style w:type="character" w:styleId="WW8Num3z6" w:customStyle="1">
    <w:name w:val="WW8Num3z6"/>
    <w:rPr>
      <w:rFonts w:ascii="Symbol" w:hAnsi="Symbol"/>
    </w:rPr>
  </w:style>
  <w:style w:type="character" w:styleId="WW8Num6z3" w:customStyle="1">
    <w:name w:val="WW8Num6z3"/>
    <w:rPr>
      <w:rFonts w:ascii="Trebuchet MS" w:hAnsi="Trebuchet MS"/>
    </w:rPr>
  </w:style>
  <w:style w:type="character" w:styleId="WW-Absatz-Standardschriftart11111111111111111111" w:customStyle="1">
    <w:name w:val="WW-Absatz-Standardschriftart11111111111111111111"/>
  </w:style>
  <w:style w:type="character" w:styleId="WW8Num5z1" w:customStyle="1">
    <w:name w:val="WW8Num5z1"/>
    <w:rPr>
      <w:rFonts w:ascii="Courier New" w:hAnsi="Courier New" w:cs="Courier New"/>
    </w:rPr>
  </w:style>
  <w:style w:type="character" w:styleId="WW8Num5z2" w:customStyle="1">
    <w:name w:val="WW8Num5z2"/>
    <w:rPr>
      <w:rFonts w:ascii="Wingdings" w:hAnsi="Wingdings"/>
    </w:rPr>
  </w:style>
  <w:style w:type="character" w:styleId="WW8Num7z0" w:customStyle="1">
    <w:name w:val="WW8Num7z0"/>
    <w:rPr>
      <w:rFonts w:ascii="Times New Roman" w:hAnsi="Times New Roman"/>
    </w:rPr>
  </w:style>
  <w:style w:type="character" w:styleId="WW8Num9z0" w:customStyle="1">
    <w:name w:val="WW8Num9z0"/>
    <w:rPr>
      <w:rFonts w:ascii="Symbol" w:hAnsi="Symbol"/>
    </w:rPr>
  </w:style>
  <w:style w:type="character" w:styleId="WW8Num9z1" w:customStyle="1">
    <w:name w:val="WW8Num9z1"/>
    <w:rPr>
      <w:rFonts w:ascii="Courier New" w:hAnsi="Courier New"/>
    </w:rPr>
  </w:style>
  <w:style w:type="character" w:styleId="WW8Num9z2" w:customStyle="1">
    <w:name w:val="WW8Num9z2"/>
    <w:rPr>
      <w:rFonts w:ascii="Wingdings" w:hAnsi="Wingdings"/>
    </w:rPr>
  </w:style>
  <w:style w:type="character" w:styleId="WW8Num10z0" w:customStyle="1">
    <w:name w:val="WW8Num10z0"/>
    <w:rPr>
      <w:rFonts w:ascii="Symbol" w:hAnsi="Symbol"/>
      <w:color w:val="000000"/>
    </w:rPr>
  </w:style>
  <w:style w:type="character" w:styleId="WW8Num10z1" w:customStyle="1">
    <w:name w:val="WW8Num10z1"/>
    <w:rPr>
      <w:rFonts w:ascii="Courier New" w:hAnsi="Courier New" w:cs="Courier New"/>
    </w:rPr>
  </w:style>
  <w:style w:type="character" w:styleId="WW8Num10z2" w:customStyle="1">
    <w:name w:val="WW8Num10z2"/>
    <w:rPr>
      <w:rFonts w:ascii="Wingdings" w:hAnsi="Wingdings"/>
    </w:rPr>
  </w:style>
  <w:style w:type="character" w:styleId="WW8Num10z3" w:customStyle="1">
    <w:name w:val="WW8Num10z3"/>
    <w:rPr>
      <w:rFonts w:ascii="Symbol" w:hAnsi="Symbol"/>
    </w:rPr>
  </w:style>
  <w:style w:type="character" w:styleId="WW8Num11z0" w:customStyle="1">
    <w:name w:val="WW8Num11z0"/>
    <w:rPr>
      <w:rFonts w:ascii="Courier New" w:hAnsi="Courier New" w:cs="Courier New"/>
    </w:rPr>
  </w:style>
  <w:style w:type="character" w:styleId="WW8Num11z2" w:customStyle="1">
    <w:name w:val="WW8Num11z2"/>
    <w:rPr>
      <w:rFonts w:ascii="Wingdings" w:hAnsi="Wingdings"/>
    </w:rPr>
  </w:style>
  <w:style w:type="character" w:styleId="WW8Num11z3" w:customStyle="1">
    <w:name w:val="WW8Num11z3"/>
    <w:rPr>
      <w:rFonts w:ascii="Symbol" w:hAnsi="Symbol"/>
    </w:rPr>
  </w:style>
  <w:style w:type="character" w:styleId="WW8Num12z0" w:customStyle="1">
    <w:name w:val="WW8Num12z0"/>
    <w:rPr>
      <w:rFonts w:ascii="Wingdings" w:hAnsi="Wingdings"/>
    </w:rPr>
  </w:style>
  <w:style w:type="character" w:styleId="WW8Num12z1" w:customStyle="1">
    <w:name w:val="WW8Num12z1"/>
    <w:rPr>
      <w:rFonts w:ascii="Courier New" w:hAnsi="Courier New" w:cs="Courier New"/>
    </w:rPr>
  </w:style>
  <w:style w:type="character" w:styleId="WW8Num12z3" w:customStyle="1">
    <w:name w:val="WW8Num12z3"/>
    <w:rPr>
      <w:rFonts w:ascii="Symbol" w:hAnsi="Symbol"/>
    </w:rPr>
  </w:style>
  <w:style w:type="character" w:styleId="WW8Num13z0" w:customStyle="1">
    <w:name w:val="WW8Num13z0"/>
    <w:rPr>
      <w:rFonts w:ascii="Courier New" w:hAnsi="Courier New" w:cs="Courier New"/>
    </w:rPr>
  </w:style>
  <w:style w:type="character" w:styleId="WW8Num13z2" w:customStyle="1">
    <w:name w:val="WW8Num13z2"/>
    <w:rPr>
      <w:rFonts w:ascii="Wingdings" w:hAnsi="Wingdings"/>
    </w:rPr>
  </w:style>
  <w:style w:type="character" w:styleId="WW8Num13z3" w:customStyle="1">
    <w:name w:val="WW8Num13z3"/>
    <w:rPr>
      <w:rFonts w:ascii="Symbol" w:hAnsi="Symbol"/>
    </w:rPr>
  </w:style>
  <w:style w:type="character" w:styleId="WW8Num14z0" w:customStyle="1">
    <w:name w:val="WW8Num14z0"/>
    <w:rPr>
      <w:rFonts w:ascii="Symbol" w:hAnsi="Symbol"/>
    </w:rPr>
  </w:style>
  <w:style w:type="character" w:styleId="WW8Num14z1" w:customStyle="1">
    <w:name w:val="WW8Num14z1"/>
    <w:rPr>
      <w:rFonts w:ascii="Courier New" w:hAnsi="Courier New" w:cs="Courier New"/>
    </w:rPr>
  </w:style>
  <w:style w:type="character" w:styleId="WW8Num14z5" w:customStyle="1">
    <w:name w:val="WW8Num14z5"/>
    <w:rPr>
      <w:rFonts w:ascii="Wingdings" w:hAnsi="Wingdings"/>
    </w:rPr>
  </w:style>
  <w:style w:type="character" w:styleId="WW8Num15z0" w:customStyle="1">
    <w:name w:val="WW8Num15z0"/>
    <w:rPr>
      <w:rFonts w:ascii="Symbol" w:hAnsi="Symbol"/>
    </w:rPr>
  </w:style>
  <w:style w:type="character" w:styleId="WW8Num15z1" w:customStyle="1">
    <w:name w:val="WW8Num15z1"/>
    <w:rPr>
      <w:rFonts w:ascii="Courier New" w:hAnsi="Courier New" w:cs="Courier New"/>
    </w:rPr>
  </w:style>
  <w:style w:type="character" w:styleId="WW8Num15z2" w:customStyle="1">
    <w:name w:val="WW8Num15z2"/>
    <w:rPr>
      <w:rFonts w:ascii="Wingdings" w:hAnsi="Wingdings"/>
    </w:rPr>
  </w:style>
  <w:style w:type="character" w:styleId="WW8Num16z0" w:customStyle="1">
    <w:name w:val="WW8Num16z0"/>
    <w:rPr>
      <w:rFonts w:ascii="Symbol" w:hAnsi="Symbol"/>
    </w:rPr>
  </w:style>
  <w:style w:type="character" w:styleId="WW8Num16z1" w:customStyle="1">
    <w:name w:val="WW8Num16z1"/>
    <w:rPr>
      <w:rFonts w:ascii="Courier New" w:hAnsi="Courier New" w:cs="Courier New"/>
    </w:rPr>
  </w:style>
  <w:style w:type="character" w:styleId="WW8Num16z2" w:customStyle="1">
    <w:name w:val="WW8Num16z2"/>
    <w:rPr>
      <w:rFonts w:ascii="Wingdings" w:hAnsi="Wingdings"/>
    </w:rPr>
  </w:style>
  <w:style w:type="character" w:styleId="WW8Num17z0" w:customStyle="1">
    <w:name w:val="WW8Num17z0"/>
    <w:rPr>
      <w:rFonts w:ascii="Symbol" w:hAnsi="Symbol"/>
      <w:b w:val="0"/>
      <w:i w:val="0"/>
      <w:color w:val="000080"/>
      <w:sz w:val="24"/>
      <w:szCs w:val="24"/>
    </w:rPr>
  </w:style>
  <w:style w:type="character" w:styleId="WW8Num17z1" w:customStyle="1">
    <w:name w:val="WW8Num17z1"/>
    <w:rPr>
      <w:rFonts w:ascii="Courier New" w:hAnsi="Courier New" w:cs="Courier New"/>
    </w:rPr>
  </w:style>
  <w:style w:type="character" w:styleId="WW8Num17z2" w:customStyle="1">
    <w:name w:val="WW8Num17z2"/>
    <w:rPr>
      <w:rFonts w:ascii="Wingdings" w:hAnsi="Wingdings"/>
    </w:rPr>
  </w:style>
  <w:style w:type="character" w:styleId="WW8Num17z3" w:customStyle="1">
    <w:name w:val="WW8Num17z3"/>
    <w:rPr>
      <w:rFonts w:ascii="Symbol" w:hAnsi="Symbol"/>
    </w:rPr>
  </w:style>
  <w:style w:type="character" w:styleId="WW8Num18z0" w:customStyle="1">
    <w:name w:val="WW8Num18z0"/>
    <w:rPr>
      <w:rFonts w:ascii="Courier New" w:hAnsi="Courier New" w:cs="Courier New"/>
    </w:rPr>
  </w:style>
  <w:style w:type="character" w:styleId="WW8Num18z2" w:customStyle="1">
    <w:name w:val="WW8Num18z2"/>
    <w:rPr>
      <w:rFonts w:ascii="Wingdings" w:hAnsi="Wingdings"/>
    </w:rPr>
  </w:style>
  <w:style w:type="character" w:styleId="WW8Num18z3" w:customStyle="1">
    <w:name w:val="WW8Num18z3"/>
    <w:rPr>
      <w:rFonts w:ascii="Symbol" w:hAnsi="Symbol"/>
    </w:rPr>
  </w:style>
  <w:style w:type="character" w:styleId="WW8Num19z0" w:customStyle="1">
    <w:name w:val="WW8Num19z0"/>
    <w:rPr>
      <w:rFonts w:ascii="Symbol" w:hAnsi="Symbol"/>
      <w:b w:val="0"/>
      <w:i w:val="0"/>
      <w:color w:val="000080"/>
      <w:sz w:val="24"/>
      <w:szCs w:val="24"/>
    </w:rPr>
  </w:style>
  <w:style w:type="character" w:styleId="WW8Num19z1" w:customStyle="1">
    <w:name w:val="WW8Num19z1"/>
    <w:rPr>
      <w:rFonts w:ascii="Courier New" w:hAnsi="Courier New" w:cs="Courier New"/>
    </w:rPr>
  </w:style>
  <w:style w:type="character" w:styleId="WW8Num19z2" w:customStyle="1">
    <w:name w:val="WW8Num19z2"/>
    <w:rPr>
      <w:rFonts w:ascii="Wingdings" w:hAnsi="Wingdings"/>
    </w:rPr>
  </w:style>
  <w:style w:type="character" w:styleId="WW8Num19z6" w:customStyle="1">
    <w:name w:val="WW8Num19z6"/>
    <w:rPr>
      <w:rFonts w:ascii="Symbol" w:hAnsi="Symbol"/>
    </w:rPr>
  </w:style>
  <w:style w:type="character" w:styleId="WW8Num20z0" w:customStyle="1">
    <w:name w:val="WW8Num20z0"/>
    <w:rPr>
      <w:rFonts w:ascii="Symbol" w:hAnsi="Symbol"/>
    </w:rPr>
  </w:style>
  <w:style w:type="character" w:styleId="WW8Num20z1" w:customStyle="1">
    <w:name w:val="WW8Num20z1"/>
    <w:rPr>
      <w:rFonts w:ascii="Courier New" w:hAnsi="Courier New" w:cs="Courier New"/>
    </w:rPr>
  </w:style>
  <w:style w:type="character" w:styleId="WW8Num20z2" w:customStyle="1">
    <w:name w:val="WW8Num20z2"/>
    <w:rPr>
      <w:rFonts w:ascii="Wingdings" w:hAnsi="Wingdings"/>
    </w:rPr>
  </w:style>
  <w:style w:type="character" w:styleId="WW8Num22z0" w:customStyle="1">
    <w:name w:val="WW8Num22z0"/>
    <w:rPr>
      <w:rFonts w:ascii="Symbol" w:hAnsi="Symbol"/>
    </w:rPr>
  </w:style>
  <w:style w:type="character" w:styleId="WW8Num22z1" w:customStyle="1">
    <w:name w:val="WW8Num22z1"/>
    <w:rPr>
      <w:rFonts w:ascii="Courier New" w:hAnsi="Courier New" w:cs="Courier New"/>
    </w:rPr>
  </w:style>
  <w:style w:type="character" w:styleId="WW8Num22z2" w:customStyle="1">
    <w:name w:val="WW8Num22z2"/>
    <w:rPr>
      <w:rFonts w:ascii="Wingdings" w:hAnsi="Wingdings"/>
    </w:rPr>
  </w:style>
  <w:style w:type="character" w:styleId="WW8Num23z0" w:customStyle="1">
    <w:name w:val="WW8Num23z0"/>
    <w:rPr>
      <w:rFonts w:ascii="Symbol" w:hAnsi="Symbol"/>
    </w:rPr>
  </w:style>
  <w:style w:type="character" w:styleId="WW8Num23z1" w:customStyle="1">
    <w:name w:val="WW8Num23z1"/>
    <w:rPr>
      <w:rFonts w:ascii="Courier New" w:hAnsi="Courier New" w:cs="Courier New"/>
    </w:rPr>
  </w:style>
  <w:style w:type="character" w:styleId="WW8Num23z2" w:customStyle="1">
    <w:name w:val="WW8Num23z2"/>
    <w:rPr>
      <w:rFonts w:ascii="Wingdings" w:hAnsi="Wingdings"/>
    </w:rPr>
  </w:style>
  <w:style w:type="character" w:styleId="WW8Num24z0" w:customStyle="1">
    <w:name w:val="WW8Num24z0"/>
    <w:rPr>
      <w:rFonts w:ascii="Symbol" w:hAnsi="Symbol"/>
    </w:rPr>
  </w:style>
  <w:style w:type="character" w:styleId="WW8Num24z1" w:customStyle="1">
    <w:name w:val="WW8Num24z1"/>
    <w:rPr>
      <w:rFonts w:ascii="Courier New" w:hAnsi="Courier New" w:cs="Courier New"/>
    </w:rPr>
  </w:style>
  <w:style w:type="character" w:styleId="WW8Num25z0" w:customStyle="1">
    <w:name w:val="WW8Num25z0"/>
    <w:rPr>
      <w:rFonts w:ascii="Courier New" w:hAnsi="Courier New" w:cs="Courier New"/>
    </w:rPr>
  </w:style>
  <w:style w:type="character" w:styleId="WW8Num25z2" w:customStyle="1">
    <w:name w:val="WW8Num25z2"/>
    <w:rPr>
      <w:rFonts w:ascii="Wingdings" w:hAnsi="Wingdings"/>
    </w:rPr>
  </w:style>
  <w:style w:type="character" w:styleId="WW8Num25z3" w:customStyle="1">
    <w:name w:val="WW8Num25z3"/>
    <w:rPr>
      <w:rFonts w:ascii="Symbol" w:hAnsi="Symbol"/>
    </w:rPr>
  </w:style>
  <w:style w:type="character" w:styleId="WW8Num26z0" w:customStyle="1">
    <w:name w:val="WW8Num26z0"/>
    <w:rPr>
      <w:rFonts w:ascii="Symbol" w:hAnsi="Symbol"/>
    </w:rPr>
  </w:style>
  <w:style w:type="character" w:styleId="WW8Num26z1" w:customStyle="1">
    <w:name w:val="WW8Num26z1"/>
    <w:rPr>
      <w:rFonts w:ascii="Courier New" w:hAnsi="Courier New" w:cs="Courier New"/>
    </w:rPr>
  </w:style>
  <w:style w:type="character" w:styleId="WW8Num26z2" w:customStyle="1">
    <w:name w:val="WW8Num26z2"/>
    <w:rPr>
      <w:rFonts w:ascii="Wingdings" w:hAnsi="Wingdings"/>
    </w:rPr>
  </w:style>
  <w:style w:type="character" w:styleId="WW8Num27z0" w:customStyle="1">
    <w:name w:val="WW8Num27z0"/>
    <w:rPr>
      <w:rFonts w:ascii="Symbol" w:hAnsi="Symbol"/>
    </w:rPr>
  </w:style>
  <w:style w:type="character" w:styleId="WW8Num27z1" w:customStyle="1">
    <w:name w:val="WW8Num27z1"/>
    <w:rPr>
      <w:rFonts w:ascii="Courier New" w:hAnsi="Courier New" w:cs="Courier New"/>
    </w:rPr>
  </w:style>
  <w:style w:type="character" w:styleId="WW8Num27z2" w:customStyle="1">
    <w:name w:val="WW8Num27z2"/>
    <w:rPr>
      <w:rFonts w:ascii="Wingdings" w:hAnsi="Wingdings"/>
    </w:rPr>
  </w:style>
  <w:style w:type="character" w:styleId="WW8Num28z0" w:customStyle="1">
    <w:name w:val="WW8Num28z0"/>
    <w:rPr>
      <w:rFonts w:ascii="Courier New" w:hAnsi="Courier New" w:cs="Courier New"/>
    </w:rPr>
  </w:style>
  <w:style w:type="character" w:styleId="WW8Num28z2" w:customStyle="1">
    <w:name w:val="WW8Num28z2"/>
    <w:rPr>
      <w:rFonts w:ascii="Wingdings" w:hAnsi="Wingdings"/>
    </w:rPr>
  </w:style>
  <w:style w:type="character" w:styleId="WW8Num28z3" w:customStyle="1">
    <w:name w:val="WW8Num28z3"/>
    <w:rPr>
      <w:rFonts w:ascii="Symbol" w:hAnsi="Symbol"/>
    </w:rPr>
  </w:style>
  <w:style w:type="character" w:styleId="WW8Num29z0" w:customStyle="1">
    <w:name w:val="WW8Num29z0"/>
    <w:rPr>
      <w:rFonts w:ascii="Symbol" w:hAnsi="Symbol"/>
    </w:rPr>
  </w:style>
  <w:style w:type="character" w:styleId="WW8Num29z1" w:customStyle="1">
    <w:name w:val="WW8Num29z1"/>
    <w:rPr>
      <w:rFonts w:ascii="Courier New" w:hAnsi="Courier New" w:cs="Courier New"/>
    </w:rPr>
  </w:style>
  <w:style w:type="character" w:styleId="WW8Num29z2" w:customStyle="1">
    <w:name w:val="WW8Num29z2"/>
    <w:rPr>
      <w:rFonts w:ascii="Wingdings" w:hAnsi="Wingdings"/>
    </w:rPr>
  </w:style>
  <w:style w:type="character" w:styleId="WW8Num30z0" w:customStyle="1">
    <w:name w:val="WW8Num30z0"/>
    <w:rPr>
      <w:rFonts w:ascii="Wingdings" w:hAnsi="Wingdings"/>
    </w:rPr>
  </w:style>
  <w:style w:type="character" w:styleId="WW8Num31z0" w:customStyle="1">
    <w:name w:val="WW8Num31z0"/>
    <w:rPr>
      <w:rFonts w:ascii="Wingdings" w:hAnsi="Wingdings"/>
      <w:color w:val="000000"/>
    </w:rPr>
  </w:style>
  <w:style w:type="character" w:styleId="WW8Num31z1" w:customStyle="1">
    <w:name w:val="WW8Num31z1"/>
    <w:rPr>
      <w:rFonts w:ascii="Courier New" w:hAnsi="Courier New" w:cs="Courier New"/>
    </w:rPr>
  </w:style>
  <w:style w:type="character" w:styleId="WW8Num31z3" w:customStyle="1">
    <w:name w:val="WW8Num31z3"/>
    <w:rPr>
      <w:rFonts w:ascii="Symbol" w:hAnsi="Symbol"/>
    </w:rPr>
  </w:style>
  <w:style w:type="character" w:styleId="WW8Num31z5" w:customStyle="1">
    <w:name w:val="WW8Num31z5"/>
    <w:rPr>
      <w:rFonts w:ascii="Wingdings" w:hAnsi="Wingdings"/>
    </w:rPr>
  </w:style>
  <w:style w:type="character" w:styleId="WW8Num32z0" w:customStyle="1">
    <w:name w:val="WW8Num32z0"/>
    <w:rPr>
      <w:rFonts w:ascii="Symbol" w:hAnsi="Symbol"/>
    </w:rPr>
  </w:style>
  <w:style w:type="character" w:styleId="WW8Num32z1" w:customStyle="1">
    <w:name w:val="WW8Num32z1"/>
    <w:rPr>
      <w:rFonts w:ascii="Courier New" w:hAnsi="Courier New" w:cs="Courier New"/>
    </w:rPr>
  </w:style>
  <w:style w:type="character" w:styleId="WW8Num32z2" w:customStyle="1">
    <w:name w:val="WW8Num32z2"/>
    <w:rPr>
      <w:rFonts w:ascii="Wingdings" w:hAnsi="Wingdings"/>
    </w:rPr>
  </w:style>
  <w:style w:type="character" w:styleId="WW8Num33z2" w:customStyle="1">
    <w:name w:val="WW8Num33z2"/>
    <w:rPr>
      <w:rFonts w:ascii="Wingdings" w:hAnsi="Wingdings"/>
    </w:rPr>
  </w:style>
  <w:style w:type="character" w:styleId="WW8Num34z0" w:customStyle="1">
    <w:name w:val="WW8Num34z0"/>
    <w:rPr>
      <w:rFonts w:ascii="Courier New" w:hAnsi="Courier New" w:cs="Courier New"/>
    </w:rPr>
  </w:style>
  <w:style w:type="character" w:styleId="WW8Num34z2" w:customStyle="1">
    <w:name w:val="WW8Num34z2"/>
    <w:rPr>
      <w:rFonts w:ascii="Wingdings" w:hAnsi="Wingdings"/>
    </w:rPr>
  </w:style>
  <w:style w:type="character" w:styleId="WW8Num34z3" w:customStyle="1">
    <w:name w:val="WW8Num34z3"/>
    <w:rPr>
      <w:rFonts w:ascii="Symbol" w:hAnsi="Symbol"/>
    </w:rPr>
  </w:style>
  <w:style w:type="character" w:styleId="WW8Num35z0" w:customStyle="1">
    <w:name w:val="WW8Num35z0"/>
    <w:rPr>
      <w:rFonts w:ascii="Courier New" w:hAnsi="Courier New" w:cs="Courier New"/>
    </w:rPr>
  </w:style>
  <w:style w:type="character" w:styleId="WW8Num35z2" w:customStyle="1">
    <w:name w:val="WW8Num35z2"/>
    <w:rPr>
      <w:rFonts w:ascii="Wingdings" w:hAnsi="Wingdings"/>
    </w:rPr>
  </w:style>
  <w:style w:type="character" w:styleId="WW8Num35z3" w:customStyle="1">
    <w:name w:val="WW8Num35z3"/>
    <w:rPr>
      <w:rFonts w:ascii="Symbol" w:hAnsi="Symbol"/>
    </w:rPr>
  </w:style>
  <w:style w:type="character" w:styleId="WW8Num36z0" w:customStyle="1">
    <w:name w:val="WW8Num36z0"/>
    <w:rPr>
      <w:rFonts w:ascii="Arial" w:hAnsi="Arial"/>
      <w:b w:val="0"/>
      <w:i w:val="0"/>
      <w:color w:val="000000"/>
      <w:sz w:val="22"/>
    </w:rPr>
  </w:style>
  <w:style w:type="character" w:styleId="WW8Num37z0" w:customStyle="1">
    <w:name w:val="WW8Num37z0"/>
    <w:rPr>
      <w:rFonts w:ascii="Marlett" w:hAnsi="Marlett"/>
    </w:rPr>
  </w:style>
  <w:style w:type="character" w:styleId="WW8Num37z1" w:customStyle="1">
    <w:name w:val="WW8Num37z1"/>
    <w:rPr>
      <w:rFonts w:ascii="Courier New" w:hAnsi="Courier New" w:cs="Courier New"/>
    </w:rPr>
  </w:style>
  <w:style w:type="character" w:styleId="WW8Num37z2" w:customStyle="1">
    <w:name w:val="WW8Num37z2"/>
    <w:rPr>
      <w:rFonts w:ascii="Wingdings" w:hAnsi="Wingdings"/>
    </w:rPr>
  </w:style>
  <w:style w:type="character" w:styleId="WW8Num37z3" w:customStyle="1">
    <w:name w:val="WW8Num37z3"/>
    <w:rPr>
      <w:rFonts w:ascii="Symbol" w:hAnsi="Symbol"/>
    </w:rPr>
  </w:style>
  <w:style w:type="character" w:styleId="WW8Num38z0" w:customStyle="1">
    <w:name w:val="WW8Num38z0"/>
    <w:rPr>
      <w:rFonts w:ascii="Wingdings" w:hAnsi="Wingdings"/>
    </w:rPr>
  </w:style>
  <w:style w:type="character" w:styleId="WW8Num39z0" w:customStyle="1">
    <w:name w:val="WW8Num39z0"/>
    <w:rPr>
      <w:rFonts w:ascii="Times New Roman" w:hAnsi="Times New Roman"/>
      <w:b/>
      <w:i w:val="0"/>
      <w:color w:val="006699"/>
      <w:sz w:val="24"/>
      <w:szCs w:val="24"/>
    </w:rPr>
  </w:style>
  <w:style w:type="character" w:styleId="WW8Num40z0" w:customStyle="1">
    <w:name w:val="WW8Num40z0"/>
    <w:rPr>
      <w:rFonts w:ascii="Symbol" w:hAnsi="Symbol"/>
    </w:rPr>
  </w:style>
  <w:style w:type="character" w:styleId="WW8Num41z0" w:customStyle="1">
    <w:name w:val="WW8Num41z0"/>
    <w:rPr>
      <w:rFonts w:ascii="Trebuchet MS" w:hAnsi="Trebuchet MS"/>
      <w:b w:val="0"/>
      <w:i w:val="0"/>
      <w:caps w:val="0"/>
      <w:smallCaps w:val="0"/>
      <w:strike w:val="0"/>
      <w:dstrike w:val="0"/>
      <w:vanish w:val="0"/>
      <w:color w:val="000080"/>
      <w:position w:val="0"/>
      <w:sz w:val="52"/>
      <w:szCs w:val="52"/>
      <w:u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41z1" w:customStyle="1">
    <w:name w:val="WW8Num41z1"/>
    <w:rPr>
      <w:rFonts w:ascii="Trebuchet MS" w:hAnsi="Trebuchet MS"/>
      <w:b w:val="0"/>
      <w:i w:val="0"/>
      <w:caps w:val="0"/>
      <w:smallCaps w:val="0"/>
      <w:strike w:val="0"/>
      <w:dstrike w:val="0"/>
      <w:vanish w:val="0"/>
      <w:color w:val="000080"/>
      <w:position w:val="0"/>
      <w:sz w:val="40"/>
      <w:szCs w:val="4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41z2" w:customStyle="1">
    <w:name w:val="WW8Num41z2"/>
    <w:rPr>
      <w:rFonts w:ascii="Trebuchet MS" w:hAnsi="Trebuchet MS"/>
      <w:b w:val="0"/>
      <w:i w:val="0"/>
      <w:caps w:val="0"/>
      <w:smallCaps w:val="0"/>
      <w:strike w:val="0"/>
      <w:dstrike w:val="0"/>
      <w:vanish w:val="0"/>
      <w:color w:val="000080"/>
      <w:positio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41z3" w:customStyle="1">
    <w:name w:val="WW8Num41z3"/>
    <w:rPr>
      <w:rFonts w:ascii="Trebuchet MS" w:hAnsi="Trebuchet MS"/>
      <w:b w:val="0"/>
      <w:i w:val="0"/>
      <w:caps w:val="0"/>
      <w:smallCaps w:val="0"/>
      <w:strike w:val="0"/>
      <w:dstrike w:val="0"/>
      <w:vanish w:val="0"/>
      <w:color w:val="000000"/>
      <w:positio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WW8Num42z0" w:customStyle="1">
    <w:name w:val="WW8Num42z0"/>
    <w:rPr>
      <w:rFonts w:ascii="Wingdings 3" w:hAnsi="Wingdings 3"/>
      <w:b/>
      <w:i w:val="0"/>
      <w:color w:val="006699"/>
      <w:sz w:val="28"/>
      <w:szCs w:val="28"/>
    </w:rPr>
  </w:style>
  <w:style w:type="character" w:styleId="WW8Num42z1" w:customStyle="1">
    <w:name w:val="WW8Num42z1"/>
    <w:rPr>
      <w:rFonts w:ascii="Courier New" w:hAnsi="Courier New" w:cs="Courier New"/>
    </w:rPr>
  </w:style>
  <w:style w:type="character" w:styleId="WW8Num42z2" w:customStyle="1">
    <w:name w:val="WW8Num42z2"/>
    <w:rPr>
      <w:rFonts w:ascii="Wingdings" w:hAnsi="Wingdings"/>
    </w:rPr>
  </w:style>
  <w:style w:type="character" w:styleId="WW8Num42z3" w:customStyle="1">
    <w:name w:val="WW8Num42z3"/>
    <w:rPr>
      <w:rFonts w:ascii="Symbol" w:hAnsi="Symbol"/>
    </w:rPr>
  </w:style>
  <w:style w:type="character" w:styleId="WW8Num43z0" w:customStyle="1">
    <w:name w:val="WW8Num43z0"/>
    <w:rPr>
      <w:rFonts w:ascii="Courier New" w:hAnsi="Courier New" w:cs="Courier New"/>
    </w:rPr>
  </w:style>
  <w:style w:type="character" w:styleId="WW8Num43z2" w:customStyle="1">
    <w:name w:val="WW8Num43z2"/>
    <w:rPr>
      <w:rFonts w:ascii="Wingdings" w:hAnsi="Wingdings"/>
    </w:rPr>
  </w:style>
  <w:style w:type="character" w:styleId="WW8Num43z3" w:customStyle="1">
    <w:name w:val="WW8Num43z3"/>
    <w:rPr>
      <w:rFonts w:ascii="Symbol" w:hAnsi="Symbol"/>
    </w:rPr>
  </w:style>
  <w:style w:type="character" w:styleId="TM-TextoChar" w:customStyle="1">
    <w:name w:val="TM - Texto Char"/>
    <w:rPr>
      <w:rFonts w:ascii="Trebuchet MS" w:hAnsi="Trebuchet MS"/>
      <w:color w:val="000080"/>
      <w:sz w:val="24"/>
      <w:szCs w:val="24"/>
      <w:lang w:val="pt-PT" w:eastAsia="ar-SA" w:bidi="ar-SA"/>
    </w:rPr>
  </w:style>
  <w:style w:type="character" w:styleId="TOAHeadingChar" w:customStyle="1">
    <w:name w:val="TOA Heading Char"/>
    <w:rPr>
      <w:rFonts w:ascii="Trebuchet MS" w:hAnsi="Trebuchet MS" w:cs="Arial"/>
      <w:b/>
      <w:bCs/>
      <w:color w:val="000080"/>
      <w:sz w:val="22"/>
      <w:szCs w:val="22"/>
      <w:lang w:val="pt-PT" w:eastAsia="ar-SA" w:bidi="ar-SA"/>
    </w:rPr>
  </w:style>
  <w:style w:type="character" w:styleId="TM-TIT2CharChar" w:customStyle="1">
    <w:name w:val="TM - TIT2 Char Char"/>
    <w:rPr>
      <w:rFonts w:ascii="Trebuchet MS" w:hAnsi="Trebuchet MS" w:cs="Tahoma"/>
      <w:color w:val="000080"/>
      <w:sz w:val="32"/>
      <w:szCs w:val="32"/>
      <w:lang w:val="pt-PT" w:eastAsia="ar-SA" w:bidi="ar-SA"/>
    </w:rPr>
  </w:style>
  <w:style w:type="character" w:styleId="TM-TIT3CharChar" w:customStyle="1">
    <w:name w:val="TM - TIT3 Char Char"/>
    <w:rPr>
      <w:rFonts w:ascii="Trebuchet MS" w:hAnsi="Trebuchet MS" w:cs="Tahoma"/>
      <w:color w:val="000080"/>
      <w:sz w:val="28"/>
      <w:szCs w:val="28"/>
      <w:lang w:val="pt-PT" w:eastAsia="ar-SA" w:bidi="ar-SA"/>
    </w:rPr>
  </w:style>
  <w:style w:type="character" w:styleId="TM-Bullet1Char" w:customStyle="1">
    <w:name w:val="TM - Bullet 1 Char"/>
    <w:basedOn w:val="TM-TextoChar"/>
    <w:rPr>
      <w:rFonts w:ascii="Trebuchet MS" w:hAnsi="Trebuchet MS"/>
      <w:color w:val="000080"/>
      <w:sz w:val="24"/>
      <w:szCs w:val="24"/>
      <w:lang w:val="pt-PT" w:eastAsia="ar-SA" w:bidi="ar-SA"/>
    </w:rPr>
  </w:style>
  <w:style w:type="character" w:styleId="TM-SOBTXTCharChar" w:customStyle="1">
    <w:name w:val="TM - SOBTXT Char Char"/>
    <w:rPr>
      <w:rFonts w:ascii="Trebuchet MS" w:hAnsi="Trebuchet MS"/>
      <w:b/>
      <w:i/>
      <w:color w:val="000080"/>
      <w:sz w:val="24"/>
      <w:szCs w:val="24"/>
      <w:lang w:val="pt-PT" w:eastAsia="ar-SA" w:bidi="ar-SA"/>
    </w:rPr>
  </w:style>
  <w:style w:type="character" w:styleId="CorpodeTextoChar" w:customStyle="1">
    <w:name w:val="Corpo de Texto Char"/>
    <w:rPr>
      <w:rFonts w:ascii="Trebuchet MS" w:hAnsi="Trebuchet MS" w:cs="Arial"/>
      <w:color w:val="000080"/>
      <w:sz w:val="22"/>
      <w:szCs w:val="24"/>
      <w:lang w:val="pt-PT" w:eastAsia="ar-SA" w:bidi="ar-SA"/>
    </w:rPr>
  </w:style>
  <w:style w:type="character" w:styleId="Heading3H3PARA3TableAttributeHeadingTextProp3TextProp131TextProp232TextProp333TextProp434TextProp535TextProp636TextProp737TextProp838TextProp939TextProp10310H3------------------H31H32h3Alt3L3Char" w:customStyle="1">
    <w:name w:val="Heading 3;H3;PARA3;Table Attribute Heading;TextProp;3;TextProp1;31;TextProp2;32;TextProp3;33;TextProp4;34;TextProp5;35;TextProp6;36;TextProp7;37;TextProp8;38;TextProp9;39;TextProp10;310;H3&lt;------------------;H31;H32;h3;(Alt+3);L3 Char"/>
    <w:rPr>
      <w:rFonts w:ascii="Book Antiqua" w:hAnsi="Book Antiqua"/>
      <w:b/>
      <w:sz w:val="24"/>
      <w:lang w:val="pt-PT" w:eastAsia="ar-SA" w:bidi="ar-SA"/>
    </w:rPr>
  </w:style>
  <w:style w:type="character" w:styleId="TM-SobtextoChar" w:customStyle="1">
    <w:name w:val="TM - Sobtexto Char"/>
    <w:rPr>
      <w:rFonts w:ascii="Trebuchet MS" w:hAnsi="Trebuchet MS"/>
      <w:b/>
      <w:i/>
      <w:color w:val="000080"/>
      <w:sz w:val="22"/>
      <w:szCs w:val="22"/>
      <w:lang w:val="pt-PT" w:eastAsia="ar-SA" w:bidi="ar-SA"/>
    </w:rPr>
  </w:style>
  <w:style w:type="character" w:styleId="CommentReference1" w:customStyle="1">
    <w:name w:val="Comment Reference1"/>
    <w:rPr>
      <w:sz w:val="16"/>
      <w:szCs w:val="16"/>
    </w:rPr>
  </w:style>
  <w:style w:type="character" w:styleId="CharChar1" w:customStyle="1">
    <w:name w:val="Char Char1"/>
    <w:rPr>
      <w:rFonts w:ascii="Book Antiqua" w:hAnsi="Book Antiqua"/>
      <w:lang w:val="en-US" w:eastAsia="ar-SA" w:bidi="ar-SA"/>
    </w:rPr>
  </w:style>
  <w:style w:type="character" w:styleId="contentsindentChar" w:customStyle="1">
    <w:name w:val="contents indent Char"/>
    <w:rPr>
      <w:rFonts w:ascii="Book Antiqua" w:hAnsi="Book Antiqua"/>
      <w:lang w:val="en-US" w:eastAsia="ar-SA" w:bidi="ar-SA"/>
    </w:rPr>
  </w:style>
  <w:style w:type="character" w:styleId="CharChar" w:customStyle="1">
    <w:name w:val="Char Char"/>
    <w:rPr>
      <w:rFonts w:ascii="Trebuchet MS" w:hAnsi="Trebuchet MS" w:cs="Arial"/>
      <w:b/>
      <w:bCs/>
      <w:color w:val="000080"/>
      <w:sz w:val="22"/>
      <w:szCs w:val="22"/>
      <w:lang w:val="pt-PT" w:eastAsia="ar-SA" w:bidi="ar-SA"/>
    </w:rPr>
  </w:style>
  <w:style w:type="character" w:styleId="DellStdChar" w:customStyle="1">
    <w:name w:val="Dell Std Char"/>
    <w:rPr>
      <w:rFonts w:ascii="Arial" w:hAnsi="Arial"/>
      <w:color w:val="000000"/>
      <w:sz w:val="22"/>
      <w:lang w:val="en-GB" w:eastAsia="ar-SA" w:bidi="ar-SA"/>
    </w:rPr>
  </w:style>
  <w:style w:type="character" w:styleId="news02" w:customStyle="1">
    <w:name w:val="news02"/>
    <w:basedOn w:val="DefaultParagraphFont1"/>
  </w:style>
  <w:style w:type="character" w:styleId="TextoHeading4Char" w:customStyle="1">
    <w:name w:val="Texto (Heading 4) Char"/>
    <w:rPr>
      <w:rFonts w:ascii="Helvetica" w:hAnsi="Helvetica"/>
      <w:sz w:val="22"/>
      <w:lang w:val="pt-PT" w:eastAsia="ar-SA" w:bidi="ar-SA"/>
    </w:rPr>
  </w:style>
  <w:style w:type="character" w:styleId="WW8Num55z0" w:customStyle="1">
    <w:name w:val="WW8Num55z0"/>
    <w:rPr>
      <w:rFonts w:ascii="Wingdings" w:hAnsi="Wingdings"/>
      <w:color w:val="9AAE04"/>
    </w:rPr>
  </w:style>
  <w:style w:type="character" w:styleId="WW8Num56z0" w:customStyle="1">
    <w:name w:val="WW8Num56z0"/>
    <w:rPr>
      <w:rFonts w:ascii="Wingdings" w:hAnsi="Wingdings"/>
      <w:color w:val="9AAE04"/>
      <w:sz w:val="18"/>
      <w:szCs w:val="18"/>
    </w:rPr>
  </w:style>
  <w:style w:type="character" w:styleId="WW8Num57z0" w:customStyle="1">
    <w:name w:val="WW8Num57z0"/>
    <w:rPr>
      <w:rFonts w:ascii="Wingdings" w:hAnsi="Wingdings"/>
      <w:color w:val="9AAE04"/>
      <w:sz w:val="18"/>
      <w:szCs w:val="18"/>
    </w:rPr>
  </w:style>
  <w:style w:type="character" w:styleId="WW8Num58z0" w:customStyle="1">
    <w:name w:val="WW8Num58z0"/>
    <w:rPr>
      <w:rFonts w:ascii="Wingdings" w:hAnsi="Wingdings"/>
      <w:color w:val="9AAE04"/>
      <w:sz w:val="18"/>
      <w:szCs w:val="18"/>
    </w:rPr>
  </w:style>
  <w:style w:type="character" w:styleId="WW8Num58z2" w:customStyle="1">
    <w:name w:val="WW8Num58z2"/>
    <w:rPr>
      <w:rFonts w:ascii="Wingdings" w:hAnsi="Wingdings"/>
      <w:color w:val="808080"/>
      <w:sz w:val="16"/>
      <w:szCs w:val="18"/>
    </w:rPr>
  </w:style>
  <w:style w:type="character" w:styleId="WW8Num58z3" w:customStyle="1">
    <w:name w:val="WW8Num58z3"/>
    <w:rPr>
      <w:rFonts w:ascii="Symbol" w:hAnsi="Symbol"/>
    </w:rPr>
  </w:style>
  <w:style w:type="character" w:styleId="WW8Num59z0" w:customStyle="1">
    <w:name w:val="WW8Num59z0"/>
    <w:rPr>
      <w:rFonts w:ascii="Wingdings" w:hAnsi="Wingdings"/>
      <w:color w:val="9AAE04"/>
    </w:rPr>
  </w:style>
  <w:style w:type="character" w:styleId="WW8Num60z0" w:customStyle="1">
    <w:name w:val="WW8Num60z0"/>
    <w:rPr>
      <w:rFonts w:ascii="Courier New" w:hAnsi="Courier New" w:cs="Courier New"/>
    </w:rPr>
  </w:style>
  <w:style w:type="character" w:styleId="WW8Num60z1" w:customStyle="1">
    <w:name w:val="WW8Num60z1"/>
    <w:rPr>
      <w:rFonts w:ascii="Courier New" w:hAnsi="Courier New"/>
      <w:color w:val="800000"/>
    </w:rPr>
  </w:style>
  <w:style w:type="character" w:styleId="WW8Num60z2" w:customStyle="1">
    <w:name w:val="WW8Num60z2"/>
    <w:rPr>
      <w:rFonts w:ascii="Wingdings" w:hAnsi="Wingdings"/>
    </w:rPr>
  </w:style>
  <w:style w:type="character" w:styleId="WW8Num60z3" w:customStyle="1">
    <w:name w:val="WW8Num60z3"/>
    <w:rPr>
      <w:rFonts w:ascii="Symbol" w:hAnsi="Symbol"/>
    </w:rPr>
  </w:style>
  <w:style w:type="character" w:styleId="WW8Num61z0" w:customStyle="1">
    <w:name w:val="WW8Num61z0"/>
    <w:rPr>
      <w:rFonts w:ascii="Wingdings" w:hAnsi="Wingdings"/>
      <w:color w:val="9AAE04"/>
      <w:sz w:val="18"/>
      <w:szCs w:val="18"/>
    </w:rPr>
  </w:style>
  <w:style w:type="character" w:styleId="WW8Num62z0" w:customStyle="1">
    <w:name w:val="WW8Num62z0"/>
    <w:rPr>
      <w:rFonts w:ascii="Wingdings" w:hAnsi="Wingdings"/>
      <w:color w:val="9AAE04"/>
    </w:rPr>
  </w:style>
  <w:style w:type="character" w:styleId="WW8Num62z1" w:customStyle="1">
    <w:name w:val="WW8Num62z1"/>
    <w:rPr>
      <w:rFonts w:ascii="Courier New" w:hAnsi="Courier New" w:cs="Courier New"/>
    </w:rPr>
  </w:style>
  <w:style w:type="character" w:styleId="WW8Num62z2" w:customStyle="1">
    <w:name w:val="WW8Num62z2"/>
    <w:rPr>
      <w:rFonts w:ascii="Wingdings" w:hAnsi="Wingdings"/>
    </w:rPr>
  </w:style>
  <w:style w:type="character" w:styleId="WW8Num62z3" w:customStyle="1">
    <w:name w:val="WW8Num62z3"/>
    <w:rPr>
      <w:rFonts w:ascii="Symbol" w:hAnsi="Symbol"/>
    </w:rPr>
  </w:style>
  <w:style w:type="character" w:styleId="WW8Num63z0" w:customStyle="1">
    <w:name w:val="WW8Num63z0"/>
    <w:rPr>
      <w:rFonts w:ascii="Wingdings" w:hAnsi="Wingdings"/>
      <w:color w:val="9AAE04"/>
    </w:rPr>
  </w:style>
  <w:style w:type="character" w:styleId="WW8Num64z0" w:customStyle="1">
    <w:name w:val="WW8Num64z0"/>
    <w:rPr>
      <w:rFonts w:ascii="Symbol" w:hAnsi="Symbol"/>
      <w:color w:val="000000"/>
    </w:rPr>
  </w:style>
  <w:style w:type="character" w:styleId="WW8Num64z1" w:customStyle="1">
    <w:name w:val="WW8Num64z1"/>
    <w:rPr>
      <w:rFonts w:ascii="Courier New" w:hAnsi="Courier New"/>
    </w:rPr>
  </w:style>
  <w:style w:type="character" w:styleId="WW8Num64z2" w:customStyle="1">
    <w:name w:val="WW8Num64z2"/>
    <w:rPr>
      <w:rFonts w:ascii="Wingdings" w:hAnsi="Wingdings"/>
    </w:rPr>
  </w:style>
  <w:style w:type="character" w:styleId="WW8Num64z3" w:customStyle="1">
    <w:name w:val="WW8Num64z3"/>
    <w:rPr>
      <w:rFonts w:ascii="Symbol" w:hAnsi="Symbol"/>
    </w:rPr>
  </w:style>
  <w:style w:type="character" w:styleId="Teletype" w:customStyle="1">
    <w:name w:val="Teletype"/>
    <w:rPr>
      <w:rFonts w:ascii="Courier New" w:hAnsi="Courier New" w:eastAsia="Courier New" w:cs="Courier New"/>
    </w:rPr>
  </w:style>
  <w:style w:type="paragraph" w:styleId="Heading" w:customStyle="1">
    <w:name w:val="Heading"/>
    <w:basedOn w:val="Normal"/>
    <w:next w:val="Corpodetexto"/>
    <w:pPr>
      <w:keepNext/>
      <w:spacing w:before="240" w:after="120"/>
    </w:pPr>
    <w:rPr>
      <w:rFonts w:ascii="Arial" w:hAnsi="Arial" w:eastAsia="MS Gothic" w:cs="Tahoma"/>
      <w:sz w:val="28"/>
      <w:szCs w:val="28"/>
    </w:rPr>
  </w:style>
  <w:style w:type="paragraph" w:styleId="Corpodetexto">
    <w:name w:val="Body Text"/>
    <w:basedOn w:val="Normal"/>
    <w:pPr>
      <w:spacing w:before="120" w:after="120"/>
      <w:ind w:left="2520"/>
    </w:pPr>
    <w:rPr>
      <w:rFonts w:ascii="Book Antiqua" w:hAnsi="Book Antiqua"/>
      <w:color w:val="000000"/>
      <w:sz w:val="20"/>
      <w:szCs w:val="20"/>
      <w:lang w:val="en-US"/>
    </w:rPr>
  </w:style>
  <w:style w:type="paragraph" w:styleId="Lista">
    <w:name w:val="List"/>
    <w:basedOn w:val="Corpodetexto"/>
    <w:rPr>
      <w:rFonts w:cs="Tahoma"/>
    </w:rPr>
  </w:style>
  <w:style w:type="paragraph" w:styleId="Caption1" w:customStyle="1">
    <w:name w:val="Caption1"/>
    <w:basedOn w:val="Normal"/>
    <w:pPr>
      <w:suppressLineNumbers/>
      <w:spacing w:before="120" w:after="120"/>
    </w:pPr>
    <w:rPr>
      <w:rFonts w:cs="Tahoma"/>
      <w:i/>
      <w:iCs/>
    </w:rPr>
  </w:style>
  <w:style w:type="paragraph" w:styleId="Index" w:customStyle="1">
    <w:name w:val="Index"/>
    <w:basedOn w:val="Normal"/>
    <w:pPr>
      <w:suppressLineNumbers/>
    </w:pPr>
    <w:rPr>
      <w:rFonts w:cs="Tahoma"/>
    </w:rPr>
  </w:style>
  <w:style w:type="paragraph" w:styleId="Recuodecorpodetexto">
    <w:name w:val="Body Text Indent"/>
    <w:basedOn w:val="Normal"/>
    <w:pPr>
      <w:ind w:left="1680"/>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paragraph" w:styleId="TableContents" w:customStyle="1">
    <w:name w:val="Table Contents"/>
    <w:basedOn w:val="Normal"/>
    <w:pPr>
      <w:suppressLineNumbers/>
    </w:pPr>
  </w:style>
  <w:style w:type="paragraph" w:styleId="TableHeading" w:customStyle="1">
    <w:name w:val="Table Heading"/>
    <w:basedOn w:val="TableContents"/>
    <w:pPr>
      <w:jc w:val="center"/>
    </w:pPr>
    <w:rPr>
      <w:b/>
      <w:bCs/>
    </w:rPr>
  </w:style>
  <w:style w:type="paragraph" w:styleId="Text" w:customStyle="1">
    <w:name w:val="Text"/>
    <w:basedOn w:val="Normal"/>
    <w:pPr>
      <w:spacing w:line="360" w:lineRule="auto"/>
      <w:jc w:val="both"/>
    </w:pPr>
    <w:rPr>
      <w:rFonts w:ascii="Tahoma" w:hAnsi="Tahoma"/>
      <w:color w:val="000000"/>
      <w:sz w:val="20"/>
      <w:szCs w:val="20"/>
    </w:rPr>
  </w:style>
  <w:style w:type="paragraph" w:styleId="Framecontents" w:customStyle="1">
    <w:name w:val="Frame contents"/>
    <w:basedOn w:val="Corpodetexto"/>
  </w:style>
  <w:style w:type="paragraph" w:styleId="Textodenotaderodap">
    <w:name w:val="footnote text"/>
    <w:basedOn w:val="Corpodetexto"/>
    <w:semiHidden/>
    <w:pPr>
      <w:spacing w:before="0" w:after="240"/>
      <w:ind w:left="0" w:hanging="851"/>
      <w:jc w:val="both"/>
    </w:pPr>
    <w:rPr>
      <w:rFonts w:ascii="Arial" w:hAnsi="Arial"/>
      <w:sz w:val="22"/>
    </w:rPr>
  </w:style>
  <w:style w:type="paragraph" w:styleId="Ttulodendiceremissivo">
    <w:name w:val="index heading"/>
    <w:basedOn w:val="Normal"/>
    <w:next w:val="Remissivo1"/>
    <w:semiHidden/>
    <w:rPr>
      <w:rFonts w:cs="Arial"/>
      <w:b/>
      <w:bCs/>
    </w:rPr>
  </w:style>
  <w:style w:type="paragraph" w:styleId="Remissivo1">
    <w:name w:val="index 1"/>
    <w:basedOn w:val="Normal"/>
    <w:next w:val="Normal"/>
    <w:semiHidden/>
    <w:pPr>
      <w:ind w:left="240" w:hanging="240"/>
    </w:pPr>
  </w:style>
  <w:style w:type="paragraph" w:styleId="Remissivo2">
    <w:name w:val="index 2"/>
    <w:basedOn w:val="Normal"/>
    <w:next w:val="Normal"/>
    <w:semiHidden/>
    <w:pPr>
      <w:ind w:left="480" w:hanging="240"/>
    </w:pPr>
  </w:style>
  <w:style w:type="paragraph" w:styleId="Remissivo3">
    <w:name w:val="index 3"/>
    <w:basedOn w:val="Normal"/>
    <w:next w:val="Normal"/>
    <w:semiHidden/>
    <w:pPr>
      <w:ind w:left="720" w:hanging="240"/>
    </w:pPr>
  </w:style>
  <w:style w:type="paragraph" w:styleId="TM-Texto" w:customStyle="1">
    <w:name w:val="TM - Texto"/>
    <w:basedOn w:val="Normal"/>
    <w:pPr>
      <w:spacing w:before="119" w:after="119"/>
      <w:ind w:left="1701"/>
      <w:jc w:val="both"/>
    </w:pPr>
  </w:style>
  <w:style w:type="paragraph" w:styleId="Sumrio1">
    <w:name w:val="toc 1"/>
    <w:basedOn w:val="TM-Texto"/>
    <w:next w:val="Normal"/>
    <w:uiPriority w:val="39"/>
    <w:pPr>
      <w:tabs>
        <w:tab w:val="left" w:pos="600"/>
        <w:tab w:val="right" w:leader="dot" w:pos="8495"/>
      </w:tabs>
      <w:spacing w:before="120" w:after="120"/>
      <w:ind w:left="0"/>
      <w:jc w:val="left"/>
    </w:pPr>
    <w:rPr>
      <w:bCs/>
      <w:sz w:val="32"/>
      <w:szCs w:val="32"/>
    </w:rPr>
  </w:style>
  <w:style w:type="paragraph" w:styleId="Sumrio2">
    <w:name w:val="toc 2"/>
    <w:basedOn w:val="TM-Texto"/>
    <w:next w:val="Normal"/>
    <w:uiPriority w:val="39"/>
    <w:pPr>
      <w:tabs>
        <w:tab w:val="left" w:pos="1320"/>
        <w:tab w:val="right" w:leader="dot" w:pos="8495"/>
      </w:tabs>
      <w:ind w:left="600"/>
      <w:jc w:val="left"/>
    </w:pPr>
    <w:rPr>
      <w:sz w:val="28"/>
      <w:szCs w:val="28"/>
    </w:rPr>
  </w:style>
  <w:style w:type="paragraph" w:styleId="Sumrio3">
    <w:name w:val="toc 3"/>
    <w:basedOn w:val="TM-Texto"/>
    <w:next w:val="Normal"/>
    <w:uiPriority w:val="39"/>
    <w:pPr>
      <w:tabs>
        <w:tab w:val="left" w:pos="2160"/>
        <w:tab w:val="right" w:leader="dot" w:pos="8495"/>
      </w:tabs>
      <w:ind w:left="1320"/>
    </w:pPr>
    <w:rPr>
      <w:iCs/>
    </w:rPr>
  </w:style>
  <w:style w:type="paragraph" w:styleId="Sumrio4">
    <w:name w:val="toc 4"/>
    <w:basedOn w:val="TM-Texto"/>
    <w:next w:val="Normal"/>
    <w:semiHidden/>
    <w:pPr>
      <w:tabs>
        <w:tab w:val="left" w:pos="3360"/>
        <w:tab w:val="right" w:leader="dot" w:pos="8495"/>
      </w:tabs>
      <w:ind w:left="2160"/>
      <w:jc w:val="left"/>
    </w:pPr>
    <w:rPr>
      <w:iCs/>
    </w:rPr>
  </w:style>
  <w:style w:type="paragraph" w:styleId="Sumrio5">
    <w:name w:val="toc 5"/>
    <w:basedOn w:val="TM-Texto"/>
    <w:next w:val="Normal"/>
    <w:semiHidden/>
    <w:pPr>
      <w:ind w:left="2835"/>
    </w:pPr>
    <w:rPr>
      <w:iCs/>
      <w:sz w:val="20"/>
      <w:szCs w:val="20"/>
    </w:rPr>
  </w:style>
  <w:style w:type="paragraph" w:styleId="Sumrio6">
    <w:name w:val="toc 6"/>
    <w:basedOn w:val="Normal"/>
    <w:next w:val="Normal"/>
    <w:semiHidden/>
    <w:pPr>
      <w:ind w:left="1200"/>
    </w:pPr>
    <w:rPr>
      <w:rFonts w:ascii="Times New Roman" w:hAnsi="Times New Roman"/>
      <w:sz w:val="18"/>
      <w:szCs w:val="18"/>
    </w:rPr>
  </w:style>
  <w:style w:type="paragraph" w:styleId="Sumrio7">
    <w:name w:val="toc 7"/>
    <w:basedOn w:val="Normal"/>
    <w:next w:val="Normal"/>
    <w:semiHidden/>
    <w:pPr>
      <w:ind w:left="1440"/>
    </w:pPr>
    <w:rPr>
      <w:rFonts w:ascii="Times New Roman" w:hAnsi="Times New Roman"/>
      <w:sz w:val="18"/>
      <w:szCs w:val="18"/>
    </w:rPr>
  </w:style>
  <w:style w:type="paragraph" w:styleId="Sumrio8">
    <w:name w:val="toc 8"/>
    <w:basedOn w:val="Normal"/>
    <w:next w:val="Normal"/>
    <w:semiHidden/>
    <w:pPr>
      <w:ind w:left="1680"/>
    </w:pPr>
    <w:rPr>
      <w:rFonts w:ascii="Times New Roman" w:hAnsi="Times New Roman"/>
      <w:sz w:val="18"/>
      <w:szCs w:val="18"/>
    </w:rPr>
  </w:style>
  <w:style w:type="paragraph" w:styleId="Sumrio9">
    <w:name w:val="toc 9"/>
    <w:basedOn w:val="Normal"/>
    <w:next w:val="Normal"/>
    <w:semiHidden/>
    <w:pPr>
      <w:ind w:left="1920"/>
    </w:pPr>
    <w:rPr>
      <w:rFonts w:ascii="Times New Roman" w:hAnsi="Times New Roman"/>
      <w:sz w:val="18"/>
      <w:szCs w:val="18"/>
    </w:rPr>
  </w:style>
  <w:style w:type="paragraph" w:styleId="Contents10" w:customStyle="1">
    <w:name w:val="Contents 10"/>
    <w:basedOn w:val="Index"/>
    <w:pPr>
      <w:tabs>
        <w:tab w:val="right" w:leader="dot" w:pos="9637"/>
      </w:tabs>
      <w:ind w:left="2547"/>
    </w:pPr>
  </w:style>
  <w:style w:type="paragraph" w:styleId="CarcterCarcter" w:customStyle="1">
    <w:name w:val="Carácter Carácter"/>
    <w:basedOn w:val="Normal"/>
    <w:next w:val="Normal"/>
    <w:pPr>
      <w:spacing w:after="160" w:line="240" w:lineRule="exact"/>
    </w:pPr>
    <w:rPr>
      <w:rFonts w:ascii="Verdana" w:hAnsi="Verdana"/>
      <w:color w:val="000000"/>
      <w:sz w:val="20"/>
      <w:szCs w:val="20"/>
      <w:lang w:val="en-US"/>
    </w:rPr>
  </w:style>
  <w:style w:type="paragraph" w:styleId="TM-Bullet2" w:customStyle="1">
    <w:name w:val="TM - Bullet 2"/>
    <w:basedOn w:val="TM-Texto"/>
    <w:pPr>
      <w:ind w:left="-15030"/>
    </w:pPr>
    <w:rPr>
      <w:sz w:val="18"/>
    </w:rPr>
  </w:style>
  <w:style w:type="paragraph" w:styleId="TOAHeading1" w:customStyle="1">
    <w:name w:val="TOA Heading1"/>
    <w:basedOn w:val="Normal"/>
    <w:next w:val="Normal"/>
    <w:pPr>
      <w:spacing w:before="120"/>
    </w:pPr>
    <w:rPr>
      <w:rFonts w:cs="Arial"/>
      <w:b/>
      <w:bCs/>
    </w:rPr>
  </w:style>
  <w:style w:type="paragraph" w:styleId="TM-TIT" w:customStyle="1">
    <w:name w:val="TM - TIT"/>
    <w:basedOn w:val="Normal"/>
    <w:next w:val="TM-Texto"/>
    <w:pPr>
      <w:keepNext/>
      <w:keepLines/>
      <w:pageBreakBefore/>
      <w:tabs>
        <w:tab w:val="num" w:pos="1701"/>
      </w:tabs>
      <w:spacing w:before="720" w:after="720"/>
      <w:ind w:left="1701" w:hanging="1701"/>
    </w:pPr>
    <w:rPr>
      <w:sz w:val="52"/>
      <w:szCs w:val="52"/>
    </w:rPr>
  </w:style>
  <w:style w:type="paragraph" w:styleId="NormalWeb">
    <w:name w:val="Normal (Web)"/>
    <w:basedOn w:val="Normal"/>
    <w:uiPriority w:val="99"/>
    <w:pPr>
      <w:shd w:val="clear" w:color="auto" w:fill="FFFFFF"/>
      <w:spacing w:before="280" w:after="280"/>
    </w:pPr>
    <w:rPr>
      <w:rFonts w:cs="Arial"/>
      <w:color w:val="000000"/>
      <w:lang w:val="en-US"/>
    </w:rPr>
  </w:style>
  <w:style w:type="paragraph" w:styleId="TM-TIT2" w:customStyle="1">
    <w:name w:val="TM - TIT2"/>
    <w:basedOn w:val="Normal"/>
    <w:next w:val="TM-Texto"/>
    <w:pPr>
      <w:keepNext/>
      <w:keepLines/>
      <w:tabs>
        <w:tab w:val="num" w:pos="1701"/>
      </w:tabs>
      <w:spacing w:before="240"/>
      <w:jc w:val="both"/>
    </w:pPr>
    <w:rPr>
      <w:rFonts w:cs="Tahoma"/>
      <w:sz w:val="32"/>
      <w:szCs w:val="32"/>
    </w:rPr>
  </w:style>
  <w:style w:type="paragraph" w:styleId="TM-TIT1" w:customStyle="1">
    <w:name w:val="TM - TIT1"/>
    <w:basedOn w:val="Normal"/>
    <w:next w:val="TM-Texto"/>
    <w:pPr>
      <w:keepNext/>
      <w:keepLines/>
      <w:numPr>
        <w:numId w:val="1"/>
      </w:numPr>
      <w:spacing w:before="480" w:after="280"/>
    </w:pPr>
    <w:rPr>
      <w:sz w:val="40"/>
      <w:szCs w:val="40"/>
    </w:rPr>
  </w:style>
  <w:style w:type="paragraph" w:styleId="TM-TIT3" w:customStyle="1">
    <w:name w:val="TM - TIT3"/>
    <w:basedOn w:val="Normal"/>
    <w:next w:val="TM-Texto"/>
    <w:pPr>
      <w:keepNext/>
      <w:keepLines/>
      <w:tabs>
        <w:tab w:val="num" w:pos="1701"/>
      </w:tabs>
      <w:spacing w:before="240"/>
    </w:pPr>
    <w:rPr>
      <w:sz w:val="28"/>
      <w:szCs w:val="28"/>
    </w:rPr>
  </w:style>
  <w:style w:type="paragraph" w:styleId="Index41" w:customStyle="1">
    <w:name w:val="Index 41"/>
    <w:basedOn w:val="Normal"/>
    <w:next w:val="Normal"/>
    <w:pPr>
      <w:ind w:left="960" w:hanging="240"/>
    </w:pPr>
  </w:style>
  <w:style w:type="paragraph" w:styleId="Index51" w:customStyle="1">
    <w:name w:val="Index 51"/>
    <w:basedOn w:val="Normal"/>
    <w:next w:val="Normal"/>
    <w:pPr>
      <w:ind w:left="1200" w:hanging="240"/>
    </w:pPr>
  </w:style>
  <w:style w:type="paragraph" w:styleId="Index61" w:customStyle="1">
    <w:name w:val="Index 61"/>
    <w:basedOn w:val="Normal"/>
    <w:next w:val="Normal"/>
    <w:pPr>
      <w:ind w:left="1440" w:hanging="240"/>
    </w:pPr>
  </w:style>
  <w:style w:type="paragraph" w:styleId="Index71" w:customStyle="1">
    <w:name w:val="Index 71"/>
    <w:basedOn w:val="Normal"/>
    <w:next w:val="Normal"/>
    <w:pPr>
      <w:ind w:left="1680" w:hanging="240"/>
    </w:pPr>
  </w:style>
  <w:style w:type="paragraph" w:styleId="Index81" w:customStyle="1">
    <w:name w:val="Index 81"/>
    <w:basedOn w:val="Normal"/>
    <w:next w:val="Normal"/>
    <w:pPr>
      <w:ind w:left="1920" w:hanging="240"/>
    </w:pPr>
  </w:style>
  <w:style w:type="paragraph" w:styleId="Index91" w:customStyle="1">
    <w:name w:val="Index 91"/>
    <w:basedOn w:val="Normal"/>
    <w:next w:val="Normal"/>
    <w:pPr>
      <w:ind w:left="2160" w:hanging="240"/>
    </w:pPr>
  </w:style>
  <w:style w:type="paragraph" w:styleId="TM-Bullet1" w:customStyle="1">
    <w:name w:val="TM - Bullet 1"/>
    <w:basedOn w:val="Normal"/>
    <w:pPr>
      <w:spacing w:before="120"/>
      <w:ind w:left="-19850"/>
      <w:jc w:val="both"/>
    </w:pPr>
    <w:rPr>
      <w:sz w:val="22"/>
    </w:rPr>
  </w:style>
  <w:style w:type="paragraph" w:styleId="TM-TIT4" w:customStyle="1">
    <w:name w:val="TM - TIT4"/>
    <w:basedOn w:val="Normal"/>
    <w:pPr>
      <w:keepNext/>
      <w:keepLines/>
      <w:tabs>
        <w:tab w:val="num" w:pos="1701"/>
      </w:tabs>
      <w:spacing w:before="240"/>
    </w:pPr>
    <w:rPr>
      <w:sz w:val="28"/>
      <w:szCs w:val="28"/>
    </w:rPr>
  </w:style>
  <w:style w:type="paragraph" w:styleId="TM-SOBTXT" w:customStyle="1">
    <w:name w:val="TM - SOBTXT"/>
    <w:basedOn w:val="Normal"/>
    <w:pPr>
      <w:keepNext/>
      <w:keepLines/>
      <w:pBdr>
        <w:bottom w:val="single" w:color="000080" w:sz="4" w:space="1"/>
      </w:pBdr>
      <w:spacing w:before="238" w:after="113"/>
      <w:ind w:left="1701"/>
      <w:jc w:val="both"/>
    </w:pPr>
    <w:rPr>
      <w:b/>
      <w:i/>
    </w:rPr>
  </w:style>
  <w:style w:type="paragraph" w:styleId="TM-SOBTXT2" w:customStyle="1">
    <w:name w:val="TM - SOBTXT2"/>
    <w:basedOn w:val="TM-SOBTXT"/>
    <w:next w:val="TM-Texto"/>
    <w:pPr>
      <w:pBdr>
        <w:bottom w:val="none" w:color="auto" w:sz="0" w:space="0"/>
      </w:pBdr>
    </w:pPr>
  </w:style>
  <w:style w:type="paragraph" w:styleId="CorpodeTexto0" w:customStyle="1">
    <w:name w:val="Corpo de Texto"/>
    <w:basedOn w:val="Normal"/>
    <w:pPr>
      <w:overflowPunct w:val="0"/>
      <w:autoSpaceDE w:val="0"/>
      <w:spacing w:before="120" w:after="120"/>
      <w:ind w:left="540"/>
      <w:jc w:val="both"/>
      <w:textAlignment w:val="baseline"/>
    </w:pPr>
    <w:rPr>
      <w:rFonts w:cs="Arial"/>
      <w:sz w:val="22"/>
      <w:szCs w:val="20"/>
    </w:rPr>
  </w:style>
  <w:style w:type="paragraph" w:styleId="Indice" w:customStyle="1">
    <w:name w:val="Indice"/>
    <w:basedOn w:val="Ttulo1"/>
    <w:next w:val="Normal"/>
    <w:pPr>
      <w:keepLines w:val="0"/>
      <w:pBdr>
        <w:top w:val="none" w:color="auto" w:sz="0" w:space="0"/>
      </w:pBdr>
      <w:overflowPunct/>
      <w:autoSpaceDE/>
      <w:spacing w:before="360" w:after="600"/>
      <w:ind w:left="-454"/>
      <w:jc w:val="center"/>
      <w:textAlignment w:val="auto"/>
    </w:pPr>
    <w:rPr>
      <w:rFonts w:ascii="Times New Roman" w:hAnsi="Times New Roman" w:cs="Times New Roman"/>
      <w:bCs/>
      <w:smallCaps/>
      <w:color w:val="000000"/>
      <w:sz w:val="36"/>
      <w:szCs w:val="24"/>
    </w:rPr>
  </w:style>
  <w:style w:type="paragraph" w:styleId="Heading2TrebuchetMS" w:customStyle="1">
    <w:name w:val="Heading 2 + Trebuchet MS"/>
    <w:basedOn w:val="Ttulo1"/>
    <w:pPr>
      <w:tabs>
        <w:tab w:val="left" w:pos="1800"/>
      </w:tabs>
      <w:spacing w:before="240" w:line="360" w:lineRule="auto"/>
      <w:jc w:val="both"/>
    </w:pPr>
    <w:rPr>
      <w:rFonts w:ascii="Tahoma" w:hAnsi="Tahoma" w:cs="Tahoma"/>
      <w:color w:val="000000"/>
    </w:rPr>
  </w:style>
  <w:style w:type="paragraph" w:styleId="TM-Sobtexto" w:customStyle="1">
    <w:name w:val="TM - Sobtexto"/>
    <w:basedOn w:val="Normal"/>
    <w:pPr>
      <w:pBdr>
        <w:bottom w:val="single" w:color="000080" w:sz="4" w:space="1"/>
      </w:pBdr>
      <w:spacing w:before="240" w:after="240"/>
      <w:ind w:left="1680"/>
      <w:jc w:val="both"/>
    </w:pPr>
    <w:rPr>
      <w:b/>
      <w:i/>
      <w:sz w:val="22"/>
      <w:szCs w:val="22"/>
    </w:rPr>
  </w:style>
  <w:style w:type="paragraph" w:styleId="TM-TITULO" w:customStyle="1">
    <w:name w:val="TM - TITULO"/>
    <w:basedOn w:val="Normal"/>
    <w:pPr>
      <w:tabs>
        <w:tab w:val="left" w:pos="360"/>
      </w:tabs>
      <w:ind w:left="360" w:hanging="360"/>
    </w:pPr>
    <w:rPr>
      <w:rFonts w:ascii="Arial" w:hAnsi="Arial"/>
      <w:color w:val="000000"/>
    </w:rPr>
  </w:style>
  <w:style w:type="paragraph" w:styleId="CarcterCarcterCharChar" w:customStyle="1">
    <w:name w:val="Carácter Carácter Char Char"/>
    <w:basedOn w:val="Normal"/>
    <w:pPr>
      <w:spacing w:after="160" w:line="240" w:lineRule="exact"/>
    </w:pPr>
    <w:rPr>
      <w:rFonts w:ascii="Verdana" w:hAnsi="Verdana"/>
      <w:color w:val="000000"/>
      <w:sz w:val="20"/>
      <w:szCs w:val="20"/>
      <w:lang w:val="en-US"/>
    </w:rPr>
  </w:style>
  <w:style w:type="paragraph" w:styleId="TM-TABHEADER" w:customStyle="1">
    <w:name w:val="TM - TABHEADER"/>
    <w:basedOn w:val="Normal"/>
    <w:link w:val="TM-TABHEADERChar"/>
    <w:pPr>
      <w:keepNext/>
      <w:keepLines/>
    </w:pPr>
    <w:rPr>
      <w:b/>
      <w:color w:val="FFFFFF"/>
      <w:sz w:val="20"/>
      <w:szCs w:val="20"/>
    </w:rPr>
  </w:style>
  <w:style w:type="paragraph" w:styleId="TM-TABTEXTO" w:customStyle="1">
    <w:name w:val="TM - TABTEXTO"/>
    <w:basedOn w:val="Normal"/>
    <w:link w:val="TM-TABTEXTOChar"/>
    <w:rPr>
      <w:sz w:val="20"/>
      <w:szCs w:val="20"/>
    </w:rPr>
  </w:style>
  <w:style w:type="paragraph" w:styleId="HeadingBar" w:customStyle="1">
    <w:name w:val="Heading Bar"/>
    <w:basedOn w:val="Normal"/>
    <w:next w:val="Ttulo3"/>
    <w:pPr>
      <w:keepNext/>
      <w:keepLines/>
      <w:shd w:val="clear" w:color="auto" w:fill="000000"/>
      <w:spacing w:before="240"/>
      <w:ind w:right="7920"/>
    </w:pPr>
    <w:rPr>
      <w:rFonts w:ascii="Book Antiqua" w:hAnsi="Book Antiqua"/>
      <w:color w:val="FFFFFF"/>
      <w:sz w:val="8"/>
      <w:szCs w:val="20"/>
      <w:lang w:val="en-US"/>
    </w:rPr>
  </w:style>
  <w:style w:type="paragraph" w:styleId="tm-bullet10" w:customStyle="1">
    <w:name w:val="tm-bullet1"/>
    <w:basedOn w:val="Normal"/>
    <w:pPr>
      <w:spacing w:before="120"/>
      <w:ind w:left="-6930"/>
      <w:jc w:val="both"/>
    </w:pPr>
    <w:rPr>
      <w:lang w:val="en-US" w:eastAsia="pt-PT" w:bidi="pt-PT"/>
    </w:rPr>
  </w:style>
  <w:style w:type="paragraph" w:styleId="DocumentMap1" w:customStyle="1">
    <w:name w:val="Document Map1"/>
    <w:basedOn w:val="Normal"/>
    <w:pPr>
      <w:shd w:val="clear" w:color="auto" w:fill="000080"/>
    </w:pPr>
    <w:rPr>
      <w:rFonts w:ascii="Tahoma" w:hAnsi="Tahoma" w:cs="Tahoma"/>
      <w:sz w:val="20"/>
      <w:szCs w:val="20"/>
    </w:rPr>
  </w:style>
  <w:style w:type="paragraph" w:styleId="CharCharCharChar" w:customStyle="1">
    <w:name w:val="Char Char Char Char"/>
    <w:basedOn w:val="Normal"/>
    <w:pPr>
      <w:spacing w:after="160" w:line="240" w:lineRule="exact"/>
    </w:pPr>
    <w:rPr>
      <w:rFonts w:ascii="Tahoma" w:hAnsi="Tahoma"/>
      <w:color w:val="000000"/>
      <w:sz w:val="20"/>
      <w:szCs w:val="20"/>
      <w:lang w:val="en-US"/>
    </w:rPr>
  </w:style>
  <w:style w:type="paragraph" w:styleId="Z-BULLET2" w:customStyle="1">
    <w:name w:val="Z-BULLET 2"/>
    <w:pPr>
      <w:tabs>
        <w:tab w:val="left" w:pos="2040"/>
      </w:tabs>
      <w:suppressAutoHyphens/>
      <w:spacing w:before="60" w:after="60"/>
      <w:ind w:left="-3000"/>
      <w:jc w:val="both"/>
    </w:pPr>
    <w:rPr>
      <w:rFonts w:ascii="Arial" w:hAnsi="Arial"/>
      <w:i/>
      <w:lang w:eastAsia="ar-SA"/>
    </w:rPr>
  </w:style>
  <w:style w:type="paragraph" w:styleId="Z-BULLET1CharCharCharCharCharCharCharCharCharCharCharCharCharCharCharCharCharCharCharCharCharCharCharCharCharCharCharCharCharCharCharCharCharCharCharCharCharCharCharCharCharCharCharCharCharCharCharChar" w:customStyle="1">
    <w:name w:val="Z-BULLET 1 Char Char Char Char Char Char Char Char Char Char Char Char Char Char Char Char Char Char Char Char Char Char Char Char Char Char Char Char Char Char Char Char Char Char Char Char Char Char Char Char Char Char Char Char Char Char Char Char"/>
    <w:basedOn w:val="Normal"/>
    <w:pPr>
      <w:spacing w:before="120" w:after="120"/>
      <w:jc w:val="both"/>
    </w:pPr>
    <w:rPr>
      <w:rFonts w:ascii="Arial" w:hAnsi="Arial"/>
      <w:bCs/>
      <w:color w:val="000000"/>
      <w:sz w:val="20"/>
      <w:szCs w:val="20"/>
    </w:rPr>
  </w:style>
  <w:style w:type="paragraph" w:styleId="BalloonText1" w:customStyle="1">
    <w:name w:val="Balloon Text1"/>
    <w:basedOn w:val="Normal"/>
    <w:rPr>
      <w:rFonts w:ascii="Tahoma" w:hAnsi="Tahoma" w:cs="Tahoma"/>
      <w:sz w:val="16"/>
      <w:szCs w:val="16"/>
    </w:rPr>
  </w:style>
  <w:style w:type="paragraph" w:styleId="CommentText1" w:customStyle="1">
    <w:name w:val="Comment Text1"/>
    <w:basedOn w:val="Normal"/>
    <w:rPr>
      <w:rFonts w:ascii="Arial" w:hAnsi="Arial"/>
      <w:color w:val="000000"/>
      <w:sz w:val="20"/>
      <w:szCs w:val="20"/>
    </w:rPr>
  </w:style>
  <w:style w:type="paragraph" w:styleId="TM-TITULOPRINCIPAL" w:customStyle="1">
    <w:name w:val="TM - TITULO PRINCIPAL"/>
    <w:basedOn w:val="Normal"/>
    <w:next w:val="TM-Texto"/>
    <w:pPr>
      <w:keepNext/>
      <w:keepLines/>
      <w:pageBreakBefore/>
      <w:tabs>
        <w:tab w:val="left" w:pos="432"/>
      </w:tabs>
      <w:spacing w:before="360" w:after="360"/>
      <w:ind w:left="431" w:hanging="431"/>
      <w:jc w:val="both"/>
    </w:pPr>
    <w:rPr>
      <w:b/>
      <w:caps/>
      <w:sz w:val="28"/>
      <w:szCs w:val="28"/>
    </w:rPr>
  </w:style>
  <w:style w:type="paragraph" w:styleId="TM-SUBTITULO2" w:customStyle="1">
    <w:name w:val="TM - SUBTITULO 2"/>
    <w:basedOn w:val="Ttulo3"/>
    <w:next w:val="TM-Texto"/>
    <w:pPr>
      <w:keepNext w:val="0"/>
      <w:keepLines w:val="0"/>
      <w:tabs>
        <w:tab w:val="left" w:pos="720"/>
      </w:tabs>
      <w:overflowPunct/>
      <w:autoSpaceDE/>
      <w:spacing w:before="240"/>
      <w:ind w:left="720" w:hanging="720"/>
      <w:jc w:val="both"/>
      <w:textAlignment w:val="auto"/>
    </w:pPr>
    <w:rPr>
      <w:rFonts w:cs="Tahoma"/>
      <w:caps/>
      <w:sz w:val="22"/>
      <w:szCs w:val="22"/>
    </w:rPr>
  </w:style>
  <w:style w:type="paragraph" w:styleId="TM-SUBTITULO1" w:customStyle="1">
    <w:name w:val="TM - SUBTITULO 1"/>
    <w:basedOn w:val="Normal"/>
    <w:next w:val="TM-Texto"/>
    <w:pPr>
      <w:tabs>
        <w:tab w:val="left" w:pos="576"/>
      </w:tabs>
      <w:spacing w:before="240"/>
      <w:ind w:left="576" w:hanging="576"/>
      <w:jc w:val="both"/>
    </w:pPr>
    <w:rPr>
      <w:b/>
      <w:caps/>
    </w:rPr>
  </w:style>
  <w:style w:type="paragraph" w:styleId="TM-SUBTITULO3" w:customStyle="1">
    <w:name w:val="TM - SUBTITULO 3"/>
    <w:basedOn w:val="TM-SUBTITULO2"/>
    <w:pPr>
      <w:tabs>
        <w:tab w:val="left" w:pos="864"/>
      </w:tabs>
      <w:ind w:left="864" w:hanging="864"/>
    </w:pPr>
  </w:style>
  <w:style w:type="paragraph" w:styleId="CarcterCarcter2" w:customStyle="1">
    <w:name w:val="Carácter Carácter2"/>
    <w:basedOn w:val="Normal"/>
    <w:pPr>
      <w:spacing w:after="160" w:line="240" w:lineRule="exact"/>
    </w:pPr>
    <w:rPr>
      <w:rFonts w:ascii="Tahoma" w:hAnsi="Tahoma"/>
      <w:color w:val="000000"/>
      <w:sz w:val="20"/>
      <w:szCs w:val="20"/>
      <w:lang w:val="en-US"/>
    </w:rPr>
  </w:style>
  <w:style w:type="paragraph" w:styleId="BodyTextIndent31" w:customStyle="1">
    <w:name w:val="Body Text Indent 31"/>
    <w:basedOn w:val="Normal"/>
    <w:pPr>
      <w:spacing w:after="120"/>
      <w:ind w:left="283"/>
    </w:pPr>
    <w:rPr>
      <w:sz w:val="16"/>
      <w:szCs w:val="16"/>
    </w:rPr>
  </w:style>
  <w:style w:type="paragraph" w:styleId="BlockText1" w:customStyle="1">
    <w:name w:val="Block Text1"/>
    <w:basedOn w:val="Normal"/>
    <w:pPr>
      <w:ind w:left="567" w:right="3969"/>
      <w:jc w:val="both"/>
    </w:pPr>
    <w:rPr>
      <w:rFonts w:ascii="Arial" w:hAnsi="Arial" w:cs="Arial"/>
      <w:color w:val="000000"/>
      <w:sz w:val="22"/>
      <w:szCs w:val="22"/>
    </w:rPr>
  </w:style>
  <w:style w:type="paragraph" w:styleId="DellStd" w:customStyle="1">
    <w:name w:val="Dell Std"/>
    <w:pPr>
      <w:suppressAutoHyphens/>
      <w:ind w:left="567"/>
      <w:jc w:val="both"/>
    </w:pPr>
    <w:rPr>
      <w:rFonts w:ascii="Arial" w:hAnsi="Arial"/>
      <w:color w:val="000000"/>
      <w:sz w:val="22"/>
      <w:lang w:val="en-GB" w:eastAsia="ar-SA"/>
    </w:rPr>
  </w:style>
  <w:style w:type="paragraph" w:styleId="DellH4" w:customStyle="1">
    <w:name w:val="Dell H4"/>
    <w:next w:val="DellStd"/>
    <w:pPr>
      <w:suppressAutoHyphens/>
      <w:spacing w:before="120" w:after="60"/>
      <w:ind w:left="567"/>
    </w:pPr>
    <w:rPr>
      <w:rFonts w:ascii="Arial" w:hAnsi="Arial"/>
      <w:b/>
      <w:color w:val="000080"/>
      <w:sz w:val="24"/>
      <w:lang w:val="en-GB" w:eastAsia="ar-SA"/>
    </w:rPr>
  </w:style>
  <w:style w:type="paragraph" w:styleId="DellTableText" w:customStyle="1">
    <w:name w:val="Dell Table Text"/>
    <w:basedOn w:val="DellStd"/>
    <w:pPr>
      <w:ind w:left="0"/>
    </w:pPr>
    <w:rPr>
      <w:sz w:val="20"/>
    </w:rPr>
  </w:style>
  <w:style w:type="paragraph" w:styleId="DellBullet21" w:customStyle="1">
    <w:name w:val="Dell Bullet 2 #1"/>
    <w:pPr>
      <w:suppressAutoHyphens/>
      <w:spacing w:before="80"/>
      <w:jc w:val="both"/>
    </w:pPr>
    <w:rPr>
      <w:rFonts w:ascii="Arial" w:hAnsi="Arial"/>
      <w:color w:val="000000"/>
      <w:sz w:val="22"/>
      <w:lang w:val="en-GB" w:eastAsia="ar-SA"/>
    </w:rPr>
  </w:style>
  <w:style w:type="paragraph" w:styleId="DellResponse" w:customStyle="1">
    <w:name w:val="Dell Response"/>
    <w:pPr>
      <w:suppressAutoHyphens/>
      <w:ind w:left="567"/>
      <w:jc w:val="both"/>
    </w:pPr>
    <w:rPr>
      <w:rFonts w:ascii="Arial" w:hAnsi="Arial"/>
      <w:color w:val="000000"/>
      <w:sz w:val="22"/>
      <w:lang w:val="en-GB" w:eastAsia="ar-SA"/>
    </w:rPr>
  </w:style>
  <w:style w:type="paragraph" w:styleId="CharChar1CharCharCharCharCharCharCharCharCharCharChar" w:customStyle="1">
    <w:name w:val="Char Char1 Char Char Char Char Char Char Char Char Char Char Char"/>
    <w:basedOn w:val="Normal"/>
    <w:pPr>
      <w:spacing w:after="160" w:line="240" w:lineRule="exact"/>
    </w:pPr>
    <w:rPr>
      <w:rFonts w:ascii="Verdana" w:hAnsi="Verdana"/>
      <w:color w:val="000000"/>
      <w:sz w:val="20"/>
      <w:szCs w:val="20"/>
      <w:lang w:val="en-US"/>
    </w:rPr>
  </w:style>
  <w:style w:type="paragraph" w:styleId="CharCharCarcterCharCharCarcter" w:customStyle="1">
    <w:name w:val="Char Char Carácter Char Char Carácter"/>
    <w:basedOn w:val="Normal"/>
    <w:pPr>
      <w:spacing w:after="160" w:line="240" w:lineRule="exact"/>
    </w:pPr>
    <w:rPr>
      <w:rFonts w:ascii="Verdana" w:hAnsi="Verdana"/>
      <w:color w:val="000000"/>
      <w:sz w:val="20"/>
      <w:szCs w:val="20"/>
      <w:lang w:val="en-US"/>
    </w:rPr>
  </w:style>
  <w:style w:type="paragraph" w:styleId="Puntos2a" w:customStyle="1">
    <w:name w:val="Puntos2a)"/>
    <w:pPr>
      <w:suppressAutoHyphens/>
      <w:spacing w:before="120"/>
      <w:ind w:left="196"/>
      <w:jc w:val="both"/>
    </w:pPr>
    <w:rPr>
      <w:rFonts w:ascii="Verdana" w:hAnsi="Verdana" w:cs="Arial"/>
      <w:sz w:val="22"/>
      <w:lang w:val="es-ES_tradnl" w:eastAsia="ar-SA"/>
    </w:rPr>
  </w:style>
  <w:style w:type="paragraph" w:styleId="Puntos0Negrita" w:customStyle="1">
    <w:name w:val="Puntos0_Negrita"/>
    <w:pPr>
      <w:tabs>
        <w:tab w:val="left" w:pos="709"/>
      </w:tabs>
      <w:suppressAutoHyphens/>
      <w:spacing w:before="120"/>
    </w:pPr>
    <w:rPr>
      <w:rFonts w:ascii="Verdana" w:hAnsi="Verdana" w:cs="Arial"/>
      <w:b/>
      <w:bCs/>
      <w:sz w:val="22"/>
      <w:lang w:val="es-ES_tradnl" w:eastAsia="ar-SA"/>
    </w:rPr>
  </w:style>
  <w:style w:type="paragraph" w:styleId="Style3" w:customStyle="1">
    <w:name w:val="Style3"/>
    <w:basedOn w:val="Normal"/>
    <w:pPr>
      <w:spacing w:after="240"/>
      <w:ind w:left="2549"/>
      <w:jc w:val="both"/>
    </w:pPr>
    <w:rPr>
      <w:rFonts w:ascii="Arial" w:hAnsi="Arial"/>
      <w:sz w:val="22"/>
      <w:szCs w:val="20"/>
    </w:rPr>
  </w:style>
  <w:style w:type="paragraph" w:styleId="tm-texto0" w:customStyle="1">
    <w:name w:val="tm-texto"/>
    <w:basedOn w:val="Normal"/>
    <w:pPr>
      <w:spacing w:before="120"/>
      <w:ind w:left="1701"/>
      <w:jc w:val="both"/>
    </w:pPr>
    <w:rPr>
      <w:lang w:val="en-US"/>
    </w:rPr>
  </w:style>
  <w:style w:type="paragraph" w:styleId="TM-Bullet3" w:customStyle="1">
    <w:name w:val="TM - Bullet 3"/>
    <w:basedOn w:val="TM-Bullet2"/>
    <w:pPr>
      <w:tabs>
        <w:tab w:val="left" w:pos="3960"/>
        <w:tab w:val="left" w:pos="6840"/>
      </w:tabs>
      <w:ind w:left="11536"/>
    </w:pPr>
  </w:style>
  <w:style w:type="paragraph" w:styleId="TM-HeaderTexto" w:customStyle="1">
    <w:name w:val="TM - Header Texto"/>
    <w:basedOn w:val="TM-Texto"/>
    <w:next w:val="TM-Texto"/>
    <w:pPr>
      <w:pBdr>
        <w:bottom w:val="single" w:color="000080" w:sz="4" w:space="1"/>
      </w:pBdr>
      <w:spacing w:before="280" w:after="280"/>
    </w:pPr>
    <w:rPr>
      <w:rFonts w:ascii="Arial" w:hAnsi="Arial" w:cs="Arial"/>
      <w:b/>
      <w:i/>
      <w:szCs w:val="22"/>
    </w:rPr>
  </w:style>
  <w:style w:type="paragraph" w:styleId="Z-TEXTONORMALCharChar" w:customStyle="1">
    <w:name w:val="Z-TEXTO NORMAL Char Char"/>
    <w:basedOn w:val="Normal"/>
    <w:link w:val="Z-TEXTONORMALCharCharChar"/>
    <w:pPr>
      <w:spacing w:before="280" w:after="280"/>
      <w:ind w:left="720"/>
      <w:jc w:val="both"/>
    </w:pPr>
    <w:rPr>
      <w:sz w:val="20"/>
      <w:szCs w:val="20"/>
    </w:rPr>
  </w:style>
  <w:style w:type="table" w:styleId="Tabelacomgrade">
    <w:name w:val="Table Grid"/>
    <w:basedOn w:val="Tabelanormal"/>
    <w:rsid w:val="006A0F2D"/>
    <w:pPr>
      <w:suppressAutoHyphens/>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ullet" w:customStyle="1">
    <w:name w:val="Bullet"/>
    <w:basedOn w:val="Corpodetexto"/>
    <w:rsid w:val="007B5C3F"/>
    <w:pPr>
      <w:keepLines/>
      <w:suppressAutoHyphens w:val="0"/>
      <w:overflowPunct w:val="0"/>
      <w:autoSpaceDE w:val="0"/>
      <w:autoSpaceDN w:val="0"/>
      <w:adjustRightInd w:val="0"/>
      <w:spacing w:before="60" w:after="60"/>
      <w:ind w:left="3096" w:hanging="216"/>
      <w:textAlignment w:val="baseline"/>
    </w:pPr>
    <w:rPr>
      <w:color w:val="auto"/>
      <w:lang w:val="pt-PT" w:eastAsia="en-US"/>
    </w:rPr>
  </w:style>
  <w:style w:type="paragraph" w:styleId="TableText" w:customStyle="1">
    <w:name w:val="Table Text"/>
    <w:basedOn w:val="Normal"/>
    <w:rsid w:val="007B5C3F"/>
    <w:pPr>
      <w:keepLines/>
      <w:suppressAutoHyphens w:val="0"/>
      <w:overflowPunct w:val="0"/>
      <w:autoSpaceDE w:val="0"/>
      <w:autoSpaceDN w:val="0"/>
      <w:adjustRightInd w:val="0"/>
      <w:textAlignment w:val="baseline"/>
    </w:pPr>
    <w:rPr>
      <w:rFonts w:ascii="Book Antiqua" w:hAnsi="Book Antiqua"/>
      <w:color w:val="auto"/>
      <w:sz w:val="16"/>
      <w:szCs w:val="20"/>
      <w:lang w:eastAsia="en-US"/>
    </w:rPr>
  </w:style>
  <w:style w:type="character" w:styleId="ChapterTitle" w:customStyle="1">
    <w:name w:val="Chapter Title"/>
    <w:basedOn w:val="Fontepargpadro"/>
    <w:rsid w:val="007B5C3F"/>
  </w:style>
  <w:style w:type="numbering" w:styleId="TIMESTAMP" w:customStyle="1">
    <w:name w:val="TIMESTAMP"/>
    <w:rsid w:val="000F1A55"/>
    <w:pPr>
      <w:numPr>
        <w:numId w:val="3"/>
      </w:numPr>
    </w:pPr>
  </w:style>
  <w:style w:type="character" w:styleId="Z-TEXTONORMALCharCharChar" w:customStyle="1">
    <w:name w:val="Z-TEXTO NORMAL Char Char Char"/>
    <w:link w:val="Z-TEXTONORMALCharChar"/>
    <w:rsid w:val="000F1A55"/>
    <w:rPr>
      <w:rFonts w:ascii="Trebuchet MS" w:hAnsi="Trebuchet MS"/>
      <w:color w:val="000080"/>
      <w:lang w:val="pt-PT" w:eastAsia="ar-SA" w:bidi="ar-SA"/>
    </w:rPr>
  </w:style>
  <w:style w:type="paragraph" w:styleId="Textodebalo">
    <w:name w:val="Balloon Text"/>
    <w:basedOn w:val="Normal"/>
    <w:semiHidden/>
    <w:rsid w:val="00282029"/>
    <w:rPr>
      <w:rFonts w:ascii="Tahoma" w:hAnsi="Tahoma" w:cs="Tahoma"/>
      <w:sz w:val="16"/>
      <w:szCs w:val="16"/>
    </w:rPr>
  </w:style>
  <w:style w:type="character" w:styleId="TM-TABTEXTOChar" w:customStyle="1">
    <w:name w:val="TM - TABTEXTO Char"/>
    <w:link w:val="TM-TABTEXTO"/>
    <w:rsid w:val="00AB62F7"/>
    <w:rPr>
      <w:rFonts w:ascii="Trebuchet MS" w:hAnsi="Trebuchet MS"/>
      <w:color w:val="000080"/>
      <w:lang w:eastAsia="ar-SA"/>
    </w:rPr>
  </w:style>
  <w:style w:type="character" w:styleId="TM-TABHEADERChar" w:customStyle="1">
    <w:name w:val="TM - TABHEADER Char"/>
    <w:link w:val="TM-TABHEADER"/>
    <w:rsid w:val="00AB62F7"/>
    <w:rPr>
      <w:rFonts w:ascii="Trebuchet MS" w:hAnsi="Trebuchet MS"/>
      <w:b/>
      <w:color w:val="FFFFFF"/>
      <w:lang w:eastAsia="ar-SA"/>
    </w:rPr>
  </w:style>
  <w:style w:type="paragraph" w:styleId="GFITtulo" w:customStyle="1">
    <w:name w:val="GFI Título"/>
    <w:basedOn w:val="Normal"/>
    <w:rsid w:val="00AB62F7"/>
    <w:pPr>
      <w:pBdr>
        <w:bottom w:val="single" w:color="000080" w:sz="18" w:space="1"/>
      </w:pBdr>
      <w:suppressAutoHyphens w:val="0"/>
      <w:jc w:val="right"/>
    </w:pPr>
    <w:rPr>
      <w:rFonts w:ascii="Calibri" w:hAnsi="Calibri"/>
      <w:b/>
      <w:sz w:val="36"/>
      <w:szCs w:val="36"/>
      <w:lang w:eastAsia="fr-FR"/>
    </w:rPr>
  </w:style>
  <w:style w:type="paragraph" w:styleId="GFITextoNormal" w:customStyle="1">
    <w:name w:val="GFI Texto Normal"/>
    <w:basedOn w:val="Normal"/>
    <w:qFormat/>
    <w:rsid w:val="00AB62F7"/>
    <w:pPr>
      <w:suppressAutoHyphens w:val="0"/>
      <w:jc w:val="both"/>
    </w:pPr>
    <w:rPr>
      <w:rFonts w:ascii="Calibri" w:hAnsi="Calibri"/>
      <w:color w:val="auto"/>
      <w:sz w:val="22"/>
      <w:lang w:eastAsia="fr-FR"/>
    </w:rPr>
  </w:style>
  <w:style w:type="table" w:styleId="Tabelaprofissional">
    <w:name w:val="Table Professional"/>
    <w:basedOn w:val="Tabelanormal"/>
    <w:rsid w:val="000431CA"/>
    <w:pPr>
      <w:suppressAutoHyphens/>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paragraph" w:styleId="PargrafodaLista">
    <w:name w:val="List Paragraph"/>
    <w:basedOn w:val="Normal"/>
    <w:uiPriority w:val="34"/>
    <w:qFormat/>
    <w:rsid w:val="000431CA"/>
    <w:pPr>
      <w:suppressAutoHyphens w:val="0"/>
      <w:ind w:left="720"/>
      <w:contextualSpacing/>
    </w:pPr>
    <w:rPr>
      <w:rFonts w:ascii="Times New Roman" w:hAnsi="Times New Roman"/>
      <w:color w:val="auto"/>
      <w:lang w:eastAsia="pt-PT"/>
    </w:rPr>
  </w:style>
  <w:style w:type="table" w:styleId="TabelaSimples-3">
    <w:name w:val="Table Simple 3"/>
    <w:basedOn w:val="Tabelanormal"/>
    <w:rsid w:val="001D7763"/>
    <w:pPr>
      <w:suppressAutoHyphens/>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paragraph" w:styleId="CabealhodoSumrio">
    <w:name w:val="TOC Heading"/>
    <w:basedOn w:val="Ttulo1"/>
    <w:next w:val="Normal"/>
    <w:uiPriority w:val="39"/>
    <w:unhideWhenUsed/>
    <w:qFormat/>
    <w:rsid w:val="00C3484B"/>
    <w:pPr>
      <w:pageBreakBefore w:val="0"/>
      <w:pBdr>
        <w:top w:val="none" w:color="auto" w:sz="0" w:space="0"/>
      </w:pBdr>
      <w:suppressAutoHyphens w:val="0"/>
      <w:overflowPunct/>
      <w:autoSpaceDE/>
      <w:spacing w:before="240" w:after="0" w:line="259" w:lineRule="auto"/>
      <w:textAlignment w:val="auto"/>
      <w:outlineLvl w:val="9"/>
    </w:pPr>
    <w:rPr>
      <w:rFonts w:ascii="Calibri Light" w:hAnsi="Calibri Light" w:cs="Times New Roman"/>
      <w:b w:val="0"/>
      <w:color w:val="2E74B5"/>
      <w:sz w:val="32"/>
      <w:szCs w:val="32"/>
      <w:lang w:val="en-US" w:eastAsia="en-US"/>
    </w:rPr>
  </w:style>
  <w:style w:type="paragraph" w:styleId="StyleTableSmHeadingSwis721LtBTBlack" w:customStyle="1">
    <w:name w:val="Style Table_Sm_Heading + Swis721 Lt BT Black"/>
    <w:basedOn w:val="Normal"/>
    <w:unhideWhenUsed/>
    <w:locked/>
    <w:rsid w:val="00FA1AB9"/>
    <w:pPr>
      <w:keepNext/>
      <w:keepLines/>
      <w:suppressAutoHyphens w:val="0"/>
      <w:spacing w:before="60" w:after="40"/>
      <w:jc w:val="both"/>
    </w:pPr>
    <w:rPr>
      <w:rFonts w:ascii="Arial Narrow" w:hAnsi="Arial Narrow"/>
      <w:b/>
      <w:bCs/>
      <w:color w:val="000000"/>
      <w:sz w:val="16"/>
      <w:szCs w:val="20"/>
      <w:lang w:val="en-US" w:eastAsia="pt-PT"/>
    </w:rPr>
  </w:style>
  <w:style w:type="paragraph" w:styleId="GFITabelastexto" w:customStyle="1">
    <w:name w:val="GFI Tabelas texto"/>
    <w:basedOn w:val="Normal"/>
    <w:rsid w:val="00FA1AB9"/>
    <w:pPr>
      <w:suppressAutoHyphens w:val="0"/>
      <w:jc w:val="center"/>
    </w:pPr>
    <w:rPr>
      <w:rFonts w:ascii="Arial Narrow" w:hAnsi="Arial Narrow"/>
      <w:color w:val="auto"/>
      <w:sz w:val="22"/>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47153">
      <w:bodyDiv w:val="1"/>
      <w:marLeft w:val="0"/>
      <w:marRight w:val="0"/>
      <w:marTop w:val="0"/>
      <w:marBottom w:val="0"/>
      <w:divBdr>
        <w:top w:val="none" w:sz="0" w:space="0" w:color="auto"/>
        <w:left w:val="none" w:sz="0" w:space="0" w:color="auto"/>
        <w:bottom w:val="none" w:sz="0" w:space="0" w:color="auto"/>
        <w:right w:val="none" w:sz="0" w:space="0" w:color="auto"/>
      </w:divBdr>
      <w:divsChild>
        <w:div w:id="32116632">
          <w:marLeft w:val="274"/>
          <w:marRight w:val="0"/>
          <w:marTop w:val="0"/>
          <w:marBottom w:val="0"/>
          <w:divBdr>
            <w:top w:val="none" w:sz="0" w:space="0" w:color="auto"/>
            <w:left w:val="none" w:sz="0" w:space="0" w:color="auto"/>
            <w:bottom w:val="none" w:sz="0" w:space="0" w:color="auto"/>
            <w:right w:val="none" w:sz="0" w:space="0" w:color="auto"/>
          </w:divBdr>
        </w:div>
        <w:div w:id="50153058">
          <w:marLeft w:val="274"/>
          <w:marRight w:val="0"/>
          <w:marTop w:val="0"/>
          <w:marBottom w:val="0"/>
          <w:divBdr>
            <w:top w:val="none" w:sz="0" w:space="0" w:color="auto"/>
            <w:left w:val="none" w:sz="0" w:space="0" w:color="auto"/>
            <w:bottom w:val="none" w:sz="0" w:space="0" w:color="auto"/>
            <w:right w:val="none" w:sz="0" w:space="0" w:color="auto"/>
          </w:divBdr>
        </w:div>
        <w:div w:id="160894280">
          <w:marLeft w:val="274"/>
          <w:marRight w:val="0"/>
          <w:marTop w:val="0"/>
          <w:marBottom w:val="0"/>
          <w:divBdr>
            <w:top w:val="none" w:sz="0" w:space="0" w:color="auto"/>
            <w:left w:val="none" w:sz="0" w:space="0" w:color="auto"/>
            <w:bottom w:val="none" w:sz="0" w:space="0" w:color="auto"/>
            <w:right w:val="none" w:sz="0" w:space="0" w:color="auto"/>
          </w:divBdr>
        </w:div>
        <w:div w:id="188229499">
          <w:marLeft w:val="274"/>
          <w:marRight w:val="0"/>
          <w:marTop w:val="0"/>
          <w:marBottom w:val="0"/>
          <w:divBdr>
            <w:top w:val="none" w:sz="0" w:space="0" w:color="auto"/>
            <w:left w:val="none" w:sz="0" w:space="0" w:color="auto"/>
            <w:bottom w:val="none" w:sz="0" w:space="0" w:color="auto"/>
            <w:right w:val="none" w:sz="0" w:space="0" w:color="auto"/>
          </w:divBdr>
        </w:div>
        <w:div w:id="229658137">
          <w:marLeft w:val="274"/>
          <w:marRight w:val="0"/>
          <w:marTop w:val="0"/>
          <w:marBottom w:val="0"/>
          <w:divBdr>
            <w:top w:val="none" w:sz="0" w:space="0" w:color="auto"/>
            <w:left w:val="none" w:sz="0" w:space="0" w:color="auto"/>
            <w:bottom w:val="none" w:sz="0" w:space="0" w:color="auto"/>
            <w:right w:val="none" w:sz="0" w:space="0" w:color="auto"/>
          </w:divBdr>
        </w:div>
        <w:div w:id="259608472">
          <w:marLeft w:val="274"/>
          <w:marRight w:val="0"/>
          <w:marTop w:val="0"/>
          <w:marBottom w:val="0"/>
          <w:divBdr>
            <w:top w:val="none" w:sz="0" w:space="0" w:color="auto"/>
            <w:left w:val="none" w:sz="0" w:space="0" w:color="auto"/>
            <w:bottom w:val="none" w:sz="0" w:space="0" w:color="auto"/>
            <w:right w:val="none" w:sz="0" w:space="0" w:color="auto"/>
          </w:divBdr>
        </w:div>
        <w:div w:id="262685082">
          <w:marLeft w:val="274"/>
          <w:marRight w:val="0"/>
          <w:marTop w:val="0"/>
          <w:marBottom w:val="0"/>
          <w:divBdr>
            <w:top w:val="none" w:sz="0" w:space="0" w:color="auto"/>
            <w:left w:val="none" w:sz="0" w:space="0" w:color="auto"/>
            <w:bottom w:val="none" w:sz="0" w:space="0" w:color="auto"/>
            <w:right w:val="none" w:sz="0" w:space="0" w:color="auto"/>
          </w:divBdr>
        </w:div>
        <w:div w:id="299580555">
          <w:marLeft w:val="274"/>
          <w:marRight w:val="0"/>
          <w:marTop w:val="0"/>
          <w:marBottom w:val="0"/>
          <w:divBdr>
            <w:top w:val="none" w:sz="0" w:space="0" w:color="auto"/>
            <w:left w:val="none" w:sz="0" w:space="0" w:color="auto"/>
            <w:bottom w:val="none" w:sz="0" w:space="0" w:color="auto"/>
            <w:right w:val="none" w:sz="0" w:space="0" w:color="auto"/>
          </w:divBdr>
        </w:div>
        <w:div w:id="300157186">
          <w:marLeft w:val="274"/>
          <w:marRight w:val="0"/>
          <w:marTop w:val="0"/>
          <w:marBottom w:val="0"/>
          <w:divBdr>
            <w:top w:val="none" w:sz="0" w:space="0" w:color="auto"/>
            <w:left w:val="none" w:sz="0" w:space="0" w:color="auto"/>
            <w:bottom w:val="none" w:sz="0" w:space="0" w:color="auto"/>
            <w:right w:val="none" w:sz="0" w:space="0" w:color="auto"/>
          </w:divBdr>
        </w:div>
        <w:div w:id="444230008">
          <w:marLeft w:val="274"/>
          <w:marRight w:val="0"/>
          <w:marTop w:val="0"/>
          <w:marBottom w:val="0"/>
          <w:divBdr>
            <w:top w:val="none" w:sz="0" w:space="0" w:color="auto"/>
            <w:left w:val="none" w:sz="0" w:space="0" w:color="auto"/>
            <w:bottom w:val="none" w:sz="0" w:space="0" w:color="auto"/>
            <w:right w:val="none" w:sz="0" w:space="0" w:color="auto"/>
          </w:divBdr>
        </w:div>
        <w:div w:id="479269942">
          <w:marLeft w:val="274"/>
          <w:marRight w:val="0"/>
          <w:marTop w:val="0"/>
          <w:marBottom w:val="0"/>
          <w:divBdr>
            <w:top w:val="none" w:sz="0" w:space="0" w:color="auto"/>
            <w:left w:val="none" w:sz="0" w:space="0" w:color="auto"/>
            <w:bottom w:val="none" w:sz="0" w:space="0" w:color="auto"/>
            <w:right w:val="none" w:sz="0" w:space="0" w:color="auto"/>
          </w:divBdr>
        </w:div>
        <w:div w:id="498353108">
          <w:marLeft w:val="274"/>
          <w:marRight w:val="0"/>
          <w:marTop w:val="0"/>
          <w:marBottom w:val="0"/>
          <w:divBdr>
            <w:top w:val="none" w:sz="0" w:space="0" w:color="auto"/>
            <w:left w:val="none" w:sz="0" w:space="0" w:color="auto"/>
            <w:bottom w:val="none" w:sz="0" w:space="0" w:color="auto"/>
            <w:right w:val="none" w:sz="0" w:space="0" w:color="auto"/>
          </w:divBdr>
        </w:div>
        <w:div w:id="571738613">
          <w:marLeft w:val="274"/>
          <w:marRight w:val="0"/>
          <w:marTop w:val="0"/>
          <w:marBottom w:val="0"/>
          <w:divBdr>
            <w:top w:val="none" w:sz="0" w:space="0" w:color="auto"/>
            <w:left w:val="none" w:sz="0" w:space="0" w:color="auto"/>
            <w:bottom w:val="none" w:sz="0" w:space="0" w:color="auto"/>
            <w:right w:val="none" w:sz="0" w:space="0" w:color="auto"/>
          </w:divBdr>
        </w:div>
        <w:div w:id="587420830">
          <w:marLeft w:val="274"/>
          <w:marRight w:val="0"/>
          <w:marTop w:val="0"/>
          <w:marBottom w:val="0"/>
          <w:divBdr>
            <w:top w:val="none" w:sz="0" w:space="0" w:color="auto"/>
            <w:left w:val="none" w:sz="0" w:space="0" w:color="auto"/>
            <w:bottom w:val="none" w:sz="0" w:space="0" w:color="auto"/>
            <w:right w:val="none" w:sz="0" w:space="0" w:color="auto"/>
          </w:divBdr>
        </w:div>
        <w:div w:id="633102450">
          <w:marLeft w:val="274"/>
          <w:marRight w:val="0"/>
          <w:marTop w:val="0"/>
          <w:marBottom w:val="0"/>
          <w:divBdr>
            <w:top w:val="none" w:sz="0" w:space="0" w:color="auto"/>
            <w:left w:val="none" w:sz="0" w:space="0" w:color="auto"/>
            <w:bottom w:val="none" w:sz="0" w:space="0" w:color="auto"/>
            <w:right w:val="none" w:sz="0" w:space="0" w:color="auto"/>
          </w:divBdr>
        </w:div>
        <w:div w:id="659575822">
          <w:marLeft w:val="274"/>
          <w:marRight w:val="0"/>
          <w:marTop w:val="0"/>
          <w:marBottom w:val="0"/>
          <w:divBdr>
            <w:top w:val="none" w:sz="0" w:space="0" w:color="auto"/>
            <w:left w:val="none" w:sz="0" w:space="0" w:color="auto"/>
            <w:bottom w:val="none" w:sz="0" w:space="0" w:color="auto"/>
            <w:right w:val="none" w:sz="0" w:space="0" w:color="auto"/>
          </w:divBdr>
        </w:div>
        <w:div w:id="922759646">
          <w:marLeft w:val="274"/>
          <w:marRight w:val="0"/>
          <w:marTop w:val="0"/>
          <w:marBottom w:val="0"/>
          <w:divBdr>
            <w:top w:val="none" w:sz="0" w:space="0" w:color="auto"/>
            <w:left w:val="none" w:sz="0" w:space="0" w:color="auto"/>
            <w:bottom w:val="none" w:sz="0" w:space="0" w:color="auto"/>
            <w:right w:val="none" w:sz="0" w:space="0" w:color="auto"/>
          </w:divBdr>
        </w:div>
        <w:div w:id="1040283344">
          <w:marLeft w:val="274"/>
          <w:marRight w:val="0"/>
          <w:marTop w:val="0"/>
          <w:marBottom w:val="0"/>
          <w:divBdr>
            <w:top w:val="none" w:sz="0" w:space="0" w:color="auto"/>
            <w:left w:val="none" w:sz="0" w:space="0" w:color="auto"/>
            <w:bottom w:val="none" w:sz="0" w:space="0" w:color="auto"/>
            <w:right w:val="none" w:sz="0" w:space="0" w:color="auto"/>
          </w:divBdr>
        </w:div>
        <w:div w:id="1099259126">
          <w:marLeft w:val="274"/>
          <w:marRight w:val="0"/>
          <w:marTop w:val="0"/>
          <w:marBottom w:val="0"/>
          <w:divBdr>
            <w:top w:val="none" w:sz="0" w:space="0" w:color="auto"/>
            <w:left w:val="none" w:sz="0" w:space="0" w:color="auto"/>
            <w:bottom w:val="none" w:sz="0" w:space="0" w:color="auto"/>
            <w:right w:val="none" w:sz="0" w:space="0" w:color="auto"/>
          </w:divBdr>
        </w:div>
        <w:div w:id="1215460174">
          <w:marLeft w:val="274"/>
          <w:marRight w:val="0"/>
          <w:marTop w:val="0"/>
          <w:marBottom w:val="0"/>
          <w:divBdr>
            <w:top w:val="none" w:sz="0" w:space="0" w:color="auto"/>
            <w:left w:val="none" w:sz="0" w:space="0" w:color="auto"/>
            <w:bottom w:val="none" w:sz="0" w:space="0" w:color="auto"/>
            <w:right w:val="none" w:sz="0" w:space="0" w:color="auto"/>
          </w:divBdr>
        </w:div>
        <w:div w:id="1294485647">
          <w:marLeft w:val="274"/>
          <w:marRight w:val="0"/>
          <w:marTop w:val="0"/>
          <w:marBottom w:val="0"/>
          <w:divBdr>
            <w:top w:val="none" w:sz="0" w:space="0" w:color="auto"/>
            <w:left w:val="none" w:sz="0" w:space="0" w:color="auto"/>
            <w:bottom w:val="none" w:sz="0" w:space="0" w:color="auto"/>
            <w:right w:val="none" w:sz="0" w:space="0" w:color="auto"/>
          </w:divBdr>
        </w:div>
        <w:div w:id="1502813860">
          <w:marLeft w:val="274"/>
          <w:marRight w:val="0"/>
          <w:marTop w:val="0"/>
          <w:marBottom w:val="0"/>
          <w:divBdr>
            <w:top w:val="none" w:sz="0" w:space="0" w:color="auto"/>
            <w:left w:val="none" w:sz="0" w:space="0" w:color="auto"/>
            <w:bottom w:val="none" w:sz="0" w:space="0" w:color="auto"/>
            <w:right w:val="none" w:sz="0" w:space="0" w:color="auto"/>
          </w:divBdr>
        </w:div>
        <w:div w:id="1519929215">
          <w:marLeft w:val="274"/>
          <w:marRight w:val="0"/>
          <w:marTop w:val="0"/>
          <w:marBottom w:val="0"/>
          <w:divBdr>
            <w:top w:val="none" w:sz="0" w:space="0" w:color="auto"/>
            <w:left w:val="none" w:sz="0" w:space="0" w:color="auto"/>
            <w:bottom w:val="none" w:sz="0" w:space="0" w:color="auto"/>
            <w:right w:val="none" w:sz="0" w:space="0" w:color="auto"/>
          </w:divBdr>
        </w:div>
        <w:div w:id="1558202585">
          <w:marLeft w:val="274"/>
          <w:marRight w:val="0"/>
          <w:marTop w:val="0"/>
          <w:marBottom w:val="0"/>
          <w:divBdr>
            <w:top w:val="none" w:sz="0" w:space="0" w:color="auto"/>
            <w:left w:val="none" w:sz="0" w:space="0" w:color="auto"/>
            <w:bottom w:val="none" w:sz="0" w:space="0" w:color="auto"/>
            <w:right w:val="none" w:sz="0" w:space="0" w:color="auto"/>
          </w:divBdr>
        </w:div>
        <w:div w:id="1579900228">
          <w:marLeft w:val="274"/>
          <w:marRight w:val="0"/>
          <w:marTop w:val="0"/>
          <w:marBottom w:val="0"/>
          <w:divBdr>
            <w:top w:val="none" w:sz="0" w:space="0" w:color="auto"/>
            <w:left w:val="none" w:sz="0" w:space="0" w:color="auto"/>
            <w:bottom w:val="none" w:sz="0" w:space="0" w:color="auto"/>
            <w:right w:val="none" w:sz="0" w:space="0" w:color="auto"/>
          </w:divBdr>
        </w:div>
        <w:div w:id="1688478922">
          <w:marLeft w:val="274"/>
          <w:marRight w:val="0"/>
          <w:marTop w:val="0"/>
          <w:marBottom w:val="0"/>
          <w:divBdr>
            <w:top w:val="none" w:sz="0" w:space="0" w:color="auto"/>
            <w:left w:val="none" w:sz="0" w:space="0" w:color="auto"/>
            <w:bottom w:val="none" w:sz="0" w:space="0" w:color="auto"/>
            <w:right w:val="none" w:sz="0" w:space="0" w:color="auto"/>
          </w:divBdr>
        </w:div>
        <w:div w:id="1765374134">
          <w:marLeft w:val="274"/>
          <w:marRight w:val="0"/>
          <w:marTop w:val="0"/>
          <w:marBottom w:val="0"/>
          <w:divBdr>
            <w:top w:val="none" w:sz="0" w:space="0" w:color="auto"/>
            <w:left w:val="none" w:sz="0" w:space="0" w:color="auto"/>
            <w:bottom w:val="none" w:sz="0" w:space="0" w:color="auto"/>
            <w:right w:val="none" w:sz="0" w:space="0" w:color="auto"/>
          </w:divBdr>
        </w:div>
        <w:div w:id="1821844195">
          <w:marLeft w:val="274"/>
          <w:marRight w:val="0"/>
          <w:marTop w:val="0"/>
          <w:marBottom w:val="0"/>
          <w:divBdr>
            <w:top w:val="none" w:sz="0" w:space="0" w:color="auto"/>
            <w:left w:val="none" w:sz="0" w:space="0" w:color="auto"/>
            <w:bottom w:val="none" w:sz="0" w:space="0" w:color="auto"/>
            <w:right w:val="none" w:sz="0" w:space="0" w:color="auto"/>
          </w:divBdr>
        </w:div>
        <w:div w:id="1826161739">
          <w:marLeft w:val="274"/>
          <w:marRight w:val="0"/>
          <w:marTop w:val="0"/>
          <w:marBottom w:val="0"/>
          <w:divBdr>
            <w:top w:val="none" w:sz="0" w:space="0" w:color="auto"/>
            <w:left w:val="none" w:sz="0" w:space="0" w:color="auto"/>
            <w:bottom w:val="none" w:sz="0" w:space="0" w:color="auto"/>
            <w:right w:val="none" w:sz="0" w:space="0" w:color="auto"/>
          </w:divBdr>
        </w:div>
        <w:div w:id="1959990422">
          <w:marLeft w:val="274"/>
          <w:marRight w:val="0"/>
          <w:marTop w:val="0"/>
          <w:marBottom w:val="0"/>
          <w:divBdr>
            <w:top w:val="none" w:sz="0" w:space="0" w:color="auto"/>
            <w:left w:val="none" w:sz="0" w:space="0" w:color="auto"/>
            <w:bottom w:val="none" w:sz="0" w:space="0" w:color="auto"/>
            <w:right w:val="none" w:sz="0" w:space="0" w:color="auto"/>
          </w:divBdr>
        </w:div>
        <w:div w:id="2022392399">
          <w:marLeft w:val="274"/>
          <w:marRight w:val="0"/>
          <w:marTop w:val="0"/>
          <w:marBottom w:val="0"/>
          <w:divBdr>
            <w:top w:val="none" w:sz="0" w:space="0" w:color="auto"/>
            <w:left w:val="none" w:sz="0" w:space="0" w:color="auto"/>
            <w:bottom w:val="none" w:sz="0" w:space="0" w:color="auto"/>
            <w:right w:val="none" w:sz="0" w:space="0" w:color="auto"/>
          </w:divBdr>
        </w:div>
        <w:div w:id="2077362412">
          <w:marLeft w:val="274"/>
          <w:marRight w:val="0"/>
          <w:marTop w:val="0"/>
          <w:marBottom w:val="0"/>
          <w:divBdr>
            <w:top w:val="none" w:sz="0" w:space="0" w:color="auto"/>
            <w:left w:val="none" w:sz="0" w:space="0" w:color="auto"/>
            <w:bottom w:val="none" w:sz="0" w:space="0" w:color="auto"/>
            <w:right w:val="none" w:sz="0" w:space="0" w:color="auto"/>
          </w:divBdr>
        </w:div>
      </w:divsChild>
    </w:div>
    <w:div w:id="283119636">
      <w:bodyDiv w:val="1"/>
      <w:marLeft w:val="0"/>
      <w:marRight w:val="0"/>
      <w:marTop w:val="0"/>
      <w:marBottom w:val="0"/>
      <w:divBdr>
        <w:top w:val="none" w:sz="0" w:space="0" w:color="auto"/>
        <w:left w:val="none" w:sz="0" w:space="0" w:color="auto"/>
        <w:bottom w:val="none" w:sz="0" w:space="0" w:color="auto"/>
        <w:right w:val="none" w:sz="0" w:space="0" w:color="auto"/>
      </w:divBdr>
    </w:div>
    <w:div w:id="305936020">
      <w:bodyDiv w:val="1"/>
      <w:marLeft w:val="0"/>
      <w:marRight w:val="0"/>
      <w:marTop w:val="0"/>
      <w:marBottom w:val="0"/>
      <w:divBdr>
        <w:top w:val="none" w:sz="0" w:space="0" w:color="auto"/>
        <w:left w:val="none" w:sz="0" w:space="0" w:color="auto"/>
        <w:bottom w:val="none" w:sz="0" w:space="0" w:color="auto"/>
        <w:right w:val="none" w:sz="0" w:space="0" w:color="auto"/>
      </w:divBdr>
    </w:div>
    <w:div w:id="490144135">
      <w:bodyDiv w:val="1"/>
      <w:marLeft w:val="0"/>
      <w:marRight w:val="0"/>
      <w:marTop w:val="0"/>
      <w:marBottom w:val="0"/>
      <w:divBdr>
        <w:top w:val="none" w:sz="0" w:space="0" w:color="auto"/>
        <w:left w:val="none" w:sz="0" w:space="0" w:color="auto"/>
        <w:bottom w:val="none" w:sz="0" w:space="0" w:color="auto"/>
        <w:right w:val="none" w:sz="0" w:space="0" w:color="auto"/>
      </w:divBdr>
    </w:div>
    <w:div w:id="609555580">
      <w:bodyDiv w:val="1"/>
      <w:marLeft w:val="0"/>
      <w:marRight w:val="0"/>
      <w:marTop w:val="0"/>
      <w:marBottom w:val="0"/>
      <w:divBdr>
        <w:top w:val="none" w:sz="0" w:space="0" w:color="auto"/>
        <w:left w:val="none" w:sz="0" w:space="0" w:color="auto"/>
        <w:bottom w:val="none" w:sz="0" w:space="0" w:color="auto"/>
        <w:right w:val="none" w:sz="0" w:space="0" w:color="auto"/>
      </w:divBdr>
    </w:div>
    <w:div w:id="667751387">
      <w:bodyDiv w:val="1"/>
      <w:marLeft w:val="0"/>
      <w:marRight w:val="0"/>
      <w:marTop w:val="0"/>
      <w:marBottom w:val="0"/>
      <w:divBdr>
        <w:top w:val="none" w:sz="0" w:space="0" w:color="auto"/>
        <w:left w:val="none" w:sz="0" w:space="0" w:color="auto"/>
        <w:bottom w:val="none" w:sz="0" w:space="0" w:color="auto"/>
        <w:right w:val="none" w:sz="0" w:space="0" w:color="auto"/>
      </w:divBdr>
    </w:div>
    <w:div w:id="668799704">
      <w:bodyDiv w:val="1"/>
      <w:marLeft w:val="0"/>
      <w:marRight w:val="0"/>
      <w:marTop w:val="0"/>
      <w:marBottom w:val="0"/>
      <w:divBdr>
        <w:top w:val="none" w:sz="0" w:space="0" w:color="auto"/>
        <w:left w:val="none" w:sz="0" w:space="0" w:color="auto"/>
        <w:bottom w:val="none" w:sz="0" w:space="0" w:color="auto"/>
        <w:right w:val="none" w:sz="0" w:space="0" w:color="auto"/>
      </w:divBdr>
    </w:div>
    <w:div w:id="693772460">
      <w:bodyDiv w:val="1"/>
      <w:marLeft w:val="0"/>
      <w:marRight w:val="0"/>
      <w:marTop w:val="0"/>
      <w:marBottom w:val="0"/>
      <w:divBdr>
        <w:top w:val="none" w:sz="0" w:space="0" w:color="auto"/>
        <w:left w:val="none" w:sz="0" w:space="0" w:color="auto"/>
        <w:bottom w:val="none" w:sz="0" w:space="0" w:color="auto"/>
        <w:right w:val="none" w:sz="0" w:space="0" w:color="auto"/>
      </w:divBdr>
    </w:div>
    <w:div w:id="898247236">
      <w:bodyDiv w:val="1"/>
      <w:marLeft w:val="0"/>
      <w:marRight w:val="0"/>
      <w:marTop w:val="0"/>
      <w:marBottom w:val="0"/>
      <w:divBdr>
        <w:top w:val="none" w:sz="0" w:space="0" w:color="auto"/>
        <w:left w:val="none" w:sz="0" w:space="0" w:color="auto"/>
        <w:bottom w:val="none" w:sz="0" w:space="0" w:color="auto"/>
        <w:right w:val="none" w:sz="0" w:space="0" w:color="auto"/>
      </w:divBdr>
    </w:div>
    <w:div w:id="1116296601">
      <w:bodyDiv w:val="1"/>
      <w:marLeft w:val="0"/>
      <w:marRight w:val="0"/>
      <w:marTop w:val="0"/>
      <w:marBottom w:val="0"/>
      <w:divBdr>
        <w:top w:val="none" w:sz="0" w:space="0" w:color="auto"/>
        <w:left w:val="none" w:sz="0" w:space="0" w:color="auto"/>
        <w:bottom w:val="none" w:sz="0" w:space="0" w:color="auto"/>
        <w:right w:val="none" w:sz="0" w:space="0" w:color="auto"/>
      </w:divBdr>
    </w:div>
    <w:div w:id="1134253133">
      <w:bodyDiv w:val="1"/>
      <w:marLeft w:val="0"/>
      <w:marRight w:val="0"/>
      <w:marTop w:val="0"/>
      <w:marBottom w:val="0"/>
      <w:divBdr>
        <w:top w:val="none" w:sz="0" w:space="0" w:color="auto"/>
        <w:left w:val="none" w:sz="0" w:space="0" w:color="auto"/>
        <w:bottom w:val="none" w:sz="0" w:space="0" w:color="auto"/>
        <w:right w:val="none" w:sz="0" w:space="0" w:color="auto"/>
      </w:divBdr>
    </w:div>
    <w:div w:id="1172526877">
      <w:bodyDiv w:val="1"/>
      <w:marLeft w:val="0"/>
      <w:marRight w:val="0"/>
      <w:marTop w:val="0"/>
      <w:marBottom w:val="0"/>
      <w:divBdr>
        <w:top w:val="none" w:sz="0" w:space="0" w:color="auto"/>
        <w:left w:val="none" w:sz="0" w:space="0" w:color="auto"/>
        <w:bottom w:val="none" w:sz="0" w:space="0" w:color="auto"/>
        <w:right w:val="none" w:sz="0" w:space="0" w:color="auto"/>
      </w:divBdr>
    </w:div>
    <w:div w:id="1210918139">
      <w:bodyDiv w:val="1"/>
      <w:marLeft w:val="0"/>
      <w:marRight w:val="0"/>
      <w:marTop w:val="0"/>
      <w:marBottom w:val="0"/>
      <w:divBdr>
        <w:top w:val="none" w:sz="0" w:space="0" w:color="auto"/>
        <w:left w:val="none" w:sz="0" w:space="0" w:color="auto"/>
        <w:bottom w:val="none" w:sz="0" w:space="0" w:color="auto"/>
        <w:right w:val="none" w:sz="0" w:space="0" w:color="auto"/>
      </w:divBdr>
    </w:div>
    <w:div w:id="1272205891">
      <w:bodyDiv w:val="1"/>
      <w:marLeft w:val="0"/>
      <w:marRight w:val="0"/>
      <w:marTop w:val="0"/>
      <w:marBottom w:val="0"/>
      <w:divBdr>
        <w:top w:val="none" w:sz="0" w:space="0" w:color="auto"/>
        <w:left w:val="none" w:sz="0" w:space="0" w:color="auto"/>
        <w:bottom w:val="none" w:sz="0" w:space="0" w:color="auto"/>
        <w:right w:val="none" w:sz="0" w:space="0" w:color="auto"/>
      </w:divBdr>
    </w:div>
    <w:div w:id="1385834513">
      <w:bodyDiv w:val="1"/>
      <w:marLeft w:val="0"/>
      <w:marRight w:val="0"/>
      <w:marTop w:val="0"/>
      <w:marBottom w:val="0"/>
      <w:divBdr>
        <w:top w:val="none" w:sz="0" w:space="0" w:color="auto"/>
        <w:left w:val="none" w:sz="0" w:space="0" w:color="auto"/>
        <w:bottom w:val="none" w:sz="0" w:space="0" w:color="auto"/>
        <w:right w:val="none" w:sz="0" w:space="0" w:color="auto"/>
      </w:divBdr>
    </w:div>
    <w:div w:id="1474368609">
      <w:bodyDiv w:val="1"/>
      <w:marLeft w:val="0"/>
      <w:marRight w:val="0"/>
      <w:marTop w:val="0"/>
      <w:marBottom w:val="0"/>
      <w:divBdr>
        <w:top w:val="none" w:sz="0" w:space="0" w:color="auto"/>
        <w:left w:val="none" w:sz="0" w:space="0" w:color="auto"/>
        <w:bottom w:val="none" w:sz="0" w:space="0" w:color="auto"/>
        <w:right w:val="none" w:sz="0" w:space="0" w:color="auto"/>
      </w:divBdr>
      <w:divsChild>
        <w:div w:id="46995257">
          <w:marLeft w:val="547"/>
          <w:marRight w:val="0"/>
          <w:marTop w:val="60"/>
          <w:marBottom w:val="60"/>
          <w:divBdr>
            <w:top w:val="none" w:sz="0" w:space="0" w:color="auto"/>
            <w:left w:val="none" w:sz="0" w:space="0" w:color="auto"/>
            <w:bottom w:val="none" w:sz="0" w:space="0" w:color="auto"/>
            <w:right w:val="none" w:sz="0" w:space="0" w:color="auto"/>
          </w:divBdr>
        </w:div>
        <w:div w:id="249966447">
          <w:marLeft w:val="547"/>
          <w:marRight w:val="0"/>
          <w:marTop w:val="60"/>
          <w:marBottom w:val="60"/>
          <w:divBdr>
            <w:top w:val="none" w:sz="0" w:space="0" w:color="auto"/>
            <w:left w:val="none" w:sz="0" w:space="0" w:color="auto"/>
            <w:bottom w:val="none" w:sz="0" w:space="0" w:color="auto"/>
            <w:right w:val="none" w:sz="0" w:space="0" w:color="auto"/>
          </w:divBdr>
        </w:div>
        <w:div w:id="280429277">
          <w:marLeft w:val="547"/>
          <w:marRight w:val="0"/>
          <w:marTop w:val="60"/>
          <w:marBottom w:val="60"/>
          <w:divBdr>
            <w:top w:val="none" w:sz="0" w:space="0" w:color="auto"/>
            <w:left w:val="none" w:sz="0" w:space="0" w:color="auto"/>
            <w:bottom w:val="none" w:sz="0" w:space="0" w:color="auto"/>
            <w:right w:val="none" w:sz="0" w:space="0" w:color="auto"/>
          </w:divBdr>
        </w:div>
        <w:div w:id="296422674">
          <w:marLeft w:val="547"/>
          <w:marRight w:val="0"/>
          <w:marTop w:val="60"/>
          <w:marBottom w:val="60"/>
          <w:divBdr>
            <w:top w:val="none" w:sz="0" w:space="0" w:color="auto"/>
            <w:left w:val="none" w:sz="0" w:space="0" w:color="auto"/>
            <w:bottom w:val="none" w:sz="0" w:space="0" w:color="auto"/>
            <w:right w:val="none" w:sz="0" w:space="0" w:color="auto"/>
          </w:divBdr>
        </w:div>
        <w:div w:id="315039629">
          <w:marLeft w:val="547"/>
          <w:marRight w:val="0"/>
          <w:marTop w:val="60"/>
          <w:marBottom w:val="60"/>
          <w:divBdr>
            <w:top w:val="none" w:sz="0" w:space="0" w:color="auto"/>
            <w:left w:val="none" w:sz="0" w:space="0" w:color="auto"/>
            <w:bottom w:val="none" w:sz="0" w:space="0" w:color="auto"/>
            <w:right w:val="none" w:sz="0" w:space="0" w:color="auto"/>
          </w:divBdr>
        </w:div>
        <w:div w:id="513036803">
          <w:marLeft w:val="547"/>
          <w:marRight w:val="0"/>
          <w:marTop w:val="60"/>
          <w:marBottom w:val="60"/>
          <w:divBdr>
            <w:top w:val="none" w:sz="0" w:space="0" w:color="auto"/>
            <w:left w:val="none" w:sz="0" w:space="0" w:color="auto"/>
            <w:bottom w:val="none" w:sz="0" w:space="0" w:color="auto"/>
            <w:right w:val="none" w:sz="0" w:space="0" w:color="auto"/>
          </w:divBdr>
        </w:div>
        <w:div w:id="1143040713">
          <w:marLeft w:val="547"/>
          <w:marRight w:val="0"/>
          <w:marTop w:val="60"/>
          <w:marBottom w:val="60"/>
          <w:divBdr>
            <w:top w:val="none" w:sz="0" w:space="0" w:color="auto"/>
            <w:left w:val="none" w:sz="0" w:space="0" w:color="auto"/>
            <w:bottom w:val="none" w:sz="0" w:space="0" w:color="auto"/>
            <w:right w:val="none" w:sz="0" w:space="0" w:color="auto"/>
          </w:divBdr>
        </w:div>
        <w:div w:id="1576621925">
          <w:marLeft w:val="547"/>
          <w:marRight w:val="0"/>
          <w:marTop w:val="60"/>
          <w:marBottom w:val="60"/>
          <w:divBdr>
            <w:top w:val="none" w:sz="0" w:space="0" w:color="auto"/>
            <w:left w:val="none" w:sz="0" w:space="0" w:color="auto"/>
            <w:bottom w:val="none" w:sz="0" w:space="0" w:color="auto"/>
            <w:right w:val="none" w:sz="0" w:space="0" w:color="auto"/>
          </w:divBdr>
        </w:div>
        <w:div w:id="1944727469">
          <w:marLeft w:val="547"/>
          <w:marRight w:val="0"/>
          <w:marTop w:val="60"/>
          <w:marBottom w:val="60"/>
          <w:divBdr>
            <w:top w:val="none" w:sz="0" w:space="0" w:color="auto"/>
            <w:left w:val="none" w:sz="0" w:space="0" w:color="auto"/>
            <w:bottom w:val="none" w:sz="0" w:space="0" w:color="auto"/>
            <w:right w:val="none" w:sz="0" w:space="0" w:color="auto"/>
          </w:divBdr>
        </w:div>
        <w:div w:id="1973250348">
          <w:marLeft w:val="547"/>
          <w:marRight w:val="0"/>
          <w:marTop w:val="60"/>
          <w:marBottom w:val="60"/>
          <w:divBdr>
            <w:top w:val="none" w:sz="0" w:space="0" w:color="auto"/>
            <w:left w:val="none" w:sz="0" w:space="0" w:color="auto"/>
            <w:bottom w:val="none" w:sz="0" w:space="0" w:color="auto"/>
            <w:right w:val="none" w:sz="0" w:space="0" w:color="auto"/>
          </w:divBdr>
        </w:div>
        <w:div w:id="2101287581">
          <w:marLeft w:val="547"/>
          <w:marRight w:val="0"/>
          <w:marTop w:val="60"/>
          <w:marBottom w:val="60"/>
          <w:divBdr>
            <w:top w:val="none" w:sz="0" w:space="0" w:color="auto"/>
            <w:left w:val="none" w:sz="0" w:space="0" w:color="auto"/>
            <w:bottom w:val="none" w:sz="0" w:space="0" w:color="auto"/>
            <w:right w:val="none" w:sz="0" w:space="0" w:color="auto"/>
          </w:divBdr>
        </w:div>
      </w:divsChild>
    </w:div>
    <w:div w:id="1514760560">
      <w:bodyDiv w:val="1"/>
      <w:marLeft w:val="0"/>
      <w:marRight w:val="0"/>
      <w:marTop w:val="0"/>
      <w:marBottom w:val="0"/>
      <w:divBdr>
        <w:top w:val="none" w:sz="0" w:space="0" w:color="auto"/>
        <w:left w:val="none" w:sz="0" w:space="0" w:color="auto"/>
        <w:bottom w:val="none" w:sz="0" w:space="0" w:color="auto"/>
        <w:right w:val="none" w:sz="0" w:space="0" w:color="auto"/>
      </w:divBdr>
    </w:div>
    <w:div w:id="1614551304">
      <w:bodyDiv w:val="1"/>
      <w:marLeft w:val="0"/>
      <w:marRight w:val="0"/>
      <w:marTop w:val="0"/>
      <w:marBottom w:val="0"/>
      <w:divBdr>
        <w:top w:val="none" w:sz="0" w:space="0" w:color="auto"/>
        <w:left w:val="none" w:sz="0" w:space="0" w:color="auto"/>
        <w:bottom w:val="none" w:sz="0" w:space="0" w:color="auto"/>
        <w:right w:val="none" w:sz="0" w:space="0" w:color="auto"/>
      </w:divBdr>
      <w:divsChild>
        <w:div w:id="559250802">
          <w:marLeft w:val="547"/>
          <w:marRight w:val="0"/>
          <w:marTop w:val="60"/>
          <w:marBottom w:val="60"/>
          <w:divBdr>
            <w:top w:val="none" w:sz="0" w:space="0" w:color="auto"/>
            <w:left w:val="none" w:sz="0" w:space="0" w:color="auto"/>
            <w:bottom w:val="none" w:sz="0" w:space="0" w:color="auto"/>
            <w:right w:val="none" w:sz="0" w:space="0" w:color="auto"/>
          </w:divBdr>
        </w:div>
        <w:div w:id="883370342">
          <w:marLeft w:val="547"/>
          <w:marRight w:val="0"/>
          <w:marTop w:val="60"/>
          <w:marBottom w:val="60"/>
          <w:divBdr>
            <w:top w:val="none" w:sz="0" w:space="0" w:color="auto"/>
            <w:left w:val="none" w:sz="0" w:space="0" w:color="auto"/>
            <w:bottom w:val="none" w:sz="0" w:space="0" w:color="auto"/>
            <w:right w:val="none" w:sz="0" w:space="0" w:color="auto"/>
          </w:divBdr>
        </w:div>
        <w:div w:id="1001784135">
          <w:marLeft w:val="547"/>
          <w:marRight w:val="0"/>
          <w:marTop w:val="60"/>
          <w:marBottom w:val="60"/>
          <w:divBdr>
            <w:top w:val="none" w:sz="0" w:space="0" w:color="auto"/>
            <w:left w:val="none" w:sz="0" w:space="0" w:color="auto"/>
            <w:bottom w:val="none" w:sz="0" w:space="0" w:color="auto"/>
            <w:right w:val="none" w:sz="0" w:space="0" w:color="auto"/>
          </w:divBdr>
        </w:div>
        <w:div w:id="2086294339">
          <w:marLeft w:val="547"/>
          <w:marRight w:val="0"/>
          <w:marTop w:val="60"/>
          <w:marBottom w:val="60"/>
          <w:divBdr>
            <w:top w:val="none" w:sz="0" w:space="0" w:color="auto"/>
            <w:left w:val="none" w:sz="0" w:space="0" w:color="auto"/>
            <w:bottom w:val="none" w:sz="0" w:space="0" w:color="auto"/>
            <w:right w:val="none" w:sz="0" w:space="0" w:color="auto"/>
          </w:divBdr>
        </w:div>
      </w:divsChild>
    </w:div>
    <w:div w:id="1639920359">
      <w:bodyDiv w:val="1"/>
      <w:marLeft w:val="0"/>
      <w:marRight w:val="0"/>
      <w:marTop w:val="0"/>
      <w:marBottom w:val="0"/>
      <w:divBdr>
        <w:top w:val="none" w:sz="0" w:space="0" w:color="auto"/>
        <w:left w:val="none" w:sz="0" w:space="0" w:color="auto"/>
        <w:bottom w:val="none" w:sz="0" w:space="0" w:color="auto"/>
        <w:right w:val="none" w:sz="0" w:space="0" w:color="auto"/>
      </w:divBdr>
    </w:div>
    <w:div w:id="1875655199">
      <w:bodyDiv w:val="1"/>
      <w:marLeft w:val="0"/>
      <w:marRight w:val="0"/>
      <w:marTop w:val="0"/>
      <w:marBottom w:val="0"/>
      <w:divBdr>
        <w:top w:val="none" w:sz="0" w:space="0" w:color="auto"/>
        <w:left w:val="none" w:sz="0" w:space="0" w:color="auto"/>
        <w:bottom w:val="none" w:sz="0" w:space="0" w:color="auto"/>
        <w:right w:val="none" w:sz="0" w:space="0" w:color="auto"/>
      </w:divBdr>
    </w:div>
    <w:div w:id="1893618454">
      <w:bodyDiv w:val="1"/>
      <w:marLeft w:val="0"/>
      <w:marRight w:val="0"/>
      <w:marTop w:val="0"/>
      <w:marBottom w:val="0"/>
      <w:divBdr>
        <w:top w:val="none" w:sz="0" w:space="0" w:color="auto"/>
        <w:left w:val="none" w:sz="0" w:space="0" w:color="auto"/>
        <w:bottom w:val="none" w:sz="0" w:space="0" w:color="auto"/>
        <w:right w:val="none" w:sz="0" w:space="0" w:color="auto"/>
      </w:divBdr>
    </w:div>
    <w:div w:id="1899628682">
      <w:bodyDiv w:val="1"/>
      <w:marLeft w:val="0"/>
      <w:marRight w:val="0"/>
      <w:marTop w:val="0"/>
      <w:marBottom w:val="0"/>
      <w:divBdr>
        <w:top w:val="none" w:sz="0" w:space="0" w:color="auto"/>
        <w:left w:val="none" w:sz="0" w:space="0" w:color="auto"/>
        <w:bottom w:val="none" w:sz="0" w:space="0" w:color="auto"/>
        <w:right w:val="none" w:sz="0" w:space="0" w:color="auto"/>
      </w:divBdr>
    </w:div>
    <w:div w:id="1959332163">
      <w:bodyDiv w:val="1"/>
      <w:marLeft w:val="0"/>
      <w:marRight w:val="0"/>
      <w:marTop w:val="0"/>
      <w:marBottom w:val="0"/>
      <w:divBdr>
        <w:top w:val="none" w:sz="0" w:space="0" w:color="auto"/>
        <w:left w:val="none" w:sz="0" w:space="0" w:color="auto"/>
        <w:bottom w:val="none" w:sz="0" w:space="0" w:color="auto"/>
        <w:right w:val="none" w:sz="0" w:space="0" w:color="auto"/>
      </w:divBdr>
    </w:div>
    <w:div w:id="1971521193">
      <w:bodyDiv w:val="1"/>
      <w:marLeft w:val="0"/>
      <w:marRight w:val="0"/>
      <w:marTop w:val="0"/>
      <w:marBottom w:val="0"/>
      <w:divBdr>
        <w:top w:val="none" w:sz="0" w:space="0" w:color="auto"/>
        <w:left w:val="none" w:sz="0" w:space="0" w:color="auto"/>
        <w:bottom w:val="none" w:sz="0" w:space="0" w:color="auto"/>
        <w:right w:val="none" w:sz="0" w:space="0" w:color="auto"/>
      </w:divBdr>
    </w:div>
    <w:div w:id="2060200901">
      <w:bodyDiv w:val="1"/>
      <w:marLeft w:val="0"/>
      <w:marRight w:val="0"/>
      <w:marTop w:val="0"/>
      <w:marBottom w:val="0"/>
      <w:divBdr>
        <w:top w:val="none" w:sz="0" w:space="0" w:color="auto"/>
        <w:left w:val="none" w:sz="0" w:space="0" w:color="auto"/>
        <w:bottom w:val="none" w:sz="0" w:space="0" w:color="auto"/>
        <w:right w:val="none" w:sz="0" w:space="0" w:color="auto"/>
      </w:divBdr>
    </w:div>
    <w:div w:id="207639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customXml" Target="../customXml/item4.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footer" Target="footer2.xml" Id="R0f77f7cc4f6c40e5" /></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1B4B5E1C606DC43B0E40AB8F9C7073A" ma:contentTypeVersion="5" ma:contentTypeDescription="Criar um novo documento." ma:contentTypeScope="" ma:versionID="d1c956df3c4e092296a4d429a00ffddd">
  <xsd:schema xmlns:xsd="http://www.w3.org/2001/XMLSchema" xmlns:xs="http://www.w3.org/2001/XMLSchema" xmlns:p="http://schemas.microsoft.com/office/2006/metadata/properties" xmlns:ns2="1d10fb3f-5abb-4f15-9ed4-491108babd54" targetNamespace="http://schemas.microsoft.com/office/2006/metadata/properties" ma:root="true" ma:fieldsID="0fca52ac3642b3f0b4a69bcaecc5c852" ns2:_="">
    <xsd:import namespace="1d10fb3f-5abb-4f15-9ed4-491108babd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0fb3f-5abb-4f15-9ed4-491108bab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BD89C3-9977-4A22-91EE-7DC743BDB4F4}">
  <ds:schemaRefs>
    <ds:schemaRef ds:uri="http://schemas.microsoft.com/sharepoint/v3/contenttype/forms"/>
  </ds:schemaRefs>
</ds:datastoreItem>
</file>

<file path=customXml/itemProps2.xml><?xml version="1.0" encoding="utf-8"?>
<ds:datastoreItem xmlns:ds="http://schemas.openxmlformats.org/officeDocument/2006/customXml" ds:itemID="{7A471AD9-AB74-413F-BD71-D911F25B60A3}"/>
</file>

<file path=customXml/itemProps3.xml><?xml version="1.0" encoding="utf-8"?>
<ds:datastoreItem xmlns:ds="http://schemas.openxmlformats.org/officeDocument/2006/customXml" ds:itemID="{4A1EF2B2-5D3E-044B-9DFD-A04A3762623D}">
  <ds:schemaRefs>
    <ds:schemaRef ds:uri="http://schemas.openxmlformats.org/officeDocument/2006/bibliography"/>
  </ds:schemaRefs>
</ds:datastoreItem>
</file>

<file path=customXml/itemProps4.xml><?xml version="1.0" encoding="utf-8"?>
<ds:datastoreItem xmlns:ds="http://schemas.openxmlformats.org/officeDocument/2006/customXml" ds:itemID="{CF22DA70-CA83-40FE-978E-2940106494D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Dylan Pinto Ferreira</dc:creator>
  <cp:keywords/>
  <dc:description/>
  <cp:lastModifiedBy>Bruno Dylan Pinto Ferreira</cp:lastModifiedBy>
  <cp:revision>4</cp:revision>
  <cp:lastPrinted>2010-10-29T10:49:00Z</cp:lastPrinted>
  <dcterms:created xsi:type="dcterms:W3CDTF">2022-03-25T23:35:00Z</dcterms:created>
  <dcterms:modified xsi:type="dcterms:W3CDTF">2022-04-05T22:18:27Z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0x01010031B4B5E1C606DC43B0E40AB8F9C7073A</vt:lpwstr>
  </property>
</Properties>
</file>