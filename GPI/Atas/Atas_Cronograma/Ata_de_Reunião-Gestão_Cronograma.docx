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72FFD2" w14:textId="07DC605A" w:rsidR="004D1BC0" w:rsidRPr="00900C11" w:rsidRDefault="00700B0F" w:rsidP="00FF0E45">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F9A0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26.45pt" to="484.4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strokecolor="#dc2300">
                <o:lock v:ext="edit" shapetype="f"/>
              </v:line>
            </w:pict>
          </mc:Fallback>
        </mc:AlternateContent>
      </w:r>
    </w:p>
    <w:p w14:paraId="1ECCFD5F" w14:textId="69D105F7" w:rsidR="004D1BC0" w:rsidRPr="00900C11" w:rsidRDefault="004D1BC0">
      <w:pPr>
        <w:pStyle w:val="TM-Texto"/>
        <w:ind w:left="-855" w:hanging="15"/>
        <w:rPr>
          <w:rFonts w:ascii="Calibri" w:hAnsi="Calibri"/>
        </w:rPr>
      </w:pPr>
    </w:p>
    <w:p w14:paraId="3920F66F" w14:textId="11F9596E" w:rsidR="004D1BC0" w:rsidRPr="00900C11" w:rsidRDefault="00700B0F">
      <w:pPr>
        <w:pStyle w:val="TM-Texto"/>
        <w:rPr>
          <w:rFonts w:ascii="Calibri" w:hAnsi="Calibri"/>
        </w:rPr>
        <w:sectPr w:rsidR="004D1BC0" w:rsidRPr="00900C11" w:rsidSect="00D5525B">
          <w:headerReference w:type="default" r:id="rId10"/>
          <w:footnotePr>
            <w:pos w:val="beneathText"/>
          </w:footnotePr>
          <w:pgSz w:w="11905" w:h="16837"/>
          <w:pgMar w:top="2268" w:right="1701" w:bottom="1701" w:left="1701" w:header="709" w:footer="709" w:gutter="0"/>
          <w:cols w:space="720"/>
          <w:docGrid w:linePitch="360"/>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9767D" w14:textId="77777777" w:rsidR="000D05B5" w:rsidRPr="00900C11" w:rsidRDefault="000D05B5" w:rsidP="005758E4">
                            <w:pPr>
                              <w:rPr>
                                <w:rFonts w:ascii="Calibri" w:hAnsi="Calibri"/>
                                <w:sz w:val="32"/>
                              </w:rPr>
                            </w:pPr>
                          </w:p>
                          <w:p w14:paraId="42E36E87" w14:textId="0DB7E4DD"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9369C7">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61E198ED" w:rsidR="000D05B5" w:rsidRPr="00CB5EA8" w:rsidRDefault="00EC4175" w:rsidP="00576D1A">
                                  <w:pPr>
                                    <w:pStyle w:val="TableContents"/>
                                    <w:snapToGrid w:val="0"/>
                                    <w:rPr>
                                      <w:rFonts w:ascii="Calibri" w:hAnsi="Calibri"/>
                                      <w:szCs w:val="28"/>
                                    </w:rPr>
                                  </w:pPr>
                                  <w:r>
                                    <w:rPr>
                                      <w:rFonts w:ascii="Calibri" w:hAnsi="Calibri"/>
                                      <w:szCs w:val="28"/>
                                    </w:rPr>
                                    <w:t>12-04-2022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1B4A69F5" w:rsidR="000D05B5" w:rsidRPr="00CB5EA8" w:rsidRDefault="009369C7">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F370" id="_x0000_t202" coordsize="21600,21600" o:spt="202" path="m,l,21600r21600,l21600,xe">
                <v:stroke joinstyle="miter"/>
                <v:path gradientshapeok="t" o:connecttype="rect"/>
              </v:shapetype>
              <v:shape id="Text Box 11" o:spid="_x0000_s1026" type="#_x0000_t202"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stroked="f">
                <v:path arrowok="t"/>
                <v:textbox inset="0,0,0,0">
                  <w:txbxContent>
                    <w:p w14:paraId="4319767D" w14:textId="77777777" w:rsidR="000D05B5" w:rsidRPr="00900C11" w:rsidRDefault="000D05B5" w:rsidP="005758E4">
                      <w:pPr>
                        <w:rPr>
                          <w:rFonts w:ascii="Calibri" w:hAnsi="Calibri"/>
                          <w:sz w:val="32"/>
                        </w:rPr>
                      </w:pPr>
                    </w:p>
                    <w:p w14:paraId="42E36E87" w14:textId="0DB7E4DD"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9369C7">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61E198ED" w:rsidR="000D05B5" w:rsidRPr="00CB5EA8" w:rsidRDefault="00EC4175" w:rsidP="00576D1A">
                            <w:pPr>
                              <w:pStyle w:val="TableContents"/>
                              <w:snapToGrid w:val="0"/>
                              <w:rPr>
                                <w:rFonts w:ascii="Calibri" w:hAnsi="Calibri"/>
                                <w:szCs w:val="28"/>
                              </w:rPr>
                            </w:pPr>
                            <w:r>
                              <w:rPr>
                                <w:rFonts w:ascii="Calibri" w:hAnsi="Calibri"/>
                                <w:szCs w:val="28"/>
                              </w:rPr>
                              <w:t>12-04-2022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1B4A69F5" w:rsidR="000D05B5" w:rsidRPr="00CB5EA8" w:rsidRDefault="009369C7">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3AB1C" w14:textId="77777777" w:rsidR="000D05B5" w:rsidRDefault="000D05B5">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B28A" id="Text Box 4" o:spid="_x0000_s1027" type="#_x0000_t202"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stroked="f">
                <v:path arrowok="t"/>
                <v:textbox inset="0,0,0,0">
                  <w:txbxContent>
                    <w:p w14:paraId="42C3AB1C" w14:textId="77777777" w:rsidR="000D05B5" w:rsidRDefault="000D05B5">
                      <w:pPr>
                        <w:shd w:val="clear" w:color="auto" w:fill="FFFFFF"/>
                        <w:rPr>
                          <w:caps/>
                        </w:rPr>
                      </w:pPr>
                    </w:p>
                  </w:txbxContent>
                </v:textbox>
                <w10:wrap type="square" side="largest" anchorx="page"/>
              </v:shape>
            </w:pict>
          </mc:Fallback>
        </mc:AlternateContent>
      </w:r>
    </w:p>
    <w:p w14:paraId="409AE0C2" w14:textId="77777777" w:rsidR="00AB62F7" w:rsidRPr="007C0D49" w:rsidRDefault="00AB62F7" w:rsidP="00AB62F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00AB62F7" w:rsidRPr="00C72C48" w14:paraId="3AA1C5BB" w14:textId="77777777" w:rsidTr="00C72C48">
        <w:trPr>
          <w:trHeight w:val="148"/>
          <w:jc w:val="center"/>
        </w:trPr>
        <w:tc>
          <w:tcPr>
            <w:tcW w:w="964" w:type="dxa"/>
            <w:tcBorders>
              <w:bottom w:val="single" w:sz="4" w:space="0" w:color="000080"/>
              <w:right w:val="single" w:sz="4" w:space="0" w:color="FFFFFF"/>
            </w:tcBorders>
            <w:shd w:val="clear" w:color="auto" w:fill="00006C"/>
            <w:vAlign w:val="center"/>
          </w:tcPr>
          <w:p w14:paraId="10AD438D" w14:textId="77777777" w:rsidR="00AB62F7" w:rsidRPr="00C72C48" w:rsidRDefault="00AB62F7" w:rsidP="006150B6">
            <w:pPr>
              <w:pStyle w:val="TM-TABHEADER"/>
              <w:rPr>
                <w:rFonts w:ascii="Calibri" w:hAnsi="Calibri"/>
                <w:sz w:val="22"/>
              </w:rPr>
            </w:pPr>
            <w:r w:rsidRPr="00C72C48">
              <w:rPr>
                <w:rFonts w:ascii="Calibri" w:hAnsi="Calibri"/>
                <w:sz w:val="22"/>
              </w:rPr>
              <w:t>Versão</w:t>
            </w:r>
          </w:p>
        </w:tc>
        <w:tc>
          <w:tcPr>
            <w:tcW w:w="1307" w:type="dxa"/>
            <w:tcBorders>
              <w:left w:val="single" w:sz="4" w:space="0" w:color="FFFFFF"/>
              <w:bottom w:val="single" w:sz="4" w:space="0" w:color="000080"/>
              <w:right w:val="single" w:sz="4" w:space="0" w:color="FFFFFF"/>
            </w:tcBorders>
            <w:shd w:val="clear" w:color="auto" w:fill="00006C"/>
            <w:vAlign w:val="center"/>
          </w:tcPr>
          <w:p w14:paraId="6205403A" w14:textId="77777777" w:rsidR="00AB62F7" w:rsidRPr="00C72C48" w:rsidRDefault="00AB62F7" w:rsidP="006150B6">
            <w:pPr>
              <w:pStyle w:val="TM-TABHEADER"/>
              <w:rPr>
                <w:rFonts w:ascii="Calibri" w:hAnsi="Calibri"/>
                <w:sz w:val="22"/>
              </w:rPr>
            </w:pPr>
            <w:r w:rsidRPr="00C72C48">
              <w:rPr>
                <w:rFonts w:ascii="Calibri" w:hAnsi="Calibri"/>
                <w:sz w:val="22"/>
              </w:rPr>
              <w:t>Data</w:t>
            </w:r>
          </w:p>
        </w:tc>
        <w:tc>
          <w:tcPr>
            <w:tcW w:w="2409" w:type="dxa"/>
            <w:tcBorders>
              <w:left w:val="single" w:sz="4" w:space="0" w:color="FFFFFF"/>
              <w:bottom w:val="single" w:sz="4" w:space="0" w:color="000080"/>
              <w:right w:val="single" w:sz="4" w:space="0" w:color="FFFFFF"/>
            </w:tcBorders>
            <w:shd w:val="clear" w:color="auto" w:fill="00006C"/>
            <w:vAlign w:val="center"/>
          </w:tcPr>
          <w:p w14:paraId="7E7DE043" w14:textId="77777777" w:rsidR="00AB62F7" w:rsidRPr="00C72C48" w:rsidRDefault="00AB62F7" w:rsidP="006150B6">
            <w:pPr>
              <w:pStyle w:val="TM-TABHEADER"/>
              <w:rPr>
                <w:rFonts w:ascii="Calibri" w:hAnsi="Calibri"/>
                <w:sz w:val="22"/>
              </w:rPr>
            </w:pPr>
            <w:r w:rsidRPr="00C72C48">
              <w:rPr>
                <w:rFonts w:ascii="Calibri" w:hAnsi="Calibri"/>
                <w:sz w:val="22"/>
              </w:rPr>
              <w:t>Responsável</w:t>
            </w:r>
          </w:p>
        </w:tc>
        <w:tc>
          <w:tcPr>
            <w:tcW w:w="4920" w:type="dxa"/>
            <w:tcBorders>
              <w:left w:val="single" w:sz="4" w:space="0" w:color="FFFFFF"/>
              <w:bottom w:val="single" w:sz="4" w:space="0" w:color="000080"/>
            </w:tcBorders>
            <w:shd w:val="clear" w:color="auto" w:fill="00006C"/>
            <w:vAlign w:val="center"/>
          </w:tcPr>
          <w:p w14:paraId="3E115975" w14:textId="77777777" w:rsidR="00AB62F7" w:rsidRPr="00C72C48" w:rsidRDefault="00AB62F7" w:rsidP="006150B6">
            <w:pPr>
              <w:pStyle w:val="TM-TABHEADER"/>
              <w:rPr>
                <w:rFonts w:ascii="Calibri" w:hAnsi="Calibri"/>
                <w:sz w:val="22"/>
              </w:rPr>
            </w:pPr>
            <w:r w:rsidRPr="00C72C48">
              <w:rPr>
                <w:rFonts w:ascii="Calibri" w:hAnsi="Calibri"/>
                <w:sz w:val="22"/>
              </w:rPr>
              <w:t>Comentários</w:t>
            </w:r>
          </w:p>
        </w:tc>
      </w:tr>
      <w:tr w:rsidR="00E475B8" w:rsidRPr="00C72C48" w14:paraId="1882C946" w14:textId="77777777" w:rsidTr="00AB62F7">
        <w:trPr>
          <w:trHeight w:val="246"/>
          <w:jc w:val="center"/>
        </w:trPr>
        <w:tc>
          <w:tcPr>
            <w:tcW w:w="964" w:type="dxa"/>
            <w:shd w:val="clear" w:color="auto" w:fill="auto"/>
            <w:vAlign w:val="center"/>
          </w:tcPr>
          <w:p w14:paraId="6B2B63CF"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14:paraId="7AA0E3F9" w14:textId="343804AF" w:rsidR="00AB62F7" w:rsidRPr="00C72C48" w:rsidRDefault="00EC4175" w:rsidP="006150B6">
            <w:pPr>
              <w:pStyle w:val="TM-TABTEXTO"/>
              <w:rPr>
                <w:rFonts w:ascii="Calibri" w:hAnsi="Calibri"/>
                <w:sz w:val="22"/>
                <w:szCs w:val="24"/>
              </w:rPr>
            </w:pPr>
            <w:r>
              <w:rPr>
                <w:rFonts w:ascii="Calibri" w:hAnsi="Calibri"/>
                <w:sz w:val="22"/>
                <w:szCs w:val="24"/>
              </w:rPr>
              <w:t>12-04-2022</w:t>
            </w:r>
          </w:p>
        </w:tc>
        <w:tc>
          <w:tcPr>
            <w:tcW w:w="2409" w:type="dxa"/>
            <w:shd w:val="clear" w:color="auto" w:fill="auto"/>
            <w:vAlign w:val="center"/>
          </w:tcPr>
          <w:p w14:paraId="0956B754" w14:textId="545BBF94" w:rsidR="00AB62F7" w:rsidRPr="00C72C48" w:rsidRDefault="00EC4175" w:rsidP="006150B6">
            <w:pPr>
              <w:pStyle w:val="TM-TABTEXTO"/>
              <w:rPr>
                <w:rFonts w:ascii="Calibri" w:hAnsi="Calibri"/>
                <w:sz w:val="22"/>
                <w:szCs w:val="24"/>
              </w:rPr>
            </w:pPr>
            <w:r>
              <w:rPr>
                <w:rFonts w:ascii="Calibri" w:hAnsi="Calibri"/>
                <w:sz w:val="22"/>
                <w:szCs w:val="24"/>
              </w:rPr>
              <w:t>Nuno Castro</w:t>
            </w:r>
          </w:p>
        </w:tc>
        <w:tc>
          <w:tcPr>
            <w:tcW w:w="4920" w:type="dxa"/>
            <w:shd w:val="clear" w:color="auto" w:fill="auto"/>
            <w:vAlign w:val="center"/>
          </w:tcPr>
          <w:p w14:paraId="5EC3CC55"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Versão inicial</w:t>
            </w:r>
          </w:p>
        </w:tc>
      </w:tr>
    </w:tbl>
    <w:p w14:paraId="429D658F" w14:textId="77777777" w:rsidR="00AB62F7" w:rsidRPr="007C0D49" w:rsidRDefault="00AB62F7" w:rsidP="00AB62F7">
      <w:pPr>
        <w:spacing w:before="360" w:after="120"/>
        <w:rPr>
          <w:b/>
          <w:sz w:val="36"/>
          <w:szCs w:val="32"/>
          <w:lang w:eastAsia="en-US"/>
        </w:rPr>
      </w:pPr>
      <w:r w:rsidRPr="007C0D49">
        <w:rPr>
          <w:b/>
          <w:sz w:val="36"/>
          <w:szCs w:val="32"/>
          <w:lang w:eastAsia="en-US"/>
        </w:rPr>
        <w:t>Distribuição:</w:t>
      </w:r>
    </w:p>
    <w:tbl>
      <w:tblPr>
        <w:tblW w:w="947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1764"/>
        <w:gridCol w:w="2835"/>
        <w:gridCol w:w="4879"/>
      </w:tblGrid>
      <w:tr w:rsidR="00E475B8" w:rsidRPr="00C72C48" w14:paraId="11E8A77E" w14:textId="77777777" w:rsidTr="00C72C48">
        <w:trPr>
          <w:trHeight w:val="32"/>
          <w:jc w:val="center"/>
        </w:trPr>
        <w:tc>
          <w:tcPr>
            <w:tcW w:w="1764" w:type="dxa"/>
            <w:tcBorders>
              <w:bottom w:val="single" w:sz="4" w:space="0" w:color="000080"/>
              <w:right w:val="single" w:sz="4" w:space="0" w:color="FFFFFF"/>
            </w:tcBorders>
            <w:shd w:val="clear" w:color="auto" w:fill="00006C"/>
            <w:vAlign w:val="center"/>
          </w:tcPr>
          <w:p w14:paraId="2B4DE708" w14:textId="77777777" w:rsidR="00E475B8" w:rsidRPr="00C72C48" w:rsidRDefault="00E475B8" w:rsidP="00E475B8">
            <w:pPr>
              <w:pStyle w:val="TM-TABHEADER"/>
              <w:rPr>
                <w:rFonts w:ascii="Calibri" w:hAnsi="Calibri"/>
                <w:sz w:val="22"/>
              </w:rPr>
            </w:pPr>
            <w:r w:rsidRPr="00C72C48">
              <w:rPr>
                <w:rFonts w:ascii="Calibri" w:hAnsi="Calibri"/>
                <w:sz w:val="22"/>
              </w:rPr>
              <w:t>Nome</w:t>
            </w:r>
          </w:p>
        </w:tc>
        <w:tc>
          <w:tcPr>
            <w:tcW w:w="2835" w:type="dxa"/>
            <w:tcBorders>
              <w:bottom w:val="single" w:sz="4" w:space="0" w:color="000080"/>
              <w:right w:val="single" w:sz="4" w:space="0" w:color="FFFFFF"/>
            </w:tcBorders>
            <w:shd w:val="clear" w:color="auto" w:fill="00006C"/>
            <w:vAlign w:val="center"/>
          </w:tcPr>
          <w:p w14:paraId="66A4EDB4" w14:textId="77777777" w:rsidR="00E475B8" w:rsidRPr="00C72C48" w:rsidRDefault="00E475B8" w:rsidP="00E475B8">
            <w:pPr>
              <w:pStyle w:val="TM-TABHEADER"/>
              <w:rPr>
                <w:rFonts w:ascii="Calibri" w:hAnsi="Calibri"/>
                <w:sz w:val="22"/>
              </w:rPr>
            </w:pPr>
            <w:r w:rsidRPr="00C72C48">
              <w:rPr>
                <w:rFonts w:ascii="Calibri" w:hAnsi="Calibri"/>
                <w:sz w:val="22"/>
              </w:rPr>
              <w:t xml:space="preserve">Entidade </w:t>
            </w:r>
          </w:p>
        </w:tc>
        <w:tc>
          <w:tcPr>
            <w:tcW w:w="4879" w:type="dxa"/>
            <w:tcBorders>
              <w:left w:val="single" w:sz="4" w:space="0" w:color="FFFFFF"/>
              <w:bottom w:val="single" w:sz="4" w:space="0" w:color="000080"/>
            </w:tcBorders>
            <w:shd w:val="clear" w:color="auto" w:fill="00006C"/>
            <w:vAlign w:val="center"/>
          </w:tcPr>
          <w:p w14:paraId="603FFD63" w14:textId="77777777" w:rsidR="00E475B8" w:rsidRPr="00C72C48" w:rsidRDefault="00E475B8" w:rsidP="00E475B8">
            <w:pPr>
              <w:pStyle w:val="TM-TABHEADER"/>
              <w:rPr>
                <w:rFonts w:ascii="Calibri" w:hAnsi="Calibri"/>
                <w:sz w:val="22"/>
              </w:rPr>
            </w:pPr>
            <w:r w:rsidRPr="00C72C48">
              <w:rPr>
                <w:rFonts w:ascii="Calibri" w:hAnsi="Calibri"/>
                <w:sz w:val="22"/>
              </w:rPr>
              <w:t xml:space="preserve">Comentários </w:t>
            </w:r>
          </w:p>
        </w:tc>
      </w:tr>
      <w:tr w:rsidR="00EC4175" w:rsidRPr="00C72C48" w14:paraId="3898D534" w14:textId="77777777" w:rsidTr="00C72C48">
        <w:trPr>
          <w:trHeight w:val="552"/>
          <w:jc w:val="center"/>
        </w:trPr>
        <w:tc>
          <w:tcPr>
            <w:tcW w:w="1764" w:type="dxa"/>
            <w:shd w:val="clear" w:color="auto" w:fill="auto"/>
            <w:vAlign w:val="center"/>
          </w:tcPr>
          <w:p w14:paraId="256E4F29" w14:textId="6A8475F9"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Luís Lima </w:t>
            </w:r>
            <w:r>
              <w:rPr>
                <w:rStyle w:val="normaltextrun"/>
                <w:rFonts w:ascii="Calibri" w:hAnsi="Calibri" w:cs="Calibri"/>
              </w:rPr>
              <w:t> </w:t>
            </w:r>
            <w:r>
              <w:rPr>
                <w:rStyle w:val="eop"/>
                <w:rFonts w:ascii="Calibri" w:hAnsi="Calibri" w:cs="Calibri"/>
              </w:rPr>
              <w:t> </w:t>
            </w:r>
          </w:p>
        </w:tc>
        <w:tc>
          <w:tcPr>
            <w:tcW w:w="2835" w:type="dxa"/>
            <w:vAlign w:val="center"/>
          </w:tcPr>
          <w:p w14:paraId="13DFAF30" w14:textId="272D65EE"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UPI – Direção Projeto</w:t>
            </w:r>
            <w:r>
              <w:rPr>
                <w:rStyle w:val="normaltextrun"/>
                <w:rFonts w:ascii="Calibri" w:hAnsi="Calibri" w:cs="Calibri"/>
              </w:rPr>
              <w:t> </w:t>
            </w:r>
            <w:r>
              <w:rPr>
                <w:rStyle w:val="eop"/>
                <w:rFonts w:ascii="Calibri" w:hAnsi="Calibri" w:cs="Calibri"/>
              </w:rPr>
              <w:t> </w:t>
            </w:r>
          </w:p>
        </w:tc>
        <w:tc>
          <w:tcPr>
            <w:tcW w:w="4879" w:type="dxa"/>
            <w:shd w:val="clear" w:color="auto" w:fill="auto"/>
            <w:vAlign w:val="center"/>
          </w:tcPr>
          <w:p w14:paraId="07508F5F" w14:textId="4B279A76" w:rsidR="00EC4175" w:rsidRPr="00C72C48" w:rsidRDefault="00EC4175" w:rsidP="00EC4175">
            <w:pPr>
              <w:pStyle w:val="TM-TABTEXTO"/>
              <w:rPr>
                <w:rFonts w:ascii="Calibri" w:hAnsi="Calibri"/>
                <w:sz w:val="22"/>
                <w:szCs w:val="24"/>
              </w:rPr>
            </w:pPr>
            <w:r>
              <w:rPr>
                <w:rStyle w:val="eop"/>
                <w:rFonts w:ascii="Calibri" w:hAnsi="Calibri" w:cs="Calibri"/>
                <w:szCs w:val="22"/>
              </w:rPr>
              <w:t> </w:t>
            </w:r>
          </w:p>
        </w:tc>
      </w:tr>
      <w:tr w:rsidR="00EC4175" w:rsidRPr="00C72C48" w14:paraId="2AFE9E5B" w14:textId="77777777" w:rsidTr="00C72C48">
        <w:trPr>
          <w:trHeight w:val="578"/>
          <w:jc w:val="center"/>
        </w:trPr>
        <w:tc>
          <w:tcPr>
            <w:tcW w:w="1764" w:type="dxa"/>
            <w:shd w:val="clear" w:color="auto" w:fill="auto"/>
            <w:vAlign w:val="center"/>
          </w:tcPr>
          <w:p w14:paraId="5A37ED60" w14:textId="495D8798"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Bruno Ferreira</w:t>
            </w:r>
            <w:r>
              <w:rPr>
                <w:rStyle w:val="normaltextrun"/>
                <w:rFonts w:ascii="Calibri" w:hAnsi="Calibri" w:cs="Calibri"/>
              </w:rPr>
              <w:t> </w:t>
            </w:r>
            <w:r>
              <w:rPr>
                <w:rStyle w:val="eop"/>
                <w:rFonts w:ascii="Calibri" w:hAnsi="Calibri" w:cs="Calibri"/>
              </w:rPr>
              <w:t> </w:t>
            </w:r>
          </w:p>
        </w:tc>
        <w:tc>
          <w:tcPr>
            <w:tcW w:w="2835" w:type="dxa"/>
            <w:vAlign w:val="center"/>
          </w:tcPr>
          <w:p w14:paraId="2E9A72A3" w14:textId="212BAB2F"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Equipa de Gestão do projeto – Gestor do Projeto</w:t>
            </w:r>
            <w:r>
              <w:rPr>
                <w:rStyle w:val="normaltextrun"/>
                <w:rFonts w:ascii="Calibri" w:hAnsi="Calibri" w:cs="Calibri"/>
              </w:rPr>
              <w:t> </w:t>
            </w:r>
            <w:r>
              <w:rPr>
                <w:rStyle w:val="eop"/>
                <w:rFonts w:ascii="Calibri" w:hAnsi="Calibri" w:cs="Calibri"/>
              </w:rPr>
              <w:t> </w:t>
            </w:r>
          </w:p>
        </w:tc>
        <w:tc>
          <w:tcPr>
            <w:tcW w:w="4879" w:type="dxa"/>
            <w:shd w:val="clear" w:color="auto" w:fill="auto"/>
            <w:vAlign w:val="center"/>
          </w:tcPr>
          <w:p w14:paraId="762CAD3B" w14:textId="2352EC03" w:rsidR="00EC4175" w:rsidRPr="00C72C48" w:rsidRDefault="00EC4175" w:rsidP="00EC4175">
            <w:pPr>
              <w:pStyle w:val="TM-TABTEXTO"/>
              <w:rPr>
                <w:rFonts w:ascii="Calibri" w:hAnsi="Calibri"/>
                <w:sz w:val="22"/>
                <w:szCs w:val="24"/>
              </w:rPr>
            </w:pPr>
            <w:r>
              <w:rPr>
                <w:rStyle w:val="eop"/>
                <w:rFonts w:ascii="Calibri" w:hAnsi="Calibri" w:cs="Calibri"/>
                <w:szCs w:val="22"/>
              </w:rPr>
              <w:t> </w:t>
            </w:r>
          </w:p>
        </w:tc>
      </w:tr>
      <w:tr w:rsidR="00EC4175" w:rsidRPr="00C72C48" w14:paraId="13332305" w14:textId="77777777" w:rsidTr="00E475B8">
        <w:trPr>
          <w:trHeight w:val="231"/>
          <w:jc w:val="center"/>
        </w:trPr>
        <w:tc>
          <w:tcPr>
            <w:tcW w:w="1764" w:type="dxa"/>
            <w:shd w:val="clear" w:color="auto" w:fill="auto"/>
            <w:vAlign w:val="center"/>
          </w:tcPr>
          <w:p w14:paraId="050DCE85" w14:textId="3F3502EF"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Gonçalo Oliveira</w:t>
            </w:r>
            <w:r>
              <w:rPr>
                <w:rStyle w:val="normaltextrun"/>
                <w:rFonts w:ascii="Calibri" w:hAnsi="Calibri" w:cs="Calibri"/>
              </w:rPr>
              <w:t> </w:t>
            </w:r>
            <w:r>
              <w:rPr>
                <w:rStyle w:val="eop"/>
                <w:rFonts w:ascii="Calibri" w:hAnsi="Calibri" w:cs="Calibri"/>
              </w:rPr>
              <w:t> </w:t>
            </w:r>
          </w:p>
        </w:tc>
        <w:tc>
          <w:tcPr>
            <w:tcW w:w="2835" w:type="dxa"/>
            <w:vAlign w:val="center"/>
          </w:tcPr>
          <w:p w14:paraId="7DB88666" w14:textId="77A12E7C"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Equipa de gestão do projeto - membro</w:t>
            </w:r>
            <w:r>
              <w:rPr>
                <w:rStyle w:val="normaltextrun"/>
                <w:rFonts w:ascii="Calibri" w:hAnsi="Calibri" w:cs="Calibri"/>
              </w:rPr>
              <w:t> </w:t>
            </w:r>
            <w:r>
              <w:rPr>
                <w:rStyle w:val="eop"/>
                <w:rFonts w:ascii="Calibri" w:hAnsi="Calibri" w:cs="Calibri"/>
              </w:rPr>
              <w:t> </w:t>
            </w:r>
          </w:p>
        </w:tc>
        <w:tc>
          <w:tcPr>
            <w:tcW w:w="4879" w:type="dxa"/>
            <w:shd w:val="clear" w:color="auto" w:fill="auto"/>
            <w:vAlign w:val="center"/>
          </w:tcPr>
          <w:p w14:paraId="2B08FF33" w14:textId="7D814819" w:rsidR="00EC4175" w:rsidRPr="00C72C48" w:rsidRDefault="00EC4175" w:rsidP="00EC4175">
            <w:pPr>
              <w:pStyle w:val="TM-TABTEXTO"/>
              <w:rPr>
                <w:rFonts w:ascii="Calibri" w:hAnsi="Calibri"/>
                <w:sz w:val="22"/>
                <w:szCs w:val="24"/>
              </w:rPr>
            </w:pPr>
            <w:r>
              <w:rPr>
                <w:rStyle w:val="eop"/>
                <w:rFonts w:ascii="Calibri" w:hAnsi="Calibri" w:cs="Calibri"/>
                <w:szCs w:val="22"/>
              </w:rPr>
              <w:t> </w:t>
            </w:r>
          </w:p>
        </w:tc>
      </w:tr>
      <w:tr w:rsidR="00EC4175" w:rsidRPr="00C72C48" w14:paraId="1C11E08F" w14:textId="77777777" w:rsidTr="00E475B8">
        <w:trPr>
          <w:trHeight w:val="231"/>
          <w:jc w:val="center"/>
        </w:trPr>
        <w:tc>
          <w:tcPr>
            <w:tcW w:w="1764" w:type="dxa"/>
            <w:shd w:val="clear" w:color="auto" w:fill="auto"/>
            <w:vAlign w:val="center"/>
          </w:tcPr>
          <w:p w14:paraId="2BD321FA" w14:textId="63B7ED6D"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Jorge Correia</w:t>
            </w:r>
            <w:r>
              <w:rPr>
                <w:rStyle w:val="normaltextrun"/>
                <w:rFonts w:ascii="Calibri" w:hAnsi="Calibri" w:cs="Calibri"/>
              </w:rPr>
              <w:t> </w:t>
            </w:r>
            <w:r>
              <w:rPr>
                <w:rStyle w:val="eop"/>
                <w:rFonts w:ascii="Calibri" w:hAnsi="Calibri" w:cs="Calibri"/>
              </w:rPr>
              <w:t> </w:t>
            </w:r>
          </w:p>
        </w:tc>
        <w:tc>
          <w:tcPr>
            <w:tcW w:w="2835" w:type="dxa"/>
            <w:vAlign w:val="center"/>
          </w:tcPr>
          <w:p w14:paraId="5DCB3F46" w14:textId="3601D519"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Equipa de gestão do projeto - membro</w:t>
            </w:r>
            <w:r>
              <w:rPr>
                <w:rStyle w:val="normaltextrun"/>
                <w:rFonts w:ascii="Calibri" w:hAnsi="Calibri" w:cs="Calibri"/>
              </w:rPr>
              <w:t> </w:t>
            </w:r>
            <w:r>
              <w:rPr>
                <w:rStyle w:val="eop"/>
                <w:rFonts w:ascii="Calibri" w:hAnsi="Calibri" w:cs="Calibri"/>
              </w:rPr>
              <w:t> </w:t>
            </w:r>
          </w:p>
        </w:tc>
        <w:tc>
          <w:tcPr>
            <w:tcW w:w="4879" w:type="dxa"/>
            <w:shd w:val="clear" w:color="auto" w:fill="auto"/>
            <w:vAlign w:val="center"/>
          </w:tcPr>
          <w:p w14:paraId="594736E5" w14:textId="7F58E28A" w:rsidR="00EC4175" w:rsidRPr="00C72C48" w:rsidRDefault="00EC4175" w:rsidP="00EC4175">
            <w:pPr>
              <w:pStyle w:val="TM-TABTEXTO"/>
              <w:rPr>
                <w:rFonts w:ascii="Calibri" w:hAnsi="Calibri"/>
                <w:sz w:val="22"/>
                <w:szCs w:val="24"/>
              </w:rPr>
            </w:pPr>
            <w:r>
              <w:rPr>
                <w:rStyle w:val="eop"/>
                <w:rFonts w:ascii="Calibri" w:hAnsi="Calibri" w:cs="Calibri"/>
                <w:szCs w:val="22"/>
              </w:rPr>
              <w:t> </w:t>
            </w:r>
          </w:p>
        </w:tc>
      </w:tr>
      <w:tr w:rsidR="00EC4175" w:rsidRPr="00C72C48" w14:paraId="4F0A9EC2" w14:textId="77777777" w:rsidTr="00E475B8">
        <w:trPr>
          <w:trHeight w:val="231"/>
          <w:jc w:val="center"/>
        </w:trPr>
        <w:tc>
          <w:tcPr>
            <w:tcW w:w="1764" w:type="dxa"/>
            <w:shd w:val="clear" w:color="auto" w:fill="auto"/>
            <w:vAlign w:val="center"/>
          </w:tcPr>
          <w:p w14:paraId="353D152E" w14:textId="0FF7CCC2" w:rsidR="00EC4175" w:rsidRPr="00C72C48" w:rsidRDefault="00EC4175" w:rsidP="00EC4175">
            <w:pPr>
              <w:pStyle w:val="TM-TABTEXTO"/>
              <w:rPr>
                <w:rFonts w:ascii="Calibri" w:hAnsi="Calibri"/>
                <w:sz w:val="22"/>
                <w:szCs w:val="24"/>
              </w:rPr>
            </w:pPr>
            <w:r>
              <w:rPr>
                <w:rStyle w:val="normaltextrun"/>
                <w:rFonts w:ascii="Calibri" w:hAnsi="Calibri" w:cs="Calibri"/>
                <w:sz w:val="22"/>
                <w:szCs w:val="22"/>
              </w:rPr>
              <w:t>Nuno Castro</w:t>
            </w:r>
            <w:r>
              <w:rPr>
                <w:rStyle w:val="normaltextrun"/>
                <w:rFonts w:ascii="Calibri" w:hAnsi="Calibri" w:cs="Calibri"/>
              </w:rPr>
              <w:t> </w:t>
            </w:r>
            <w:r>
              <w:rPr>
                <w:rStyle w:val="eop"/>
                <w:rFonts w:ascii="Calibri" w:hAnsi="Calibri" w:cs="Calibri"/>
              </w:rPr>
              <w:t> </w:t>
            </w:r>
          </w:p>
        </w:tc>
        <w:tc>
          <w:tcPr>
            <w:tcW w:w="2835" w:type="dxa"/>
            <w:vAlign w:val="center"/>
          </w:tcPr>
          <w:p w14:paraId="036266F9" w14:textId="3076F56F" w:rsidR="00EC4175" w:rsidRDefault="00EC4175" w:rsidP="00EC4175">
            <w:pPr>
              <w:pStyle w:val="TM-TABTEXTO"/>
              <w:rPr>
                <w:rFonts w:ascii="Calibri" w:hAnsi="Calibri"/>
                <w:sz w:val="22"/>
                <w:szCs w:val="24"/>
              </w:rPr>
            </w:pPr>
            <w:r>
              <w:rPr>
                <w:rStyle w:val="normaltextrun"/>
                <w:rFonts w:ascii="Calibri" w:hAnsi="Calibri" w:cs="Calibri"/>
                <w:sz w:val="22"/>
                <w:szCs w:val="22"/>
              </w:rPr>
              <w:t>Equipa de gestão do projeto - membro</w:t>
            </w:r>
            <w:r>
              <w:rPr>
                <w:rStyle w:val="normaltextrun"/>
                <w:rFonts w:ascii="Calibri" w:hAnsi="Calibri" w:cs="Calibri"/>
              </w:rPr>
              <w:t> </w:t>
            </w:r>
            <w:r>
              <w:rPr>
                <w:rStyle w:val="eop"/>
                <w:rFonts w:ascii="Calibri" w:hAnsi="Calibri" w:cs="Calibri"/>
              </w:rPr>
              <w:t> </w:t>
            </w:r>
          </w:p>
        </w:tc>
        <w:tc>
          <w:tcPr>
            <w:tcW w:w="4879" w:type="dxa"/>
            <w:shd w:val="clear" w:color="auto" w:fill="auto"/>
            <w:vAlign w:val="center"/>
          </w:tcPr>
          <w:p w14:paraId="71150917" w14:textId="5EB27DB0" w:rsidR="00EC4175" w:rsidRPr="00C72C48" w:rsidRDefault="00EC4175" w:rsidP="00EC4175">
            <w:pPr>
              <w:pStyle w:val="TM-TABTEXTO"/>
              <w:rPr>
                <w:rFonts w:ascii="Calibri" w:hAnsi="Calibri"/>
                <w:sz w:val="22"/>
                <w:szCs w:val="24"/>
              </w:rPr>
            </w:pPr>
            <w:r>
              <w:rPr>
                <w:rStyle w:val="eop"/>
                <w:rFonts w:ascii="Calibri" w:hAnsi="Calibri" w:cs="Calibri"/>
                <w:szCs w:val="22"/>
              </w:rPr>
              <w:t> </w:t>
            </w:r>
          </w:p>
        </w:tc>
      </w:tr>
    </w:tbl>
    <w:p w14:paraId="74E0A0F8" w14:textId="77777777" w:rsidR="00AB62F7" w:rsidRDefault="00AB62F7">
      <w:pPr>
        <w:pStyle w:val="TM-Texto"/>
        <w:spacing w:before="720" w:after="360"/>
        <w:ind w:left="0"/>
        <w:jc w:val="left"/>
        <w:rPr>
          <w:rFonts w:ascii="Calibri" w:hAnsi="Calibri"/>
          <w:b/>
          <w:sz w:val="72"/>
          <w:szCs w:val="72"/>
        </w:rPr>
      </w:pPr>
    </w:p>
    <w:p w14:paraId="688C2DD2" w14:textId="77777777" w:rsidR="00AB62F7" w:rsidRDefault="00AB62F7">
      <w:pPr>
        <w:pStyle w:val="TM-Texto"/>
        <w:spacing w:before="720" w:after="360"/>
        <w:ind w:left="0"/>
        <w:jc w:val="left"/>
        <w:rPr>
          <w:rFonts w:ascii="Calibri" w:hAnsi="Calibri"/>
          <w:b/>
          <w:sz w:val="72"/>
          <w:szCs w:val="72"/>
        </w:rPr>
      </w:pPr>
    </w:p>
    <w:p w14:paraId="64C6C880" w14:textId="77777777" w:rsidR="00AB62F7" w:rsidRDefault="00AB62F7">
      <w:pPr>
        <w:pStyle w:val="TM-Texto"/>
        <w:spacing w:before="720" w:after="360"/>
        <w:ind w:left="0"/>
        <w:jc w:val="left"/>
        <w:rPr>
          <w:rFonts w:ascii="Calibri" w:hAnsi="Calibri"/>
          <w:b/>
          <w:sz w:val="72"/>
          <w:szCs w:val="72"/>
        </w:rPr>
      </w:pPr>
    </w:p>
    <w:p w14:paraId="3906AFF7" w14:textId="77777777" w:rsidR="004D1BC0" w:rsidRPr="00A858A0" w:rsidRDefault="004D1BC0">
      <w:pPr>
        <w:pStyle w:val="TM-Texto"/>
        <w:spacing w:before="720" w:after="360"/>
        <w:ind w:left="0"/>
        <w:jc w:val="left"/>
        <w:rPr>
          <w:rFonts w:ascii="Calibri" w:hAnsi="Calibri"/>
          <w:b/>
          <w:sz w:val="72"/>
          <w:szCs w:val="72"/>
          <w:lang w:val="en-US"/>
        </w:rPr>
        <w:sectPr w:rsidR="004D1BC0" w:rsidRPr="00A858A0" w:rsidSect="00D5525B">
          <w:headerReference w:type="default" r:id="rId11"/>
          <w:footerReference w:type="default" r:id="rId12"/>
          <w:footnotePr>
            <w:pos w:val="beneathText"/>
          </w:footnotePr>
          <w:pgSz w:w="11905" w:h="16837"/>
          <w:pgMar w:top="2268" w:right="1701" w:bottom="1677" w:left="1701" w:header="709" w:footer="777" w:gutter="0"/>
          <w:cols w:space="720"/>
          <w:docGrid w:linePitch="360"/>
        </w:sectPr>
      </w:pPr>
    </w:p>
    <w:p w14:paraId="50996BEC" w14:textId="77777777" w:rsidR="004D1BC0" w:rsidRPr="00C3484B" w:rsidRDefault="004D1BC0">
      <w:pPr>
        <w:pStyle w:val="Sumrio1"/>
        <w:tabs>
          <w:tab w:val="clear" w:pos="8495"/>
          <w:tab w:val="right" w:leader="dot" w:pos="8503"/>
        </w:tabs>
        <w:rPr>
          <w:rFonts w:ascii="Calibri" w:hAnsi="Calibri"/>
        </w:rPr>
        <w:sectPr w:rsidR="004D1BC0" w:rsidRPr="00C3484B" w:rsidSect="00D5525B">
          <w:footnotePr>
            <w:pos w:val="beneathText"/>
          </w:footnotePr>
          <w:type w:val="continuous"/>
          <w:pgSz w:w="11905" w:h="16837"/>
          <w:pgMar w:top="2268" w:right="1701" w:bottom="1677" w:left="1701" w:header="709" w:footer="777" w:gutter="0"/>
          <w:cols w:space="720"/>
          <w:docGrid w:linePitch="360"/>
        </w:sectPr>
      </w:pPr>
    </w:p>
    <w:p w14:paraId="28CE2ABB" w14:textId="77777777" w:rsidR="004D1BC0" w:rsidRPr="00C3484B" w:rsidRDefault="004D1BC0">
      <w:pPr>
        <w:pStyle w:val="TM-Texto"/>
        <w:tabs>
          <w:tab w:val="left" w:pos="600"/>
          <w:tab w:val="right" w:leader="dot" w:pos="8495"/>
          <w:tab w:val="right" w:leader="dot" w:pos="8503"/>
        </w:tabs>
        <w:spacing w:before="120" w:after="120"/>
        <w:rPr>
          <w:rFonts w:ascii="Calibri" w:hAnsi="Calibri"/>
        </w:rPr>
      </w:pPr>
      <w:r w:rsidRPr="00C3484B">
        <w:br w:type="page"/>
      </w:r>
      <w:bookmarkStart w:id="0" w:name="_Toc471745251"/>
      <w:r w:rsidR="002F4907" w:rsidRPr="00FA1AB9">
        <w:lastRenderedPageBreak/>
        <w:t>Apresentação</w:t>
      </w:r>
    </w:p>
    <w:p w14:paraId="1CF911E2" w14:textId="57240115" w:rsidR="002F4907" w:rsidRPr="00E948FC" w:rsidRDefault="002F4907" w:rsidP="002F4907">
      <w:pPr>
        <w:rPr>
          <w:rFonts w:ascii="Calibri" w:hAnsi="Calibri"/>
        </w:rPr>
      </w:pPr>
      <w:r w:rsidRPr="00E948FC">
        <w:rPr>
          <w:rFonts w:ascii="Calibri" w:hAnsi="Calibri"/>
        </w:rPr>
        <w:t xml:space="preserve">Horário da Reunião (Dia e hora): </w:t>
      </w:r>
      <w:r w:rsidR="009369C7">
        <w:rPr>
          <w:rFonts w:ascii="Calibri" w:hAnsi="Calibri"/>
        </w:rPr>
        <w:t>12-04-2022 22:00h</w:t>
      </w:r>
    </w:p>
    <w:p w14:paraId="1A2FCB05" w14:textId="4B403E78" w:rsidR="00FA1AB9" w:rsidRPr="00E948FC" w:rsidRDefault="00FA1AB9" w:rsidP="002F4907">
      <w:pPr>
        <w:rPr>
          <w:rFonts w:ascii="Calibri" w:hAnsi="Calibri"/>
        </w:rPr>
      </w:pPr>
      <w:r w:rsidRPr="00E948FC">
        <w:rPr>
          <w:rFonts w:ascii="Calibri" w:hAnsi="Calibri"/>
        </w:rPr>
        <w:t xml:space="preserve">Duração da Reunião: </w:t>
      </w:r>
      <w:r w:rsidR="009369C7">
        <w:rPr>
          <w:rFonts w:ascii="Calibri" w:hAnsi="Calibri"/>
        </w:rPr>
        <w:t>50 minutos</w:t>
      </w:r>
    </w:p>
    <w:p w14:paraId="368C2FF8" w14:textId="7BF4B0EB" w:rsidR="002F4907" w:rsidRPr="00E948FC" w:rsidRDefault="00FA1AB9" w:rsidP="002F4907">
      <w:pPr>
        <w:rPr>
          <w:rFonts w:ascii="Calibri" w:hAnsi="Calibri"/>
        </w:rPr>
      </w:pPr>
      <w:r w:rsidRPr="00E948FC">
        <w:rPr>
          <w:rFonts w:ascii="Calibri" w:hAnsi="Calibri"/>
        </w:rPr>
        <w:t>Local da Reunião:</w:t>
      </w:r>
      <w:r w:rsidR="002F4907" w:rsidRPr="00E948FC">
        <w:rPr>
          <w:rFonts w:ascii="Calibri" w:hAnsi="Calibri"/>
        </w:rPr>
        <w:t xml:space="preserve"> </w:t>
      </w:r>
      <w:r w:rsidR="009369C7">
        <w:rPr>
          <w:rFonts w:ascii="Calibri" w:hAnsi="Calibri"/>
        </w:rPr>
        <w:t>Discord</w:t>
      </w:r>
    </w:p>
    <w:p w14:paraId="3B191CED" w14:textId="77777777" w:rsidR="00FA1AB9" w:rsidRPr="00E948FC" w:rsidRDefault="00FA1AB9" w:rsidP="002F4907">
      <w:pPr>
        <w:rPr>
          <w:rFonts w:ascii="Calibri" w:hAnsi="Calibri"/>
        </w:rPr>
      </w:pP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2552"/>
        <w:gridCol w:w="2976"/>
      </w:tblGrid>
      <w:tr w:rsidR="00FA1AB9" w:rsidRPr="00E948FC" w14:paraId="7FC818C7" w14:textId="77777777" w:rsidTr="00E948FC">
        <w:trPr>
          <w:jc w:val="center"/>
        </w:trPr>
        <w:tc>
          <w:tcPr>
            <w:tcW w:w="9072" w:type="dxa"/>
            <w:gridSpan w:val="3"/>
            <w:shd w:val="clear" w:color="auto" w:fill="000082"/>
          </w:tcPr>
          <w:p w14:paraId="4D779626" w14:textId="77777777" w:rsidR="00FA1AB9" w:rsidRPr="001F6141" w:rsidRDefault="00FA1AB9" w:rsidP="00E948FC">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00E948FC" w:rsidRPr="001F6141" w14:paraId="288F81F2" w14:textId="77777777" w:rsidTr="00E948FC">
        <w:trPr>
          <w:jc w:val="center"/>
        </w:trPr>
        <w:tc>
          <w:tcPr>
            <w:tcW w:w="3544" w:type="dxa"/>
            <w:shd w:val="clear" w:color="auto" w:fill="000082"/>
          </w:tcPr>
          <w:p w14:paraId="3A6B767D"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14:paraId="47AD7E57"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14:paraId="65D49CC8" w14:textId="77777777" w:rsidR="00FA1AB9" w:rsidRPr="001F6141" w:rsidRDefault="008424E1" w:rsidP="00E948FC">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00FA1AB9" w:rsidRPr="001F6141">
              <w:rPr>
                <w:rFonts w:ascii="Calibri" w:hAnsi="Calibri" w:cs="Arial"/>
                <w:color w:val="FFFFFF"/>
                <w:sz w:val="20"/>
                <w:szCs w:val="22"/>
                <w:lang w:val="pt-PT"/>
              </w:rPr>
              <w:t xml:space="preserve">  </w:t>
            </w:r>
          </w:p>
        </w:tc>
      </w:tr>
      <w:tr w:rsidR="00EC4175" w:rsidRPr="00E948FC" w14:paraId="21A6605B" w14:textId="77777777" w:rsidTr="00E948FC">
        <w:trPr>
          <w:jc w:val="center"/>
        </w:trPr>
        <w:tc>
          <w:tcPr>
            <w:tcW w:w="3544" w:type="dxa"/>
            <w:shd w:val="clear" w:color="auto" w:fill="auto"/>
          </w:tcPr>
          <w:p w14:paraId="2478D9DD" w14:textId="7DD8BA50" w:rsidR="00EC4175" w:rsidRPr="00E948FC" w:rsidRDefault="00EC4175" w:rsidP="00EC4175">
            <w:pPr>
              <w:keepNext/>
              <w:keepLines/>
              <w:rPr>
                <w:rFonts w:ascii="Calibri" w:hAnsi="Calibri"/>
              </w:rPr>
            </w:pPr>
            <w:r>
              <w:rPr>
                <w:rStyle w:val="normaltextrun"/>
                <w:rFonts w:ascii="Calibri" w:hAnsi="Calibri" w:cs="Calibri"/>
              </w:rPr>
              <w:t>Bruno Ferreira </w:t>
            </w:r>
            <w:r>
              <w:rPr>
                <w:rStyle w:val="eop"/>
                <w:rFonts w:ascii="Calibri" w:hAnsi="Calibri" w:cs="Calibri"/>
              </w:rPr>
              <w:t> </w:t>
            </w:r>
          </w:p>
        </w:tc>
        <w:tc>
          <w:tcPr>
            <w:tcW w:w="2552" w:type="dxa"/>
            <w:shd w:val="clear" w:color="auto" w:fill="auto"/>
          </w:tcPr>
          <w:p w14:paraId="4B4AA88F" w14:textId="7E708C7D" w:rsidR="00EC4175" w:rsidRPr="00E948FC" w:rsidRDefault="00EC4175" w:rsidP="00EC4175">
            <w:pPr>
              <w:pStyle w:val="GFITabelastexto"/>
              <w:keepNext/>
              <w:keepLines/>
              <w:jc w:val="left"/>
              <w:rPr>
                <w:rFonts w:ascii="Calibri" w:hAnsi="Calibri"/>
                <w:sz w:val="24"/>
              </w:rPr>
            </w:pPr>
            <w:r>
              <w:rPr>
                <w:rStyle w:val="normaltextrun"/>
                <w:rFonts w:ascii="Calibri" w:hAnsi="Calibri" w:cs="Calibri"/>
                <w:szCs w:val="22"/>
              </w:rPr>
              <w:t>Gestor do projeto </w:t>
            </w:r>
            <w:r>
              <w:rPr>
                <w:rStyle w:val="eop"/>
                <w:rFonts w:ascii="Calibri" w:hAnsi="Calibri" w:cs="Calibri"/>
                <w:szCs w:val="22"/>
              </w:rPr>
              <w:t> </w:t>
            </w:r>
          </w:p>
        </w:tc>
        <w:tc>
          <w:tcPr>
            <w:tcW w:w="2976" w:type="dxa"/>
            <w:shd w:val="clear" w:color="auto" w:fill="auto"/>
          </w:tcPr>
          <w:p w14:paraId="0A315569" w14:textId="3ECA9A4F" w:rsidR="00EC4175" w:rsidRPr="00E948FC" w:rsidRDefault="00EC4175" w:rsidP="00EC4175">
            <w:pPr>
              <w:pStyle w:val="GFITabelastexto"/>
              <w:keepNext/>
              <w:keepLines/>
              <w:ind w:left="176"/>
              <w:jc w:val="left"/>
              <w:rPr>
                <w:rFonts w:ascii="Calibri" w:hAnsi="Calibri"/>
                <w:sz w:val="24"/>
              </w:rPr>
            </w:pPr>
            <w:r>
              <w:rPr>
                <w:rStyle w:val="eop"/>
                <w:rFonts w:ascii="Calibri" w:hAnsi="Calibri" w:cs="Calibri"/>
              </w:rPr>
              <w:t> </w:t>
            </w:r>
          </w:p>
        </w:tc>
      </w:tr>
      <w:tr w:rsidR="00EC4175" w:rsidRPr="00E948FC" w14:paraId="3EDCC4FF" w14:textId="77777777" w:rsidTr="00E948FC">
        <w:trPr>
          <w:jc w:val="center"/>
        </w:trPr>
        <w:tc>
          <w:tcPr>
            <w:tcW w:w="3544" w:type="dxa"/>
            <w:shd w:val="clear" w:color="auto" w:fill="auto"/>
          </w:tcPr>
          <w:p w14:paraId="06CB5A47" w14:textId="7D8EAF1F" w:rsidR="00EC4175" w:rsidRPr="00E948FC" w:rsidRDefault="00EC4175" w:rsidP="00EC4175">
            <w:pPr>
              <w:keepNext/>
              <w:keepLines/>
              <w:rPr>
                <w:rFonts w:ascii="Calibri" w:hAnsi="Calibri"/>
              </w:rPr>
            </w:pPr>
            <w:r>
              <w:rPr>
                <w:rStyle w:val="normaltextrun"/>
                <w:rFonts w:ascii="Calibri" w:hAnsi="Calibri" w:cs="Calibri"/>
              </w:rPr>
              <w:t>Gonçalo Oliveira </w:t>
            </w:r>
            <w:r>
              <w:rPr>
                <w:rStyle w:val="eop"/>
                <w:rFonts w:ascii="Calibri" w:hAnsi="Calibri" w:cs="Calibri"/>
              </w:rPr>
              <w:t> </w:t>
            </w:r>
          </w:p>
        </w:tc>
        <w:tc>
          <w:tcPr>
            <w:tcW w:w="2552" w:type="dxa"/>
            <w:shd w:val="clear" w:color="auto" w:fill="auto"/>
          </w:tcPr>
          <w:p w14:paraId="425319C1" w14:textId="65E14413" w:rsidR="00EC4175" w:rsidRPr="00E948FC" w:rsidRDefault="00EC4175" w:rsidP="00EC4175">
            <w:pPr>
              <w:pStyle w:val="GFITabelastexto"/>
              <w:keepNext/>
              <w:keepLines/>
              <w:jc w:val="left"/>
              <w:rPr>
                <w:rFonts w:ascii="Calibri" w:hAnsi="Calibri"/>
                <w:sz w:val="24"/>
              </w:rPr>
            </w:pPr>
            <w:r>
              <w:rPr>
                <w:rStyle w:val="normaltextrun"/>
                <w:rFonts w:ascii="Calibri" w:hAnsi="Calibri" w:cs="Calibri"/>
                <w:szCs w:val="22"/>
              </w:rPr>
              <w:t>Membro da equipa de gestão do projeto </w:t>
            </w:r>
            <w:r>
              <w:rPr>
                <w:rStyle w:val="eop"/>
                <w:rFonts w:ascii="Calibri" w:hAnsi="Calibri" w:cs="Calibri"/>
                <w:szCs w:val="22"/>
              </w:rPr>
              <w:t> </w:t>
            </w:r>
          </w:p>
        </w:tc>
        <w:tc>
          <w:tcPr>
            <w:tcW w:w="2976" w:type="dxa"/>
            <w:shd w:val="clear" w:color="auto" w:fill="auto"/>
          </w:tcPr>
          <w:p w14:paraId="090FD14A" w14:textId="0DFD8B03" w:rsidR="00EC4175" w:rsidRPr="00E948FC" w:rsidRDefault="00EC4175" w:rsidP="00EC4175">
            <w:pPr>
              <w:pStyle w:val="GFITabelastexto"/>
              <w:keepNext/>
              <w:keepLines/>
              <w:ind w:left="176"/>
              <w:jc w:val="left"/>
              <w:rPr>
                <w:rFonts w:ascii="Calibri" w:hAnsi="Calibri"/>
                <w:sz w:val="24"/>
              </w:rPr>
            </w:pPr>
            <w:r>
              <w:rPr>
                <w:rStyle w:val="eop"/>
                <w:rFonts w:ascii="Calibri" w:hAnsi="Calibri" w:cs="Calibri"/>
              </w:rPr>
              <w:t> </w:t>
            </w:r>
          </w:p>
        </w:tc>
      </w:tr>
      <w:tr w:rsidR="00EC4175" w:rsidRPr="00E948FC" w14:paraId="302521F7" w14:textId="77777777" w:rsidTr="00E948FC">
        <w:trPr>
          <w:jc w:val="center"/>
        </w:trPr>
        <w:tc>
          <w:tcPr>
            <w:tcW w:w="3544" w:type="dxa"/>
            <w:shd w:val="clear" w:color="auto" w:fill="auto"/>
          </w:tcPr>
          <w:p w14:paraId="367E3E8F" w14:textId="52CA9A1A" w:rsidR="00EC4175" w:rsidRPr="00E948FC" w:rsidRDefault="00EC4175" w:rsidP="00EC4175">
            <w:pPr>
              <w:keepNext/>
              <w:keepLines/>
              <w:rPr>
                <w:rFonts w:ascii="Calibri" w:hAnsi="Calibri"/>
              </w:rPr>
            </w:pPr>
            <w:r>
              <w:rPr>
                <w:rStyle w:val="normaltextrun"/>
                <w:rFonts w:ascii="Calibri" w:hAnsi="Calibri" w:cs="Calibri"/>
              </w:rPr>
              <w:t>Jorge Correia </w:t>
            </w:r>
            <w:r>
              <w:rPr>
                <w:rStyle w:val="eop"/>
                <w:rFonts w:ascii="Calibri" w:hAnsi="Calibri" w:cs="Calibri"/>
              </w:rPr>
              <w:t> </w:t>
            </w:r>
          </w:p>
        </w:tc>
        <w:tc>
          <w:tcPr>
            <w:tcW w:w="2552" w:type="dxa"/>
            <w:shd w:val="clear" w:color="auto" w:fill="auto"/>
          </w:tcPr>
          <w:p w14:paraId="2432B836" w14:textId="4186B122" w:rsidR="00EC4175" w:rsidRPr="00E948FC" w:rsidRDefault="00EC4175" w:rsidP="00EC4175">
            <w:pPr>
              <w:pStyle w:val="GFITabelastexto"/>
              <w:keepNext/>
              <w:keepLines/>
              <w:jc w:val="left"/>
              <w:rPr>
                <w:rFonts w:ascii="Calibri" w:hAnsi="Calibri"/>
                <w:sz w:val="24"/>
              </w:rPr>
            </w:pPr>
            <w:r>
              <w:rPr>
                <w:rStyle w:val="normaltextrun"/>
                <w:rFonts w:ascii="Calibri" w:hAnsi="Calibri" w:cs="Calibri"/>
                <w:szCs w:val="22"/>
              </w:rPr>
              <w:t>Membro da equipa de gestão do projeto </w:t>
            </w:r>
            <w:r>
              <w:rPr>
                <w:rStyle w:val="eop"/>
                <w:rFonts w:ascii="Calibri" w:hAnsi="Calibri" w:cs="Calibri"/>
                <w:szCs w:val="22"/>
              </w:rPr>
              <w:t> </w:t>
            </w:r>
          </w:p>
        </w:tc>
        <w:tc>
          <w:tcPr>
            <w:tcW w:w="2976" w:type="dxa"/>
            <w:shd w:val="clear" w:color="auto" w:fill="auto"/>
          </w:tcPr>
          <w:p w14:paraId="48D1B54D" w14:textId="67464F73" w:rsidR="00EC4175" w:rsidRPr="00E948FC" w:rsidRDefault="00EC4175" w:rsidP="00EC4175">
            <w:pPr>
              <w:pStyle w:val="GFITabelastexto"/>
              <w:keepNext/>
              <w:keepLines/>
              <w:ind w:left="176"/>
              <w:jc w:val="left"/>
              <w:rPr>
                <w:rFonts w:ascii="Calibri" w:hAnsi="Calibri"/>
                <w:sz w:val="24"/>
              </w:rPr>
            </w:pPr>
            <w:r>
              <w:rPr>
                <w:rStyle w:val="eop"/>
                <w:rFonts w:ascii="Calibri" w:hAnsi="Calibri" w:cs="Calibri"/>
              </w:rPr>
              <w:t> </w:t>
            </w:r>
          </w:p>
        </w:tc>
      </w:tr>
      <w:tr w:rsidR="00EC4175" w:rsidRPr="00E948FC" w14:paraId="6697147D" w14:textId="77777777" w:rsidTr="00E948FC">
        <w:trPr>
          <w:jc w:val="center"/>
        </w:trPr>
        <w:tc>
          <w:tcPr>
            <w:tcW w:w="3544" w:type="dxa"/>
            <w:shd w:val="clear" w:color="auto" w:fill="auto"/>
          </w:tcPr>
          <w:p w14:paraId="1B94D627" w14:textId="0F62D06A" w:rsidR="00EC4175" w:rsidRPr="00E948FC" w:rsidRDefault="00EC4175" w:rsidP="00EC4175">
            <w:pPr>
              <w:keepNext/>
              <w:keepLines/>
              <w:rPr>
                <w:rFonts w:ascii="Calibri" w:hAnsi="Calibri"/>
              </w:rPr>
            </w:pPr>
            <w:r>
              <w:rPr>
                <w:rStyle w:val="normaltextrun"/>
                <w:rFonts w:ascii="Calibri" w:hAnsi="Calibri" w:cs="Calibri"/>
              </w:rPr>
              <w:t>Nuno Castro </w:t>
            </w:r>
            <w:r>
              <w:rPr>
                <w:rStyle w:val="eop"/>
                <w:rFonts w:ascii="Calibri" w:hAnsi="Calibri" w:cs="Calibri"/>
              </w:rPr>
              <w:t> </w:t>
            </w:r>
          </w:p>
        </w:tc>
        <w:tc>
          <w:tcPr>
            <w:tcW w:w="2552" w:type="dxa"/>
            <w:shd w:val="clear" w:color="auto" w:fill="auto"/>
          </w:tcPr>
          <w:p w14:paraId="37E84C58" w14:textId="5CE2199E" w:rsidR="00EC4175" w:rsidRPr="00E948FC" w:rsidRDefault="00EC4175" w:rsidP="00EC4175">
            <w:pPr>
              <w:pStyle w:val="GFITabelastexto"/>
              <w:keepNext/>
              <w:keepLines/>
              <w:jc w:val="left"/>
              <w:rPr>
                <w:rFonts w:ascii="Calibri" w:hAnsi="Calibri"/>
                <w:sz w:val="24"/>
              </w:rPr>
            </w:pPr>
            <w:r>
              <w:rPr>
                <w:rStyle w:val="normaltextrun"/>
                <w:rFonts w:ascii="Calibri" w:hAnsi="Calibri" w:cs="Calibri"/>
                <w:szCs w:val="22"/>
              </w:rPr>
              <w:t>Membro da equipa de gestão do projeto </w:t>
            </w:r>
            <w:r>
              <w:rPr>
                <w:rStyle w:val="eop"/>
                <w:rFonts w:ascii="Calibri" w:hAnsi="Calibri" w:cs="Calibri"/>
                <w:szCs w:val="22"/>
              </w:rPr>
              <w:t> </w:t>
            </w:r>
          </w:p>
        </w:tc>
        <w:tc>
          <w:tcPr>
            <w:tcW w:w="2976" w:type="dxa"/>
            <w:shd w:val="clear" w:color="auto" w:fill="auto"/>
          </w:tcPr>
          <w:p w14:paraId="65C58BF5" w14:textId="68FDBB8E" w:rsidR="00EC4175" w:rsidRPr="00E948FC" w:rsidRDefault="00EC4175" w:rsidP="00EC4175">
            <w:pPr>
              <w:pStyle w:val="GFITabelastexto"/>
              <w:keepNext/>
              <w:keepLines/>
              <w:ind w:left="176"/>
              <w:jc w:val="left"/>
              <w:rPr>
                <w:rFonts w:ascii="Calibri" w:hAnsi="Calibri"/>
                <w:sz w:val="24"/>
              </w:rPr>
            </w:pPr>
            <w:r>
              <w:rPr>
                <w:rStyle w:val="eop"/>
                <w:rFonts w:ascii="Calibri" w:hAnsi="Calibri" w:cs="Calibri"/>
              </w:rPr>
              <w:t> </w:t>
            </w:r>
          </w:p>
        </w:tc>
      </w:tr>
    </w:tbl>
    <w:p w14:paraId="4CF9DB1F" w14:textId="77777777" w:rsidR="00E77705" w:rsidRDefault="00E77705" w:rsidP="00E77705"/>
    <w:p w14:paraId="28581AB1" w14:textId="77777777" w:rsidR="00FA1AB9" w:rsidRPr="00FA1AB9" w:rsidRDefault="00FA1AB9" w:rsidP="00FA1AB9">
      <w:pPr>
        <w:pStyle w:val="TM-TIT1"/>
        <w:tabs>
          <w:tab w:val="clear" w:pos="1701"/>
          <w:tab w:val="num" w:pos="709"/>
        </w:tabs>
      </w:pPr>
      <w:r w:rsidRPr="00FA1AB9">
        <w:t>Agenda</w:t>
      </w:r>
      <w:bookmarkEnd w:id="0"/>
    </w:p>
    <w:p w14:paraId="5704B764" w14:textId="77777777" w:rsidR="00FA1AB9" w:rsidRPr="00E948FC" w:rsidRDefault="00FA1AB9" w:rsidP="00FA1AB9">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93"/>
      </w:tblGrid>
      <w:tr w:rsidR="00E948FC" w:rsidRPr="00CA60F4" w14:paraId="6C6C742C" w14:textId="77777777" w:rsidTr="00E948FC">
        <w:trPr>
          <w:jc w:val="center"/>
        </w:trPr>
        <w:tc>
          <w:tcPr>
            <w:tcW w:w="8993" w:type="dxa"/>
            <w:shd w:val="clear" w:color="auto" w:fill="00006C"/>
          </w:tcPr>
          <w:p w14:paraId="6AFC4EEB" w14:textId="77777777" w:rsidR="00FA1AB9" w:rsidRPr="00E948FC" w:rsidRDefault="00FA1AB9" w:rsidP="00E948FC">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00E948FC" w:rsidRPr="00CA60F4" w14:paraId="1404036F" w14:textId="77777777" w:rsidTr="00E948FC">
        <w:trPr>
          <w:jc w:val="center"/>
        </w:trPr>
        <w:tc>
          <w:tcPr>
            <w:tcW w:w="8993" w:type="dxa"/>
            <w:shd w:val="clear" w:color="auto" w:fill="auto"/>
          </w:tcPr>
          <w:p w14:paraId="17B19DEB" w14:textId="3DAF4818" w:rsidR="00FA1AB9" w:rsidRPr="00C72C48" w:rsidRDefault="00EC4175" w:rsidP="00EC4175">
            <w:pPr>
              <w:suppressAutoHyphens w:val="0"/>
              <w:jc w:val="both"/>
            </w:pPr>
            <w:r>
              <w:t>Abordagem ao entregável do Cronograma</w:t>
            </w:r>
          </w:p>
        </w:tc>
      </w:tr>
    </w:tbl>
    <w:p w14:paraId="63F2D754" w14:textId="77777777" w:rsidR="00FA1AB9" w:rsidRPr="00E948FC" w:rsidRDefault="00FA1AB9" w:rsidP="00FA1AB9">
      <w:pPr>
        <w:pStyle w:val="TM-Texto"/>
        <w:ind w:left="0"/>
        <w:rPr>
          <w:rFonts w:ascii="Calibri" w:hAnsi="Calibri"/>
        </w:rPr>
      </w:pPr>
    </w:p>
    <w:p w14:paraId="763B98C4" w14:textId="77777777" w:rsidR="00C72C48" w:rsidRDefault="00C72C48" w:rsidP="00C72C48">
      <w:pPr>
        <w:pStyle w:val="TM-TIT1"/>
        <w:tabs>
          <w:tab w:val="clear" w:pos="1701"/>
          <w:tab w:val="num" w:pos="709"/>
        </w:tabs>
      </w:pPr>
      <w:r>
        <w:t>Conclusões</w:t>
      </w:r>
    </w:p>
    <w:p w14:paraId="67607C94" w14:textId="77777777" w:rsidR="00C72C48" w:rsidRPr="00E948FC" w:rsidRDefault="00C72C48" w:rsidP="00C72C48">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694"/>
        <w:gridCol w:w="2522"/>
        <w:gridCol w:w="1455"/>
        <w:gridCol w:w="1396"/>
        <w:gridCol w:w="1877"/>
        <w:gridCol w:w="1678"/>
      </w:tblGrid>
      <w:tr w:rsidR="00E948FC" w:rsidRPr="00C72C48" w14:paraId="1896008C" w14:textId="77777777" w:rsidTr="001F6141">
        <w:trPr>
          <w:trHeight w:val="375"/>
          <w:jc w:val="center"/>
        </w:trPr>
        <w:tc>
          <w:tcPr>
            <w:tcW w:w="9622" w:type="dxa"/>
            <w:gridSpan w:val="6"/>
            <w:shd w:val="clear" w:color="auto" w:fill="00006C"/>
            <w:hideMark/>
          </w:tcPr>
          <w:p w14:paraId="7B9830D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00E948FC" w:rsidRPr="00E948FC" w14:paraId="6B19B23C" w14:textId="77777777" w:rsidTr="001F6141">
        <w:trPr>
          <w:trHeight w:val="962"/>
          <w:jc w:val="center"/>
        </w:trPr>
        <w:tc>
          <w:tcPr>
            <w:tcW w:w="694" w:type="dxa"/>
            <w:shd w:val="clear" w:color="auto" w:fill="00006C"/>
            <w:hideMark/>
          </w:tcPr>
          <w:p w14:paraId="4D9FB1EE" w14:textId="77777777" w:rsidR="00C72C48" w:rsidRPr="001F6141" w:rsidRDefault="00C72C48" w:rsidP="00E948FC">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14:paraId="0279E4B6"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14:paraId="1947C727"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14:paraId="71AFDD0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14:paraId="02BEB5A1" w14:textId="77777777" w:rsidR="00C72C48" w:rsidRPr="001F6141" w:rsidRDefault="00EB548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t xml:space="preserve"> </w:t>
            </w:r>
            <w:r w:rsidR="00C72C48" w:rsidRPr="001F6141">
              <w:rPr>
                <w:rFonts w:ascii="Calibri" w:hAnsi="Calibri"/>
                <w:b/>
                <w:bCs/>
                <w:color w:val="FFFFFF"/>
                <w:sz w:val="18"/>
                <w:szCs w:val="28"/>
                <w:lang w:eastAsia="pt-PT"/>
              </w:rPr>
              <w:t>(Em curso)</w:t>
            </w:r>
            <w:r w:rsidR="00C72C48" w:rsidRPr="001F6141">
              <w:rPr>
                <w:rFonts w:ascii="Calibri" w:hAnsi="Calibri"/>
                <w:b/>
                <w:bCs/>
                <w:color w:val="FFFFFF"/>
                <w:sz w:val="18"/>
                <w:szCs w:val="28"/>
                <w:lang w:eastAsia="pt-PT"/>
              </w:rPr>
              <w:br/>
              <w:t xml:space="preserve">  (Concluído) </w:t>
            </w:r>
            <w:r w:rsidR="00C72C48" w:rsidRPr="001F6141">
              <w:rPr>
                <w:rFonts w:ascii="Calibri" w:hAnsi="Calibri"/>
                <w:b/>
                <w:bCs/>
                <w:color w:val="FFFFFF"/>
                <w:sz w:val="18"/>
                <w:szCs w:val="28"/>
                <w:lang w:eastAsia="pt-PT"/>
              </w:rPr>
              <w:br/>
              <w:t xml:space="preserve">  (Requer Ação)</w:t>
            </w:r>
          </w:p>
        </w:tc>
        <w:tc>
          <w:tcPr>
            <w:tcW w:w="1678" w:type="dxa"/>
            <w:shd w:val="clear" w:color="auto" w:fill="00006C"/>
            <w:hideMark/>
          </w:tcPr>
          <w:p w14:paraId="694A869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00E948FC" w:rsidRPr="00E948FC" w14:paraId="1AB7F201" w14:textId="77777777" w:rsidTr="001F6141">
        <w:trPr>
          <w:trHeight w:val="375"/>
          <w:jc w:val="center"/>
        </w:trPr>
        <w:tc>
          <w:tcPr>
            <w:tcW w:w="694" w:type="dxa"/>
            <w:shd w:val="clear" w:color="auto" w:fill="auto"/>
            <w:hideMark/>
          </w:tcPr>
          <w:p w14:paraId="53D789CD" w14:textId="367F3CB2"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369C7">
              <w:rPr>
                <w:rFonts w:ascii="Calibri" w:hAnsi="Calibri"/>
                <w:color w:val="auto"/>
                <w:szCs w:val="28"/>
                <w:lang w:eastAsia="pt-PT"/>
              </w:rPr>
              <w:t>1</w:t>
            </w:r>
          </w:p>
        </w:tc>
        <w:tc>
          <w:tcPr>
            <w:tcW w:w="2522" w:type="dxa"/>
            <w:shd w:val="clear" w:color="auto" w:fill="auto"/>
            <w:hideMark/>
          </w:tcPr>
          <w:p w14:paraId="0ECE6DCB" w14:textId="18F022A7"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369C7">
              <w:rPr>
                <w:rFonts w:ascii="Calibri" w:hAnsi="Calibri"/>
                <w:color w:val="auto"/>
                <w:szCs w:val="28"/>
                <w:lang w:eastAsia="pt-PT"/>
              </w:rPr>
              <w:t>Realização do cronograma</w:t>
            </w:r>
          </w:p>
        </w:tc>
        <w:tc>
          <w:tcPr>
            <w:tcW w:w="1455" w:type="dxa"/>
            <w:shd w:val="clear" w:color="auto" w:fill="auto"/>
            <w:hideMark/>
          </w:tcPr>
          <w:p w14:paraId="2056C2F0" w14:textId="0E7FF862"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369C7">
              <w:rPr>
                <w:rFonts w:ascii="Calibri" w:hAnsi="Calibri"/>
                <w:color w:val="auto"/>
                <w:szCs w:val="28"/>
                <w:lang w:eastAsia="pt-PT"/>
              </w:rPr>
              <w:t>Deve ser realizado o cronograma do projeto consoante o que foi combinado durante a reunião</w:t>
            </w:r>
          </w:p>
        </w:tc>
        <w:tc>
          <w:tcPr>
            <w:tcW w:w="1396" w:type="dxa"/>
            <w:shd w:val="clear" w:color="auto" w:fill="auto"/>
            <w:hideMark/>
          </w:tcPr>
          <w:p w14:paraId="3B8141E3" w14:textId="57037101"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369C7">
              <w:rPr>
                <w:rFonts w:ascii="Calibri" w:hAnsi="Calibri"/>
                <w:color w:val="auto"/>
                <w:szCs w:val="28"/>
                <w:lang w:eastAsia="pt-PT"/>
              </w:rPr>
              <w:t>Bruno Ferreira, Gonçalo Oliveira, Jorge Correia, Nuno Castro</w:t>
            </w:r>
          </w:p>
        </w:tc>
        <w:tc>
          <w:tcPr>
            <w:tcW w:w="1877" w:type="dxa"/>
            <w:shd w:val="clear" w:color="auto" w:fill="auto"/>
            <w:hideMark/>
          </w:tcPr>
          <w:p w14:paraId="68C96CFE" w14:textId="2BBE4467"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369C7">
              <w:rPr>
                <w:rFonts w:ascii="Calibri" w:hAnsi="Calibri"/>
                <w:color w:val="auto"/>
                <w:szCs w:val="28"/>
                <w:lang w:eastAsia="pt-PT"/>
              </w:rPr>
              <w:t>Em curso</w:t>
            </w:r>
          </w:p>
        </w:tc>
        <w:tc>
          <w:tcPr>
            <w:tcW w:w="1678" w:type="dxa"/>
            <w:shd w:val="clear" w:color="auto" w:fill="auto"/>
            <w:hideMark/>
          </w:tcPr>
          <w:p w14:paraId="126729B6" w14:textId="20E28FE0"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369C7">
              <w:rPr>
                <w:rFonts w:ascii="Calibri" w:hAnsi="Calibri"/>
                <w:color w:val="auto"/>
                <w:szCs w:val="28"/>
                <w:lang w:eastAsia="pt-PT"/>
              </w:rPr>
              <w:t>12-04-2022</w:t>
            </w:r>
          </w:p>
        </w:tc>
      </w:tr>
    </w:tbl>
    <w:p w14:paraId="12045B0E" w14:textId="77777777" w:rsidR="00C72C48" w:rsidRPr="00E948FC" w:rsidRDefault="00C72C48" w:rsidP="00C72C48">
      <w:pPr>
        <w:pStyle w:val="TM-Texto"/>
        <w:ind w:left="0"/>
        <w:rPr>
          <w:rFonts w:ascii="Calibri" w:hAnsi="Calibri"/>
        </w:rPr>
      </w:pPr>
    </w:p>
    <w:sectPr w:rsidR="00C72C48" w:rsidRPr="00E948FC" w:rsidSect="00BB4832">
      <w:footnotePr>
        <w:pos w:val="beneathText"/>
      </w:footnotePr>
      <w:type w:val="continuous"/>
      <w:pgSz w:w="11905" w:h="16837"/>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52FF" w14:textId="77777777" w:rsidR="004914BA" w:rsidRDefault="004914BA">
      <w:r>
        <w:separator/>
      </w:r>
    </w:p>
  </w:endnote>
  <w:endnote w:type="continuationSeparator" w:id="0">
    <w:p w14:paraId="36C63869" w14:textId="77777777" w:rsidR="004914BA" w:rsidRDefault="00491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CC36" w14:textId="036FE066" w:rsidR="000D05B5" w:rsidRPr="00A46D9B" w:rsidRDefault="00CB5EA8" w:rsidP="00CB5EA8">
    <w:pPr>
      <w:pBdr>
        <w:top w:val="single" w:sz="4" w:space="1" w:color="000080"/>
      </w:pBdr>
      <w:tabs>
        <w:tab w:val="right" w:pos="8503"/>
      </w:tabs>
      <w:rPr>
        <w:rFonts w:ascii="Calibri" w:hAnsi="Calibri"/>
        <w:sz w:val="20"/>
        <w:szCs w:val="20"/>
        <w:lang w:val="en-US"/>
      </w:rPr>
    </w:pPr>
    <w:r w:rsidRPr="00D3560D">
      <w:rPr>
        <w:rFonts w:ascii="Calibri" w:hAnsi="Calibri"/>
        <w:sz w:val="20"/>
        <w:szCs w:val="20"/>
      </w:rPr>
      <w:t xml:space="preserve">Versão 1.0                                                               </w:t>
    </w:r>
    <w:r w:rsidR="00EC4175">
      <w:rPr>
        <w:rFonts w:ascii="Calibri" w:hAnsi="Calibri"/>
        <w:sz w:val="20"/>
        <w:szCs w:val="20"/>
      </w:rPr>
      <w:t>12-04-2022</w:t>
    </w:r>
    <w:r w:rsidRPr="00D3560D">
      <w:rPr>
        <w:rFonts w:ascii="Calibri" w:hAnsi="Calibri"/>
        <w:sz w:val="20"/>
        <w:szCs w:val="20"/>
      </w:rPr>
      <w:tab/>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00D3560D" w:rsidRP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A8D7C" w14:textId="77777777" w:rsidR="004914BA" w:rsidRDefault="004914BA">
      <w:r>
        <w:separator/>
      </w:r>
    </w:p>
  </w:footnote>
  <w:footnote w:type="continuationSeparator" w:id="0">
    <w:p w14:paraId="6028DD71" w14:textId="77777777" w:rsidR="004914BA" w:rsidRDefault="00491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3ECC" w14:textId="77777777" w:rsidR="000D05B5" w:rsidRDefault="000D05B5">
    <w:pPr>
      <w:jc w:val="right"/>
    </w:pPr>
  </w:p>
  <w:p w14:paraId="621808E0" w14:textId="77777777" w:rsidR="000D05B5" w:rsidRDefault="000D05B5">
    <w:pPr>
      <w:jc w:val="right"/>
    </w:pPr>
  </w:p>
  <w:p w14:paraId="4F196160" w14:textId="77777777" w:rsidR="000D05B5" w:rsidRDefault="000D05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ayout w:type="fixed"/>
      <w:tblLook w:val="0000" w:firstRow="0" w:lastRow="0" w:firstColumn="0" w:lastColumn="0" w:noHBand="0" w:noVBand="0"/>
    </w:tblPr>
    <w:tblGrid>
      <w:gridCol w:w="2553"/>
      <w:gridCol w:w="4677"/>
      <w:gridCol w:w="2376"/>
    </w:tblGrid>
    <w:tr w:rsidR="00BB4832" w:rsidRPr="003563CE" w14:paraId="4A355790" w14:textId="77777777" w:rsidTr="006C4618">
      <w:trPr>
        <w:trHeight w:val="702"/>
      </w:trPr>
      <w:tc>
        <w:tcPr>
          <w:tcW w:w="2553" w:type="dxa"/>
          <w:vAlign w:val="center"/>
        </w:tcPr>
        <w:p w14:paraId="09380ECD" w14:textId="77777777" w:rsidR="00BB4832" w:rsidRDefault="00BB4832" w:rsidP="00BB4832">
          <w:pPr>
            <w:pStyle w:val="TableText"/>
            <w:snapToGrid w:val="0"/>
            <w:rPr>
              <w:sz w:val="20"/>
            </w:rPr>
          </w:pPr>
        </w:p>
        <w:p w14:paraId="469C7510" w14:textId="285C8972" w:rsidR="00BB4832" w:rsidRDefault="00A644D8" w:rsidP="00BB4832">
          <w:pPr>
            <w:pStyle w:val="TableText"/>
            <w:snapToGrid w:val="0"/>
            <w:jc w:val="center"/>
            <w:rPr>
              <w:sz w:val="20"/>
            </w:rPr>
          </w:pPr>
          <w:r>
            <w:rPr>
              <w:sz w:val="20"/>
            </w:rPr>
            <w:t>UPI</w:t>
          </w:r>
        </w:p>
        <w:p w14:paraId="7B43AF31" w14:textId="77777777" w:rsidR="00BB4832" w:rsidRPr="005912C3" w:rsidRDefault="00BB4832" w:rsidP="00BB4832">
          <w:pPr>
            <w:pStyle w:val="TableText"/>
            <w:snapToGrid w:val="0"/>
            <w:rPr>
              <w:sz w:val="20"/>
            </w:rPr>
          </w:pPr>
        </w:p>
      </w:tc>
      <w:tc>
        <w:tcPr>
          <w:tcW w:w="4677" w:type="dxa"/>
          <w:vAlign w:val="center"/>
        </w:tcPr>
        <w:p w14:paraId="6EA4D678" w14:textId="31A26E6C" w:rsidR="00BB4832" w:rsidRPr="002237E4" w:rsidRDefault="002A1D9D" w:rsidP="00BB4832">
          <w:pPr>
            <w:pStyle w:val="TableText"/>
            <w:snapToGrid w:val="0"/>
            <w:jc w:val="center"/>
            <w:rPr>
              <w:b/>
              <w:color w:val="2F5496"/>
              <w:sz w:val="24"/>
              <w:szCs w:val="24"/>
            </w:rPr>
          </w:pPr>
          <w:r>
            <w:rPr>
              <w:rFonts w:ascii="Calibri" w:hAnsi="Calibri"/>
              <w:b/>
              <w:color w:val="2F5496"/>
              <w:sz w:val="28"/>
              <w:szCs w:val="24"/>
            </w:rPr>
            <w:t>Ata de Reunião</w:t>
          </w:r>
          <w:r w:rsidR="006C4618" w:rsidRPr="002237E4">
            <w:rPr>
              <w:rFonts w:ascii="Calibri" w:hAnsi="Calibri"/>
              <w:b/>
              <w:color w:val="2F5496"/>
              <w:sz w:val="28"/>
              <w:szCs w:val="24"/>
            </w:rPr>
            <w:t xml:space="preserve"> do </w:t>
          </w:r>
          <w:r w:rsidR="00A644D8">
            <w:rPr>
              <w:rFonts w:ascii="Calibri" w:hAnsi="Calibri"/>
              <w:b/>
              <w:color w:val="2F5496"/>
              <w:sz w:val="28"/>
              <w:szCs w:val="24"/>
            </w:rPr>
            <w:t>&lt;</w:t>
          </w:r>
          <w:r w:rsidR="00EC4175">
            <w:rPr>
              <w:rFonts w:ascii="Calibri" w:hAnsi="Calibri"/>
              <w:b/>
              <w:color w:val="2F5496"/>
              <w:sz w:val="28"/>
              <w:szCs w:val="24"/>
            </w:rPr>
            <w:t>2022GPI-Grupo6</w:t>
          </w:r>
          <w:r w:rsidR="00A644D8">
            <w:rPr>
              <w:rFonts w:ascii="Calibri" w:hAnsi="Calibri"/>
              <w:b/>
              <w:color w:val="2F5496"/>
              <w:sz w:val="28"/>
              <w:szCs w:val="24"/>
            </w:rPr>
            <w:t>&gt;</w:t>
          </w:r>
        </w:p>
      </w:tc>
      <w:tc>
        <w:tcPr>
          <w:tcW w:w="2376" w:type="dxa"/>
          <w:vAlign w:val="center"/>
        </w:tcPr>
        <w:p w14:paraId="44C4BA8C" w14:textId="6A48FCC0" w:rsidR="00BB4832" w:rsidRPr="005912C3" w:rsidRDefault="00BB4832" w:rsidP="00BB4832">
          <w:pPr>
            <w:pStyle w:val="TableText"/>
            <w:snapToGrid w:val="0"/>
            <w:jc w:val="center"/>
            <w:rPr>
              <w:sz w:val="20"/>
            </w:rPr>
          </w:pPr>
        </w:p>
      </w:tc>
    </w:tr>
  </w:tbl>
  <w:p w14:paraId="7B6D0CD2" w14:textId="77777777" w:rsidR="000D05B5" w:rsidRDefault="000D05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8.75pt;height:8.75pt" o:bullet="t" filled="t">
        <v:fill opacity="0" color2="black"/>
        <v:imagedata r:id="rId1" o:title=""/>
      </v:shape>
    </w:pict>
  </w:numPicBullet>
  <w:numPicBullet w:numPicBulletId="1">
    <w:pict>
      <v:shape id="_x0000_i1217" type="#_x0000_t75" style="width:8.75pt;height:8.75pt" o:bullet="t" filled="t">
        <v:fill opacity="0" color2="black"/>
        <v:imagedata r:id="rId2" o:title=""/>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ascii="Trebuchet MS" w:hAnsi="Trebuchet MS" w:hint="default"/>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ascii="Wingdings" w:hAnsi="Wingdings" w:hint="default"/>
      </w:rPr>
    </w:lvl>
    <w:lvl w:ilvl="1" w:tplc="06182462" w:tentative="1">
      <w:start w:val="1"/>
      <w:numFmt w:val="bullet"/>
      <w:lvlText w:val=""/>
      <w:lvlJc w:val="left"/>
      <w:pPr>
        <w:tabs>
          <w:tab w:val="num" w:pos="1332"/>
        </w:tabs>
        <w:ind w:left="1332" w:hanging="360"/>
      </w:pPr>
      <w:rPr>
        <w:rFonts w:ascii="Wingdings" w:hAnsi="Wingdings" w:hint="default"/>
      </w:rPr>
    </w:lvl>
    <w:lvl w:ilvl="2" w:tplc="26B0B37A" w:tentative="1">
      <w:start w:val="1"/>
      <w:numFmt w:val="bullet"/>
      <w:lvlText w:val=""/>
      <w:lvlJc w:val="left"/>
      <w:pPr>
        <w:tabs>
          <w:tab w:val="num" w:pos="2052"/>
        </w:tabs>
        <w:ind w:left="2052" w:hanging="360"/>
      </w:pPr>
      <w:rPr>
        <w:rFonts w:ascii="Wingdings" w:hAnsi="Wingdings" w:hint="default"/>
      </w:rPr>
    </w:lvl>
    <w:lvl w:ilvl="3" w:tplc="02D4BE6C" w:tentative="1">
      <w:start w:val="1"/>
      <w:numFmt w:val="bullet"/>
      <w:lvlText w:val=""/>
      <w:lvlJc w:val="left"/>
      <w:pPr>
        <w:tabs>
          <w:tab w:val="num" w:pos="2772"/>
        </w:tabs>
        <w:ind w:left="2772" w:hanging="360"/>
      </w:pPr>
      <w:rPr>
        <w:rFonts w:ascii="Wingdings" w:hAnsi="Wingdings" w:hint="default"/>
      </w:rPr>
    </w:lvl>
    <w:lvl w:ilvl="4" w:tplc="E634EA28" w:tentative="1">
      <w:start w:val="1"/>
      <w:numFmt w:val="bullet"/>
      <w:lvlText w:val=""/>
      <w:lvlJc w:val="left"/>
      <w:pPr>
        <w:tabs>
          <w:tab w:val="num" w:pos="3492"/>
        </w:tabs>
        <w:ind w:left="3492" w:hanging="360"/>
      </w:pPr>
      <w:rPr>
        <w:rFonts w:ascii="Wingdings" w:hAnsi="Wingdings" w:hint="default"/>
      </w:rPr>
    </w:lvl>
    <w:lvl w:ilvl="5" w:tplc="A9F81242" w:tentative="1">
      <w:start w:val="1"/>
      <w:numFmt w:val="bullet"/>
      <w:lvlText w:val=""/>
      <w:lvlJc w:val="left"/>
      <w:pPr>
        <w:tabs>
          <w:tab w:val="num" w:pos="4212"/>
        </w:tabs>
        <w:ind w:left="4212" w:hanging="360"/>
      </w:pPr>
      <w:rPr>
        <w:rFonts w:ascii="Wingdings" w:hAnsi="Wingdings" w:hint="default"/>
      </w:rPr>
    </w:lvl>
    <w:lvl w:ilvl="6" w:tplc="CB40007C" w:tentative="1">
      <w:start w:val="1"/>
      <w:numFmt w:val="bullet"/>
      <w:lvlText w:val=""/>
      <w:lvlJc w:val="left"/>
      <w:pPr>
        <w:tabs>
          <w:tab w:val="num" w:pos="4932"/>
        </w:tabs>
        <w:ind w:left="4932" w:hanging="360"/>
      </w:pPr>
      <w:rPr>
        <w:rFonts w:ascii="Wingdings" w:hAnsi="Wingdings" w:hint="default"/>
      </w:rPr>
    </w:lvl>
    <w:lvl w:ilvl="7" w:tplc="F056C488" w:tentative="1">
      <w:start w:val="1"/>
      <w:numFmt w:val="bullet"/>
      <w:lvlText w:val=""/>
      <w:lvlJc w:val="left"/>
      <w:pPr>
        <w:tabs>
          <w:tab w:val="num" w:pos="5652"/>
        </w:tabs>
        <w:ind w:left="5652" w:hanging="360"/>
      </w:pPr>
      <w:rPr>
        <w:rFonts w:ascii="Wingdings" w:hAnsi="Wingdings" w:hint="default"/>
      </w:rPr>
    </w:lvl>
    <w:lvl w:ilvl="8" w:tplc="3CF6359E"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ascii="Wingdings" w:hAnsi="Wingdings" w:hint="default"/>
      </w:rPr>
    </w:lvl>
    <w:lvl w:ilvl="1" w:tplc="2C088E16" w:tentative="1">
      <w:start w:val="1"/>
      <w:numFmt w:val="bullet"/>
      <w:lvlText w:val=""/>
      <w:lvlJc w:val="left"/>
      <w:pPr>
        <w:tabs>
          <w:tab w:val="num" w:pos="1080"/>
        </w:tabs>
        <w:ind w:left="1080" w:hanging="360"/>
      </w:pPr>
      <w:rPr>
        <w:rFonts w:ascii="Wingdings" w:hAnsi="Wingdings" w:hint="default"/>
      </w:rPr>
    </w:lvl>
    <w:lvl w:ilvl="2" w:tplc="505E877A" w:tentative="1">
      <w:start w:val="1"/>
      <w:numFmt w:val="bullet"/>
      <w:lvlText w:val=""/>
      <w:lvlJc w:val="left"/>
      <w:pPr>
        <w:tabs>
          <w:tab w:val="num" w:pos="1800"/>
        </w:tabs>
        <w:ind w:left="1800" w:hanging="360"/>
      </w:pPr>
      <w:rPr>
        <w:rFonts w:ascii="Wingdings" w:hAnsi="Wingdings" w:hint="default"/>
      </w:rPr>
    </w:lvl>
    <w:lvl w:ilvl="3" w:tplc="F670CE32" w:tentative="1">
      <w:start w:val="1"/>
      <w:numFmt w:val="bullet"/>
      <w:lvlText w:val=""/>
      <w:lvlJc w:val="left"/>
      <w:pPr>
        <w:tabs>
          <w:tab w:val="num" w:pos="2520"/>
        </w:tabs>
        <w:ind w:left="2520" w:hanging="360"/>
      </w:pPr>
      <w:rPr>
        <w:rFonts w:ascii="Wingdings" w:hAnsi="Wingdings" w:hint="default"/>
      </w:rPr>
    </w:lvl>
    <w:lvl w:ilvl="4" w:tplc="F582311C" w:tentative="1">
      <w:start w:val="1"/>
      <w:numFmt w:val="bullet"/>
      <w:lvlText w:val=""/>
      <w:lvlJc w:val="left"/>
      <w:pPr>
        <w:tabs>
          <w:tab w:val="num" w:pos="3240"/>
        </w:tabs>
        <w:ind w:left="3240" w:hanging="360"/>
      </w:pPr>
      <w:rPr>
        <w:rFonts w:ascii="Wingdings" w:hAnsi="Wingdings" w:hint="default"/>
      </w:rPr>
    </w:lvl>
    <w:lvl w:ilvl="5" w:tplc="5D68B24E" w:tentative="1">
      <w:start w:val="1"/>
      <w:numFmt w:val="bullet"/>
      <w:lvlText w:val=""/>
      <w:lvlJc w:val="left"/>
      <w:pPr>
        <w:tabs>
          <w:tab w:val="num" w:pos="3960"/>
        </w:tabs>
        <w:ind w:left="3960" w:hanging="360"/>
      </w:pPr>
      <w:rPr>
        <w:rFonts w:ascii="Wingdings" w:hAnsi="Wingdings" w:hint="default"/>
      </w:rPr>
    </w:lvl>
    <w:lvl w:ilvl="6" w:tplc="04824DDE" w:tentative="1">
      <w:start w:val="1"/>
      <w:numFmt w:val="bullet"/>
      <w:lvlText w:val=""/>
      <w:lvlJc w:val="left"/>
      <w:pPr>
        <w:tabs>
          <w:tab w:val="num" w:pos="4680"/>
        </w:tabs>
        <w:ind w:left="4680" w:hanging="360"/>
      </w:pPr>
      <w:rPr>
        <w:rFonts w:ascii="Wingdings" w:hAnsi="Wingdings" w:hint="default"/>
      </w:rPr>
    </w:lvl>
    <w:lvl w:ilvl="7" w:tplc="8DB6125C" w:tentative="1">
      <w:start w:val="1"/>
      <w:numFmt w:val="bullet"/>
      <w:lvlText w:val=""/>
      <w:lvlJc w:val="left"/>
      <w:pPr>
        <w:tabs>
          <w:tab w:val="num" w:pos="5400"/>
        </w:tabs>
        <w:ind w:left="5400" w:hanging="360"/>
      </w:pPr>
      <w:rPr>
        <w:rFonts w:ascii="Wingdings" w:hAnsi="Wingdings" w:hint="default"/>
      </w:rPr>
    </w:lvl>
    <w:lvl w:ilvl="8" w:tplc="B978B0F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ascii="Wingdings" w:hAnsi="Wingdings" w:hint="default"/>
      </w:rPr>
    </w:lvl>
    <w:lvl w:ilvl="1" w:tplc="A4C21358" w:tentative="1">
      <w:start w:val="1"/>
      <w:numFmt w:val="bullet"/>
      <w:lvlText w:val=""/>
      <w:lvlJc w:val="left"/>
      <w:pPr>
        <w:tabs>
          <w:tab w:val="num" w:pos="1440"/>
        </w:tabs>
        <w:ind w:left="1440" w:hanging="360"/>
      </w:pPr>
      <w:rPr>
        <w:rFonts w:ascii="Wingdings" w:hAnsi="Wingdings" w:hint="default"/>
      </w:rPr>
    </w:lvl>
    <w:lvl w:ilvl="2" w:tplc="55B2E5A4" w:tentative="1">
      <w:start w:val="1"/>
      <w:numFmt w:val="bullet"/>
      <w:lvlText w:val=""/>
      <w:lvlJc w:val="left"/>
      <w:pPr>
        <w:tabs>
          <w:tab w:val="num" w:pos="2160"/>
        </w:tabs>
        <w:ind w:left="2160" w:hanging="360"/>
      </w:pPr>
      <w:rPr>
        <w:rFonts w:ascii="Wingdings" w:hAnsi="Wingdings" w:hint="default"/>
      </w:rPr>
    </w:lvl>
    <w:lvl w:ilvl="3" w:tplc="58CE396A" w:tentative="1">
      <w:start w:val="1"/>
      <w:numFmt w:val="bullet"/>
      <w:lvlText w:val=""/>
      <w:lvlJc w:val="left"/>
      <w:pPr>
        <w:tabs>
          <w:tab w:val="num" w:pos="2880"/>
        </w:tabs>
        <w:ind w:left="2880" w:hanging="360"/>
      </w:pPr>
      <w:rPr>
        <w:rFonts w:ascii="Wingdings" w:hAnsi="Wingdings" w:hint="default"/>
      </w:rPr>
    </w:lvl>
    <w:lvl w:ilvl="4" w:tplc="EFD8C790" w:tentative="1">
      <w:start w:val="1"/>
      <w:numFmt w:val="bullet"/>
      <w:lvlText w:val=""/>
      <w:lvlJc w:val="left"/>
      <w:pPr>
        <w:tabs>
          <w:tab w:val="num" w:pos="3600"/>
        </w:tabs>
        <w:ind w:left="3600" w:hanging="360"/>
      </w:pPr>
      <w:rPr>
        <w:rFonts w:ascii="Wingdings" w:hAnsi="Wingdings" w:hint="default"/>
      </w:rPr>
    </w:lvl>
    <w:lvl w:ilvl="5" w:tplc="769A9154" w:tentative="1">
      <w:start w:val="1"/>
      <w:numFmt w:val="bullet"/>
      <w:lvlText w:val=""/>
      <w:lvlJc w:val="left"/>
      <w:pPr>
        <w:tabs>
          <w:tab w:val="num" w:pos="4320"/>
        </w:tabs>
        <w:ind w:left="4320" w:hanging="360"/>
      </w:pPr>
      <w:rPr>
        <w:rFonts w:ascii="Wingdings" w:hAnsi="Wingdings" w:hint="default"/>
      </w:rPr>
    </w:lvl>
    <w:lvl w:ilvl="6" w:tplc="A89E5840" w:tentative="1">
      <w:start w:val="1"/>
      <w:numFmt w:val="bullet"/>
      <w:lvlText w:val=""/>
      <w:lvlJc w:val="left"/>
      <w:pPr>
        <w:tabs>
          <w:tab w:val="num" w:pos="5040"/>
        </w:tabs>
        <w:ind w:left="5040" w:hanging="360"/>
      </w:pPr>
      <w:rPr>
        <w:rFonts w:ascii="Wingdings" w:hAnsi="Wingdings" w:hint="default"/>
      </w:rPr>
    </w:lvl>
    <w:lvl w:ilvl="7" w:tplc="1818D532" w:tentative="1">
      <w:start w:val="1"/>
      <w:numFmt w:val="bullet"/>
      <w:lvlText w:val=""/>
      <w:lvlJc w:val="left"/>
      <w:pPr>
        <w:tabs>
          <w:tab w:val="num" w:pos="5760"/>
        </w:tabs>
        <w:ind w:left="5760" w:hanging="360"/>
      </w:pPr>
      <w:rPr>
        <w:rFonts w:ascii="Wingdings" w:hAnsi="Wingdings" w:hint="default"/>
      </w:rPr>
    </w:lvl>
    <w:lvl w:ilvl="8" w:tplc="68608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ascii="Wingdings" w:hAnsi="Wingdings" w:hint="default"/>
      </w:rPr>
    </w:lvl>
    <w:lvl w:ilvl="1" w:tplc="E5544F94">
      <w:start w:val="1172"/>
      <w:numFmt w:val="bullet"/>
      <w:lvlText w:val=""/>
      <w:lvlJc w:val="left"/>
      <w:pPr>
        <w:tabs>
          <w:tab w:val="num" w:pos="1440"/>
        </w:tabs>
        <w:ind w:left="1440" w:hanging="360"/>
      </w:pPr>
      <w:rPr>
        <w:rFonts w:ascii="Wingdings" w:hAnsi="Wingdings"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ascii="Arial" w:hAnsi="Arial" w:hint="default"/>
      </w:rPr>
    </w:lvl>
    <w:lvl w:ilvl="1" w:tplc="DD0CBD3C">
      <w:numFmt w:val="bullet"/>
      <w:lvlText w:val="•"/>
      <w:lvlJc w:val="left"/>
      <w:pPr>
        <w:tabs>
          <w:tab w:val="num" w:pos="651"/>
        </w:tabs>
        <w:ind w:left="651" w:hanging="360"/>
      </w:pPr>
      <w:rPr>
        <w:rFonts w:ascii="Arial" w:hAnsi="Arial" w:hint="default"/>
      </w:rPr>
    </w:lvl>
    <w:lvl w:ilvl="2" w:tplc="603C7C80" w:tentative="1">
      <w:start w:val="1"/>
      <w:numFmt w:val="bullet"/>
      <w:lvlText w:val="•"/>
      <w:lvlJc w:val="left"/>
      <w:pPr>
        <w:tabs>
          <w:tab w:val="num" w:pos="1371"/>
        </w:tabs>
        <w:ind w:left="1371" w:hanging="360"/>
      </w:pPr>
      <w:rPr>
        <w:rFonts w:ascii="Arial" w:hAnsi="Arial" w:hint="default"/>
      </w:rPr>
    </w:lvl>
    <w:lvl w:ilvl="3" w:tplc="C156AED0" w:tentative="1">
      <w:start w:val="1"/>
      <w:numFmt w:val="bullet"/>
      <w:lvlText w:val="•"/>
      <w:lvlJc w:val="left"/>
      <w:pPr>
        <w:tabs>
          <w:tab w:val="num" w:pos="2091"/>
        </w:tabs>
        <w:ind w:left="2091" w:hanging="360"/>
      </w:pPr>
      <w:rPr>
        <w:rFonts w:ascii="Arial" w:hAnsi="Arial" w:hint="default"/>
      </w:rPr>
    </w:lvl>
    <w:lvl w:ilvl="4" w:tplc="CEAE8AE6" w:tentative="1">
      <w:start w:val="1"/>
      <w:numFmt w:val="bullet"/>
      <w:lvlText w:val="•"/>
      <w:lvlJc w:val="left"/>
      <w:pPr>
        <w:tabs>
          <w:tab w:val="num" w:pos="2811"/>
        </w:tabs>
        <w:ind w:left="2811" w:hanging="360"/>
      </w:pPr>
      <w:rPr>
        <w:rFonts w:ascii="Arial" w:hAnsi="Arial" w:hint="default"/>
      </w:rPr>
    </w:lvl>
    <w:lvl w:ilvl="5" w:tplc="07F0CE8C" w:tentative="1">
      <w:start w:val="1"/>
      <w:numFmt w:val="bullet"/>
      <w:lvlText w:val="•"/>
      <w:lvlJc w:val="left"/>
      <w:pPr>
        <w:tabs>
          <w:tab w:val="num" w:pos="3531"/>
        </w:tabs>
        <w:ind w:left="3531" w:hanging="360"/>
      </w:pPr>
      <w:rPr>
        <w:rFonts w:ascii="Arial" w:hAnsi="Arial" w:hint="default"/>
      </w:rPr>
    </w:lvl>
    <w:lvl w:ilvl="6" w:tplc="906ADE5E" w:tentative="1">
      <w:start w:val="1"/>
      <w:numFmt w:val="bullet"/>
      <w:lvlText w:val="•"/>
      <w:lvlJc w:val="left"/>
      <w:pPr>
        <w:tabs>
          <w:tab w:val="num" w:pos="4251"/>
        </w:tabs>
        <w:ind w:left="4251" w:hanging="360"/>
      </w:pPr>
      <w:rPr>
        <w:rFonts w:ascii="Arial" w:hAnsi="Arial" w:hint="default"/>
      </w:rPr>
    </w:lvl>
    <w:lvl w:ilvl="7" w:tplc="5626511C" w:tentative="1">
      <w:start w:val="1"/>
      <w:numFmt w:val="bullet"/>
      <w:lvlText w:val="•"/>
      <w:lvlJc w:val="left"/>
      <w:pPr>
        <w:tabs>
          <w:tab w:val="num" w:pos="4971"/>
        </w:tabs>
        <w:ind w:left="4971" w:hanging="360"/>
      </w:pPr>
      <w:rPr>
        <w:rFonts w:ascii="Arial" w:hAnsi="Arial" w:hint="default"/>
      </w:rPr>
    </w:lvl>
    <w:lvl w:ilvl="8" w:tplc="0278191C" w:tentative="1">
      <w:start w:val="1"/>
      <w:numFmt w:val="bullet"/>
      <w:lvlText w:val="•"/>
      <w:lvlJc w:val="left"/>
      <w:pPr>
        <w:tabs>
          <w:tab w:val="num" w:pos="5691"/>
        </w:tabs>
        <w:ind w:left="5691" w:hanging="360"/>
      </w:pPr>
      <w:rPr>
        <w:rFonts w:ascii="Arial" w:hAnsi="Arial" w:hint="default"/>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ascii="Wingdings" w:hAnsi="Wingdings" w:hint="default"/>
      </w:rPr>
    </w:lvl>
    <w:lvl w:ilvl="1" w:tplc="F7A29A20" w:tentative="1">
      <w:start w:val="1"/>
      <w:numFmt w:val="bullet"/>
      <w:lvlText w:val=""/>
      <w:lvlJc w:val="left"/>
      <w:pPr>
        <w:tabs>
          <w:tab w:val="num" w:pos="1080"/>
        </w:tabs>
        <w:ind w:left="1080" w:hanging="360"/>
      </w:pPr>
      <w:rPr>
        <w:rFonts w:ascii="Wingdings" w:hAnsi="Wingdings" w:hint="default"/>
      </w:rPr>
    </w:lvl>
    <w:lvl w:ilvl="2" w:tplc="3698B83E" w:tentative="1">
      <w:start w:val="1"/>
      <w:numFmt w:val="bullet"/>
      <w:lvlText w:val=""/>
      <w:lvlJc w:val="left"/>
      <w:pPr>
        <w:tabs>
          <w:tab w:val="num" w:pos="1800"/>
        </w:tabs>
        <w:ind w:left="1800" w:hanging="360"/>
      </w:pPr>
      <w:rPr>
        <w:rFonts w:ascii="Wingdings" w:hAnsi="Wingdings" w:hint="default"/>
      </w:rPr>
    </w:lvl>
    <w:lvl w:ilvl="3" w:tplc="B23EA462" w:tentative="1">
      <w:start w:val="1"/>
      <w:numFmt w:val="bullet"/>
      <w:lvlText w:val=""/>
      <w:lvlJc w:val="left"/>
      <w:pPr>
        <w:tabs>
          <w:tab w:val="num" w:pos="2520"/>
        </w:tabs>
        <w:ind w:left="2520" w:hanging="360"/>
      </w:pPr>
      <w:rPr>
        <w:rFonts w:ascii="Wingdings" w:hAnsi="Wingdings" w:hint="default"/>
      </w:rPr>
    </w:lvl>
    <w:lvl w:ilvl="4" w:tplc="B1D24EE4" w:tentative="1">
      <w:start w:val="1"/>
      <w:numFmt w:val="bullet"/>
      <w:lvlText w:val=""/>
      <w:lvlJc w:val="left"/>
      <w:pPr>
        <w:tabs>
          <w:tab w:val="num" w:pos="3240"/>
        </w:tabs>
        <w:ind w:left="3240" w:hanging="360"/>
      </w:pPr>
      <w:rPr>
        <w:rFonts w:ascii="Wingdings" w:hAnsi="Wingdings" w:hint="default"/>
      </w:rPr>
    </w:lvl>
    <w:lvl w:ilvl="5" w:tplc="D6621DDC" w:tentative="1">
      <w:start w:val="1"/>
      <w:numFmt w:val="bullet"/>
      <w:lvlText w:val=""/>
      <w:lvlJc w:val="left"/>
      <w:pPr>
        <w:tabs>
          <w:tab w:val="num" w:pos="3960"/>
        </w:tabs>
        <w:ind w:left="3960" w:hanging="360"/>
      </w:pPr>
      <w:rPr>
        <w:rFonts w:ascii="Wingdings" w:hAnsi="Wingdings" w:hint="default"/>
      </w:rPr>
    </w:lvl>
    <w:lvl w:ilvl="6" w:tplc="CACA4762" w:tentative="1">
      <w:start w:val="1"/>
      <w:numFmt w:val="bullet"/>
      <w:lvlText w:val=""/>
      <w:lvlJc w:val="left"/>
      <w:pPr>
        <w:tabs>
          <w:tab w:val="num" w:pos="4680"/>
        </w:tabs>
        <w:ind w:left="4680" w:hanging="360"/>
      </w:pPr>
      <w:rPr>
        <w:rFonts w:ascii="Wingdings" w:hAnsi="Wingdings" w:hint="default"/>
      </w:rPr>
    </w:lvl>
    <w:lvl w:ilvl="7" w:tplc="D42C4ACA" w:tentative="1">
      <w:start w:val="1"/>
      <w:numFmt w:val="bullet"/>
      <w:lvlText w:val=""/>
      <w:lvlJc w:val="left"/>
      <w:pPr>
        <w:tabs>
          <w:tab w:val="num" w:pos="5400"/>
        </w:tabs>
        <w:ind w:left="5400" w:hanging="360"/>
      </w:pPr>
      <w:rPr>
        <w:rFonts w:ascii="Wingdings" w:hAnsi="Wingdings" w:hint="default"/>
      </w:rPr>
    </w:lvl>
    <w:lvl w:ilvl="8" w:tplc="8DB863C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ascii="Arial" w:hAnsi="Arial" w:hint="default"/>
      </w:rPr>
    </w:lvl>
    <w:lvl w:ilvl="1" w:tplc="C26C4388" w:tentative="1">
      <w:start w:val="1"/>
      <w:numFmt w:val="bullet"/>
      <w:lvlText w:val="•"/>
      <w:lvlJc w:val="left"/>
      <w:pPr>
        <w:tabs>
          <w:tab w:val="num" w:pos="914"/>
        </w:tabs>
        <w:ind w:left="914" w:hanging="360"/>
      </w:pPr>
      <w:rPr>
        <w:rFonts w:ascii="Arial" w:hAnsi="Arial" w:hint="default"/>
      </w:rPr>
    </w:lvl>
    <w:lvl w:ilvl="2" w:tplc="1D104590" w:tentative="1">
      <w:start w:val="1"/>
      <w:numFmt w:val="bullet"/>
      <w:lvlText w:val="•"/>
      <w:lvlJc w:val="left"/>
      <w:pPr>
        <w:tabs>
          <w:tab w:val="num" w:pos="1634"/>
        </w:tabs>
        <w:ind w:left="1634" w:hanging="360"/>
      </w:pPr>
      <w:rPr>
        <w:rFonts w:ascii="Arial" w:hAnsi="Arial" w:hint="default"/>
      </w:rPr>
    </w:lvl>
    <w:lvl w:ilvl="3" w:tplc="2BC2040A" w:tentative="1">
      <w:start w:val="1"/>
      <w:numFmt w:val="bullet"/>
      <w:lvlText w:val="•"/>
      <w:lvlJc w:val="left"/>
      <w:pPr>
        <w:tabs>
          <w:tab w:val="num" w:pos="2354"/>
        </w:tabs>
        <w:ind w:left="2354" w:hanging="360"/>
      </w:pPr>
      <w:rPr>
        <w:rFonts w:ascii="Arial" w:hAnsi="Arial" w:hint="default"/>
      </w:rPr>
    </w:lvl>
    <w:lvl w:ilvl="4" w:tplc="7382E3E6" w:tentative="1">
      <w:start w:val="1"/>
      <w:numFmt w:val="bullet"/>
      <w:lvlText w:val="•"/>
      <w:lvlJc w:val="left"/>
      <w:pPr>
        <w:tabs>
          <w:tab w:val="num" w:pos="3074"/>
        </w:tabs>
        <w:ind w:left="3074" w:hanging="360"/>
      </w:pPr>
      <w:rPr>
        <w:rFonts w:ascii="Arial" w:hAnsi="Arial" w:hint="default"/>
      </w:rPr>
    </w:lvl>
    <w:lvl w:ilvl="5" w:tplc="97481FE4" w:tentative="1">
      <w:start w:val="1"/>
      <w:numFmt w:val="bullet"/>
      <w:lvlText w:val="•"/>
      <w:lvlJc w:val="left"/>
      <w:pPr>
        <w:tabs>
          <w:tab w:val="num" w:pos="3794"/>
        </w:tabs>
        <w:ind w:left="3794" w:hanging="360"/>
      </w:pPr>
      <w:rPr>
        <w:rFonts w:ascii="Arial" w:hAnsi="Arial" w:hint="default"/>
      </w:rPr>
    </w:lvl>
    <w:lvl w:ilvl="6" w:tplc="CB809EA2" w:tentative="1">
      <w:start w:val="1"/>
      <w:numFmt w:val="bullet"/>
      <w:lvlText w:val="•"/>
      <w:lvlJc w:val="left"/>
      <w:pPr>
        <w:tabs>
          <w:tab w:val="num" w:pos="4514"/>
        </w:tabs>
        <w:ind w:left="4514" w:hanging="360"/>
      </w:pPr>
      <w:rPr>
        <w:rFonts w:ascii="Arial" w:hAnsi="Arial" w:hint="default"/>
      </w:rPr>
    </w:lvl>
    <w:lvl w:ilvl="7" w:tplc="33CEB478" w:tentative="1">
      <w:start w:val="1"/>
      <w:numFmt w:val="bullet"/>
      <w:lvlText w:val="•"/>
      <w:lvlJc w:val="left"/>
      <w:pPr>
        <w:tabs>
          <w:tab w:val="num" w:pos="5234"/>
        </w:tabs>
        <w:ind w:left="5234" w:hanging="360"/>
      </w:pPr>
      <w:rPr>
        <w:rFonts w:ascii="Arial" w:hAnsi="Arial" w:hint="default"/>
      </w:rPr>
    </w:lvl>
    <w:lvl w:ilvl="8" w:tplc="D7B2843A" w:tentative="1">
      <w:start w:val="1"/>
      <w:numFmt w:val="bullet"/>
      <w:lvlText w:val="•"/>
      <w:lvlJc w:val="left"/>
      <w:pPr>
        <w:tabs>
          <w:tab w:val="num" w:pos="5954"/>
        </w:tabs>
        <w:ind w:left="5954" w:hanging="360"/>
      </w:pPr>
      <w:rPr>
        <w:rFonts w:ascii="Arial" w:hAnsi="Arial" w:hint="default"/>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ascii="Trebuchet MS" w:hAnsi="Trebuchet MS" w:hint="default"/>
        <w:b/>
        <w:i w:val="0"/>
        <w:color w:val="000080"/>
        <w:sz w:val="28"/>
        <w:szCs w:val="28"/>
      </w:rPr>
    </w:lvl>
    <w:lvl w:ilvl="1">
      <w:start w:val="1"/>
      <w:numFmt w:val="decimal"/>
      <w:lvlText w:val="%1.%2"/>
      <w:lvlJc w:val="left"/>
      <w:pPr>
        <w:tabs>
          <w:tab w:val="num" w:pos="576"/>
        </w:tabs>
        <w:ind w:left="576" w:hanging="576"/>
      </w:pPr>
      <w:rPr>
        <w:rFonts w:ascii="Trebuchet MS" w:hAnsi="Trebuchet MS" w:hint="default"/>
        <w:b/>
        <w:i w:val="0"/>
        <w:color w:val="000080"/>
        <w:sz w:val="24"/>
        <w:szCs w:val="24"/>
      </w:rPr>
    </w:lvl>
    <w:lvl w:ilvl="2">
      <w:start w:val="1"/>
      <w:numFmt w:val="decimal"/>
      <w:lvlText w:val="%1.%2.%3"/>
      <w:lvlJc w:val="left"/>
      <w:pPr>
        <w:tabs>
          <w:tab w:val="num" w:pos="720"/>
        </w:tabs>
        <w:ind w:left="720" w:hanging="720"/>
      </w:pPr>
      <w:rPr>
        <w:rFonts w:ascii="Trebuchet MS" w:hAnsi="Trebuchet MS" w:hint="default"/>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ascii="Wingdings" w:hAnsi="Wingdings" w:hint="default"/>
      </w:rPr>
    </w:lvl>
    <w:lvl w:ilvl="1" w:tplc="16E00BF0" w:tentative="1">
      <w:start w:val="1"/>
      <w:numFmt w:val="bullet"/>
      <w:lvlText w:val=""/>
      <w:lvlJc w:val="left"/>
      <w:pPr>
        <w:tabs>
          <w:tab w:val="num" w:pos="1080"/>
        </w:tabs>
        <w:ind w:left="1080" w:hanging="360"/>
      </w:pPr>
      <w:rPr>
        <w:rFonts w:ascii="Wingdings" w:hAnsi="Wingdings" w:hint="default"/>
      </w:rPr>
    </w:lvl>
    <w:lvl w:ilvl="2" w:tplc="49AE20C6" w:tentative="1">
      <w:start w:val="1"/>
      <w:numFmt w:val="bullet"/>
      <w:lvlText w:val=""/>
      <w:lvlJc w:val="left"/>
      <w:pPr>
        <w:tabs>
          <w:tab w:val="num" w:pos="1800"/>
        </w:tabs>
        <w:ind w:left="1800" w:hanging="360"/>
      </w:pPr>
      <w:rPr>
        <w:rFonts w:ascii="Wingdings" w:hAnsi="Wingdings" w:hint="default"/>
      </w:rPr>
    </w:lvl>
    <w:lvl w:ilvl="3" w:tplc="AD40109A" w:tentative="1">
      <w:start w:val="1"/>
      <w:numFmt w:val="bullet"/>
      <w:lvlText w:val=""/>
      <w:lvlJc w:val="left"/>
      <w:pPr>
        <w:tabs>
          <w:tab w:val="num" w:pos="2520"/>
        </w:tabs>
        <w:ind w:left="2520" w:hanging="360"/>
      </w:pPr>
      <w:rPr>
        <w:rFonts w:ascii="Wingdings" w:hAnsi="Wingdings" w:hint="default"/>
      </w:rPr>
    </w:lvl>
    <w:lvl w:ilvl="4" w:tplc="54DABBE0" w:tentative="1">
      <w:start w:val="1"/>
      <w:numFmt w:val="bullet"/>
      <w:lvlText w:val=""/>
      <w:lvlJc w:val="left"/>
      <w:pPr>
        <w:tabs>
          <w:tab w:val="num" w:pos="3240"/>
        </w:tabs>
        <w:ind w:left="3240" w:hanging="360"/>
      </w:pPr>
      <w:rPr>
        <w:rFonts w:ascii="Wingdings" w:hAnsi="Wingdings" w:hint="default"/>
      </w:rPr>
    </w:lvl>
    <w:lvl w:ilvl="5" w:tplc="311A0ED8" w:tentative="1">
      <w:start w:val="1"/>
      <w:numFmt w:val="bullet"/>
      <w:lvlText w:val=""/>
      <w:lvlJc w:val="left"/>
      <w:pPr>
        <w:tabs>
          <w:tab w:val="num" w:pos="3960"/>
        </w:tabs>
        <w:ind w:left="3960" w:hanging="360"/>
      </w:pPr>
      <w:rPr>
        <w:rFonts w:ascii="Wingdings" w:hAnsi="Wingdings" w:hint="default"/>
      </w:rPr>
    </w:lvl>
    <w:lvl w:ilvl="6" w:tplc="E6502608" w:tentative="1">
      <w:start w:val="1"/>
      <w:numFmt w:val="bullet"/>
      <w:lvlText w:val=""/>
      <w:lvlJc w:val="left"/>
      <w:pPr>
        <w:tabs>
          <w:tab w:val="num" w:pos="4680"/>
        </w:tabs>
        <w:ind w:left="4680" w:hanging="360"/>
      </w:pPr>
      <w:rPr>
        <w:rFonts w:ascii="Wingdings" w:hAnsi="Wingdings" w:hint="default"/>
      </w:rPr>
    </w:lvl>
    <w:lvl w:ilvl="7" w:tplc="6974F8EE" w:tentative="1">
      <w:start w:val="1"/>
      <w:numFmt w:val="bullet"/>
      <w:lvlText w:val=""/>
      <w:lvlJc w:val="left"/>
      <w:pPr>
        <w:tabs>
          <w:tab w:val="num" w:pos="5400"/>
        </w:tabs>
        <w:ind w:left="5400" w:hanging="360"/>
      </w:pPr>
      <w:rPr>
        <w:rFonts w:ascii="Wingdings" w:hAnsi="Wingdings" w:hint="default"/>
      </w:rPr>
    </w:lvl>
    <w:lvl w:ilvl="8" w:tplc="46B020E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ascii="Arial" w:hAnsi="Arial" w:hint="default"/>
      </w:rPr>
    </w:lvl>
    <w:lvl w:ilvl="1" w:tplc="4754C76C">
      <w:start w:val="1"/>
      <w:numFmt w:val="bullet"/>
      <w:lvlText w:val="•"/>
      <w:lvlJc w:val="left"/>
      <w:pPr>
        <w:tabs>
          <w:tab w:val="num" w:pos="1080"/>
        </w:tabs>
        <w:ind w:left="1080" w:hanging="360"/>
      </w:pPr>
      <w:rPr>
        <w:rFonts w:ascii="Arial" w:hAnsi="Arial" w:hint="default"/>
      </w:rPr>
    </w:lvl>
    <w:lvl w:ilvl="2" w:tplc="2AAEBAE4" w:tentative="1">
      <w:start w:val="1"/>
      <w:numFmt w:val="bullet"/>
      <w:lvlText w:val="•"/>
      <w:lvlJc w:val="left"/>
      <w:pPr>
        <w:tabs>
          <w:tab w:val="num" w:pos="1800"/>
        </w:tabs>
        <w:ind w:left="1800" w:hanging="360"/>
      </w:pPr>
      <w:rPr>
        <w:rFonts w:ascii="Arial" w:hAnsi="Arial" w:hint="default"/>
      </w:rPr>
    </w:lvl>
    <w:lvl w:ilvl="3" w:tplc="75CA5B0A" w:tentative="1">
      <w:start w:val="1"/>
      <w:numFmt w:val="bullet"/>
      <w:lvlText w:val="•"/>
      <w:lvlJc w:val="left"/>
      <w:pPr>
        <w:tabs>
          <w:tab w:val="num" w:pos="2520"/>
        </w:tabs>
        <w:ind w:left="2520" w:hanging="360"/>
      </w:pPr>
      <w:rPr>
        <w:rFonts w:ascii="Arial" w:hAnsi="Arial" w:hint="default"/>
      </w:rPr>
    </w:lvl>
    <w:lvl w:ilvl="4" w:tplc="1660CB22" w:tentative="1">
      <w:start w:val="1"/>
      <w:numFmt w:val="bullet"/>
      <w:lvlText w:val="•"/>
      <w:lvlJc w:val="left"/>
      <w:pPr>
        <w:tabs>
          <w:tab w:val="num" w:pos="3240"/>
        </w:tabs>
        <w:ind w:left="3240" w:hanging="360"/>
      </w:pPr>
      <w:rPr>
        <w:rFonts w:ascii="Arial" w:hAnsi="Arial" w:hint="default"/>
      </w:rPr>
    </w:lvl>
    <w:lvl w:ilvl="5" w:tplc="837A428A" w:tentative="1">
      <w:start w:val="1"/>
      <w:numFmt w:val="bullet"/>
      <w:lvlText w:val="•"/>
      <w:lvlJc w:val="left"/>
      <w:pPr>
        <w:tabs>
          <w:tab w:val="num" w:pos="3960"/>
        </w:tabs>
        <w:ind w:left="3960" w:hanging="360"/>
      </w:pPr>
      <w:rPr>
        <w:rFonts w:ascii="Arial" w:hAnsi="Arial" w:hint="default"/>
      </w:rPr>
    </w:lvl>
    <w:lvl w:ilvl="6" w:tplc="0392433C" w:tentative="1">
      <w:start w:val="1"/>
      <w:numFmt w:val="bullet"/>
      <w:lvlText w:val="•"/>
      <w:lvlJc w:val="left"/>
      <w:pPr>
        <w:tabs>
          <w:tab w:val="num" w:pos="4680"/>
        </w:tabs>
        <w:ind w:left="4680" w:hanging="360"/>
      </w:pPr>
      <w:rPr>
        <w:rFonts w:ascii="Arial" w:hAnsi="Arial" w:hint="default"/>
      </w:rPr>
    </w:lvl>
    <w:lvl w:ilvl="7" w:tplc="CC9E3E90" w:tentative="1">
      <w:start w:val="1"/>
      <w:numFmt w:val="bullet"/>
      <w:lvlText w:val="•"/>
      <w:lvlJc w:val="left"/>
      <w:pPr>
        <w:tabs>
          <w:tab w:val="num" w:pos="5400"/>
        </w:tabs>
        <w:ind w:left="5400" w:hanging="360"/>
      </w:pPr>
      <w:rPr>
        <w:rFonts w:ascii="Arial" w:hAnsi="Arial" w:hint="default"/>
      </w:rPr>
    </w:lvl>
    <w:lvl w:ilvl="8" w:tplc="AD58B510" w:tentative="1">
      <w:start w:val="1"/>
      <w:numFmt w:val="bullet"/>
      <w:lvlText w:val="•"/>
      <w:lvlJc w:val="left"/>
      <w:pPr>
        <w:tabs>
          <w:tab w:val="num" w:pos="6120"/>
        </w:tabs>
        <w:ind w:left="6120" w:hanging="360"/>
      </w:pPr>
      <w:rPr>
        <w:rFonts w:ascii="Arial" w:hAnsi="Arial" w:hint="default"/>
      </w:rPr>
    </w:lvl>
  </w:abstractNum>
  <w:num w:numId="1" w16cid:durableId="2024437278">
    <w:abstractNumId w:val="0"/>
  </w:num>
  <w:num w:numId="2" w16cid:durableId="81802706">
    <w:abstractNumId w:val="5"/>
  </w:num>
  <w:num w:numId="3" w16cid:durableId="1414665857">
    <w:abstractNumId w:val="18"/>
  </w:num>
  <w:num w:numId="4" w16cid:durableId="606548419">
    <w:abstractNumId w:val="10"/>
  </w:num>
  <w:num w:numId="5" w16cid:durableId="359282013">
    <w:abstractNumId w:val="19"/>
  </w:num>
  <w:num w:numId="6" w16cid:durableId="1507132382">
    <w:abstractNumId w:val="16"/>
  </w:num>
  <w:num w:numId="7" w16cid:durableId="52050750">
    <w:abstractNumId w:val="8"/>
  </w:num>
  <w:num w:numId="8" w16cid:durableId="478615742">
    <w:abstractNumId w:val="11"/>
  </w:num>
  <w:num w:numId="9" w16cid:durableId="636686212">
    <w:abstractNumId w:val="20"/>
  </w:num>
  <w:num w:numId="10" w16cid:durableId="1734499815">
    <w:abstractNumId w:val="17"/>
  </w:num>
  <w:num w:numId="11" w16cid:durableId="271010591">
    <w:abstractNumId w:val="14"/>
  </w:num>
  <w:num w:numId="12" w16cid:durableId="665405756">
    <w:abstractNumId w:val="6"/>
  </w:num>
  <w:num w:numId="13" w16cid:durableId="896011270">
    <w:abstractNumId w:val="7"/>
  </w:num>
  <w:num w:numId="14" w16cid:durableId="692263422">
    <w:abstractNumId w:val="13"/>
  </w:num>
  <w:num w:numId="15" w16cid:durableId="599411436">
    <w:abstractNumId w:val="9"/>
  </w:num>
  <w:num w:numId="16" w16cid:durableId="1755931149">
    <w:abstractNumId w:val="12"/>
  </w:num>
  <w:num w:numId="17" w16cid:durableId="2035225938">
    <w:abstractNumId w:val="15"/>
  </w:num>
  <w:num w:numId="18" w16cid:durableId="149464044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914BA"/>
    <w:rsid w:val="004B000B"/>
    <w:rsid w:val="004C6D6D"/>
    <w:rsid w:val="004D1BC0"/>
    <w:rsid w:val="004D6BDB"/>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E25A3"/>
    <w:rsid w:val="005F0977"/>
    <w:rsid w:val="006005FC"/>
    <w:rsid w:val="0060387B"/>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D3676"/>
    <w:rsid w:val="008D7408"/>
    <w:rsid w:val="008E2B5F"/>
    <w:rsid w:val="008E4590"/>
    <w:rsid w:val="008F7069"/>
    <w:rsid w:val="00900C11"/>
    <w:rsid w:val="009300BA"/>
    <w:rsid w:val="00930C8C"/>
    <w:rsid w:val="009369C7"/>
    <w:rsid w:val="009437FF"/>
    <w:rsid w:val="0094465C"/>
    <w:rsid w:val="009731DE"/>
    <w:rsid w:val="00990B3B"/>
    <w:rsid w:val="009B5D99"/>
    <w:rsid w:val="009F3933"/>
    <w:rsid w:val="009F52C8"/>
    <w:rsid w:val="00A03D2E"/>
    <w:rsid w:val="00A0632F"/>
    <w:rsid w:val="00A06A34"/>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EC4175"/>
    <w:rsid w:val="00F03C9B"/>
    <w:rsid w:val="00F40A9A"/>
    <w:rsid w:val="00F412C0"/>
    <w:rsid w:val="00F460FF"/>
    <w:rsid w:val="00F724E9"/>
    <w:rsid w:val="00F862F9"/>
    <w:rsid w:val="00FA1AB9"/>
    <w:rsid w:val="00FA52AC"/>
    <w:rsid w:val="00FB5190"/>
    <w:rsid w:val="00FC5C37"/>
    <w:rsid w:val="00FE39F1"/>
    <w:rsid w:val="00FF0E45"/>
    <w:rsid w:val="00FF28D8"/>
    <w:rsid w:val="00FF44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Trebuchet MS" w:hAnsi="Trebuchet MS"/>
      <w:color w:val="000080"/>
      <w:sz w:val="24"/>
      <w:szCs w:val="24"/>
      <w:lang w:val="pt-PT" w:eastAsia="ar-SA"/>
    </w:rPr>
  </w:style>
  <w:style w:type="paragraph" w:styleId="Ttulo1">
    <w:name w:val="heading 1"/>
    <w:basedOn w:val="Normal"/>
    <w:next w:val="Normal"/>
    <w:qFormat/>
    <w:pPr>
      <w:keepNext/>
      <w:keepLines/>
      <w:pageBreakBefore/>
      <w:pBdr>
        <w:top w:val="single" w:sz="40" w:space="4" w:color="000000"/>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sz="40" w:space="1" w:color="000000"/>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sz="4" w:space="1" w:color="000000"/>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rebuchet MS" w:hAnsi="Trebuchet MS"/>
      <w:sz w:val="52"/>
    </w:rPr>
  </w:style>
  <w:style w:type="character" w:customStyle="1" w:styleId="WW8Num1z1">
    <w:name w:val="WW8Num1z1"/>
    <w:rPr>
      <w:rFonts w:ascii="Trebuchet MS" w:hAnsi="Trebuchet MS" w:cs="Courier New"/>
      <w:sz w:val="40"/>
    </w:rPr>
  </w:style>
  <w:style w:type="character" w:customStyle="1" w:styleId="WW8Num1z2">
    <w:name w:val="WW8Num1z2"/>
    <w:rPr>
      <w:rFonts w:ascii="Trebuchet MS" w:hAnsi="Trebuchet MS"/>
      <w:color w:val="000080"/>
      <w:sz w:val="32"/>
    </w:rPr>
  </w:style>
  <w:style w:type="character" w:customStyle="1" w:styleId="WW8Num1z3">
    <w:name w:val="WW8Num1z3"/>
    <w:rPr>
      <w:rFonts w:ascii="Symbol" w:hAnsi="Symbol"/>
    </w:rPr>
  </w:style>
  <w:style w:type="character" w:customStyle="1" w:styleId="WW8Num2z0">
    <w:name w:val="WW8Num2z0"/>
    <w:rPr>
      <w:rFonts w:ascii="Trebuchet MS" w:hAnsi="Trebuchet MS"/>
      <w:b w:val="0"/>
      <w:i w:val="0"/>
      <w:color w:val="000080"/>
      <w:sz w:val="22"/>
      <w:szCs w:val="24"/>
    </w:rPr>
  </w:style>
  <w:style w:type="character" w:customStyle="1" w:styleId="WW8Num3z0">
    <w:name w:val="WW8Num3z0"/>
    <w:rPr>
      <w:rFonts w:ascii="Symbol" w:hAnsi="Symbol"/>
    </w:rPr>
  </w:style>
  <w:style w:type="character" w:customStyle="1" w:styleId="WW8Num4z0">
    <w:name w:val="WW8Num4z0"/>
    <w:rPr>
      <w:rFonts w:ascii="Trebuchet MS" w:hAnsi="Trebuchet MS"/>
      <w:sz w:val="22"/>
      <w:szCs w:val="22"/>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1">
    <w:name w:val="WW8Num2z1"/>
    <w:rPr>
      <w:rFonts w:ascii="Trebuchet MS" w:hAnsi="Trebuchet MS" w:cs="Courier New"/>
      <w:color w:val="000080"/>
      <w:sz w:val="40"/>
    </w:rPr>
  </w:style>
  <w:style w:type="character" w:customStyle="1" w:styleId="WW8Num2z2">
    <w:name w:val="WW8Num2z2"/>
    <w:rPr>
      <w:rFonts w:ascii="Trebuchet MS" w:hAnsi="Trebuchet MS"/>
      <w:color w:val="000080"/>
      <w:sz w:val="32"/>
    </w:rPr>
  </w:style>
  <w:style w:type="character" w:customStyle="1" w:styleId="WW8Num2z3">
    <w:name w:val="WW8Num2z3"/>
    <w:rPr>
      <w:rFonts w:ascii="Symbol" w:hAnsi="Symbol"/>
    </w:rPr>
  </w:style>
  <w:style w:type="character" w:customStyle="1" w:styleId="WW-Absatz-Standardschriftart1111">
    <w:name w:val="WW-Absatz-Standardschriftart1111"/>
  </w:style>
  <w:style w:type="character" w:customStyle="1" w:styleId="DefaultParagraphFont1">
    <w:name w:val="Default Paragraph Font1"/>
  </w:style>
  <w:style w:type="character" w:customStyle="1" w:styleId="FootnoteCharacters">
    <w:name w:val="Footnote Characters"/>
    <w:rPr>
      <w:position w:val="1"/>
      <w:sz w:val="16"/>
    </w:rPr>
  </w:style>
  <w:style w:type="character" w:styleId="Nmerodepgina">
    <w:name w:val="page number"/>
    <w:basedOn w:val="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customStyle="1" w:styleId="WW8Num4z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2">
    <w:name w:val="WW8Num4z2"/>
    <w:rPr>
      <w:rFonts w:ascii="Trebuchet MS" w:hAnsi="Trebuchet MS"/>
    </w:rPr>
  </w:style>
  <w:style w:type="character" w:customStyle="1" w:styleId="WW8Num4z3">
    <w:name w:val="WW8Num4z3"/>
    <w:rPr>
      <w:rFonts w:ascii="Trebuchet MS" w:hAnsi="Trebuchet MS"/>
      <w:sz w:val="32"/>
      <w:szCs w:val="32"/>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6z0">
    <w:name w:val="WW8Num6z0"/>
    <w:rPr>
      <w:rFonts w:ascii="Trebuchet MS" w:hAnsi="Trebuchet MS" w:cs="Courier New"/>
    </w:rPr>
  </w:style>
  <w:style w:type="character" w:customStyle="1" w:styleId="WW8Num6z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2">
    <w:name w:val="WW8Num6z2"/>
    <w:rPr>
      <w:rFonts w:ascii="Trebuchet MS" w:hAnsi="Trebuchet MS"/>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6">
    <w:name w:val="WW8Num3z6"/>
    <w:rPr>
      <w:rFonts w:ascii="Symbol" w:hAnsi="Symbol"/>
    </w:rPr>
  </w:style>
  <w:style w:type="character" w:customStyle="1" w:styleId="WW8Num6z3">
    <w:name w:val="WW8Num6z3"/>
    <w:rPr>
      <w:rFonts w:ascii="Trebuchet MS" w:hAnsi="Trebuchet MS"/>
    </w:rPr>
  </w:style>
  <w:style w:type="character" w:customStyle="1" w:styleId="WW-Absatz-Standardschriftart11111111111111111111">
    <w:name w:val="WW-Absatz-Standardschriftart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Times New Roman" w:hAnsi="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000080"/>
      <w:sz w:val="24"/>
      <w:szCs w:val="24"/>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b w:val="0"/>
      <w:i w:val="0"/>
      <w:color w:val="000080"/>
      <w:sz w:val="24"/>
      <w:szCs w:val="24"/>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6">
    <w:name w:val="WW8Num19z6"/>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color w:val="000000"/>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1z5">
    <w:name w:val="WW8Num31z5"/>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Arial" w:hAnsi="Arial"/>
      <w:b w:val="0"/>
      <w:i w:val="0"/>
      <w:color w:val="000000"/>
      <w:sz w:val="22"/>
    </w:rPr>
  </w:style>
  <w:style w:type="character" w:customStyle="1" w:styleId="WW8Num37z0">
    <w:name w:val="WW8Num37z0"/>
    <w:rPr>
      <w:rFonts w:ascii="Marlett" w:hAnsi="Marlet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9z0">
    <w:name w:val="WW8Num39z0"/>
    <w:rPr>
      <w:rFonts w:ascii="Times New Roman" w:hAnsi="Times New Roman"/>
      <w:b/>
      <w:i w:val="0"/>
      <w:color w:val="006699"/>
      <w:sz w:val="24"/>
      <w:szCs w:val="24"/>
    </w:rPr>
  </w:style>
  <w:style w:type="character" w:customStyle="1" w:styleId="WW8Num40z0">
    <w:name w:val="WW8Num40z0"/>
    <w:rPr>
      <w:rFonts w:ascii="Symbol" w:hAnsi="Symbol"/>
    </w:rPr>
  </w:style>
  <w:style w:type="character" w:customStyle="1" w:styleId="WW8Num41z0">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2">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3">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2z0">
    <w:name w:val="WW8Num42z0"/>
    <w:rPr>
      <w:rFonts w:ascii="Wingdings 3" w:hAnsi="Wingdings 3"/>
      <w:b/>
      <w:i w:val="0"/>
      <w:color w:val="006699"/>
      <w:sz w:val="28"/>
      <w:szCs w:val="2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TM-TextoChar">
    <w:name w:val="TM - Texto Char"/>
    <w:rPr>
      <w:rFonts w:ascii="Trebuchet MS" w:hAnsi="Trebuchet MS"/>
      <w:color w:val="000080"/>
      <w:sz w:val="24"/>
      <w:szCs w:val="24"/>
      <w:lang w:val="pt-PT" w:eastAsia="ar-SA" w:bidi="ar-SA"/>
    </w:rPr>
  </w:style>
  <w:style w:type="character" w:customStyle="1" w:styleId="TOAHeadingChar">
    <w:name w:val="TOA Heading Char"/>
    <w:rPr>
      <w:rFonts w:ascii="Trebuchet MS" w:hAnsi="Trebuchet MS" w:cs="Arial"/>
      <w:b/>
      <w:bCs/>
      <w:color w:val="000080"/>
      <w:sz w:val="22"/>
      <w:szCs w:val="22"/>
      <w:lang w:val="pt-PT" w:eastAsia="ar-SA" w:bidi="ar-SA"/>
    </w:rPr>
  </w:style>
  <w:style w:type="character" w:customStyle="1" w:styleId="TM-TIT2CharChar">
    <w:name w:val="TM - TIT2 Char Char"/>
    <w:rPr>
      <w:rFonts w:ascii="Trebuchet MS" w:hAnsi="Trebuchet MS" w:cs="Tahoma"/>
      <w:color w:val="000080"/>
      <w:sz w:val="32"/>
      <w:szCs w:val="32"/>
      <w:lang w:val="pt-PT" w:eastAsia="ar-SA" w:bidi="ar-SA"/>
    </w:rPr>
  </w:style>
  <w:style w:type="character" w:customStyle="1" w:styleId="TM-TIT3CharChar">
    <w:name w:val="TM - TIT3 Char Char"/>
    <w:rPr>
      <w:rFonts w:ascii="Trebuchet MS" w:hAnsi="Trebuchet MS" w:cs="Tahoma"/>
      <w:color w:val="000080"/>
      <w:sz w:val="28"/>
      <w:szCs w:val="28"/>
      <w:lang w:val="pt-PT" w:eastAsia="ar-SA" w:bidi="ar-SA"/>
    </w:rPr>
  </w:style>
  <w:style w:type="character" w:customStyle="1" w:styleId="TM-Bullet1Char">
    <w:name w:val="TM - Bullet 1 Char"/>
    <w:basedOn w:val="TM-TextoChar"/>
    <w:rPr>
      <w:rFonts w:ascii="Trebuchet MS" w:hAnsi="Trebuchet MS"/>
      <w:color w:val="000080"/>
      <w:sz w:val="24"/>
      <w:szCs w:val="24"/>
      <w:lang w:val="pt-PT" w:eastAsia="ar-SA" w:bidi="ar-SA"/>
    </w:rPr>
  </w:style>
  <w:style w:type="character" w:customStyle="1" w:styleId="TM-SOBTXTCharChar">
    <w:name w:val="TM - SOBTXT Char Char"/>
    <w:rPr>
      <w:rFonts w:ascii="Trebuchet MS" w:hAnsi="Trebuchet MS"/>
      <w:b/>
      <w:i/>
      <w:color w:val="000080"/>
      <w:sz w:val="24"/>
      <w:szCs w:val="24"/>
      <w:lang w:val="pt-PT" w:eastAsia="ar-SA" w:bidi="ar-SA"/>
    </w:rPr>
  </w:style>
  <w:style w:type="character" w:customStyle="1" w:styleId="CorpodeTextoChar">
    <w:name w:val="Corpo de Texto Char"/>
    <w:rPr>
      <w:rFonts w:ascii="Trebuchet MS" w:hAnsi="Trebuchet MS" w:cs="Arial"/>
      <w:color w:val="000080"/>
      <w:sz w:val="22"/>
      <w:szCs w:val="24"/>
      <w:lang w:val="pt-PT" w:eastAsia="ar-SA" w:bidi="ar-SA"/>
    </w:rPr>
  </w:style>
  <w:style w:type="character" w:customStyle="1" w:styleId="Heading3H3PARA3TableAttributeHeadingTextProp3TextProp131TextProp232TextProp333TextProp434TextProp535TextProp636TextProp737TextProp838TextProp939TextProp10310H3------------------H31H32h3Alt3L3Char">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customStyle="1" w:styleId="TM-SobtextoChar">
    <w:name w:val="TM - Sobtexto Char"/>
    <w:rPr>
      <w:rFonts w:ascii="Trebuchet MS" w:hAnsi="Trebuchet MS"/>
      <w:b/>
      <w:i/>
      <w:color w:val="000080"/>
      <w:sz w:val="22"/>
      <w:szCs w:val="22"/>
      <w:lang w:val="pt-PT" w:eastAsia="ar-SA" w:bidi="ar-SA"/>
    </w:rPr>
  </w:style>
  <w:style w:type="character" w:customStyle="1" w:styleId="CommentReference1">
    <w:name w:val="Comment Reference1"/>
    <w:rPr>
      <w:sz w:val="16"/>
      <w:szCs w:val="16"/>
    </w:rPr>
  </w:style>
  <w:style w:type="character" w:customStyle="1" w:styleId="CharChar1">
    <w:name w:val="Char Char1"/>
    <w:rPr>
      <w:rFonts w:ascii="Book Antiqua" w:hAnsi="Book Antiqua"/>
      <w:lang w:val="en-US" w:eastAsia="ar-SA" w:bidi="ar-SA"/>
    </w:rPr>
  </w:style>
  <w:style w:type="character" w:customStyle="1" w:styleId="contentsindentChar">
    <w:name w:val="contents indent Char"/>
    <w:rPr>
      <w:rFonts w:ascii="Book Antiqua" w:hAnsi="Book Antiqua"/>
      <w:lang w:val="en-US" w:eastAsia="ar-SA" w:bidi="ar-SA"/>
    </w:rPr>
  </w:style>
  <w:style w:type="character" w:customStyle="1" w:styleId="CharChar">
    <w:name w:val="Char Char"/>
    <w:rPr>
      <w:rFonts w:ascii="Trebuchet MS" w:hAnsi="Trebuchet MS" w:cs="Arial"/>
      <w:b/>
      <w:bCs/>
      <w:color w:val="000080"/>
      <w:sz w:val="22"/>
      <w:szCs w:val="22"/>
      <w:lang w:val="pt-PT" w:eastAsia="ar-SA" w:bidi="ar-SA"/>
    </w:rPr>
  </w:style>
  <w:style w:type="character" w:customStyle="1" w:styleId="DellStdChar">
    <w:name w:val="Dell Std Char"/>
    <w:rPr>
      <w:rFonts w:ascii="Arial" w:hAnsi="Arial"/>
      <w:color w:val="000000"/>
      <w:sz w:val="22"/>
      <w:lang w:val="en-GB" w:eastAsia="ar-SA" w:bidi="ar-SA"/>
    </w:rPr>
  </w:style>
  <w:style w:type="character" w:customStyle="1" w:styleId="news02">
    <w:name w:val="news02"/>
    <w:basedOn w:val="DefaultParagraphFont1"/>
  </w:style>
  <w:style w:type="character" w:customStyle="1" w:styleId="TextoHeading4Char">
    <w:name w:val="Texto (Heading 4) Char"/>
    <w:rPr>
      <w:rFonts w:ascii="Helvetica" w:hAnsi="Helvetica"/>
      <w:sz w:val="22"/>
      <w:lang w:val="pt-PT" w:eastAsia="ar-SA" w:bidi="ar-SA"/>
    </w:rPr>
  </w:style>
  <w:style w:type="character" w:customStyle="1" w:styleId="WW8Num55z0">
    <w:name w:val="WW8Num55z0"/>
    <w:rPr>
      <w:rFonts w:ascii="Wingdings" w:hAnsi="Wingdings"/>
      <w:color w:val="9AAE04"/>
    </w:rPr>
  </w:style>
  <w:style w:type="character" w:customStyle="1" w:styleId="WW8Num56z0">
    <w:name w:val="WW8Num56z0"/>
    <w:rPr>
      <w:rFonts w:ascii="Wingdings" w:hAnsi="Wingdings"/>
      <w:color w:val="9AAE04"/>
      <w:sz w:val="18"/>
      <w:szCs w:val="18"/>
    </w:rPr>
  </w:style>
  <w:style w:type="character" w:customStyle="1" w:styleId="WW8Num57z0">
    <w:name w:val="WW8Num57z0"/>
    <w:rPr>
      <w:rFonts w:ascii="Wingdings" w:hAnsi="Wingdings"/>
      <w:color w:val="9AAE04"/>
      <w:sz w:val="18"/>
      <w:szCs w:val="18"/>
    </w:rPr>
  </w:style>
  <w:style w:type="character" w:customStyle="1" w:styleId="WW8Num58z0">
    <w:name w:val="WW8Num58z0"/>
    <w:rPr>
      <w:rFonts w:ascii="Wingdings" w:hAnsi="Wingdings"/>
      <w:color w:val="9AAE04"/>
      <w:sz w:val="18"/>
      <w:szCs w:val="18"/>
    </w:rPr>
  </w:style>
  <w:style w:type="character" w:customStyle="1" w:styleId="WW8Num58z2">
    <w:name w:val="WW8Num58z2"/>
    <w:rPr>
      <w:rFonts w:ascii="Wingdings" w:hAnsi="Wingdings"/>
      <w:color w:val="808080"/>
      <w:sz w:val="16"/>
      <w:szCs w:val="18"/>
    </w:rPr>
  </w:style>
  <w:style w:type="character" w:customStyle="1" w:styleId="WW8Num58z3">
    <w:name w:val="WW8Num58z3"/>
    <w:rPr>
      <w:rFonts w:ascii="Symbol" w:hAnsi="Symbol"/>
    </w:rPr>
  </w:style>
  <w:style w:type="character" w:customStyle="1" w:styleId="WW8Num59z0">
    <w:name w:val="WW8Num59z0"/>
    <w:rPr>
      <w:rFonts w:ascii="Wingdings" w:hAnsi="Wingdings"/>
      <w:color w:val="9AAE04"/>
    </w:rPr>
  </w:style>
  <w:style w:type="character" w:customStyle="1" w:styleId="WW8Num60z0">
    <w:name w:val="WW8Num60z0"/>
    <w:rPr>
      <w:rFonts w:ascii="Courier New" w:hAnsi="Courier New" w:cs="Courier New"/>
    </w:rPr>
  </w:style>
  <w:style w:type="character" w:customStyle="1" w:styleId="WW8Num60z1">
    <w:name w:val="WW8Num60z1"/>
    <w:rPr>
      <w:rFonts w:ascii="Courier New" w:hAnsi="Courier New"/>
      <w:color w:val="800000"/>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9AAE04"/>
      <w:sz w:val="18"/>
      <w:szCs w:val="18"/>
    </w:rPr>
  </w:style>
  <w:style w:type="character" w:customStyle="1" w:styleId="WW8Num62z0">
    <w:name w:val="WW8Num62z0"/>
    <w:rPr>
      <w:rFonts w:ascii="Wingdings" w:hAnsi="Wingdings"/>
      <w:color w:val="9AAE04"/>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0">
    <w:name w:val="WW8Num63z0"/>
    <w:rPr>
      <w:rFonts w:ascii="Wingdings" w:hAnsi="Wingdings"/>
      <w:color w:val="9AAE04"/>
    </w:rPr>
  </w:style>
  <w:style w:type="character" w:customStyle="1" w:styleId="WW8Num64z0">
    <w:name w:val="WW8Num64z0"/>
    <w:rPr>
      <w:rFonts w:ascii="Symbol" w:hAnsi="Symbol"/>
      <w:color w:val="000000"/>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Teletype">
    <w:name w:val="Teletype"/>
    <w:rPr>
      <w:rFonts w:ascii="Courier New" w:eastAsia="Courier New" w:hAnsi="Courier New" w:cs="Courier New"/>
    </w:rPr>
  </w:style>
  <w:style w:type="paragraph" w:customStyle="1" w:styleId="Heading">
    <w:name w:val="Heading"/>
    <w:basedOn w:val="Normal"/>
    <w:next w:val="Corpodetexto"/>
    <w:pPr>
      <w:keepNext/>
      <w:spacing w:before="240" w:after="120"/>
    </w:pPr>
    <w:rPr>
      <w:rFonts w:ascii="Arial" w:eastAsia="MS Gothic" w:hAnsi="Arial"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Recu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ext">
    <w:name w:val="Text"/>
    <w:basedOn w:val="Normal"/>
    <w:pPr>
      <w:spacing w:line="360" w:lineRule="auto"/>
      <w:jc w:val="both"/>
    </w:pPr>
    <w:rPr>
      <w:rFonts w:ascii="Tahoma" w:hAnsi="Tahoma"/>
      <w:color w:val="000000"/>
      <w:sz w:val="20"/>
      <w:szCs w:val="20"/>
    </w:rPr>
  </w:style>
  <w:style w:type="paragraph" w:customStyle="1" w:styleId="Framecontents">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Ttulodendiceremissivo">
    <w:name w:val="index heading"/>
    <w:basedOn w:val="Normal"/>
    <w:next w:val="Remissivo1"/>
    <w:semiHidden/>
    <w:rPr>
      <w:rFonts w:cs="Arial"/>
      <w:b/>
      <w:bCs/>
    </w:rPr>
  </w:style>
  <w:style w:type="paragraph" w:styleId="Remissivo1">
    <w:name w:val="index 1"/>
    <w:basedOn w:val="Normal"/>
    <w:next w:val="Normal"/>
    <w:semiHidden/>
    <w:pPr>
      <w:ind w:left="240" w:hanging="240"/>
    </w:pPr>
  </w:style>
  <w:style w:type="paragraph" w:styleId="Remissivo2">
    <w:name w:val="index 2"/>
    <w:basedOn w:val="Normal"/>
    <w:next w:val="Normal"/>
    <w:semiHidden/>
    <w:pPr>
      <w:ind w:left="480" w:hanging="240"/>
    </w:pPr>
  </w:style>
  <w:style w:type="paragraph" w:styleId="Remissivo3">
    <w:name w:val="index 3"/>
    <w:basedOn w:val="Normal"/>
    <w:next w:val="Normal"/>
    <w:semiHidden/>
    <w:pPr>
      <w:ind w:left="720" w:hanging="240"/>
    </w:pPr>
  </w:style>
  <w:style w:type="paragraph" w:customStyle="1" w:styleId="TM-Texto">
    <w:name w:val="TM - Texto"/>
    <w:basedOn w:val="Normal"/>
    <w:pPr>
      <w:spacing w:before="119" w:after="119"/>
      <w:ind w:left="1701"/>
      <w:jc w:val="both"/>
    </w:pPr>
  </w:style>
  <w:style w:type="paragraph" w:styleId="Sumrio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Sumrio2">
    <w:name w:val="toc 2"/>
    <w:basedOn w:val="TM-Texto"/>
    <w:next w:val="Normal"/>
    <w:uiPriority w:val="39"/>
    <w:pPr>
      <w:tabs>
        <w:tab w:val="left" w:pos="1320"/>
        <w:tab w:val="right" w:leader="dot" w:pos="8495"/>
      </w:tabs>
      <w:ind w:left="600"/>
      <w:jc w:val="left"/>
    </w:pPr>
    <w:rPr>
      <w:sz w:val="28"/>
      <w:szCs w:val="28"/>
    </w:rPr>
  </w:style>
  <w:style w:type="paragraph" w:styleId="Sumrio3">
    <w:name w:val="toc 3"/>
    <w:basedOn w:val="TM-Texto"/>
    <w:next w:val="Normal"/>
    <w:uiPriority w:val="39"/>
    <w:pPr>
      <w:tabs>
        <w:tab w:val="left" w:pos="2160"/>
        <w:tab w:val="right" w:leader="dot" w:pos="8495"/>
      </w:tabs>
      <w:ind w:left="1320"/>
    </w:pPr>
    <w:rPr>
      <w:iCs/>
    </w:rPr>
  </w:style>
  <w:style w:type="paragraph" w:styleId="Sumrio4">
    <w:name w:val="toc 4"/>
    <w:basedOn w:val="TM-Texto"/>
    <w:next w:val="Normal"/>
    <w:semiHidden/>
    <w:pPr>
      <w:tabs>
        <w:tab w:val="left" w:pos="3360"/>
        <w:tab w:val="right" w:leader="dot" w:pos="8495"/>
      </w:tabs>
      <w:ind w:left="2160"/>
      <w:jc w:val="left"/>
    </w:pPr>
    <w:rPr>
      <w:iCs/>
    </w:rPr>
  </w:style>
  <w:style w:type="paragraph" w:styleId="Sumrio5">
    <w:name w:val="toc 5"/>
    <w:basedOn w:val="TM-Texto"/>
    <w:next w:val="Normal"/>
    <w:semiHidden/>
    <w:pPr>
      <w:ind w:left="2835"/>
    </w:pPr>
    <w:rPr>
      <w:iCs/>
      <w:sz w:val="20"/>
      <w:szCs w:val="20"/>
    </w:rPr>
  </w:style>
  <w:style w:type="paragraph" w:styleId="Sumrio6">
    <w:name w:val="toc 6"/>
    <w:basedOn w:val="Normal"/>
    <w:next w:val="Normal"/>
    <w:semiHidden/>
    <w:pPr>
      <w:ind w:left="1200"/>
    </w:pPr>
    <w:rPr>
      <w:rFonts w:ascii="Times New Roman" w:hAnsi="Times New Roman"/>
      <w:sz w:val="18"/>
      <w:szCs w:val="18"/>
    </w:rPr>
  </w:style>
  <w:style w:type="paragraph" w:styleId="Sumrio7">
    <w:name w:val="toc 7"/>
    <w:basedOn w:val="Normal"/>
    <w:next w:val="Normal"/>
    <w:semiHidden/>
    <w:pPr>
      <w:ind w:left="1440"/>
    </w:pPr>
    <w:rPr>
      <w:rFonts w:ascii="Times New Roman" w:hAnsi="Times New Roman"/>
      <w:sz w:val="18"/>
      <w:szCs w:val="18"/>
    </w:rPr>
  </w:style>
  <w:style w:type="paragraph" w:styleId="Sumrio8">
    <w:name w:val="toc 8"/>
    <w:basedOn w:val="Normal"/>
    <w:next w:val="Normal"/>
    <w:semiHidden/>
    <w:pPr>
      <w:ind w:left="1680"/>
    </w:pPr>
    <w:rPr>
      <w:rFonts w:ascii="Times New Roman" w:hAnsi="Times New Roman"/>
      <w:sz w:val="18"/>
      <w:szCs w:val="18"/>
    </w:rPr>
  </w:style>
  <w:style w:type="paragraph" w:styleId="Sumrio9">
    <w:name w:val="toc 9"/>
    <w:basedOn w:val="Normal"/>
    <w:next w:val="Normal"/>
    <w:semiHidden/>
    <w:pPr>
      <w:ind w:left="1920"/>
    </w:pPr>
    <w:rPr>
      <w:rFonts w:ascii="Times New Roman" w:hAnsi="Times New Roman"/>
      <w:sz w:val="18"/>
      <w:szCs w:val="18"/>
    </w:rPr>
  </w:style>
  <w:style w:type="paragraph" w:customStyle="1" w:styleId="Contents10">
    <w:name w:val="Contents 10"/>
    <w:basedOn w:val="Index"/>
    <w:pPr>
      <w:tabs>
        <w:tab w:val="right" w:leader="dot" w:pos="9637"/>
      </w:tabs>
      <w:ind w:left="2547"/>
    </w:pPr>
  </w:style>
  <w:style w:type="paragraph" w:customStyle="1" w:styleId="CarcterCarcter">
    <w:name w:val="Carácter Carácter"/>
    <w:basedOn w:val="Normal"/>
    <w:next w:val="Normal"/>
    <w:pPr>
      <w:spacing w:after="160" w:line="240" w:lineRule="exact"/>
    </w:pPr>
    <w:rPr>
      <w:rFonts w:ascii="Verdana" w:hAnsi="Verdana"/>
      <w:color w:val="000000"/>
      <w:sz w:val="20"/>
      <w:szCs w:val="20"/>
      <w:lang w:val="en-US"/>
    </w:rPr>
  </w:style>
  <w:style w:type="paragraph" w:customStyle="1" w:styleId="TM-Bullet2">
    <w:name w:val="TM - Bullet 2"/>
    <w:basedOn w:val="TM-Texto"/>
    <w:pPr>
      <w:ind w:left="-15030"/>
    </w:pPr>
    <w:rPr>
      <w:sz w:val="18"/>
    </w:rPr>
  </w:style>
  <w:style w:type="paragraph" w:customStyle="1" w:styleId="TOAHeading1">
    <w:name w:val="TOA Heading1"/>
    <w:basedOn w:val="Normal"/>
    <w:next w:val="Normal"/>
    <w:pPr>
      <w:spacing w:before="120"/>
    </w:pPr>
    <w:rPr>
      <w:rFonts w:cs="Arial"/>
      <w:b/>
      <w:bCs/>
    </w:rPr>
  </w:style>
  <w:style w:type="paragraph" w:customStyle="1" w:styleId="TM-TIT">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customStyle="1" w:styleId="TM-TIT2">
    <w:name w:val="TM - TIT2"/>
    <w:basedOn w:val="Normal"/>
    <w:next w:val="TM-Texto"/>
    <w:pPr>
      <w:keepNext/>
      <w:keepLines/>
      <w:tabs>
        <w:tab w:val="num" w:pos="1701"/>
      </w:tabs>
      <w:spacing w:before="240"/>
      <w:jc w:val="both"/>
    </w:pPr>
    <w:rPr>
      <w:rFonts w:cs="Tahoma"/>
      <w:sz w:val="32"/>
      <w:szCs w:val="32"/>
    </w:rPr>
  </w:style>
  <w:style w:type="paragraph" w:customStyle="1" w:styleId="TM-TIT1">
    <w:name w:val="TM - TIT1"/>
    <w:basedOn w:val="Normal"/>
    <w:next w:val="TM-Texto"/>
    <w:pPr>
      <w:keepNext/>
      <w:keepLines/>
      <w:numPr>
        <w:numId w:val="1"/>
      </w:numPr>
      <w:spacing w:before="480" w:after="280"/>
    </w:pPr>
    <w:rPr>
      <w:sz w:val="40"/>
      <w:szCs w:val="40"/>
    </w:rPr>
  </w:style>
  <w:style w:type="paragraph" w:customStyle="1" w:styleId="TM-TIT3">
    <w:name w:val="TM - TIT3"/>
    <w:basedOn w:val="Normal"/>
    <w:next w:val="TM-Texto"/>
    <w:pPr>
      <w:keepNext/>
      <w:keepLines/>
      <w:tabs>
        <w:tab w:val="num" w:pos="1701"/>
      </w:tabs>
      <w:spacing w:before="240"/>
    </w:pPr>
    <w:rPr>
      <w:sz w:val="28"/>
      <w:szCs w:val="28"/>
    </w:r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customStyle="1" w:styleId="TM-Bullet1">
    <w:name w:val="TM - Bullet 1"/>
    <w:basedOn w:val="Normal"/>
    <w:pPr>
      <w:spacing w:before="120"/>
      <w:ind w:left="-19850"/>
      <w:jc w:val="both"/>
    </w:pPr>
    <w:rPr>
      <w:sz w:val="22"/>
    </w:rPr>
  </w:style>
  <w:style w:type="paragraph" w:customStyle="1" w:styleId="TM-TIT4">
    <w:name w:val="TM - TIT4"/>
    <w:basedOn w:val="Normal"/>
    <w:pPr>
      <w:keepNext/>
      <w:keepLines/>
      <w:tabs>
        <w:tab w:val="num" w:pos="1701"/>
      </w:tabs>
      <w:spacing w:before="240"/>
    </w:pPr>
    <w:rPr>
      <w:sz w:val="28"/>
      <w:szCs w:val="28"/>
    </w:rPr>
  </w:style>
  <w:style w:type="paragraph" w:customStyle="1" w:styleId="TM-SOBTXT">
    <w:name w:val="TM - SOBTXT"/>
    <w:basedOn w:val="Normal"/>
    <w:pPr>
      <w:keepNext/>
      <w:keepLines/>
      <w:pBdr>
        <w:bottom w:val="single" w:sz="4" w:space="1" w:color="000080"/>
      </w:pBdr>
      <w:spacing w:before="238" w:after="113"/>
      <w:ind w:left="1701"/>
      <w:jc w:val="both"/>
    </w:pPr>
    <w:rPr>
      <w:b/>
      <w:i/>
    </w:rPr>
  </w:style>
  <w:style w:type="paragraph" w:customStyle="1" w:styleId="TM-SOBTXT2">
    <w:name w:val="TM - SOBTXT2"/>
    <w:basedOn w:val="TM-SOBTXT"/>
    <w:next w:val="TM-Texto"/>
    <w:pPr>
      <w:pBdr>
        <w:bottom w:val="none" w:sz="0" w:space="0" w:color="auto"/>
      </w:pBdr>
    </w:pPr>
  </w:style>
  <w:style w:type="paragraph" w:customStyle="1" w:styleId="CorpodeTexto0">
    <w:name w:val="Corpo de Texto"/>
    <w:basedOn w:val="Normal"/>
    <w:pPr>
      <w:overflowPunct w:val="0"/>
      <w:autoSpaceDE w:val="0"/>
      <w:spacing w:before="120" w:after="120"/>
      <w:ind w:left="540"/>
      <w:jc w:val="both"/>
      <w:textAlignment w:val="baseline"/>
    </w:pPr>
    <w:rPr>
      <w:rFonts w:cs="Arial"/>
      <w:sz w:val="22"/>
      <w:szCs w:val="20"/>
    </w:rPr>
  </w:style>
  <w:style w:type="paragraph" w:customStyle="1" w:styleId="Indice">
    <w:name w:val="Indice"/>
    <w:basedOn w:val="Ttulo1"/>
    <w:next w:val="Normal"/>
    <w:pPr>
      <w:keepLines w:val="0"/>
      <w:pBdr>
        <w:top w:val="none" w:sz="0" w:space="0" w:color="auto"/>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customStyle="1" w:styleId="Heading2TrebuchetMS">
    <w:name w:val="Heading 2 + Trebuchet MS"/>
    <w:basedOn w:val="Ttulo1"/>
    <w:pPr>
      <w:tabs>
        <w:tab w:val="left" w:pos="1800"/>
      </w:tabs>
      <w:spacing w:before="240" w:line="360" w:lineRule="auto"/>
      <w:jc w:val="both"/>
    </w:pPr>
    <w:rPr>
      <w:rFonts w:ascii="Tahoma" w:hAnsi="Tahoma" w:cs="Tahoma"/>
      <w:color w:val="000000"/>
    </w:rPr>
  </w:style>
  <w:style w:type="paragraph" w:customStyle="1" w:styleId="TM-Sobtexto">
    <w:name w:val="TM - Sobtexto"/>
    <w:basedOn w:val="Normal"/>
    <w:pPr>
      <w:pBdr>
        <w:bottom w:val="single" w:sz="4" w:space="1" w:color="000080"/>
      </w:pBdr>
      <w:spacing w:before="240" w:after="240"/>
      <w:ind w:left="1680"/>
      <w:jc w:val="both"/>
    </w:pPr>
    <w:rPr>
      <w:b/>
      <w:i/>
      <w:sz w:val="22"/>
      <w:szCs w:val="22"/>
    </w:rPr>
  </w:style>
  <w:style w:type="paragraph" w:customStyle="1" w:styleId="TM-TITULO">
    <w:name w:val="TM - TITULO"/>
    <w:basedOn w:val="Normal"/>
    <w:pPr>
      <w:tabs>
        <w:tab w:val="left" w:pos="360"/>
      </w:tabs>
      <w:ind w:left="360" w:hanging="360"/>
    </w:pPr>
    <w:rPr>
      <w:rFonts w:ascii="Arial" w:hAnsi="Arial"/>
      <w:color w:val="000000"/>
    </w:rPr>
  </w:style>
  <w:style w:type="paragraph" w:customStyle="1" w:styleId="CarcterCarcterCharChar">
    <w:name w:val="Carácter Carácter Char Char"/>
    <w:basedOn w:val="Normal"/>
    <w:pPr>
      <w:spacing w:after="160" w:line="240" w:lineRule="exact"/>
    </w:pPr>
    <w:rPr>
      <w:rFonts w:ascii="Verdana" w:hAnsi="Verdana"/>
      <w:color w:val="000000"/>
      <w:sz w:val="20"/>
      <w:szCs w:val="20"/>
      <w:lang w:val="en-US"/>
    </w:rPr>
  </w:style>
  <w:style w:type="paragraph" w:customStyle="1" w:styleId="TM-TABHEADER">
    <w:name w:val="TM - TABHEADER"/>
    <w:basedOn w:val="Normal"/>
    <w:link w:val="TM-TABHEADERChar"/>
    <w:pPr>
      <w:keepNext/>
      <w:keepLines/>
    </w:pPr>
    <w:rPr>
      <w:b/>
      <w:color w:val="FFFFFF"/>
      <w:sz w:val="20"/>
      <w:szCs w:val="20"/>
    </w:rPr>
  </w:style>
  <w:style w:type="paragraph" w:customStyle="1" w:styleId="TM-TABTEXTO">
    <w:name w:val="TM - TABTEXTO"/>
    <w:basedOn w:val="Normal"/>
    <w:link w:val="TM-TABTEXTOChar"/>
    <w:rPr>
      <w:sz w:val="20"/>
      <w:szCs w:val="20"/>
    </w:rPr>
  </w:style>
  <w:style w:type="paragraph" w:customStyle="1" w:styleId="HeadingBar">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customStyle="1" w:styleId="tm-bullet10">
    <w:name w:val="tm-bullet1"/>
    <w:basedOn w:val="Normal"/>
    <w:pPr>
      <w:spacing w:before="120"/>
      <w:ind w:left="-6930"/>
      <w:jc w:val="both"/>
    </w:pPr>
    <w:rPr>
      <w:lang w:val="en-US" w:eastAsia="pt-PT" w:bidi="pt-PT"/>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CharCharChar">
    <w:name w:val="Char Char Char Char"/>
    <w:basedOn w:val="Normal"/>
    <w:pPr>
      <w:spacing w:after="160" w:line="240" w:lineRule="exact"/>
    </w:pPr>
    <w:rPr>
      <w:rFonts w:ascii="Tahoma" w:hAnsi="Tahoma"/>
      <w:color w:val="000000"/>
      <w:sz w:val="20"/>
      <w:szCs w:val="20"/>
      <w:lang w:val="en-US"/>
    </w:rPr>
  </w:style>
  <w:style w:type="paragraph" w:customStyle="1" w:styleId="Z-BULLET2">
    <w:name w:val="Z-BULLET 2"/>
    <w:pPr>
      <w:tabs>
        <w:tab w:val="left" w:pos="2040"/>
      </w:tabs>
      <w:suppressAutoHyphens/>
      <w:spacing w:before="60" w:after="60"/>
      <w:ind w:left="-3000"/>
      <w:jc w:val="both"/>
    </w:pPr>
    <w:rPr>
      <w:rFonts w:ascii="Arial" w:hAnsi="Arial"/>
      <w:i/>
      <w:lang w:val="pt-PT" w:eastAsia="ar-SA"/>
    </w:rPr>
  </w:style>
  <w:style w:type="paragraph" w:customStyle="1" w:styleId="Z-BULLET1CharCharCharCharCharCharCharCharCharCharCharCharCharCharCharCharCharCharCharCharCharCharCharCharCharCharCharCharCharCharCharCharCharCharCharCharCharCharCharCharCharCharCharCharCharCharCharChar">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rFonts w:ascii="Arial" w:hAnsi="Arial"/>
      <w:color w:val="000000"/>
      <w:sz w:val="20"/>
      <w:szCs w:val="20"/>
    </w:rPr>
  </w:style>
  <w:style w:type="paragraph" w:customStyle="1" w:styleId="TM-TITULOPRINCIPAL">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customStyle="1" w:styleId="TM-SUBTITULO2">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customStyle="1" w:styleId="TM-SUBTITULO1">
    <w:name w:val="TM - SUBTITULO 1"/>
    <w:basedOn w:val="Normal"/>
    <w:next w:val="TM-Texto"/>
    <w:pPr>
      <w:tabs>
        <w:tab w:val="left" w:pos="576"/>
      </w:tabs>
      <w:spacing w:before="240"/>
      <w:ind w:left="576" w:hanging="576"/>
      <w:jc w:val="both"/>
    </w:pPr>
    <w:rPr>
      <w:b/>
      <w:caps/>
    </w:rPr>
  </w:style>
  <w:style w:type="paragraph" w:customStyle="1" w:styleId="TM-SUBTITULO3">
    <w:name w:val="TM - SUBTITULO 3"/>
    <w:basedOn w:val="TM-SUBTITULO2"/>
    <w:pPr>
      <w:tabs>
        <w:tab w:val="left" w:pos="864"/>
      </w:tabs>
      <w:ind w:left="864" w:hanging="864"/>
    </w:pPr>
  </w:style>
  <w:style w:type="paragraph" w:customStyle="1" w:styleId="CarcterCarcter2">
    <w:name w:val="Carácter Carácter2"/>
    <w:basedOn w:val="Normal"/>
    <w:pPr>
      <w:spacing w:after="160" w:line="240" w:lineRule="exact"/>
    </w:pPr>
    <w:rPr>
      <w:rFonts w:ascii="Tahoma" w:hAnsi="Tahoma"/>
      <w:color w:val="000000"/>
      <w:sz w:val="20"/>
      <w:szCs w:val="20"/>
      <w:lang w:val="en-US"/>
    </w:rPr>
  </w:style>
  <w:style w:type="paragraph" w:customStyle="1" w:styleId="BodyTextIndent31">
    <w:name w:val="Body Text Indent 31"/>
    <w:basedOn w:val="Normal"/>
    <w:pPr>
      <w:spacing w:after="120"/>
      <w:ind w:left="283"/>
    </w:pPr>
    <w:rPr>
      <w:sz w:val="16"/>
      <w:szCs w:val="16"/>
    </w:rPr>
  </w:style>
  <w:style w:type="paragraph" w:customStyle="1" w:styleId="BlockText1">
    <w:name w:val="Block Text1"/>
    <w:basedOn w:val="Normal"/>
    <w:pPr>
      <w:ind w:left="567" w:right="3969"/>
      <w:jc w:val="both"/>
    </w:pPr>
    <w:rPr>
      <w:rFonts w:ascii="Arial" w:hAnsi="Arial" w:cs="Arial"/>
      <w:color w:val="000000"/>
      <w:sz w:val="22"/>
      <w:szCs w:val="22"/>
    </w:rPr>
  </w:style>
  <w:style w:type="paragraph" w:customStyle="1" w:styleId="DellStd">
    <w:name w:val="Dell Std"/>
    <w:pPr>
      <w:suppressAutoHyphens/>
      <w:ind w:left="567"/>
      <w:jc w:val="both"/>
    </w:pPr>
    <w:rPr>
      <w:rFonts w:ascii="Arial" w:hAnsi="Arial"/>
      <w:color w:val="000000"/>
      <w:sz w:val="22"/>
      <w:lang w:val="en-GB" w:eastAsia="ar-SA"/>
    </w:rPr>
  </w:style>
  <w:style w:type="paragraph" w:customStyle="1" w:styleId="DellH4">
    <w:name w:val="Dell H4"/>
    <w:next w:val="DellStd"/>
    <w:pPr>
      <w:suppressAutoHyphens/>
      <w:spacing w:before="120" w:after="60"/>
      <w:ind w:left="567"/>
    </w:pPr>
    <w:rPr>
      <w:rFonts w:ascii="Arial" w:hAnsi="Arial"/>
      <w:b/>
      <w:color w:val="000080"/>
      <w:sz w:val="24"/>
      <w:lang w:val="en-GB" w:eastAsia="ar-SA"/>
    </w:rPr>
  </w:style>
  <w:style w:type="paragraph" w:customStyle="1" w:styleId="DellTableText">
    <w:name w:val="Dell Table Text"/>
    <w:basedOn w:val="DellStd"/>
    <w:pPr>
      <w:ind w:left="0"/>
    </w:pPr>
    <w:rPr>
      <w:sz w:val="20"/>
    </w:rPr>
  </w:style>
  <w:style w:type="paragraph" w:customStyle="1" w:styleId="DellBullet21">
    <w:name w:val="Dell Bullet 2 #1"/>
    <w:pPr>
      <w:suppressAutoHyphens/>
      <w:spacing w:before="80"/>
      <w:jc w:val="both"/>
    </w:pPr>
    <w:rPr>
      <w:rFonts w:ascii="Arial" w:hAnsi="Arial"/>
      <w:color w:val="000000"/>
      <w:sz w:val="22"/>
      <w:lang w:val="en-GB" w:eastAsia="ar-SA"/>
    </w:rPr>
  </w:style>
  <w:style w:type="paragraph" w:customStyle="1" w:styleId="DellResponse">
    <w:name w:val="Dell Response"/>
    <w:pPr>
      <w:suppressAutoHyphens/>
      <w:ind w:left="567"/>
      <w:jc w:val="both"/>
    </w:pPr>
    <w:rPr>
      <w:rFonts w:ascii="Arial" w:hAnsi="Arial"/>
      <w:color w:val="000000"/>
      <w:sz w:val="22"/>
      <w:lang w:val="en-GB" w:eastAsia="ar-SA"/>
    </w:rPr>
  </w:style>
  <w:style w:type="paragraph" w:customStyle="1" w:styleId="CharChar1CharCharCharCharCharCharCharCharCharCharChar">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customStyle="1" w:styleId="CharCharCarcterCharCharCarcter">
    <w:name w:val="Char Char Carácter Char Char Carácter"/>
    <w:basedOn w:val="Normal"/>
    <w:pPr>
      <w:spacing w:after="160" w:line="240" w:lineRule="exact"/>
    </w:pPr>
    <w:rPr>
      <w:rFonts w:ascii="Verdana" w:hAnsi="Verdana"/>
      <w:color w:val="000000"/>
      <w:sz w:val="20"/>
      <w:szCs w:val="20"/>
      <w:lang w:val="en-US"/>
    </w:rPr>
  </w:style>
  <w:style w:type="paragraph" w:customStyle="1" w:styleId="Puntos2a">
    <w:name w:val="Puntos2a)"/>
    <w:pPr>
      <w:suppressAutoHyphens/>
      <w:spacing w:before="120"/>
      <w:ind w:left="196"/>
      <w:jc w:val="both"/>
    </w:pPr>
    <w:rPr>
      <w:rFonts w:ascii="Verdana" w:hAnsi="Verdana" w:cs="Arial"/>
      <w:sz w:val="22"/>
      <w:lang w:val="es-ES_tradnl" w:eastAsia="ar-SA"/>
    </w:rPr>
  </w:style>
  <w:style w:type="paragraph" w:customStyle="1" w:styleId="Puntos0Negrita">
    <w:name w:val="Puntos0_Negrita"/>
    <w:pPr>
      <w:tabs>
        <w:tab w:val="left" w:pos="709"/>
      </w:tabs>
      <w:suppressAutoHyphens/>
      <w:spacing w:before="120"/>
    </w:pPr>
    <w:rPr>
      <w:rFonts w:ascii="Verdana" w:hAnsi="Verdana" w:cs="Arial"/>
      <w:b/>
      <w:bCs/>
      <w:sz w:val="22"/>
      <w:lang w:val="es-ES_tradnl" w:eastAsia="ar-SA"/>
    </w:rPr>
  </w:style>
  <w:style w:type="paragraph" w:customStyle="1" w:styleId="Style3">
    <w:name w:val="Style3"/>
    <w:basedOn w:val="Normal"/>
    <w:pPr>
      <w:spacing w:after="240"/>
      <w:ind w:left="2549"/>
      <w:jc w:val="both"/>
    </w:pPr>
    <w:rPr>
      <w:rFonts w:ascii="Arial" w:hAnsi="Arial"/>
      <w:sz w:val="22"/>
      <w:szCs w:val="20"/>
    </w:rPr>
  </w:style>
  <w:style w:type="paragraph" w:customStyle="1" w:styleId="tm-texto0">
    <w:name w:val="tm-texto"/>
    <w:basedOn w:val="Normal"/>
    <w:pPr>
      <w:spacing w:before="120"/>
      <w:ind w:left="1701"/>
      <w:jc w:val="both"/>
    </w:pPr>
    <w:rPr>
      <w:lang w:val="en-US"/>
    </w:rPr>
  </w:style>
  <w:style w:type="paragraph" w:customStyle="1" w:styleId="TM-Bullet3">
    <w:name w:val="TM - Bullet 3"/>
    <w:basedOn w:val="TM-Bullet2"/>
    <w:pPr>
      <w:tabs>
        <w:tab w:val="left" w:pos="3960"/>
        <w:tab w:val="left" w:pos="6840"/>
      </w:tabs>
      <w:ind w:left="11536"/>
    </w:pPr>
  </w:style>
  <w:style w:type="paragraph" w:customStyle="1" w:styleId="TM-HeaderTexto">
    <w:name w:val="TM - Header Texto"/>
    <w:basedOn w:val="TM-Texto"/>
    <w:next w:val="TM-Texto"/>
    <w:pPr>
      <w:pBdr>
        <w:bottom w:val="single" w:sz="4" w:space="1" w:color="000080"/>
      </w:pBdr>
      <w:spacing w:before="280" w:after="280"/>
    </w:pPr>
    <w:rPr>
      <w:rFonts w:ascii="Arial" w:hAnsi="Arial" w:cs="Arial"/>
      <w:b/>
      <w:i/>
      <w:szCs w:val="22"/>
    </w:rPr>
  </w:style>
  <w:style w:type="paragraph" w:customStyle="1" w:styleId="Z-TEXTONORMALCharChar">
    <w:name w:val="Z-TEXTO NORMAL Char Char"/>
    <w:basedOn w:val="Normal"/>
    <w:link w:val="Z-TEXTONORMALCharCharChar"/>
    <w:pPr>
      <w:spacing w:before="280" w:after="280"/>
      <w:ind w:left="720"/>
      <w:jc w:val="both"/>
    </w:pPr>
    <w:rPr>
      <w:sz w:val="20"/>
      <w:szCs w:val="20"/>
    </w:rPr>
  </w:style>
  <w:style w:type="table" w:styleId="Tabelacomgrade">
    <w:name w:val="Table Grid"/>
    <w:basedOn w:val="Tabelanormal"/>
    <w:rsid w:val="006A0F2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customStyle="1" w:styleId="TableText">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customStyle="1" w:styleId="ChapterTitle">
    <w:name w:val="Chapter Title"/>
    <w:basedOn w:val="Fontepargpadro"/>
    <w:rsid w:val="007B5C3F"/>
  </w:style>
  <w:style w:type="numbering" w:customStyle="1" w:styleId="TIMESTAMP">
    <w:name w:val="TIMESTAMP"/>
    <w:rsid w:val="000F1A55"/>
    <w:pPr>
      <w:numPr>
        <w:numId w:val="3"/>
      </w:numPr>
    </w:pPr>
  </w:style>
  <w:style w:type="character" w:customStyle="1" w:styleId="Z-TEXTONORMALCharCharChar">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customStyle="1" w:styleId="TM-TABTEXTOChar">
    <w:name w:val="TM - TABTEXTO Char"/>
    <w:link w:val="TM-TABTEXTO"/>
    <w:rsid w:val="00AB62F7"/>
    <w:rPr>
      <w:rFonts w:ascii="Trebuchet MS" w:hAnsi="Trebuchet MS"/>
      <w:color w:val="000080"/>
      <w:lang w:eastAsia="ar-SA"/>
    </w:rPr>
  </w:style>
  <w:style w:type="character" w:customStyle="1" w:styleId="TM-TABHEADERChar">
    <w:name w:val="TM - TABHEADER Char"/>
    <w:link w:val="TM-TABHEADER"/>
    <w:rsid w:val="00AB62F7"/>
    <w:rPr>
      <w:rFonts w:ascii="Trebuchet MS" w:hAnsi="Trebuchet MS"/>
      <w:b/>
      <w:color w:val="FFFFFF"/>
      <w:lang w:eastAsia="ar-SA"/>
    </w:rPr>
  </w:style>
  <w:style w:type="paragraph" w:customStyle="1" w:styleId="GFITtulo">
    <w:name w:val="GFI Título"/>
    <w:basedOn w:val="Normal"/>
    <w:rsid w:val="00AB62F7"/>
    <w:pPr>
      <w:pBdr>
        <w:bottom w:val="single" w:sz="18" w:space="1" w:color="000080"/>
      </w:pBdr>
      <w:suppressAutoHyphens w:val="0"/>
      <w:jc w:val="right"/>
    </w:pPr>
    <w:rPr>
      <w:rFonts w:ascii="Calibri" w:hAnsi="Calibri"/>
      <w:b/>
      <w:sz w:val="36"/>
      <w:szCs w:val="36"/>
      <w:lang w:eastAsia="fr-FR"/>
    </w:rPr>
  </w:style>
  <w:style w:type="paragraph" w:customStyle="1" w:styleId="GFITextoNormal">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doSumrio">
    <w:name w:val="TOC Heading"/>
    <w:basedOn w:val="Ttulo1"/>
    <w:next w:val="Normal"/>
    <w:uiPriority w:val="39"/>
    <w:unhideWhenUsed/>
    <w:qFormat/>
    <w:rsid w:val="00C3484B"/>
    <w:pPr>
      <w:pageBreakBefore w:val="0"/>
      <w:pBdr>
        <w:top w:val="none" w:sz="0" w:space="0" w:color="auto"/>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customStyle="1" w:styleId="StyleTableSmHeadingSwis721LtBTBlack">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customStyle="1" w:styleId="GFITabelastexto">
    <w:name w:val="GFI Tabelas texto"/>
    <w:basedOn w:val="Normal"/>
    <w:rsid w:val="00FA1AB9"/>
    <w:pPr>
      <w:suppressAutoHyphens w:val="0"/>
      <w:jc w:val="center"/>
    </w:pPr>
    <w:rPr>
      <w:rFonts w:ascii="Arial Narrow" w:hAnsi="Arial Narrow"/>
      <w:color w:val="auto"/>
      <w:sz w:val="22"/>
      <w:lang w:eastAsia="pt-PT"/>
    </w:rPr>
  </w:style>
  <w:style w:type="character" w:customStyle="1" w:styleId="normaltextrun">
    <w:name w:val="normaltextrun"/>
    <w:basedOn w:val="Fontepargpadro"/>
    <w:rsid w:val="00EC4175"/>
  </w:style>
  <w:style w:type="character" w:customStyle="1" w:styleId="eop">
    <w:name w:val="eop"/>
    <w:basedOn w:val="Fontepargpadro"/>
    <w:rsid w:val="00EC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2.xml><?xml version="1.0" encoding="utf-8"?>
<ds:datastoreItem xmlns:ds="http://schemas.openxmlformats.org/officeDocument/2006/customXml" ds:itemID="{F53FE637-2F35-4A93-B661-5657EBB54DB2}"/>
</file>

<file path=customXml/itemProps3.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4.xml><?xml version="1.0" encoding="utf-8"?>
<ds:datastoreItem xmlns:ds="http://schemas.openxmlformats.org/officeDocument/2006/customXml" ds:itemID="{63DD7DB9-5A51-43F4-9E10-A6F8FC771676}"/>
</file>

<file path=docProps/app.xml><?xml version="1.0" encoding="utf-8"?>
<Properties xmlns="http://schemas.openxmlformats.org/officeDocument/2006/extended-properties" xmlns:vt="http://schemas.openxmlformats.org/officeDocument/2006/docPropsVTypes">
  <Template>Normal</Template>
  <TotalTime>28</TotalTime>
  <Pages>1</Pages>
  <Words>205</Words>
  <Characters>1108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Bruno Dylan Pinto Ferreira</cp:lastModifiedBy>
  <cp:revision>7</cp:revision>
  <cp:lastPrinted>2010-10-29T10:49:00Z</cp:lastPrinted>
  <dcterms:created xsi:type="dcterms:W3CDTF">2021-03-12T13:06:00Z</dcterms:created>
  <dcterms:modified xsi:type="dcterms:W3CDTF">2022-04-12T21:28:00Z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