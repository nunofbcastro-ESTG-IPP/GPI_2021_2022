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ackground w:color="FFFFFF"/>
  <w:body>
    <w:p w:rsidRPr="00900C11" w:rsidR="004D1BC0" w:rsidP="00FF0E45" w:rsidRDefault="00700B0F" w14:paraId="6872FFD2" w14:textId="07DC605A">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4BB4B953">
              <v:line id="Line 2"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c2300" from="3.4pt,126.45pt" to="484.45pt,126.45pt" w14:anchorId="50CF9A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o:lock v:ext="edit" shapetype="f"/>
              </v:line>
            </w:pict>
          </mc:Fallback>
        </mc:AlternateContent>
      </w:r>
    </w:p>
    <w:p w:rsidRPr="00900C11" w:rsidR="004D1BC0" w:rsidRDefault="004D1BC0" w14:paraId="1ECCFD5F" w14:textId="69D105F7">
      <w:pPr>
        <w:pStyle w:val="TM-Texto"/>
        <w:ind w:left="-855" w:hanging="15"/>
        <w:rPr>
          <w:rFonts w:ascii="Calibri" w:hAnsi="Calibri"/>
        </w:rPr>
      </w:pPr>
    </w:p>
    <w:p w:rsidRPr="00900C11" w:rsidR="004D1BC0" w:rsidRDefault="00700B0F" w14:paraId="3920F66F" w14:textId="11F9596E" w14:noSpellErr="1">
      <w:pPr>
        <w:pStyle w:val="TM-Texto"/>
        <w:rPr>
          <w:rFonts w:ascii="Calibri" w:hAnsi="Calibri"/>
        </w:rPr>
        <w:sectPr w:rsidRPr="00900C11" w:rsidR="004D1BC0" w:rsidSect="00D5525B">
          <w:headerReference w:type="default" r:id="rId10"/>
          <w:footnotePr>
            <w:pos w:val="beneathText"/>
          </w:footnotePr>
          <w:pgSz w:w="11905" w:h="16837" w:orient="portrait"/>
          <w:pgMar w:top="2268" w:right="1701" w:bottom="1701" w:left="1701" w:header="709" w:footer="709" w:gutter="0"/>
          <w:cols w:space="720"/>
          <w:docGrid w:linePitch="360"/>
          <w:footerReference w:type="default" r:id="Ref35abc134564c1c"/>
        </w:sectPr>
      </w:pPr>
      <w:r w:rsidRPr="00900C11">
        <w:rPr>
          <w:rFonts w:ascii="Calibri" w:hAnsi="Calibri"/>
          <w:noProof/>
          <w:lang w:eastAsia="pt-PT"/>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14="http://schemas.microsoft.com/office/word/2010/wordml" w:rsidRPr="00900C11" w:rsidR="000D05B5" w:rsidP="005758E4" w:rsidRDefault="000D05B5" w14:paraId="4319767D" w14:textId="77777777">
                            <w:pPr>
                              <w:rPr>
                                <w:rFonts w:ascii="Calibri" w:hAnsi="Calibri"/>
                                <w:sz w:val="32"/>
                              </w:rPr>
                            </w:pPr>
                          </w:p>
                          <w:p xmlns:w14="http://schemas.microsoft.com/office/word/2010/wordml" w:rsidRPr="00900C11" w:rsidR="00CA57FE" w:rsidP="00CA57FE" w:rsidRDefault="00CA57FE" w14:paraId="25A7DDF7" w14:textId="77777777">
                            <w:pPr>
                              <w:jc w:val="center"/>
                              <w:rPr>
                                <w:rFonts w:ascii="Calibri" w:hAnsi="Calibri"/>
                                <w:b/>
                                <w:bCs/>
                                <w:sz w:val="40"/>
                                <w:szCs w:val="40"/>
                              </w:rPr>
                            </w:pPr>
                            <w:r>
                              <w:rPr>
                                <w:rFonts w:ascii="Calibri" w:hAnsi="Calibri"/>
                                <w:b/>
                                <w:bCs/>
                                <w:sz w:val="40"/>
                                <w:szCs w:val="40"/>
                              </w:rPr>
                              <w:t>Ata de Reunião do Projeto &lt;</w:t>
                            </w:r>
                            <w:r w:rsidRPr="00C108FA">
                              <w:rPr>
                                <w:rFonts w:ascii="Calibri" w:hAnsi="Calibri"/>
                                <w:b/>
                                <w:bCs/>
                                <w:sz w:val="40"/>
                                <w:szCs w:val="40"/>
                              </w:rPr>
                              <w:t>2022GPI-Grupo06</w:t>
                            </w:r>
                            <w:r>
                              <w:rPr>
                                <w:rFonts w:ascii="Calibri" w:hAnsi="Calibri"/>
                                <w:b/>
                                <w:bCs/>
                                <w:sz w:val="40"/>
                                <w:szCs w:val="40"/>
                              </w:rPr>
                              <w:t>&gt;</w:t>
                            </w:r>
                          </w:p>
                          <w:p xmlns:w14="http://schemas.microsoft.com/office/word/2010/wordml" w:rsidRPr="00900C11" w:rsidR="000D05B5" w:rsidP="005758E4" w:rsidRDefault="000D05B5" w14:paraId="2A141812" w14:textId="77777777">
                            <w:pPr>
                              <w:spacing w:before="360"/>
                              <w:jc w:val="right"/>
                              <w:rPr>
                                <w:rFonts w:ascii="Calibri" w:hAnsi="Calibri"/>
                                <w:b/>
                                <w:bCs/>
                              </w:rPr>
                            </w:pPr>
                          </w:p>
                          <w:p xmlns:w14="http://schemas.microsoft.com/office/word/2010/wordml" w:rsidRPr="00900C11" w:rsidR="000D05B5" w:rsidP="005758E4" w:rsidRDefault="000D05B5" w14:paraId="5FEC3B03" w14:textId="77777777">
                            <w:pPr>
                              <w:spacing w:before="360"/>
                              <w:jc w:val="right"/>
                              <w:rPr>
                                <w:rFonts w:ascii="Calibri" w:hAnsi="Calibri"/>
                                <w:b/>
                                <w:bCs/>
                              </w:rPr>
                            </w:pPr>
                          </w:p>
                          <w:p xmlns:w14="http://schemas.microsoft.com/office/word/2010/wordml" w:rsidRPr="00900C11" w:rsidR="000D05B5" w:rsidP="005758E4" w:rsidRDefault="000D05B5" w14:paraId="04A0BF14" w14:textId="77777777">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xmlns:w14="http://schemas.microsoft.com/office/word/2010/wordml" w:rsidRPr="00900C11" w:rsidR="000D05B5" w:rsidTr="00CB5EA8" w14:paraId="3AB7B269" w14:textId="77777777">
                              <w:tc>
                                <w:tcPr>
                                  <w:tcW w:w="2395" w:type="dxa"/>
                                </w:tcPr>
                                <w:p w:rsidRPr="00900C11" w:rsidR="000D05B5" w:rsidRDefault="000D05B5" w14:paraId="25CF25B4" w14:textId="77777777">
                                  <w:pPr>
                                    <w:pStyle w:val="TableContents"/>
                                    <w:snapToGrid w:val="0"/>
                                    <w:rPr>
                                      <w:rFonts w:ascii="Calibri" w:hAnsi="Calibri"/>
                                      <w:sz w:val="28"/>
                                      <w:szCs w:val="28"/>
                                    </w:rPr>
                                  </w:pPr>
                                </w:p>
                              </w:tc>
                              <w:tc>
                                <w:tcPr>
                                  <w:tcW w:w="2000" w:type="dxa"/>
                                </w:tcPr>
                                <w:p w:rsidRPr="00900C11" w:rsidR="000D05B5" w:rsidRDefault="000D05B5" w14:paraId="16E63027" w14:textId="77777777">
                                  <w:pPr>
                                    <w:pStyle w:val="TableContents"/>
                                    <w:snapToGrid w:val="0"/>
                                    <w:rPr>
                                      <w:rFonts w:ascii="Calibri" w:hAnsi="Calibri"/>
                                      <w:sz w:val="28"/>
                                      <w:szCs w:val="28"/>
                                    </w:rPr>
                                  </w:pPr>
                                </w:p>
                              </w:tc>
                              <w:tc>
                                <w:tcPr>
                                  <w:tcW w:w="1559" w:type="dxa"/>
                                  <w:tcBorders>
                                    <w:top w:val="single" w:color="FF0000" w:sz="1" w:space="0"/>
                                  </w:tcBorders>
                                </w:tcPr>
                                <w:p w:rsidRPr="00CB5EA8" w:rsidR="000D05B5" w:rsidRDefault="000D05B5" w14:paraId="17D1FFC4" w14:textId="77777777">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color="FF0000" w:sz="1" w:space="0"/>
                                  </w:tcBorders>
                                </w:tcPr>
                                <w:p w:rsidRPr="00CB5EA8" w:rsidR="000D05B5" w:rsidP="00576D1A" w:rsidRDefault="00CA57FE" w14:paraId="6E4DD37F" w14:textId="38110144">
                                  <w:pPr>
                                    <w:pStyle w:val="TableContents"/>
                                    <w:snapToGrid w:val="0"/>
                                    <w:rPr>
                                      <w:rFonts w:ascii="Calibri" w:hAnsi="Calibri"/>
                                      <w:szCs w:val="28"/>
                                    </w:rPr>
                                  </w:pPr>
                                  <w:r>
                                    <w:rPr>
                                      <w:rFonts w:ascii="Calibri" w:hAnsi="Calibri"/>
                                      <w:szCs w:val="28"/>
                                    </w:rPr>
                                    <w:t>30</w:t>
                                  </w:r>
                                  <w:r w:rsidRPr="00CB5EA8" w:rsidR="00A60640">
                                    <w:rPr>
                                      <w:rFonts w:ascii="Calibri" w:hAnsi="Calibri"/>
                                      <w:szCs w:val="28"/>
                                    </w:rPr>
                                    <w:t>-</w:t>
                                  </w:r>
                                  <w:r>
                                    <w:rPr>
                                      <w:rFonts w:ascii="Calibri" w:hAnsi="Calibri"/>
                                      <w:szCs w:val="28"/>
                                    </w:rPr>
                                    <w:t>03</w:t>
                                  </w:r>
                                  <w:r w:rsidRPr="00CB5EA8" w:rsidR="00A60640">
                                    <w:rPr>
                                      <w:rFonts w:ascii="Calibri" w:hAnsi="Calibri"/>
                                      <w:szCs w:val="28"/>
                                    </w:rPr>
                                    <w:t>-</w:t>
                                  </w:r>
                                  <w:r>
                                    <w:rPr>
                                      <w:rFonts w:ascii="Calibri" w:hAnsi="Calibri"/>
                                      <w:szCs w:val="28"/>
                                    </w:rPr>
                                    <w:t>2022</w:t>
                                  </w:r>
                                </w:p>
                              </w:tc>
                            </w:tr>
                            <w:tr xmlns:w14="http://schemas.microsoft.com/office/word/2010/wordml" w:rsidRPr="00900C11" w:rsidR="00A60640" w:rsidTr="00CB5EA8" w14:paraId="45F8F3DB" w14:textId="77777777">
                              <w:trPr>
                                <w:trHeight w:val="381"/>
                              </w:trPr>
                              <w:tc>
                                <w:tcPr>
                                  <w:tcW w:w="4395" w:type="dxa"/>
                                  <w:gridSpan w:val="2"/>
                                  <w:vMerge w:val="restart"/>
                                  <w:vAlign w:val="center"/>
                                </w:tcPr>
                                <w:p w:rsidRPr="00900C11" w:rsidR="00A60640" w:rsidP="00A60640" w:rsidRDefault="00A60640" w14:paraId="344448FA" w14:textId="76404404">
                                  <w:pPr>
                                    <w:pStyle w:val="TableContents"/>
                                    <w:snapToGrid w:val="0"/>
                                    <w:jc w:val="center"/>
                                    <w:rPr>
                                      <w:rFonts w:ascii="Calibri" w:hAnsi="Calibri"/>
                                      <w:sz w:val="28"/>
                                      <w:szCs w:val="28"/>
                                    </w:rPr>
                                  </w:pPr>
                                </w:p>
                              </w:tc>
                              <w:tc>
                                <w:tcPr>
                                  <w:tcW w:w="1559" w:type="dxa"/>
                                </w:tcPr>
                                <w:p w:rsidRPr="00CB5EA8" w:rsidR="00A60640" w:rsidP="004B000B" w:rsidRDefault="00A60640" w14:paraId="3AB068B3" w14:textId="77777777">
                                  <w:pPr>
                                    <w:pStyle w:val="TableContents"/>
                                    <w:snapToGrid w:val="0"/>
                                    <w:rPr>
                                      <w:rFonts w:ascii="Calibri" w:hAnsi="Calibri"/>
                                      <w:b/>
                                      <w:bCs/>
                                      <w:szCs w:val="28"/>
                                    </w:rPr>
                                  </w:pPr>
                                  <w:proofErr w:type="spellStart"/>
                                  <w:r w:rsidRPr="00CB5EA8">
                                    <w:rPr>
                                      <w:rFonts w:ascii="Calibri" w:hAnsi="Calibri"/>
                                      <w:b/>
                                      <w:bCs/>
                                      <w:szCs w:val="28"/>
                                    </w:rPr>
                                    <w:t>Ref</w:t>
                                  </w:r>
                                  <w:r w:rsidRPr="00CB5EA8" w:rsidR="004B000B">
                                    <w:rPr>
                                      <w:rFonts w:ascii="Calibri" w:hAnsi="Calibri"/>
                                      <w:b/>
                                      <w:bCs/>
                                      <w:szCs w:val="28"/>
                                    </w:rPr>
                                    <w:t>ª</w:t>
                                  </w:r>
                                  <w:proofErr w:type="spellEnd"/>
                                  <w:r w:rsidRPr="00CB5EA8" w:rsidR="004B000B">
                                    <w:rPr>
                                      <w:rFonts w:ascii="Calibri" w:hAnsi="Calibri"/>
                                      <w:b/>
                                      <w:bCs/>
                                      <w:szCs w:val="28"/>
                                    </w:rPr>
                                    <w:t xml:space="preserve"> Projeto</w:t>
                                  </w:r>
                                  <w:r w:rsidRPr="00CB5EA8">
                                    <w:rPr>
                                      <w:rFonts w:ascii="Calibri" w:hAnsi="Calibri"/>
                                      <w:b/>
                                      <w:bCs/>
                                      <w:szCs w:val="28"/>
                                    </w:rPr>
                                    <w:t>:</w:t>
                                  </w:r>
                                </w:p>
                              </w:tc>
                              <w:tc>
                                <w:tcPr>
                                  <w:tcW w:w="3626" w:type="dxa"/>
                                </w:tcPr>
                                <w:p w:rsidRPr="00CB5EA8" w:rsidR="00A60640" w:rsidP="00A60640" w:rsidRDefault="00A60640" w14:paraId="1CAD789E" w14:textId="7037054F">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xmlns:w14="http://schemas.microsoft.com/office/word/2010/wordml" w:rsidRPr="00900C11" w:rsidR="00A60640" w:rsidTr="00CB5EA8" w14:paraId="3CA6FF98" w14:textId="77777777">
                              <w:tc>
                                <w:tcPr>
                                  <w:tcW w:w="4395" w:type="dxa"/>
                                  <w:gridSpan w:val="2"/>
                                  <w:vMerge/>
                                </w:tcPr>
                                <w:p w:rsidRPr="00900C11" w:rsidR="00A60640" w:rsidRDefault="00A60640" w14:paraId="7AAFE3B5" w14:textId="77777777">
                                  <w:pPr>
                                    <w:pStyle w:val="TableContents"/>
                                    <w:snapToGrid w:val="0"/>
                                    <w:rPr>
                                      <w:rFonts w:ascii="Calibri" w:hAnsi="Calibri"/>
                                      <w:sz w:val="28"/>
                                      <w:szCs w:val="28"/>
                                    </w:rPr>
                                  </w:pPr>
                                </w:p>
                              </w:tc>
                              <w:tc>
                                <w:tcPr>
                                  <w:tcW w:w="1559" w:type="dxa"/>
                                </w:tcPr>
                                <w:p w:rsidRPr="00CB5EA8" w:rsidR="00A60640" w:rsidRDefault="00A60640" w14:paraId="48BF9E13" w14:textId="77777777">
                                  <w:pPr>
                                    <w:pStyle w:val="TableContents"/>
                                    <w:snapToGrid w:val="0"/>
                                    <w:rPr>
                                      <w:rFonts w:ascii="Calibri" w:hAnsi="Calibri"/>
                                      <w:b/>
                                      <w:bCs/>
                                      <w:szCs w:val="28"/>
                                    </w:rPr>
                                  </w:pPr>
                                  <w:r w:rsidRPr="00CB5EA8">
                                    <w:rPr>
                                      <w:rFonts w:ascii="Calibri" w:hAnsi="Calibri"/>
                                      <w:b/>
                                      <w:bCs/>
                                      <w:szCs w:val="28"/>
                                    </w:rPr>
                                    <w:t>Versão:</w:t>
                                  </w:r>
                                </w:p>
                              </w:tc>
                              <w:tc>
                                <w:tcPr>
                                  <w:tcW w:w="3626" w:type="dxa"/>
                                </w:tcPr>
                                <w:p w:rsidRPr="00CB5EA8" w:rsidR="00A60640" w:rsidP="00576D1A" w:rsidRDefault="00A60640" w14:paraId="7A201A89" w14:textId="77777777">
                                  <w:pPr>
                                    <w:pStyle w:val="TableContents"/>
                                    <w:snapToGrid w:val="0"/>
                                    <w:rPr>
                                      <w:rFonts w:ascii="Calibri" w:hAnsi="Calibri"/>
                                      <w:szCs w:val="28"/>
                                    </w:rPr>
                                  </w:pPr>
                                  <w:r w:rsidRPr="00CB5EA8">
                                    <w:rPr>
                                      <w:rFonts w:ascii="Calibri" w:hAnsi="Calibri"/>
                                      <w:szCs w:val="28"/>
                                    </w:rPr>
                                    <w:t>1.0</w:t>
                                  </w:r>
                                </w:p>
                              </w:tc>
                            </w:tr>
                            <w:tr xmlns:w14="http://schemas.microsoft.com/office/word/2010/wordml" w:rsidRPr="00900C11" w:rsidR="000D05B5" w:rsidTr="00CB5EA8" w14:paraId="63865907" w14:textId="77777777">
                              <w:tc>
                                <w:tcPr>
                                  <w:tcW w:w="2395" w:type="dxa"/>
                                </w:tcPr>
                                <w:p w:rsidRPr="00900C11" w:rsidR="000D05B5" w:rsidRDefault="000D05B5" w14:paraId="6DA82D94" w14:textId="77777777">
                                  <w:pPr>
                                    <w:pStyle w:val="TableContents"/>
                                    <w:snapToGrid w:val="0"/>
                                    <w:rPr>
                                      <w:rFonts w:ascii="Calibri" w:hAnsi="Calibri"/>
                                      <w:sz w:val="28"/>
                                      <w:szCs w:val="28"/>
                                    </w:rPr>
                                  </w:pPr>
                                </w:p>
                              </w:tc>
                              <w:tc>
                                <w:tcPr>
                                  <w:tcW w:w="2000" w:type="dxa"/>
                                </w:tcPr>
                                <w:p w:rsidRPr="00900C11" w:rsidR="000D05B5" w:rsidRDefault="000D05B5" w14:paraId="67E96BEB" w14:textId="77777777">
                                  <w:pPr>
                                    <w:pStyle w:val="TableContents"/>
                                    <w:snapToGrid w:val="0"/>
                                    <w:rPr>
                                      <w:rFonts w:ascii="Calibri" w:hAnsi="Calibri"/>
                                      <w:sz w:val="28"/>
                                      <w:szCs w:val="28"/>
                                    </w:rPr>
                                  </w:pPr>
                                </w:p>
                              </w:tc>
                              <w:tc>
                                <w:tcPr>
                                  <w:tcW w:w="1559" w:type="dxa"/>
                                </w:tcPr>
                                <w:p w:rsidRPr="00CB5EA8" w:rsidR="000D05B5" w:rsidRDefault="000D05B5" w14:paraId="00DDF89B" w14:textId="77777777">
                                  <w:pPr>
                                    <w:pStyle w:val="TableContents"/>
                                    <w:snapToGrid w:val="0"/>
                                    <w:rPr>
                                      <w:rFonts w:ascii="Calibri" w:hAnsi="Calibri"/>
                                      <w:b/>
                                      <w:bCs/>
                                      <w:szCs w:val="28"/>
                                    </w:rPr>
                                  </w:pPr>
                                  <w:r w:rsidRPr="00CB5EA8">
                                    <w:rPr>
                                      <w:rFonts w:ascii="Calibri" w:hAnsi="Calibri"/>
                                      <w:b/>
                                      <w:bCs/>
                                      <w:szCs w:val="28"/>
                                    </w:rPr>
                                    <w:t>N.º Páginas</w:t>
                                  </w:r>
                                </w:p>
                              </w:tc>
                              <w:tc>
                                <w:tcPr>
                                  <w:tcW w:w="3626" w:type="dxa"/>
                                </w:tcPr>
                                <w:p w:rsidRPr="00CB5EA8" w:rsidR="000D05B5" w:rsidRDefault="00CA57FE" w14:paraId="5E970ACE" w14:textId="2E4CE59A">
                                  <w:pPr>
                                    <w:pStyle w:val="TableContents"/>
                                    <w:snapToGrid w:val="0"/>
                                    <w:rPr>
                                      <w:rFonts w:ascii="Calibri" w:hAnsi="Calibri"/>
                                      <w:szCs w:val="28"/>
                                    </w:rPr>
                                  </w:pPr>
                                  <w:r>
                                    <w:rPr>
                                      <w:rFonts w:ascii="Calibri" w:hAnsi="Calibri"/>
                                      <w:szCs w:val="28"/>
                                    </w:rPr>
                                    <w:t>4</w:t>
                                  </w:r>
                                </w:p>
                              </w:tc>
                            </w:tr>
                            <w:tr xmlns:w14="http://schemas.microsoft.com/office/word/2010/wordml" w:rsidRPr="00900C11" w:rsidR="000D05B5" w:rsidTr="00CB5EA8" w14:paraId="7741EAAD" w14:textId="77777777">
                              <w:tc>
                                <w:tcPr>
                                  <w:tcW w:w="2395" w:type="dxa"/>
                                </w:tcPr>
                                <w:p w:rsidRPr="00900C11" w:rsidR="000D05B5" w:rsidRDefault="000D05B5" w14:paraId="34123ED4" w14:textId="77777777">
                                  <w:pPr>
                                    <w:pStyle w:val="TableContents"/>
                                    <w:snapToGrid w:val="0"/>
                                    <w:rPr>
                                      <w:rFonts w:ascii="Calibri" w:hAnsi="Calibri"/>
                                      <w:sz w:val="28"/>
                                      <w:szCs w:val="28"/>
                                    </w:rPr>
                                  </w:pPr>
                                </w:p>
                              </w:tc>
                              <w:tc>
                                <w:tcPr>
                                  <w:tcW w:w="2000" w:type="dxa"/>
                                </w:tcPr>
                                <w:p w:rsidRPr="00900C11" w:rsidR="000D05B5" w:rsidRDefault="000D05B5" w14:paraId="3B012A53" w14:textId="77777777">
                                  <w:pPr>
                                    <w:pStyle w:val="TableContents"/>
                                    <w:snapToGrid w:val="0"/>
                                    <w:rPr>
                                      <w:rFonts w:ascii="Calibri" w:hAnsi="Calibri"/>
                                      <w:sz w:val="28"/>
                                      <w:szCs w:val="28"/>
                                    </w:rPr>
                                  </w:pPr>
                                </w:p>
                              </w:tc>
                              <w:tc>
                                <w:tcPr>
                                  <w:tcW w:w="1559" w:type="dxa"/>
                                  <w:tcBorders>
                                    <w:bottom w:val="single" w:color="FF0000" w:sz="1" w:space="0"/>
                                  </w:tcBorders>
                                </w:tcPr>
                                <w:p w:rsidRPr="00CB5EA8" w:rsidR="000D05B5" w:rsidRDefault="000D05B5" w14:paraId="36C18DCA" w14:textId="77777777">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color="FF0000" w:sz="1" w:space="0"/>
                                  </w:tcBorders>
                                </w:tcPr>
                                <w:p w:rsidRPr="00CB5EA8" w:rsidR="000D05B5" w:rsidP="00A60640" w:rsidRDefault="00A644D8" w14:paraId="3A695DD8" w14:textId="41A94593">
                                  <w:pPr>
                                    <w:pStyle w:val="TableContents"/>
                                    <w:snapToGrid w:val="0"/>
                                    <w:rPr>
                                      <w:rFonts w:ascii="Calibri" w:hAnsi="Calibri"/>
                                      <w:szCs w:val="28"/>
                                    </w:rPr>
                                  </w:pPr>
                                  <w:r>
                                    <w:rPr>
                                      <w:rFonts w:ascii="Calibri" w:hAnsi="Calibri"/>
                                      <w:bCs/>
                                      <w:szCs w:val="28"/>
                                    </w:rPr>
                                    <w:t>UPI</w:t>
                                  </w:r>
                                  <w:r w:rsidRPr="00CB5EA8" w:rsidR="00A60640">
                                    <w:rPr>
                                      <w:rFonts w:ascii="Calibri" w:hAnsi="Calibri"/>
                                      <w:bCs/>
                                      <w:szCs w:val="28"/>
                                    </w:rPr>
                                    <w:t xml:space="preserve"> – </w:t>
                                  </w:r>
                                  <w:r>
                                    <w:rPr>
                                      <w:rFonts w:ascii="Calibri" w:hAnsi="Calibri"/>
                                      <w:bCs/>
                                      <w:szCs w:val="28"/>
                                    </w:rPr>
                                    <w:t>Universidade Politécnica do Interior</w:t>
                                  </w:r>
                                </w:p>
                              </w:tc>
                            </w:tr>
                          </w:tbl>
                          <w:p xmlns:w14="http://schemas.microsoft.com/office/word/2010/wordml" w:rsidRPr="00900C11" w:rsidR="000D05B5" w:rsidP="005758E4" w:rsidRDefault="000D05B5" w14:paraId="36D4EC6E" w14:textId="77777777">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xmlns:w14="http://schemas.microsoft.com/office/word/2010/wordml" xmlns:w="http://schemas.openxmlformats.org/wordprocessingml/2006/main" w14:anchorId="30B9DD1E">
              <v:shapetype xmlns:o="urn:schemas-microsoft-com:office:office" xmlns:v="urn:schemas-microsoft-com:vml" id="_x0000_t202" coordsize="21600,21600" o:spt="202" path="m,l,21600r21600,l21600,xe" w14:anchorId="6AA5F370">
                <v:stroke joinstyle="miter"/>
                <v:path gradientshapeok="t" o:connecttype="rect"/>
              </v:shapetype>
              <v:shape xmlns:o="urn:schemas-microsoft-com:office:office" xmlns:v="urn:schemas-microsoft-com:vml" id="Text Box 11"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v:path arrowok="t"/>
                <v:textbox inset="0,0,0,0">
                  <w:txbxContent>
                    <w:p w:rsidRPr="00900C11" w:rsidR="000D05B5" w:rsidP="005758E4" w:rsidRDefault="000D05B5" w14:paraId="672A6659" w14:textId="77777777">
                      <w:pPr>
                        <w:rPr>
                          <w:rFonts w:ascii="Calibri" w:hAnsi="Calibri"/>
                          <w:sz w:val="32"/>
                        </w:rPr>
                      </w:pPr>
                    </w:p>
                    <w:p w:rsidRPr="00900C11" w:rsidR="00CA57FE" w:rsidP="00CA57FE" w:rsidRDefault="00CA57FE" w14:paraId="333EF9D7" w14:textId="77777777">
                      <w:pPr>
                        <w:jc w:val="center"/>
                        <w:rPr>
                          <w:rFonts w:ascii="Calibri" w:hAnsi="Calibri"/>
                          <w:b/>
                          <w:bCs/>
                          <w:sz w:val="40"/>
                          <w:szCs w:val="40"/>
                        </w:rPr>
                      </w:pPr>
                      <w:r>
                        <w:rPr>
                          <w:rFonts w:ascii="Calibri" w:hAnsi="Calibri"/>
                          <w:b/>
                          <w:bCs/>
                          <w:sz w:val="40"/>
                          <w:szCs w:val="40"/>
                        </w:rPr>
                        <w:t>Ata de Reunião do Projeto &lt;</w:t>
                      </w:r>
                      <w:r w:rsidRPr="00C108FA">
                        <w:rPr>
                          <w:rFonts w:ascii="Calibri" w:hAnsi="Calibri"/>
                          <w:b/>
                          <w:bCs/>
                          <w:sz w:val="40"/>
                          <w:szCs w:val="40"/>
                        </w:rPr>
                        <w:t>2022GPI-Grupo06</w:t>
                      </w:r>
                      <w:r>
                        <w:rPr>
                          <w:rFonts w:ascii="Calibri" w:hAnsi="Calibri"/>
                          <w:b/>
                          <w:bCs/>
                          <w:sz w:val="40"/>
                          <w:szCs w:val="40"/>
                        </w:rPr>
                        <w:t>&gt;</w:t>
                      </w:r>
                    </w:p>
                    <w:p w:rsidRPr="00900C11" w:rsidR="000D05B5" w:rsidP="005758E4" w:rsidRDefault="000D05B5" w14:paraId="0A37501D" w14:textId="77777777">
                      <w:pPr>
                        <w:spacing w:before="360"/>
                        <w:jc w:val="right"/>
                        <w:rPr>
                          <w:rFonts w:ascii="Calibri" w:hAnsi="Calibri"/>
                          <w:b/>
                          <w:bCs/>
                        </w:rPr>
                      </w:pPr>
                    </w:p>
                    <w:p w:rsidRPr="00900C11" w:rsidR="000D05B5" w:rsidP="005758E4" w:rsidRDefault="000D05B5" w14:paraId="5DAB6C7B" w14:textId="77777777">
                      <w:pPr>
                        <w:spacing w:before="360"/>
                        <w:jc w:val="right"/>
                        <w:rPr>
                          <w:rFonts w:ascii="Calibri" w:hAnsi="Calibri"/>
                          <w:b/>
                          <w:bCs/>
                        </w:rPr>
                      </w:pPr>
                    </w:p>
                    <w:p w:rsidRPr="00900C11" w:rsidR="000D05B5" w:rsidP="005758E4" w:rsidRDefault="000D05B5" w14:paraId="02EB378F" w14:textId="77777777">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Pr="00900C11" w:rsidR="000D05B5" w:rsidTr="00CB5EA8" w14:paraId="762ABF15" w14:textId="77777777">
                        <w:tc>
                          <w:tcPr>
                            <w:tcW w:w="2395" w:type="dxa"/>
                          </w:tcPr>
                          <w:p w:rsidRPr="00900C11" w:rsidR="000D05B5" w:rsidRDefault="000D05B5" w14:paraId="6A05A809" w14:textId="77777777">
                            <w:pPr>
                              <w:pStyle w:val="TableContents"/>
                              <w:snapToGrid w:val="0"/>
                              <w:rPr>
                                <w:rFonts w:ascii="Calibri" w:hAnsi="Calibri"/>
                                <w:sz w:val="28"/>
                                <w:szCs w:val="28"/>
                              </w:rPr>
                            </w:pPr>
                          </w:p>
                        </w:tc>
                        <w:tc>
                          <w:tcPr>
                            <w:tcW w:w="2000" w:type="dxa"/>
                          </w:tcPr>
                          <w:p w:rsidRPr="00900C11" w:rsidR="000D05B5" w:rsidRDefault="000D05B5" w14:paraId="5A39BBE3" w14:textId="77777777">
                            <w:pPr>
                              <w:pStyle w:val="TableContents"/>
                              <w:snapToGrid w:val="0"/>
                              <w:rPr>
                                <w:rFonts w:ascii="Calibri" w:hAnsi="Calibri"/>
                                <w:sz w:val="28"/>
                                <w:szCs w:val="28"/>
                              </w:rPr>
                            </w:pPr>
                          </w:p>
                        </w:tc>
                        <w:tc>
                          <w:tcPr>
                            <w:tcW w:w="1559" w:type="dxa"/>
                            <w:tcBorders>
                              <w:top w:val="single" w:color="FF0000" w:sz="1" w:space="0"/>
                            </w:tcBorders>
                          </w:tcPr>
                          <w:p w:rsidRPr="00CB5EA8" w:rsidR="000D05B5" w:rsidRDefault="000D05B5" w14:paraId="70261B6C" w14:textId="77777777">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color="FF0000" w:sz="1" w:space="0"/>
                            </w:tcBorders>
                          </w:tcPr>
                          <w:p w:rsidRPr="00CB5EA8" w:rsidR="000D05B5" w:rsidP="00576D1A" w:rsidRDefault="00CA57FE" w14:paraId="22FC80DC" w14:textId="38110144">
                            <w:pPr>
                              <w:pStyle w:val="TableContents"/>
                              <w:snapToGrid w:val="0"/>
                              <w:rPr>
                                <w:rFonts w:ascii="Calibri" w:hAnsi="Calibri"/>
                                <w:szCs w:val="28"/>
                              </w:rPr>
                            </w:pPr>
                            <w:r>
                              <w:rPr>
                                <w:rFonts w:ascii="Calibri" w:hAnsi="Calibri"/>
                                <w:szCs w:val="28"/>
                              </w:rPr>
                              <w:t>30</w:t>
                            </w:r>
                            <w:r w:rsidRPr="00CB5EA8" w:rsidR="00A60640">
                              <w:rPr>
                                <w:rFonts w:ascii="Calibri" w:hAnsi="Calibri"/>
                                <w:szCs w:val="28"/>
                              </w:rPr>
                              <w:t>-</w:t>
                            </w:r>
                            <w:r>
                              <w:rPr>
                                <w:rFonts w:ascii="Calibri" w:hAnsi="Calibri"/>
                                <w:szCs w:val="28"/>
                              </w:rPr>
                              <w:t>03</w:t>
                            </w:r>
                            <w:r w:rsidRPr="00CB5EA8" w:rsidR="00A60640">
                              <w:rPr>
                                <w:rFonts w:ascii="Calibri" w:hAnsi="Calibri"/>
                                <w:szCs w:val="28"/>
                              </w:rPr>
                              <w:t>-</w:t>
                            </w:r>
                            <w:r>
                              <w:rPr>
                                <w:rFonts w:ascii="Calibri" w:hAnsi="Calibri"/>
                                <w:szCs w:val="28"/>
                              </w:rPr>
                              <w:t>2022</w:t>
                            </w:r>
                          </w:p>
                        </w:tc>
                      </w:tr>
                      <w:tr w:rsidRPr="00900C11" w:rsidR="00A60640" w:rsidTr="00CB5EA8" w14:paraId="1FF17D06" w14:textId="77777777">
                        <w:trPr>
                          <w:trHeight w:val="381"/>
                        </w:trPr>
                        <w:tc>
                          <w:tcPr>
                            <w:tcW w:w="4395" w:type="dxa"/>
                            <w:gridSpan w:val="2"/>
                            <w:vMerge w:val="restart"/>
                            <w:vAlign w:val="center"/>
                          </w:tcPr>
                          <w:p w:rsidRPr="00900C11" w:rsidR="00A60640" w:rsidP="00A60640" w:rsidRDefault="00A60640" w14:paraId="41C8F396" w14:textId="76404404">
                            <w:pPr>
                              <w:pStyle w:val="TableContents"/>
                              <w:snapToGrid w:val="0"/>
                              <w:jc w:val="center"/>
                              <w:rPr>
                                <w:rFonts w:ascii="Calibri" w:hAnsi="Calibri"/>
                                <w:sz w:val="28"/>
                                <w:szCs w:val="28"/>
                              </w:rPr>
                            </w:pPr>
                          </w:p>
                        </w:tc>
                        <w:tc>
                          <w:tcPr>
                            <w:tcW w:w="1559" w:type="dxa"/>
                          </w:tcPr>
                          <w:p w:rsidRPr="00CB5EA8" w:rsidR="00A60640" w:rsidP="004B000B" w:rsidRDefault="00A60640" w14:paraId="3DA19E95" w14:textId="77777777">
                            <w:pPr>
                              <w:pStyle w:val="TableContents"/>
                              <w:snapToGrid w:val="0"/>
                              <w:rPr>
                                <w:rFonts w:ascii="Calibri" w:hAnsi="Calibri"/>
                                <w:b/>
                                <w:bCs/>
                                <w:szCs w:val="28"/>
                              </w:rPr>
                            </w:pPr>
                            <w:proofErr w:type="spellStart"/>
                            <w:r w:rsidRPr="00CB5EA8">
                              <w:rPr>
                                <w:rFonts w:ascii="Calibri" w:hAnsi="Calibri"/>
                                <w:b/>
                                <w:bCs/>
                                <w:szCs w:val="28"/>
                              </w:rPr>
                              <w:t>Ref</w:t>
                            </w:r>
                            <w:r w:rsidRPr="00CB5EA8" w:rsidR="004B000B">
                              <w:rPr>
                                <w:rFonts w:ascii="Calibri" w:hAnsi="Calibri"/>
                                <w:b/>
                                <w:bCs/>
                                <w:szCs w:val="28"/>
                              </w:rPr>
                              <w:t>ª</w:t>
                            </w:r>
                            <w:proofErr w:type="spellEnd"/>
                            <w:r w:rsidRPr="00CB5EA8" w:rsidR="004B000B">
                              <w:rPr>
                                <w:rFonts w:ascii="Calibri" w:hAnsi="Calibri"/>
                                <w:b/>
                                <w:bCs/>
                                <w:szCs w:val="28"/>
                              </w:rPr>
                              <w:t xml:space="preserve"> Projeto</w:t>
                            </w:r>
                            <w:r w:rsidRPr="00CB5EA8">
                              <w:rPr>
                                <w:rFonts w:ascii="Calibri" w:hAnsi="Calibri"/>
                                <w:b/>
                                <w:bCs/>
                                <w:szCs w:val="28"/>
                              </w:rPr>
                              <w:t>:</w:t>
                            </w:r>
                          </w:p>
                        </w:tc>
                        <w:tc>
                          <w:tcPr>
                            <w:tcW w:w="3626" w:type="dxa"/>
                          </w:tcPr>
                          <w:p w:rsidRPr="00CB5EA8" w:rsidR="00A60640" w:rsidP="00A60640" w:rsidRDefault="00A60640" w14:paraId="4626265A" w14:textId="7037054F">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Pr="00900C11" w:rsidR="00A60640" w:rsidTr="00CB5EA8" w14:paraId="1696AF11" w14:textId="77777777">
                        <w:tc>
                          <w:tcPr>
                            <w:tcW w:w="4395" w:type="dxa"/>
                            <w:gridSpan w:val="2"/>
                            <w:vMerge/>
                          </w:tcPr>
                          <w:p w:rsidRPr="00900C11" w:rsidR="00A60640" w:rsidRDefault="00A60640" w14:paraId="72A3D3EC" w14:textId="77777777">
                            <w:pPr>
                              <w:pStyle w:val="TableContents"/>
                              <w:snapToGrid w:val="0"/>
                              <w:rPr>
                                <w:rFonts w:ascii="Calibri" w:hAnsi="Calibri"/>
                                <w:sz w:val="28"/>
                                <w:szCs w:val="28"/>
                              </w:rPr>
                            </w:pPr>
                          </w:p>
                        </w:tc>
                        <w:tc>
                          <w:tcPr>
                            <w:tcW w:w="1559" w:type="dxa"/>
                          </w:tcPr>
                          <w:p w:rsidRPr="00CB5EA8" w:rsidR="00A60640" w:rsidRDefault="00A60640" w14:paraId="68C86E6C" w14:textId="77777777">
                            <w:pPr>
                              <w:pStyle w:val="TableContents"/>
                              <w:snapToGrid w:val="0"/>
                              <w:rPr>
                                <w:rFonts w:ascii="Calibri" w:hAnsi="Calibri"/>
                                <w:b/>
                                <w:bCs/>
                                <w:szCs w:val="28"/>
                              </w:rPr>
                            </w:pPr>
                            <w:r w:rsidRPr="00CB5EA8">
                              <w:rPr>
                                <w:rFonts w:ascii="Calibri" w:hAnsi="Calibri"/>
                                <w:b/>
                                <w:bCs/>
                                <w:szCs w:val="28"/>
                              </w:rPr>
                              <w:t>Versão:</w:t>
                            </w:r>
                          </w:p>
                        </w:tc>
                        <w:tc>
                          <w:tcPr>
                            <w:tcW w:w="3626" w:type="dxa"/>
                          </w:tcPr>
                          <w:p w:rsidRPr="00CB5EA8" w:rsidR="00A60640" w:rsidP="00576D1A" w:rsidRDefault="00A60640" w14:paraId="4B3AA50C" w14:textId="77777777">
                            <w:pPr>
                              <w:pStyle w:val="TableContents"/>
                              <w:snapToGrid w:val="0"/>
                              <w:rPr>
                                <w:rFonts w:ascii="Calibri" w:hAnsi="Calibri"/>
                                <w:szCs w:val="28"/>
                              </w:rPr>
                            </w:pPr>
                            <w:r w:rsidRPr="00CB5EA8">
                              <w:rPr>
                                <w:rFonts w:ascii="Calibri" w:hAnsi="Calibri"/>
                                <w:szCs w:val="28"/>
                              </w:rPr>
                              <w:t>1.0</w:t>
                            </w:r>
                          </w:p>
                        </w:tc>
                      </w:tr>
                      <w:tr w:rsidRPr="00900C11" w:rsidR="000D05B5" w:rsidTr="00CB5EA8" w14:paraId="622EB005" w14:textId="77777777">
                        <w:tc>
                          <w:tcPr>
                            <w:tcW w:w="2395" w:type="dxa"/>
                          </w:tcPr>
                          <w:p w:rsidRPr="00900C11" w:rsidR="000D05B5" w:rsidRDefault="000D05B5" w14:paraId="0D0B940D" w14:textId="77777777">
                            <w:pPr>
                              <w:pStyle w:val="TableContents"/>
                              <w:snapToGrid w:val="0"/>
                              <w:rPr>
                                <w:rFonts w:ascii="Calibri" w:hAnsi="Calibri"/>
                                <w:sz w:val="28"/>
                                <w:szCs w:val="28"/>
                              </w:rPr>
                            </w:pPr>
                          </w:p>
                        </w:tc>
                        <w:tc>
                          <w:tcPr>
                            <w:tcW w:w="2000" w:type="dxa"/>
                          </w:tcPr>
                          <w:p w:rsidRPr="00900C11" w:rsidR="000D05B5" w:rsidRDefault="000D05B5" w14:paraId="0E27B00A" w14:textId="77777777">
                            <w:pPr>
                              <w:pStyle w:val="TableContents"/>
                              <w:snapToGrid w:val="0"/>
                              <w:rPr>
                                <w:rFonts w:ascii="Calibri" w:hAnsi="Calibri"/>
                                <w:sz w:val="28"/>
                                <w:szCs w:val="28"/>
                              </w:rPr>
                            </w:pPr>
                          </w:p>
                        </w:tc>
                        <w:tc>
                          <w:tcPr>
                            <w:tcW w:w="1559" w:type="dxa"/>
                          </w:tcPr>
                          <w:p w:rsidRPr="00CB5EA8" w:rsidR="000D05B5" w:rsidRDefault="000D05B5" w14:paraId="0F7BBA86" w14:textId="77777777">
                            <w:pPr>
                              <w:pStyle w:val="TableContents"/>
                              <w:snapToGrid w:val="0"/>
                              <w:rPr>
                                <w:rFonts w:ascii="Calibri" w:hAnsi="Calibri"/>
                                <w:b/>
                                <w:bCs/>
                                <w:szCs w:val="28"/>
                              </w:rPr>
                            </w:pPr>
                            <w:r w:rsidRPr="00CB5EA8">
                              <w:rPr>
                                <w:rFonts w:ascii="Calibri" w:hAnsi="Calibri"/>
                                <w:b/>
                                <w:bCs/>
                                <w:szCs w:val="28"/>
                              </w:rPr>
                              <w:t>N.º Páginas</w:t>
                            </w:r>
                          </w:p>
                        </w:tc>
                        <w:tc>
                          <w:tcPr>
                            <w:tcW w:w="3626" w:type="dxa"/>
                          </w:tcPr>
                          <w:p w:rsidRPr="00CB5EA8" w:rsidR="000D05B5" w:rsidRDefault="00CA57FE" w14:paraId="2598DEE6" w14:textId="2E4CE59A">
                            <w:pPr>
                              <w:pStyle w:val="TableContents"/>
                              <w:snapToGrid w:val="0"/>
                              <w:rPr>
                                <w:rFonts w:ascii="Calibri" w:hAnsi="Calibri"/>
                                <w:szCs w:val="28"/>
                              </w:rPr>
                            </w:pPr>
                            <w:r>
                              <w:rPr>
                                <w:rFonts w:ascii="Calibri" w:hAnsi="Calibri"/>
                                <w:szCs w:val="28"/>
                              </w:rPr>
                              <w:t>4</w:t>
                            </w:r>
                          </w:p>
                        </w:tc>
                      </w:tr>
                      <w:tr w:rsidRPr="00900C11" w:rsidR="000D05B5" w:rsidTr="00CB5EA8" w14:paraId="4F40668A" w14:textId="77777777">
                        <w:tc>
                          <w:tcPr>
                            <w:tcW w:w="2395" w:type="dxa"/>
                          </w:tcPr>
                          <w:p w:rsidRPr="00900C11" w:rsidR="000D05B5" w:rsidRDefault="000D05B5" w14:paraId="60061E4C" w14:textId="77777777">
                            <w:pPr>
                              <w:pStyle w:val="TableContents"/>
                              <w:snapToGrid w:val="0"/>
                              <w:rPr>
                                <w:rFonts w:ascii="Calibri" w:hAnsi="Calibri"/>
                                <w:sz w:val="28"/>
                                <w:szCs w:val="28"/>
                              </w:rPr>
                            </w:pPr>
                          </w:p>
                        </w:tc>
                        <w:tc>
                          <w:tcPr>
                            <w:tcW w:w="2000" w:type="dxa"/>
                          </w:tcPr>
                          <w:p w:rsidRPr="00900C11" w:rsidR="000D05B5" w:rsidRDefault="000D05B5" w14:paraId="44EAFD9C" w14:textId="77777777">
                            <w:pPr>
                              <w:pStyle w:val="TableContents"/>
                              <w:snapToGrid w:val="0"/>
                              <w:rPr>
                                <w:rFonts w:ascii="Calibri" w:hAnsi="Calibri"/>
                                <w:sz w:val="28"/>
                                <w:szCs w:val="28"/>
                              </w:rPr>
                            </w:pPr>
                          </w:p>
                        </w:tc>
                        <w:tc>
                          <w:tcPr>
                            <w:tcW w:w="1559" w:type="dxa"/>
                            <w:tcBorders>
                              <w:bottom w:val="single" w:color="FF0000" w:sz="1" w:space="0"/>
                            </w:tcBorders>
                          </w:tcPr>
                          <w:p w:rsidRPr="00CB5EA8" w:rsidR="000D05B5" w:rsidRDefault="000D05B5" w14:paraId="49496056" w14:textId="77777777">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color="FF0000" w:sz="1" w:space="0"/>
                            </w:tcBorders>
                          </w:tcPr>
                          <w:p w:rsidRPr="00CB5EA8" w:rsidR="000D05B5" w:rsidP="00A60640" w:rsidRDefault="00A644D8" w14:paraId="685BFE72" w14:textId="41A94593">
                            <w:pPr>
                              <w:pStyle w:val="TableContents"/>
                              <w:snapToGrid w:val="0"/>
                              <w:rPr>
                                <w:rFonts w:ascii="Calibri" w:hAnsi="Calibri"/>
                                <w:szCs w:val="28"/>
                              </w:rPr>
                            </w:pPr>
                            <w:r>
                              <w:rPr>
                                <w:rFonts w:ascii="Calibri" w:hAnsi="Calibri"/>
                                <w:bCs/>
                                <w:szCs w:val="28"/>
                              </w:rPr>
                              <w:t>UPI</w:t>
                            </w:r>
                            <w:r w:rsidRPr="00CB5EA8" w:rsidR="00A60640">
                              <w:rPr>
                                <w:rFonts w:ascii="Calibri" w:hAnsi="Calibri"/>
                                <w:bCs/>
                                <w:szCs w:val="28"/>
                              </w:rPr>
                              <w:t xml:space="preserve"> – </w:t>
                            </w:r>
                            <w:r>
                              <w:rPr>
                                <w:rFonts w:ascii="Calibri" w:hAnsi="Calibri"/>
                                <w:bCs/>
                                <w:szCs w:val="28"/>
                              </w:rPr>
                              <w:t>Universidade Politécnica do Interior</w:t>
                            </w:r>
                          </w:p>
                        </w:tc>
                      </w:tr>
                    </w:tbl>
                    <w:p w:rsidRPr="00900C11" w:rsidR="000D05B5" w:rsidP="005758E4" w:rsidRDefault="000D05B5" w14:paraId="4B94D5A5" w14:textId="77777777">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05B5" w:rsidRDefault="000D05B5" w14:paraId="42C3AB1C" w14:textId="77777777">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6EE47CDE">
              <v:shape id="Text Box 4"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w14:anchorId="0377B28A">
                <v:path arrowok="t"/>
                <v:textbox inset="0,0,0,0">
                  <w:txbxContent>
                    <w:p w:rsidR="000D05B5" w:rsidRDefault="000D05B5" w14:paraId="3DEEC669" w14:textId="77777777">
                      <w:pPr>
                        <w:shd w:val="clear" w:color="auto" w:fill="FFFFFF"/>
                        <w:rPr>
                          <w:caps/>
                        </w:rPr>
                      </w:pPr>
                    </w:p>
                  </w:txbxContent>
                </v:textbox>
                <w10:wrap type="square" side="largest" anchorx="page"/>
              </v:shape>
            </w:pict>
          </mc:Fallback>
        </mc:AlternateContent>
      </w:r>
    </w:p>
    <w:p w:rsidRPr="007C0D49" w:rsidR="00CA57FE" w:rsidP="00CA57FE" w:rsidRDefault="00CA57FE" w14:paraId="7FD80735" w14:textId="7777777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Pr="00C72C48" w:rsidR="00CA57FE" w:rsidTr="00632204" w14:paraId="76B3549F" w14:textId="77777777">
        <w:trPr>
          <w:trHeight w:val="148"/>
          <w:jc w:val="center"/>
        </w:trPr>
        <w:tc>
          <w:tcPr>
            <w:tcW w:w="964" w:type="dxa"/>
            <w:tcBorders>
              <w:bottom w:val="single" w:color="000080" w:sz="4" w:space="0"/>
              <w:right w:val="single" w:color="FFFFFF" w:sz="4" w:space="0"/>
            </w:tcBorders>
            <w:shd w:val="clear" w:color="auto" w:fill="00006C"/>
            <w:vAlign w:val="center"/>
          </w:tcPr>
          <w:p w:rsidRPr="00C72C48" w:rsidR="00CA57FE" w:rsidP="00632204" w:rsidRDefault="00CA57FE" w14:paraId="1D9978A3" w14:textId="77777777">
            <w:pPr>
              <w:pStyle w:val="TM-TABHEADER"/>
              <w:rPr>
                <w:rFonts w:ascii="Calibri" w:hAnsi="Calibri"/>
                <w:sz w:val="22"/>
              </w:rPr>
            </w:pPr>
            <w:r w:rsidRPr="00C72C48">
              <w:rPr>
                <w:rFonts w:ascii="Calibri" w:hAnsi="Calibri"/>
                <w:sz w:val="22"/>
              </w:rPr>
              <w:t>Versão</w:t>
            </w:r>
          </w:p>
        </w:tc>
        <w:tc>
          <w:tcPr>
            <w:tcW w:w="1307" w:type="dxa"/>
            <w:tcBorders>
              <w:left w:val="single" w:color="FFFFFF" w:sz="4" w:space="0"/>
              <w:bottom w:val="single" w:color="000080" w:sz="4" w:space="0"/>
              <w:right w:val="single" w:color="FFFFFF" w:sz="4" w:space="0"/>
            </w:tcBorders>
            <w:shd w:val="clear" w:color="auto" w:fill="00006C"/>
            <w:vAlign w:val="center"/>
          </w:tcPr>
          <w:p w:rsidRPr="00C72C48" w:rsidR="00CA57FE" w:rsidP="00632204" w:rsidRDefault="00CA57FE" w14:paraId="23B5D850" w14:textId="77777777">
            <w:pPr>
              <w:pStyle w:val="TM-TABHEADER"/>
              <w:rPr>
                <w:rFonts w:ascii="Calibri" w:hAnsi="Calibri"/>
                <w:sz w:val="22"/>
              </w:rPr>
            </w:pPr>
            <w:r w:rsidRPr="00C72C48">
              <w:rPr>
                <w:rFonts w:ascii="Calibri" w:hAnsi="Calibri"/>
                <w:sz w:val="22"/>
              </w:rPr>
              <w:t>Data</w:t>
            </w:r>
          </w:p>
        </w:tc>
        <w:tc>
          <w:tcPr>
            <w:tcW w:w="2409" w:type="dxa"/>
            <w:tcBorders>
              <w:left w:val="single" w:color="FFFFFF" w:sz="4" w:space="0"/>
              <w:bottom w:val="single" w:color="000080" w:sz="4" w:space="0"/>
              <w:right w:val="single" w:color="FFFFFF" w:sz="4" w:space="0"/>
            </w:tcBorders>
            <w:shd w:val="clear" w:color="auto" w:fill="00006C"/>
            <w:vAlign w:val="center"/>
          </w:tcPr>
          <w:p w:rsidRPr="00C72C48" w:rsidR="00CA57FE" w:rsidP="00632204" w:rsidRDefault="00CA57FE" w14:paraId="12383966" w14:textId="77777777">
            <w:pPr>
              <w:pStyle w:val="TM-TABHEADER"/>
              <w:rPr>
                <w:rFonts w:ascii="Calibri" w:hAnsi="Calibri"/>
                <w:sz w:val="22"/>
              </w:rPr>
            </w:pPr>
            <w:r w:rsidRPr="00C72C48">
              <w:rPr>
                <w:rFonts w:ascii="Calibri" w:hAnsi="Calibri"/>
                <w:sz w:val="22"/>
              </w:rPr>
              <w:t>Responsável</w:t>
            </w:r>
          </w:p>
        </w:tc>
        <w:tc>
          <w:tcPr>
            <w:tcW w:w="4920" w:type="dxa"/>
            <w:tcBorders>
              <w:left w:val="single" w:color="FFFFFF" w:sz="4" w:space="0"/>
              <w:bottom w:val="single" w:color="000080" w:sz="4" w:space="0"/>
            </w:tcBorders>
            <w:shd w:val="clear" w:color="auto" w:fill="00006C"/>
            <w:vAlign w:val="center"/>
          </w:tcPr>
          <w:p w:rsidRPr="00C72C48" w:rsidR="00CA57FE" w:rsidP="00632204" w:rsidRDefault="00CA57FE" w14:paraId="11FECAB6" w14:textId="77777777">
            <w:pPr>
              <w:pStyle w:val="TM-TABHEADER"/>
              <w:rPr>
                <w:rFonts w:ascii="Calibri" w:hAnsi="Calibri"/>
                <w:sz w:val="22"/>
              </w:rPr>
            </w:pPr>
            <w:r w:rsidRPr="00C72C48">
              <w:rPr>
                <w:rFonts w:ascii="Calibri" w:hAnsi="Calibri"/>
                <w:sz w:val="22"/>
              </w:rPr>
              <w:t>Comentários</w:t>
            </w:r>
          </w:p>
        </w:tc>
      </w:tr>
      <w:tr w:rsidRPr="00C72C48" w:rsidR="00CA57FE" w:rsidTr="00632204" w14:paraId="082162A2" w14:textId="77777777">
        <w:trPr>
          <w:trHeight w:val="246"/>
          <w:jc w:val="center"/>
        </w:trPr>
        <w:tc>
          <w:tcPr>
            <w:tcW w:w="964" w:type="dxa"/>
            <w:shd w:val="clear" w:color="auto" w:fill="auto"/>
            <w:vAlign w:val="center"/>
          </w:tcPr>
          <w:p w:rsidRPr="00C72C48" w:rsidR="00CA57FE" w:rsidP="00632204" w:rsidRDefault="00CA57FE" w14:paraId="58C253EB" w14:textId="77777777">
            <w:pPr>
              <w:pStyle w:val="TM-TABTEXTO"/>
              <w:rPr>
                <w:rFonts w:ascii="Calibri" w:hAnsi="Calibri"/>
                <w:sz w:val="22"/>
                <w:szCs w:val="24"/>
              </w:rPr>
            </w:pPr>
            <w:r w:rsidRPr="00C72C48">
              <w:rPr>
                <w:rFonts w:ascii="Calibri" w:hAnsi="Calibri"/>
                <w:sz w:val="22"/>
                <w:szCs w:val="24"/>
              </w:rPr>
              <w:t>1.0</w:t>
            </w:r>
          </w:p>
        </w:tc>
        <w:tc>
          <w:tcPr>
            <w:tcW w:w="1307" w:type="dxa"/>
            <w:shd w:val="clear" w:color="auto" w:fill="auto"/>
            <w:vAlign w:val="center"/>
          </w:tcPr>
          <w:p w:rsidRPr="00C72C48" w:rsidR="00CA57FE" w:rsidP="00632204" w:rsidRDefault="00CA57FE" w14:paraId="321A3776" w14:textId="77777777">
            <w:pPr>
              <w:pStyle w:val="TM-TABTEXTO"/>
              <w:rPr>
                <w:rFonts w:ascii="Calibri" w:hAnsi="Calibri"/>
                <w:sz w:val="22"/>
                <w:szCs w:val="24"/>
              </w:rPr>
            </w:pPr>
            <w:r>
              <w:rPr>
                <w:rFonts w:ascii="Calibri" w:hAnsi="Calibri"/>
                <w:sz w:val="22"/>
                <w:szCs w:val="24"/>
              </w:rPr>
              <w:t>30-03-2022</w:t>
            </w:r>
          </w:p>
        </w:tc>
        <w:tc>
          <w:tcPr>
            <w:tcW w:w="2409" w:type="dxa"/>
            <w:shd w:val="clear" w:color="auto" w:fill="auto"/>
            <w:vAlign w:val="center"/>
          </w:tcPr>
          <w:p w:rsidRPr="00C72C48" w:rsidR="00CA57FE" w:rsidP="00632204" w:rsidRDefault="00CA57FE" w14:paraId="32CE8295" w14:textId="77777777">
            <w:pPr>
              <w:pStyle w:val="TM-TABTEXTO"/>
              <w:rPr>
                <w:rFonts w:ascii="Calibri" w:hAnsi="Calibri"/>
                <w:sz w:val="22"/>
                <w:szCs w:val="24"/>
              </w:rPr>
            </w:pPr>
            <w:r>
              <w:rPr>
                <w:rFonts w:ascii="Calibri" w:hAnsi="Calibri"/>
                <w:sz w:val="22"/>
                <w:szCs w:val="24"/>
              </w:rPr>
              <w:t>Nuno Castro</w:t>
            </w:r>
          </w:p>
        </w:tc>
        <w:tc>
          <w:tcPr>
            <w:tcW w:w="4920" w:type="dxa"/>
            <w:shd w:val="clear" w:color="auto" w:fill="auto"/>
            <w:vAlign w:val="center"/>
          </w:tcPr>
          <w:p w:rsidRPr="00C72C48" w:rsidR="00CA57FE" w:rsidP="00632204" w:rsidRDefault="00CA57FE" w14:paraId="37746A5E" w14:textId="77777777">
            <w:pPr>
              <w:pStyle w:val="TM-TABTEXTO"/>
              <w:rPr>
                <w:rFonts w:ascii="Calibri" w:hAnsi="Calibri"/>
                <w:sz w:val="22"/>
                <w:szCs w:val="24"/>
              </w:rPr>
            </w:pPr>
            <w:r w:rsidRPr="00C72C48">
              <w:rPr>
                <w:rFonts w:ascii="Calibri" w:hAnsi="Calibri"/>
                <w:sz w:val="22"/>
                <w:szCs w:val="24"/>
              </w:rPr>
              <w:t>Versão inicial</w:t>
            </w:r>
          </w:p>
        </w:tc>
      </w:tr>
    </w:tbl>
    <w:p w:rsidRPr="007C0D49" w:rsidR="00CA57FE" w:rsidP="00CA57FE" w:rsidRDefault="00CA57FE" w14:paraId="4AD82F4E" w14:textId="77777777">
      <w:pPr>
        <w:spacing w:before="360" w:after="120"/>
        <w:rPr>
          <w:b/>
          <w:sz w:val="36"/>
          <w:szCs w:val="32"/>
          <w:lang w:eastAsia="en-US"/>
        </w:rPr>
      </w:pPr>
      <w:r w:rsidRPr="007C0D49">
        <w:rPr>
          <w:b/>
          <w:sz w:val="36"/>
          <w:szCs w:val="32"/>
          <w:lang w:eastAsia="en-US"/>
        </w:rPr>
        <w:t>Distribuição:</w:t>
      </w:r>
    </w:p>
    <w:tbl>
      <w:tblPr>
        <w:tblW w:w="9478" w:type="dxa"/>
        <w:jc w:val="center"/>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113" w:type="dxa"/>
          <w:bottom w:w="113" w:type="dxa"/>
        </w:tblCellMar>
        <w:tblLook w:val="01E0" w:firstRow="1" w:lastRow="1" w:firstColumn="1" w:lastColumn="1" w:noHBand="0" w:noVBand="0"/>
      </w:tblPr>
      <w:tblGrid>
        <w:gridCol w:w="1764"/>
        <w:gridCol w:w="2835"/>
        <w:gridCol w:w="4879"/>
      </w:tblGrid>
      <w:tr w:rsidRPr="00C72C48" w:rsidR="00CA57FE" w:rsidTr="00632204" w14:paraId="606AA3A7" w14:textId="77777777">
        <w:trPr>
          <w:trHeight w:val="32"/>
          <w:jc w:val="center"/>
        </w:trPr>
        <w:tc>
          <w:tcPr>
            <w:tcW w:w="1764" w:type="dxa"/>
            <w:tcBorders>
              <w:bottom w:val="single" w:color="000080" w:sz="4" w:space="0"/>
              <w:right w:val="single" w:color="FFFFFF" w:sz="4" w:space="0"/>
            </w:tcBorders>
            <w:shd w:val="clear" w:color="auto" w:fill="00006C"/>
            <w:vAlign w:val="center"/>
          </w:tcPr>
          <w:p w:rsidRPr="00C72C48" w:rsidR="00CA57FE" w:rsidP="00632204" w:rsidRDefault="00CA57FE" w14:paraId="629B9C80" w14:textId="77777777">
            <w:pPr>
              <w:pStyle w:val="TM-TABHEADER"/>
              <w:rPr>
                <w:rFonts w:ascii="Calibri" w:hAnsi="Calibri"/>
                <w:sz w:val="22"/>
              </w:rPr>
            </w:pPr>
            <w:r w:rsidRPr="00C72C48">
              <w:rPr>
                <w:rFonts w:ascii="Calibri" w:hAnsi="Calibri"/>
                <w:sz w:val="22"/>
              </w:rPr>
              <w:t>Nome</w:t>
            </w:r>
          </w:p>
        </w:tc>
        <w:tc>
          <w:tcPr>
            <w:tcW w:w="2835" w:type="dxa"/>
            <w:tcBorders>
              <w:bottom w:val="single" w:color="000080" w:sz="4" w:space="0"/>
              <w:right w:val="single" w:color="FFFFFF" w:sz="4" w:space="0"/>
            </w:tcBorders>
            <w:shd w:val="clear" w:color="auto" w:fill="00006C"/>
            <w:vAlign w:val="center"/>
          </w:tcPr>
          <w:p w:rsidRPr="00C72C48" w:rsidR="00CA57FE" w:rsidP="00632204" w:rsidRDefault="00CA57FE" w14:paraId="06CFBA30" w14:textId="77777777">
            <w:pPr>
              <w:pStyle w:val="TM-TABHEADER"/>
              <w:rPr>
                <w:rFonts w:ascii="Calibri" w:hAnsi="Calibri"/>
                <w:sz w:val="22"/>
              </w:rPr>
            </w:pPr>
            <w:r w:rsidRPr="00C72C48">
              <w:rPr>
                <w:rFonts w:ascii="Calibri" w:hAnsi="Calibri"/>
                <w:sz w:val="22"/>
              </w:rPr>
              <w:t xml:space="preserve">Entidade </w:t>
            </w:r>
          </w:p>
        </w:tc>
        <w:tc>
          <w:tcPr>
            <w:tcW w:w="4879" w:type="dxa"/>
            <w:tcBorders>
              <w:left w:val="single" w:color="FFFFFF" w:sz="4" w:space="0"/>
              <w:bottom w:val="single" w:color="000080" w:sz="4" w:space="0"/>
            </w:tcBorders>
            <w:shd w:val="clear" w:color="auto" w:fill="00006C"/>
            <w:vAlign w:val="center"/>
          </w:tcPr>
          <w:p w:rsidRPr="00C72C48" w:rsidR="00CA57FE" w:rsidP="00632204" w:rsidRDefault="00CA57FE" w14:paraId="6A267530" w14:textId="77777777">
            <w:pPr>
              <w:pStyle w:val="TM-TABHEADER"/>
              <w:rPr>
                <w:rFonts w:ascii="Calibri" w:hAnsi="Calibri"/>
                <w:sz w:val="22"/>
              </w:rPr>
            </w:pPr>
            <w:r w:rsidRPr="00C72C48">
              <w:rPr>
                <w:rFonts w:ascii="Calibri" w:hAnsi="Calibri"/>
                <w:sz w:val="22"/>
              </w:rPr>
              <w:t xml:space="preserve">Comentários </w:t>
            </w:r>
          </w:p>
        </w:tc>
      </w:tr>
      <w:tr w:rsidRPr="00C72C48" w:rsidR="00CA57FE" w:rsidTr="00632204" w14:paraId="1E2AC0AA" w14:textId="77777777">
        <w:trPr>
          <w:trHeight w:val="552"/>
          <w:jc w:val="center"/>
        </w:trPr>
        <w:tc>
          <w:tcPr>
            <w:tcW w:w="1764" w:type="dxa"/>
            <w:shd w:val="clear" w:color="auto" w:fill="auto"/>
            <w:vAlign w:val="center"/>
          </w:tcPr>
          <w:p w:rsidRPr="00C72C48" w:rsidR="00CA57FE" w:rsidP="00632204" w:rsidRDefault="00CA57FE" w14:paraId="7615291D" w14:textId="77777777">
            <w:pPr>
              <w:pStyle w:val="TM-TABTEXTO"/>
              <w:rPr>
                <w:rFonts w:ascii="Calibri" w:hAnsi="Calibri"/>
                <w:sz w:val="22"/>
                <w:szCs w:val="24"/>
              </w:rPr>
            </w:pPr>
            <w:r w:rsidRPr="00C72C48">
              <w:rPr>
                <w:rFonts w:ascii="Calibri" w:hAnsi="Calibri"/>
                <w:sz w:val="22"/>
                <w:szCs w:val="24"/>
              </w:rPr>
              <w:t xml:space="preserve">Luís </w:t>
            </w:r>
            <w:r>
              <w:rPr>
                <w:rFonts w:ascii="Calibri" w:hAnsi="Calibri"/>
                <w:sz w:val="22"/>
                <w:szCs w:val="24"/>
              </w:rPr>
              <w:t>Lima</w:t>
            </w:r>
            <w:r w:rsidRPr="00C72C48">
              <w:rPr>
                <w:rFonts w:ascii="Calibri" w:hAnsi="Calibri"/>
                <w:sz w:val="22"/>
                <w:szCs w:val="24"/>
              </w:rPr>
              <w:t xml:space="preserve"> </w:t>
            </w:r>
          </w:p>
        </w:tc>
        <w:tc>
          <w:tcPr>
            <w:tcW w:w="2835" w:type="dxa"/>
            <w:vAlign w:val="center"/>
          </w:tcPr>
          <w:p w:rsidRPr="00C72C48" w:rsidR="00CA57FE" w:rsidP="00632204" w:rsidRDefault="00CA57FE" w14:paraId="24D72982" w14:textId="77777777">
            <w:pPr>
              <w:pStyle w:val="TM-TABTEXTO"/>
              <w:rPr>
                <w:rFonts w:ascii="Calibri" w:hAnsi="Calibri"/>
                <w:sz w:val="22"/>
                <w:szCs w:val="24"/>
              </w:rPr>
            </w:pPr>
            <w:r>
              <w:rPr>
                <w:rFonts w:ascii="Calibri" w:hAnsi="Calibri"/>
                <w:sz w:val="22"/>
                <w:szCs w:val="24"/>
              </w:rPr>
              <w:t xml:space="preserve">UPI </w:t>
            </w:r>
            <w:r w:rsidRPr="00C72C48">
              <w:rPr>
                <w:rFonts w:ascii="Calibri" w:hAnsi="Calibri"/>
                <w:sz w:val="22"/>
                <w:szCs w:val="24"/>
              </w:rPr>
              <w:t>– Direção Projeto</w:t>
            </w:r>
          </w:p>
        </w:tc>
        <w:tc>
          <w:tcPr>
            <w:tcW w:w="4879" w:type="dxa"/>
            <w:shd w:val="clear" w:color="auto" w:fill="auto"/>
            <w:vAlign w:val="center"/>
          </w:tcPr>
          <w:p w:rsidRPr="00C72C48" w:rsidR="00CA57FE" w:rsidP="00632204" w:rsidRDefault="00CA57FE" w14:paraId="6D603053" w14:textId="77777777">
            <w:pPr>
              <w:pStyle w:val="TM-TABTEXTO"/>
              <w:rPr>
                <w:rFonts w:ascii="Calibri" w:hAnsi="Calibri"/>
                <w:sz w:val="22"/>
                <w:szCs w:val="24"/>
              </w:rPr>
            </w:pPr>
          </w:p>
        </w:tc>
      </w:tr>
      <w:tr w:rsidRPr="00C72C48" w:rsidR="00CA57FE" w:rsidTr="00632204" w14:paraId="4EB638E8" w14:textId="77777777">
        <w:trPr>
          <w:trHeight w:val="578"/>
          <w:jc w:val="center"/>
        </w:trPr>
        <w:tc>
          <w:tcPr>
            <w:tcW w:w="1764" w:type="dxa"/>
            <w:shd w:val="clear" w:color="auto" w:fill="auto"/>
            <w:vAlign w:val="center"/>
          </w:tcPr>
          <w:p w:rsidRPr="00C72C48" w:rsidR="00CA57FE" w:rsidP="00632204" w:rsidRDefault="00CA57FE" w14:paraId="692DEB6F" w14:textId="77777777">
            <w:pPr>
              <w:pStyle w:val="TM-TABTEXTO"/>
              <w:rPr>
                <w:rFonts w:ascii="Calibri" w:hAnsi="Calibri"/>
                <w:sz w:val="22"/>
                <w:szCs w:val="24"/>
              </w:rPr>
            </w:pPr>
            <w:r>
              <w:rPr>
                <w:rFonts w:ascii="Calibri" w:hAnsi="Calibri"/>
                <w:sz w:val="22"/>
                <w:szCs w:val="24"/>
              </w:rPr>
              <w:t>Bruno Ferreira</w:t>
            </w:r>
          </w:p>
        </w:tc>
        <w:tc>
          <w:tcPr>
            <w:tcW w:w="2835" w:type="dxa"/>
            <w:vAlign w:val="center"/>
          </w:tcPr>
          <w:p w:rsidRPr="00C72C48" w:rsidR="00CA57FE" w:rsidP="00632204" w:rsidRDefault="00CA57FE" w14:paraId="21ADEB93" w14:textId="77777777">
            <w:pPr>
              <w:pStyle w:val="TM-TABTEXTO"/>
              <w:rPr>
                <w:rFonts w:ascii="Calibri" w:hAnsi="Calibri"/>
                <w:sz w:val="22"/>
                <w:szCs w:val="24"/>
              </w:rPr>
            </w:pPr>
            <w:r>
              <w:rPr>
                <w:rFonts w:ascii="Calibri" w:hAnsi="Calibri"/>
                <w:sz w:val="22"/>
                <w:szCs w:val="24"/>
              </w:rPr>
              <w:t>Equipa</w:t>
            </w:r>
            <w:r w:rsidRPr="00C72C48">
              <w:rPr>
                <w:rFonts w:ascii="Calibri" w:hAnsi="Calibri"/>
                <w:sz w:val="22"/>
                <w:szCs w:val="24"/>
              </w:rPr>
              <w:t xml:space="preserve"> </w:t>
            </w:r>
            <w:r>
              <w:rPr>
                <w:rFonts w:ascii="Calibri" w:hAnsi="Calibri"/>
                <w:sz w:val="22"/>
                <w:szCs w:val="24"/>
              </w:rPr>
              <w:t xml:space="preserve">de Gestão do projeto </w:t>
            </w:r>
            <w:r w:rsidRPr="00C72C48">
              <w:rPr>
                <w:rFonts w:ascii="Calibri" w:hAnsi="Calibri"/>
                <w:sz w:val="22"/>
                <w:szCs w:val="24"/>
              </w:rPr>
              <w:t xml:space="preserve">– </w:t>
            </w:r>
            <w:r>
              <w:rPr>
                <w:rFonts w:ascii="Calibri" w:hAnsi="Calibri"/>
                <w:sz w:val="22"/>
                <w:szCs w:val="24"/>
              </w:rPr>
              <w:t>Gestor do Projeto</w:t>
            </w:r>
          </w:p>
        </w:tc>
        <w:tc>
          <w:tcPr>
            <w:tcW w:w="4879" w:type="dxa"/>
            <w:shd w:val="clear" w:color="auto" w:fill="auto"/>
            <w:vAlign w:val="center"/>
          </w:tcPr>
          <w:p w:rsidRPr="00C72C48" w:rsidR="00CA57FE" w:rsidP="00632204" w:rsidRDefault="00CA57FE" w14:paraId="28332F9C" w14:textId="77777777">
            <w:pPr>
              <w:pStyle w:val="TM-TABTEXTO"/>
              <w:rPr>
                <w:rFonts w:ascii="Calibri" w:hAnsi="Calibri"/>
                <w:sz w:val="22"/>
                <w:szCs w:val="24"/>
              </w:rPr>
            </w:pPr>
          </w:p>
        </w:tc>
      </w:tr>
      <w:tr w:rsidRPr="00C72C48" w:rsidR="00CA57FE" w:rsidTr="00632204" w14:paraId="5771F12C" w14:textId="77777777">
        <w:trPr>
          <w:trHeight w:val="231"/>
          <w:jc w:val="center"/>
        </w:trPr>
        <w:tc>
          <w:tcPr>
            <w:tcW w:w="1764" w:type="dxa"/>
            <w:shd w:val="clear" w:color="auto" w:fill="auto"/>
            <w:vAlign w:val="center"/>
          </w:tcPr>
          <w:p w:rsidRPr="00C72C48" w:rsidR="00CA57FE" w:rsidP="00632204" w:rsidRDefault="00CA57FE" w14:paraId="3FB1EFD4" w14:textId="77777777">
            <w:pPr>
              <w:pStyle w:val="TM-TABTEXTO"/>
              <w:rPr>
                <w:rFonts w:ascii="Calibri" w:hAnsi="Calibri"/>
                <w:sz w:val="22"/>
                <w:szCs w:val="24"/>
              </w:rPr>
            </w:pPr>
            <w:r>
              <w:rPr>
                <w:rFonts w:ascii="Calibri" w:hAnsi="Calibri"/>
                <w:sz w:val="22"/>
                <w:szCs w:val="24"/>
              </w:rPr>
              <w:t>Gonçalo Oliveira</w:t>
            </w:r>
          </w:p>
        </w:tc>
        <w:tc>
          <w:tcPr>
            <w:tcW w:w="2835" w:type="dxa"/>
            <w:vAlign w:val="center"/>
          </w:tcPr>
          <w:p w:rsidRPr="00C72C48" w:rsidR="00CA57FE" w:rsidP="00632204" w:rsidRDefault="00CA57FE" w14:paraId="284A5FCC" w14:textId="77777777">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CA57FE" w:rsidP="00632204" w:rsidRDefault="00CA57FE" w14:paraId="4849EF66" w14:textId="77777777">
            <w:pPr>
              <w:pStyle w:val="TM-TABTEXTO"/>
              <w:rPr>
                <w:rFonts w:ascii="Calibri" w:hAnsi="Calibri"/>
                <w:sz w:val="22"/>
                <w:szCs w:val="24"/>
              </w:rPr>
            </w:pPr>
          </w:p>
        </w:tc>
      </w:tr>
      <w:tr w:rsidRPr="00C72C48" w:rsidR="00CA57FE" w:rsidTr="00632204" w14:paraId="63D8317B" w14:textId="77777777">
        <w:trPr>
          <w:trHeight w:val="231"/>
          <w:jc w:val="center"/>
        </w:trPr>
        <w:tc>
          <w:tcPr>
            <w:tcW w:w="1764" w:type="dxa"/>
            <w:shd w:val="clear" w:color="auto" w:fill="auto"/>
            <w:vAlign w:val="center"/>
          </w:tcPr>
          <w:p w:rsidRPr="00C72C48" w:rsidR="00CA57FE" w:rsidP="00632204" w:rsidRDefault="00CA57FE" w14:paraId="493E0C03" w14:textId="77777777">
            <w:pPr>
              <w:pStyle w:val="TM-TABTEXTO"/>
              <w:rPr>
                <w:rFonts w:ascii="Calibri" w:hAnsi="Calibri"/>
                <w:sz w:val="22"/>
                <w:szCs w:val="24"/>
              </w:rPr>
            </w:pPr>
            <w:r>
              <w:rPr>
                <w:rFonts w:ascii="Calibri" w:hAnsi="Calibri"/>
                <w:sz w:val="22"/>
                <w:szCs w:val="24"/>
              </w:rPr>
              <w:t>Jorge Correia</w:t>
            </w:r>
          </w:p>
        </w:tc>
        <w:tc>
          <w:tcPr>
            <w:tcW w:w="2835" w:type="dxa"/>
            <w:vAlign w:val="center"/>
          </w:tcPr>
          <w:p w:rsidRPr="00C72C48" w:rsidR="00CA57FE" w:rsidP="00632204" w:rsidRDefault="00CA57FE" w14:paraId="6C5F9F8F" w14:textId="77777777">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CA57FE" w:rsidP="00632204" w:rsidRDefault="00CA57FE" w14:paraId="2B79344D" w14:textId="77777777">
            <w:pPr>
              <w:pStyle w:val="TM-TABTEXTO"/>
              <w:rPr>
                <w:rFonts w:ascii="Calibri" w:hAnsi="Calibri"/>
                <w:sz w:val="22"/>
                <w:szCs w:val="24"/>
              </w:rPr>
            </w:pPr>
          </w:p>
        </w:tc>
      </w:tr>
      <w:tr w:rsidRPr="00C72C48" w:rsidR="00CA57FE" w:rsidTr="00632204" w14:paraId="5393CB6B" w14:textId="77777777">
        <w:trPr>
          <w:trHeight w:val="231"/>
          <w:jc w:val="center"/>
        </w:trPr>
        <w:tc>
          <w:tcPr>
            <w:tcW w:w="1764" w:type="dxa"/>
            <w:shd w:val="clear" w:color="auto" w:fill="auto"/>
            <w:vAlign w:val="center"/>
          </w:tcPr>
          <w:p w:rsidRPr="00C72C48" w:rsidR="00CA57FE" w:rsidP="00632204" w:rsidRDefault="00CA57FE" w14:paraId="77EF2EC5" w14:textId="77777777">
            <w:pPr>
              <w:pStyle w:val="TM-TABTEXTO"/>
              <w:rPr>
                <w:rFonts w:ascii="Calibri" w:hAnsi="Calibri"/>
                <w:sz w:val="22"/>
                <w:szCs w:val="24"/>
              </w:rPr>
            </w:pPr>
            <w:r>
              <w:rPr>
                <w:rFonts w:ascii="Calibri" w:hAnsi="Calibri"/>
                <w:sz w:val="22"/>
                <w:szCs w:val="24"/>
              </w:rPr>
              <w:t>Nuno Castro</w:t>
            </w:r>
          </w:p>
        </w:tc>
        <w:tc>
          <w:tcPr>
            <w:tcW w:w="2835" w:type="dxa"/>
            <w:vAlign w:val="center"/>
          </w:tcPr>
          <w:p w:rsidR="00CA57FE" w:rsidP="00632204" w:rsidRDefault="00CA57FE" w14:paraId="2DE23BC5" w14:textId="77777777">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CA57FE" w:rsidP="00632204" w:rsidRDefault="00CA57FE" w14:paraId="5B1BC650" w14:textId="77777777">
            <w:pPr>
              <w:pStyle w:val="TM-TABTEXTO"/>
              <w:rPr>
                <w:rFonts w:ascii="Calibri" w:hAnsi="Calibri"/>
                <w:sz w:val="22"/>
                <w:szCs w:val="24"/>
              </w:rPr>
            </w:pPr>
          </w:p>
        </w:tc>
      </w:tr>
    </w:tbl>
    <w:p w:rsidR="00AB62F7" w:rsidRDefault="00AB62F7" w14:paraId="74E0A0F8" w14:textId="77777777">
      <w:pPr>
        <w:pStyle w:val="TM-Texto"/>
        <w:spacing w:before="720" w:after="360"/>
        <w:ind w:left="0"/>
        <w:jc w:val="left"/>
        <w:rPr>
          <w:rFonts w:ascii="Calibri" w:hAnsi="Calibri"/>
          <w:b/>
          <w:sz w:val="72"/>
          <w:szCs w:val="72"/>
        </w:rPr>
      </w:pPr>
    </w:p>
    <w:p w:rsidR="00AB62F7" w:rsidRDefault="00AB62F7" w14:paraId="688C2DD2" w14:textId="77777777">
      <w:pPr>
        <w:pStyle w:val="TM-Texto"/>
        <w:spacing w:before="720" w:after="360"/>
        <w:ind w:left="0"/>
        <w:jc w:val="left"/>
        <w:rPr>
          <w:rFonts w:ascii="Calibri" w:hAnsi="Calibri"/>
          <w:b/>
          <w:sz w:val="72"/>
          <w:szCs w:val="72"/>
        </w:rPr>
      </w:pPr>
    </w:p>
    <w:p w:rsidR="00AB62F7" w:rsidRDefault="00AB62F7" w14:paraId="64C6C880" w14:textId="77777777">
      <w:pPr>
        <w:pStyle w:val="TM-Texto"/>
        <w:spacing w:before="720" w:after="360"/>
        <w:ind w:left="0"/>
        <w:jc w:val="left"/>
        <w:rPr>
          <w:rFonts w:ascii="Calibri" w:hAnsi="Calibri"/>
          <w:b/>
          <w:sz w:val="72"/>
          <w:szCs w:val="72"/>
        </w:rPr>
      </w:pPr>
    </w:p>
    <w:p w:rsidRPr="00A858A0" w:rsidR="004D1BC0" w:rsidRDefault="004D1BC0" w14:paraId="3906AFF7" w14:textId="77777777">
      <w:pPr>
        <w:pStyle w:val="TM-Texto"/>
        <w:spacing w:before="720" w:after="360"/>
        <w:ind w:left="0"/>
        <w:jc w:val="left"/>
        <w:rPr>
          <w:rFonts w:ascii="Calibri" w:hAnsi="Calibri"/>
          <w:b/>
          <w:sz w:val="72"/>
          <w:szCs w:val="72"/>
          <w:lang w:val="en-US"/>
        </w:rPr>
        <w:sectPr w:rsidRPr="00A858A0" w:rsidR="004D1BC0" w:rsidSect="00D5525B">
          <w:headerReference w:type="default" r:id="rId11"/>
          <w:footerReference w:type="default" r:id="rId12"/>
          <w:footnotePr>
            <w:pos w:val="beneathText"/>
          </w:footnotePr>
          <w:pgSz w:w="11905" w:h="16837" w:orient="portrait"/>
          <w:pgMar w:top="2268" w:right="1701" w:bottom="1677" w:left="1701" w:header="709" w:footer="777" w:gutter="0"/>
          <w:cols w:space="720"/>
          <w:docGrid w:linePitch="360"/>
        </w:sectPr>
      </w:pPr>
    </w:p>
    <w:p w:rsidRPr="00C3484B" w:rsidR="004D1BC0" w:rsidRDefault="004D1BC0" w14:paraId="50996BEC" w14:textId="77777777">
      <w:pPr>
        <w:pStyle w:val="ndice1"/>
        <w:tabs>
          <w:tab w:val="clear" w:pos="8495"/>
          <w:tab w:val="right" w:leader="dot" w:pos="8503"/>
        </w:tabs>
        <w:rPr>
          <w:rFonts w:ascii="Calibri" w:hAnsi="Calibri"/>
        </w:rPr>
        <w:sectPr w:rsidRPr="00C3484B" w:rsidR="004D1BC0" w:rsidSect="00D5525B">
          <w:footnotePr>
            <w:pos w:val="beneathText"/>
          </w:footnotePr>
          <w:type w:val="continuous"/>
          <w:pgSz w:w="11905" w:h="16837" w:orient="portrait"/>
          <w:pgMar w:top="2268" w:right="1701" w:bottom="1677" w:left="1701" w:header="709" w:footer="777" w:gutter="0"/>
          <w:cols w:space="720"/>
          <w:docGrid w:linePitch="360"/>
        </w:sectPr>
      </w:pPr>
    </w:p>
    <w:p w:rsidRPr="00C3484B" w:rsidR="004D1BC0" w:rsidRDefault="004D1BC0" w14:paraId="28CE2ABB" w14:textId="77777777">
      <w:pPr>
        <w:pStyle w:val="TM-Texto"/>
        <w:tabs>
          <w:tab w:val="left" w:pos="600"/>
          <w:tab w:val="right" w:leader="dot" w:pos="8495"/>
          <w:tab w:val="right" w:leader="dot" w:pos="8503"/>
        </w:tabs>
        <w:spacing w:before="120" w:after="120"/>
        <w:rPr>
          <w:rFonts w:ascii="Calibri" w:hAnsi="Calibri"/>
        </w:rPr>
      </w:pPr>
      <w:r w:rsidRPr="00C3484B">
        <w:br w:type="page"/>
      </w:r>
      <w:bookmarkStart w:name="_Toc471745251" w:id="0"/>
      <w:r w:rsidRPr="00FA1AB9" w:rsidR="002F4907">
        <w:lastRenderedPageBreak/>
        <w:t>Apresentação</w:t>
      </w:r>
    </w:p>
    <w:p w:rsidRPr="00E948FC" w:rsidR="002F4907" w:rsidP="002F4907" w:rsidRDefault="002F4907" w14:paraId="1CF911E2" w14:textId="31DC590F">
      <w:pPr>
        <w:rPr>
          <w:rFonts w:ascii="Calibri" w:hAnsi="Calibri"/>
        </w:rPr>
      </w:pPr>
      <w:r w:rsidRPr="00E948FC">
        <w:rPr>
          <w:rFonts w:ascii="Calibri" w:hAnsi="Calibri"/>
        </w:rPr>
        <w:t xml:space="preserve">Horário da Reunião (Dia e hora): </w:t>
      </w:r>
      <w:r w:rsidR="00CA57FE">
        <w:rPr>
          <w:rFonts w:ascii="Calibri" w:hAnsi="Calibri"/>
        </w:rPr>
        <w:t>30-03-2022 19:00</w:t>
      </w:r>
    </w:p>
    <w:p w:rsidRPr="00E948FC" w:rsidR="00FA1AB9" w:rsidP="002F4907" w:rsidRDefault="00FA1AB9" w14:paraId="1A2FCB05" w14:textId="78262BF7">
      <w:pPr>
        <w:rPr>
          <w:rFonts w:ascii="Calibri" w:hAnsi="Calibri"/>
        </w:rPr>
      </w:pPr>
      <w:r w:rsidRPr="00E948FC">
        <w:rPr>
          <w:rFonts w:ascii="Calibri" w:hAnsi="Calibri"/>
        </w:rPr>
        <w:t xml:space="preserve">Duração da Reunião: </w:t>
      </w:r>
      <w:r w:rsidR="00CA57FE">
        <w:rPr>
          <w:rFonts w:ascii="Calibri" w:hAnsi="Calibri"/>
        </w:rPr>
        <w:t>1h30</w:t>
      </w:r>
    </w:p>
    <w:p w:rsidRPr="00E948FC" w:rsidR="002F4907" w:rsidP="002F4907" w:rsidRDefault="00FA1AB9" w14:paraId="368C2FF8" w14:textId="7B70CE6F">
      <w:pPr>
        <w:rPr>
          <w:rFonts w:ascii="Calibri" w:hAnsi="Calibri"/>
        </w:rPr>
      </w:pPr>
      <w:r w:rsidRPr="00E948FC">
        <w:rPr>
          <w:rFonts w:ascii="Calibri" w:hAnsi="Calibri"/>
        </w:rPr>
        <w:t>Local da Reunião:</w:t>
      </w:r>
      <w:r w:rsidRPr="00E948FC" w:rsidR="002F4907">
        <w:rPr>
          <w:rFonts w:ascii="Calibri" w:hAnsi="Calibri"/>
        </w:rPr>
        <w:t xml:space="preserve"> </w:t>
      </w:r>
      <w:r w:rsidR="00CA57FE">
        <w:rPr>
          <w:rFonts w:ascii="Calibri" w:hAnsi="Calibri"/>
        </w:rPr>
        <w:t>Residência dos membros do grupo</w:t>
      </w:r>
    </w:p>
    <w:p w:rsidRPr="00E948FC" w:rsidR="00FA1AB9" w:rsidP="002F4907" w:rsidRDefault="00FA1AB9" w14:paraId="3B191CED" w14:textId="77777777">
      <w:pPr>
        <w:rPr>
          <w:rFonts w:ascii="Calibri" w:hAnsi="Calibri"/>
        </w:rPr>
      </w:pPr>
    </w:p>
    <w:tbl>
      <w:tblPr>
        <w:tblW w:w="907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3544"/>
        <w:gridCol w:w="2552"/>
        <w:gridCol w:w="2976"/>
      </w:tblGrid>
      <w:tr w:rsidRPr="00E948FC" w:rsidR="00CA57FE" w:rsidTr="6D26E233" w14:paraId="7FC818C7" w14:textId="77777777">
        <w:trPr>
          <w:jc w:val="center"/>
        </w:trPr>
        <w:tc>
          <w:tcPr>
            <w:tcW w:w="9072" w:type="dxa"/>
            <w:gridSpan w:val="3"/>
            <w:shd w:val="clear" w:color="auto" w:fill="000082"/>
            <w:tcMar/>
          </w:tcPr>
          <w:p w:rsidRPr="001F6141" w:rsidR="00CA57FE" w:rsidP="00CA57FE" w:rsidRDefault="00CA57FE" w14:paraId="4D779626" w14:textId="1CC2FDFF">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Pr="001F6141" w:rsidR="00CA57FE" w:rsidTr="6D26E233" w14:paraId="288F81F2" w14:textId="77777777">
        <w:trPr>
          <w:jc w:val="center"/>
        </w:trPr>
        <w:tc>
          <w:tcPr>
            <w:tcW w:w="3544" w:type="dxa"/>
            <w:shd w:val="clear" w:color="auto" w:fill="000082"/>
            <w:tcMar/>
          </w:tcPr>
          <w:p w:rsidRPr="001F6141" w:rsidR="00CA57FE" w:rsidP="00CA57FE" w:rsidRDefault="00CA57FE" w14:paraId="3A6B767D" w14:textId="5BF6859F">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Mar/>
          </w:tcPr>
          <w:p w:rsidRPr="001F6141" w:rsidR="00CA57FE" w:rsidP="00CA57FE" w:rsidRDefault="00CA57FE" w14:paraId="47AD7E57" w14:textId="27FE57DB">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976" w:type="dxa"/>
            <w:shd w:val="clear" w:color="auto" w:fill="000082"/>
            <w:tcMar/>
          </w:tcPr>
          <w:p w:rsidRPr="001F6141" w:rsidR="00CA57FE" w:rsidP="00CA57FE" w:rsidRDefault="00CA57FE" w14:paraId="65D49CC8" w14:textId="0AA41A4C">
            <w:pPr>
              <w:pStyle w:val="StyleTableSmHeadingSwis721LtBTBlack"/>
              <w:rPr>
                <w:rFonts w:ascii="Calibri" w:hAnsi="Calibri" w:cs="Arial"/>
                <w:color w:val="FFFFFF"/>
                <w:sz w:val="20"/>
                <w:szCs w:val="20"/>
                <w:lang w:val="pt-PT"/>
              </w:rPr>
            </w:pPr>
            <w:r w:rsidRPr="6D26E233" w:rsidR="00CA57FE">
              <w:rPr>
                <w:rFonts w:ascii="Calibri" w:hAnsi="Calibri" w:cs="Arial"/>
                <w:color w:val="FFFFFF" w:themeColor="background1" w:themeTint="FF" w:themeShade="FF"/>
                <w:sz w:val="20"/>
                <w:szCs w:val="20"/>
                <w:lang w:val="pt-PT"/>
              </w:rPr>
              <w:t>Entidade</w:t>
            </w:r>
          </w:p>
        </w:tc>
      </w:tr>
      <w:tr w:rsidRPr="00E948FC" w:rsidR="00CA57FE" w:rsidTr="6D26E233" w14:paraId="21A6605B" w14:textId="77777777">
        <w:trPr>
          <w:jc w:val="center"/>
        </w:trPr>
        <w:tc>
          <w:tcPr>
            <w:tcW w:w="3544" w:type="dxa"/>
            <w:shd w:val="clear" w:color="auto" w:fill="auto"/>
            <w:tcMar/>
          </w:tcPr>
          <w:p w:rsidRPr="00E948FC" w:rsidR="00CA57FE" w:rsidP="00CA57FE" w:rsidRDefault="00CA57FE" w14:paraId="2478D9DD" w14:textId="1B711CE0">
            <w:pPr>
              <w:keepNext/>
              <w:keepLines/>
              <w:rPr>
                <w:rFonts w:ascii="Calibri" w:hAnsi="Calibri"/>
              </w:rPr>
            </w:pPr>
            <w:r>
              <w:rPr>
                <w:rFonts w:ascii="Calibri" w:hAnsi="Calibri"/>
              </w:rPr>
              <w:t>Bruno Ferreira</w:t>
            </w:r>
          </w:p>
        </w:tc>
        <w:tc>
          <w:tcPr>
            <w:tcW w:w="2552" w:type="dxa"/>
            <w:shd w:val="clear" w:color="auto" w:fill="auto"/>
            <w:tcMar/>
          </w:tcPr>
          <w:p w:rsidRPr="00E948FC" w:rsidR="00CA57FE" w:rsidP="00CA57FE" w:rsidRDefault="00CA57FE" w14:paraId="4B4AA88F" w14:textId="637D238E">
            <w:pPr>
              <w:pStyle w:val="GFITabelastexto"/>
              <w:keepNext/>
              <w:keepLines/>
              <w:jc w:val="left"/>
              <w:rPr>
                <w:rFonts w:ascii="Calibri" w:hAnsi="Calibri"/>
                <w:sz w:val="24"/>
              </w:rPr>
            </w:pPr>
            <w:r>
              <w:rPr>
                <w:rFonts w:ascii="Calibri" w:hAnsi="Calibri"/>
              </w:rPr>
              <w:t>Bruno Ferreira</w:t>
            </w:r>
          </w:p>
        </w:tc>
        <w:tc>
          <w:tcPr>
            <w:tcW w:w="2976" w:type="dxa"/>
            <w:shd w:val="clear" w:color="auto" w:fill="auto"/>
            <w:tcMar/>
          </w:tcPr>
          <w:p w:rsidRPr="00E948FC" w:rsidR="00CA57FE" w:rsidP="6D26E233" w:rsidRDefault="00CA57FE" w14:paraId="0A315569" w14:noSpellErr="1" w14:textId="7B99B1AC">
            <w:pPr>
              <w:pStyle w:val="GFITabelastexto"/>
              <w:keepNext w:val="1"/>
              <w:keepLines/>
              <w:ind w:left="176"/>
              <w:jc w:val="left"/>
              <w:rPr>
                <w:rFonts w:ascii="Calibri" w:hAnsi="Calibri"/>
              </w:rPr>
            </w:pPr>
          </w:p>
        </w:tc>
      </w:tr>
      <w:tr w:rsidRPr="00E948FC" w:rsidR="00CA57FE" w:rsidTr="6D26E233" w14:paraId="3EDCC4FF" w14:textId="77777777">
        <w:trPr>
          <w:jc w:val="center"/>
        </w:trPr>
        <w:tc>
          <w:tcPr>
            <w:tcW w:w="3544" w:type="dxa"/>
            <w:shd w:val="clear" w:color="auto" w:fill="auto"/>
            <w:tcMar/>
          </w:tcPr>
          <w:p w:rsidRPr="00E948FC" w:rsidR="00CA57FE" w:rsidP="00CA57FE" w:rsidRDefault="00CA57FE" w14:paraId="06CB5A47" w14:textId="5D6D775E">
            <w:pPr>
              <w:keepNext/>
              <w:keepLines/>
              <w:rPr>
                <w:rFonts w:ascii="Calibri" w:hAnsi="Calibri"/>
              </w:rPr>
            </w:pPr>
            <w:r>
              <w:rPr>
                <w:rFonts w:ascii="Calibri" w:hAnsi="Calibri"/>
              </w:rPr>
              <w:t>Gonçalo Oliveira</w:t>
            </w:r>
          </w:p>
        </w:tc>
        <w:tc>
          <w:tcPr>
            <w:tcW w:w="2552" w:type="dxa"/>
            <w:shd w:val="clear" w:color="auto" w:fill="auto"/>
            <w:tcMar/>
          </w:tcPr>
          <w:p w:rsidRPr="00E948FC" w:rsidR="00CA57FE" w:rsidP="00CA57FE" w:rsidRDefault="00CA57FE" w14:paraId="425319C1" w14:textId="52C9E4DD">
            <w:pPr>
              <w:pStyle w:val="GFITabelastexto"/>
              <w:keepNext/>
              <w:keepLines/>
              <w:jc w:val="left"/>
              <w:rPr>
                <w:rFonts w:ascii="Calibri" w:hAnsi="Calibri"/>
                <w:sz w:val="24"/>
              </w:rPr>
            </w:pPr>
            <w:r>
              <w:rPr>
                <w:rFonts w:ascii="Calibri" w:hAnsi="Calibri"/>
              </w:rPr>
              <w:t>Gonçalo Oliveira</w:t>
            </w:r>
          </w:p>
        </w:tc>
        <w:tc>
          <w:tcPr>
            <w:tcW w:w="2976" w:type="dxa"/>
            <w:shd w:val="clear" w:color="auto" w:fill="auto"/>
            <w:tcMar/>
          </w:tcPr>
          <w:p w:rsidRPr="00E948FC" w:rsidR="00CA57FE" w:rsidP="6D26E233" w:rsidRDefault="00CA57FE" w14:paraId="090FD14A" w14:noSpellErr="1" w14:textId="1BE6BBB2">
            <w:pPr>
              <w:pStyle w:val="GFITabelastexto"/>
              <w:keepNext w:val="1"/>
              <w:keepLines/>
              <w:ind w:left="176"/>
              <w:jc w:val="left"/>
              <w:rPr>
                <w:rFonts w:ascii="Calibri" w:hAnsi="Calibri"/>
              </w:rPr>
            </w:pPr>
          </w:p>
        </w:tc>
      </w:tr>
      <w:tr w:rsidRPr="00E948FC" w:rsidR="00CA57FE" w:rsidTr="6D26E233" w14:paraId="302521F7" w14:textId="77777777">
        <w:trPr>
          <w:jc w:val="center"/>
        </w:trPr>
        <w:tc>
          <w:tcPr>
            <w:tcW w:w="3544" w:type="dxa"/>
            <w:shd w:val="clear" w:color="auto" w:fill="auto"/>
            <w:tcMar/>
          </w:tcPr>
          <w:p w:rsidRPr="00E948FC" w:rsidR="00CA57FE" w:rsidP="00CA57FE" w:rsidRDefault="00CA57FE" w14:paraId="367E3E8F" w14:textId="4B89419E">
            <w:pPr>
              <w:keepNext/>
              <w:keepLines/>
              <w:rPr>
                <w:rFonts w:ascii="Calibri" w:hAnsi="Calibri"/>
              </w:rPr>
            </w:pPr>
            <w:r>
              <w:rPr>
                <w:rFonts w:ascii="Calibri" w:hAnsi="Calibri"/>
              </w:rPr>
              <w:t>Jorge Correia</w:t>
            </w:r>
          </w:p>
        </w:tc>
        <w:tc>
          <w:tcPr>
            <w:tcW w:w="2552" w:type="dxa"/>
            <w:shd w:val="clear" w:color="auto" w:fill="auto"/>
            <w:tcMar/>
          </w:tcPr>
          <w:p w:rsidRPr="00E948FC" w:rsidR="00CA57FE" w:rsidP="00CA57FE" w:rsidRDefault="00CA57FE" w14:paraId="2432B836" w14:textId="265DC9CE">
            <w:pPr>
              <w:pStyle w:val="GFITabelastexto"/>
              <w:keepNext/>
              <w:keepLines/>
              <w:jc w:val="left"/>
              <w:rPr>
                <w:rFonts w:ascii="Calibri" w:hAnsi="Calibri"/>
                <w:sz w:val="24"/>
              </w:rPr>
            </w:pPr>
            <w:r>
              <w:rPr>
                <w:rFonts w:ascii="Calibri" w:hAnsi="Calibri"/>
              </w:rPr>
              <w:t>Jorge Correia</w:t>
            </w:r>
          </w:p>
        </w:tc>
        <w:tc>
          <w:tcPr>
            <w:tcW w:w="2976" w:type="dxa"/>
            <w:shd w:val="clear" w:color="auto" w:fill="auto"/>
            <w:tcMar/>
          </w:tcPr>
          <w:p w:rsidRPr="00E948FC" w:rsidR="00CA57FE" w:rsidP="6D26E233" w:rsidRDefault="00CA57FE" w14:paraId="48D1B54D" w14:noSpellErr="1" w14:textId="34DBA3D5">
            <w:pPr>
              <w:pStyle w:val="GFITabelastexto"/>
              <w:keepNext w:val="1"/>
              <w:keepLines/>
              <w:ind w:left="176"/>
              <w:jc w:val="left"/>
              <w:rPr>
                <w:rFonts w:ascii="Calibri" w:hAnsi="Calibri"/>
              </w:rPr>
            </w:pPr>
          </w:p>
        </w:tc>
      </w:tr>
      <w:tr w:rsidRPr="00E948FC" w:rsidR="00CA57FE" w:rsidTr="6D26E233" w14:paraId="6697147D" w14:textId="77777777">
        <w:trPr>
          <w:jc w:val="center"/>
        </w:trPr>
        <w:tc>
          <w:tcPr>
            <w:tcW w:w="3544" w:type="dxa"/>
            <w:shd w:val="clear" w:color="auto" w:fill="auto"/>
            <w:tcMar/>
          </w:tcPr>
          <w:p w:rsidRPr="00E948FC" w:rsidR="00CA57FE" w:rsidP="00CA57FE" w:rsidRDefault="00CA57FE" w14:paraId="1B94D627" w14:textId="6BA71686">
            <w:pPr>
              <w:keepNext/>
              <w:keepLines/>
              <w:rPr>
                <w:rFonts w:ascii="Calibri" w:hAnsi="Calibri"/>
              </w:rPr>
            </w:pPr>
            <w:r>
              <w:rPr>
                <w:rFonts w:ascii="Calibri" w:hAnsi="Calibri"/>
              </w:rPr>
              <w:t>Nuno Castro</w:t>
            </w:r>
          </w:p>
        </w:tc>
        <w:tc>
          <w:tcPr>
            <w:tcW w:w="2552" w:type="dxa"/>
            <w:shd w:val="clear" w:color="auto" w:fill="auto"/>
            <w:tcMar/>
          </w:tcPr>
          <w:p w:rsidRPr="00E948FC" w:rsidR="00CA57FE" w:rsidP="00CA57FE" w:rsidRDefault="00CA57FE" w14:paraId="37E84C58" w14:textId="77139D4E">
            <w:pPr>
              <w:pStyle w:val="GFITabelastexto"/>
              <w:keepNext/>
              <w:keepLines/>
              <w:jc w:val="left"/>
              <w:rPr>
                <w:rFonts w:ascii="Calibri" w:hAnsi="Calibri"/>
                <w:sz w:val="24"/>
              </w:rPr>
            </w:pPr>
            <w:r>
              <w:rPr>
                <w:rFonts w:ascii="Calibri" w:hAnsi="Calibri"/>
              </w:rPr>
              <w:t>Nuno Castro</w:t>
            </w:r>
          </w:p>
        </w:tc>
        <w:tc>
          <w:tcPr>
            <w:tcW w:w="2976" w:type="dxa"/>
            <w:shd w:val="clear" w:color="auto" w:fill="auto"/>
            <w:tcMar/>
          </w:tcPr>
          <w:p w:rsidRPr="00E948FC" w:rsidR="00CA57FE" w:rsidP="6D26E233" w:rsidRDefault="00CA57FE" w14:paraId="65C58BF5" w14:noSpellErr="1" w14:textId="755D913A">
            <w:pPr>
              <w:pStyle w:val="GFITabelastexto"/>
              <w:keepNext w:val="1"/>
              <w:keepLines/>
              <w:ind w:left="176"/>
              <w:jc w:val="left"/>
              <w:rPr>
                <w:rFonts w:ascii="Calibri" w:hAnsi="Calibri"/>
              </w:rPr>
            </w:pPr>
          </w:p>
        </w:tc>
      </w:tr>
    </w:tbl>
    <w:p w:rsidR="00E77705" w:rsidP="00E77705" w:rsidRDefault="00E77705" w14:paraId="4CF9DB1F" w14:textId="77777777"/>
    <w:p w:rsidRPr="00FA1AB9" w:rsidR="00FA1AB9" w:rsidP="00FA1AB9" w:rsidRDefault="00FA1AB9" w14:paraId="28581AB1" w14:textId="77777777">
      <w:pPr>
        <w:pStyle w:val="TM-TIT1"/>
        <w:tabs>
          <w:tab w:val="clear" w:pos="1701"/>
          <w:tab w:val="num" w:pos="709"/>
        </w:tabs>
      </w:pPr>
      <w:r w:rsidRPr="00FA1AB9">
        <w:t>Agenda</w:t>
      </w:r>
      <w:bookmarkEnd w:id="0"/>
    </w:p>
    <w:p w:rsidRPr="00E948FC" w:rsidR="00FA1AB9" w:rsidP="00FA1AB9" w:rsidRDefault="00FA1AB9" w14:paraId="5704B764" w14:textId="77777777">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8993"/>
      </w:tblGrid>
      <w:tr w:rsidRPr="00CA60F4" w:rsidR="00E948FC" w:rsidTr="00E948FC" w14:paraId="6C6C742C" w14:textId="77777777">
        <w:trPr>
          <w:jc w:val="center"/>
        </w:trPr>
        <w:tc>
          <w:tcPr>
            <w:tcW w:w="8993" w:type="dxa"/>
            <w:shd w:val="clear" w:color="auto" w:fill="00006C"/>
          </w:tcPr>
          <w:p w:rsidRPr="00E948FC" w:rsidR="00FA1AB9" w:rsidP="00E948FC" w:rsidRDefault="00FA1AB9" w14:paraId="6AFC4EEB" w14:textId="77777777">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Pr="00CA60F4" w:rsidR="00E948FC" w:rsidTr="00E948FC" w14:paraId="1404036F" w14:textId="77777777">
        <w:trPr>
          <w:jc w:val="center"/>
        </w:trPr>
        <w:tc>
          <w:tcPr>
            <w:tcW w:w="8993" w:type="dxa"/>
            <w:shd w:val="clear" w:color="auto" w:fill="auto"/>
          </w:tcPr>
          <w:p w:rsidRPr="00C72C48" w:rsidR="00FA1AB9" w:rsidP="00CA57FE" w:rsidRDefault="00CA57FE" w14:paraId="17B19DEB" w14:textId="36374C36">
            <w:pPr>
              <w:suppressAutoHyphens w:val="0"/>
              <w:jc w:val="both"/>
            </w:pPr>
            <w:r>
              <w:t>Abordagem aos tópicos a mencionar na Definição do âmbito</w:t>
            </w:r>
          </w:p>
        </w:tc>
      </w:tr>
      <w:tr w:rsidRPr="00CA60F4" w:rsidR="00E948FC" w:rsidTr="00E948FC" w14:paraId="3D134083" w14:textId="77777777">
        <w:trPr>
          <w:jc w:val="center"/>
        </w:trPr>
        <w:tc>
          <w:tcPr>
            <w:tcW w:w="8993" w:type="dxa"/>
            <w:shd w:val="clear" w:color="auto" w:fill="auto"/>
          </w:tcPr>
          <w:p w:rsidRPr="00C72C48" w:rsidR="00FA1AB9" w:rsidP="00CA57FE" w:rsidRDefault="00CA57FE" w14:paraId="7904829A" w14:textId="78653342">
            <w:pPr>
              <w:tabs>
                <w:tab w:val="num" w:pos="1168"/>
              </w:tabs>
            </w:pPr>
            <w:r>
              <w:t>Planeamento do trabalho a realizar</w:t>
            </w:r>
          </w:p>
        </w:tc>
      </w:tr>
      <w:tr w:rsidRPr="00CA60F4" w:rsidR="00E948FC" w:rsidTr="00E948FC" w14:paraId="30FC8E7B" w14:textId="77777777">
        <w:trPr>
          <w:jc w:val="center"/>
        </w:trPr>
        <w:tc>
          <w:tcPr>
            <w:tcW w:w="8993" w:type="dxa"/>
            <w:shd w:val="clear" w:color="auto" w:fill="auto"/>
          </w:tcPr>
          <w:p w:rsidRPr="00C72C48" w:rsidR="00FA1AB9" w:rsidP="00FA1AB9" w:rsidRDefault="00CA57FE" w14:paraId="269EB117" w14:textId="01DB5D39">
            <w:r>
              <w:t>Divisão de tarefas pelos membros da equipa</w:t>
            </w:r>
          </w:p>
        </w:tc>
      </w:tr>
    </w:tbl>
    <w:p w:rsidRPr="00E948FC" w:rsidR="00FA1AB9" w:rsidP="00FA1AB9" w:rsidRDefault="00FA1AB9" w14:paraId="63F2D754" w14:textId="77777777">
      <w:pPr>
        <w:pStyle w:val="TM-Texto"/>
        <w:ind w:left="0"/>
        <w:rPr>
          <w:rFonts w:ascii="Calibri" w:hAnsi="Calibri"/>
        </w:rPr>
      </w:pPr>
    </w:p>
    <w:p w:rsidR="00C72C48" w:rsidP="00C72C48" w:rsidRDefault="00C72C48" w14:paraId="763B98C4" w14:textId="77777777">
      <w:pPr>
        <w:pStyle w:val="TM-TIT1"/>
        <w:tabs>
          <w:tab w:val="clear" w:pos="1701"/>
          <w:tab w:val="num" w:pos="709"/>
        </w:tabs>
      </w:pPr>
      <w:r>
        <w:t>Conclusões</w:t>
      </w:r>
    </w:p>
    <w:p w:rsidRPr="00E948FC" w:rsidR="00C72C48" w:rsidP="00C72C48" w:rsidRDefault="00C72C48" w14:paraId="67607C94" w14:textId="77777777">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420" w:firstRow="1" w:lastRow="0" w:firstColumn="0" w:lastColumn="0" w:noHBand="0" w:noVBand="1"/>
      </w:tblPr>
      <w:tblGrid>
        <w:gridCol w:w="666"/>
        <w:gridCol w:w="2406"/>
        <w:gridCol w:w="1773"/>
        <w:gridCol w:w="1374"/>
        <w:gridCol w:w="1814"/>
        <w:gridCol w:w="1589"/>
      </w:tblGrid>
      <w:tr w:rsidRPr="00C72C48" w:rsidR="00E948FC" w:rsidTr="001F6141" w14:paraId="1896008C" w14:textId="77777777">
        <w:trPr>
          <w:trHeight w:val="375"/>
          <w:jc w:val="center"/>
        </w:trPr>
        <w:tc>
          <w:tcPr>
            <w:tcW w:w="9622" w:type="dxa"/>
            <w:gridSpan w:val="6"/>
            <w:shd w:val="clear" w:color="auto" w:fill="00006C"/>
            <w:hideMark/>
          </w:tcPr>
          <w:p w:rsidRPr="001F6141" w:rsidR="00C72C48" w:rsidP="00E948FC" w:rsidRDefault="00C72C48" w14:paraId="7B9830D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Pr="00E948FC" w:rsidR="00E948FC" w:rsidTr="00EF27C4" w14:paraId="6B19B23C" w14:textId="77777777">
        <w:trPr>
          <w:trHeight w:val="962"/>
          <w:jc w:val="center"/>
        </w:trPr>
        <w:tc>
          <w:tcPr>
            <w:tcW w:w="666" w:type="dxa"/>
            <w:shd w:val="clear" w:color="auto" w:fill="00006C"/>
            <w:hideMark/>
          </w:tcPr>
          <w:p w:rsidRPr="001F6141" w:rsidR="00C72C48" w:rsidP="00E948FC" w:rsidRDefault="00C72C48" w14:paraId="4D9FB1EE" w14:textId="77777777">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406" w:type="dxa"/>
            <w:shd w:val="clear" w:color="auto" w:fill="00006C"/>
            <w:hideMark/>
          </w:tcPr>
          <w:p w:rsidRPr="001F6141" w:rsidR="00C72C48" w:rsidP="00E948FC" w:rsidRDefault="00C72C48" w14:paraId="0279E4B6"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773" w:type="dxa"/>
            <w:shd w:val="clear" w:color="auto" w:fill="00006C"/>
            <w:hideMark/>
          </w:tcPr>
          <w:p w:rsidRPr="001F6141" w:rsidR="00C72C48" w:rsidP="00E948FC" w:rsidRDefault="00C72C48" w14:paraId="1947C727"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74" w:type="dxa"/>
            <w:shd w:val="clear" w:color="auto" w:fill="00006C"/>
            <w:hideMark/>
          </w:tcPr>
          <w:p w:rsidRPr="001F6141" w:rsidR="00C72C48" w:rsidP="00E948FC" w:rsidRDefault="00C72C48" w14:paraId="71AFDD0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14" w:type="dxa"/>
            <w:shd w:val="clear" w:color="auto" w:fill="00006C"/>
            <w:hideMark/>
          </w:tcPr>
          <w:p w:rsidRPr="001F6141" w:rsidR="00C72C48" w:rsidP="00E948FC" w:rsidRDefault="00EB5488" w14:paraId="02BEB5A1"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r>
            <w:r w:rsidRPr="001F6141">
              <w:rPr>
                <w:rFonts w:ascii="Calibri" w:hAnsi="Calibri"/>
                <w:b/>
                <w:bCs/>
                <w:color w:val="FFFFFF"/>
                <w:sz w:val="18"/>
                <w:szCs w:val="28"/>
                <w:lang w:eastAsia="pt-PT"/>
              </w:rPr>
              <w:t xml:space="preserve"> </w:t>
            </w:r>
            <w:r w:rsidRPr="001F6141" w:rsidR="00C72C48">
              <w:rPr>
                <w:rFonts w:ascii="Calibri" w:hAnsi="Calibri"/>
                <w:b/>
                <w:bCs/>
                <w:color w:val="FFFFFF"/>
                <w:sz w:val="18"/>
                <w:szCs w:val="28"/>
                <w:lang w:eastAsia="pt-PT"/>
              </w:rPr>
              <w:t>(Em curso)</w:t>
            </w:r>
            <w:r w:rsidRPr="001F6141" w:rsidR="00C72C48">
              <w:rPr>
                <w:rFonts w:ascii="Calibri" w:hAnsi="Calibri"/>
                <w:b/>
                <w:bCs/>
                <w:color w:val="FFFFFF"/>
                <w:sz w:val="18"/>
                <w:szCs w:val="28"/>
                <w:lang w:eastAsia="pt-PT"/>
              </w:rPr>
              <w:br/>
            </w:r>
            <w:r w:rsidRPr="001F6141" w:rsidR="00C72C48">
              <w:rPr>
                <w:rFonts w:ascii="Calibri" w:hAnsi="Calibri"/>
                <w:b/>
                <w:bCs/>
                <w:color w:val="FFFFFF"/>
                <w:sz w:val="18"/>
                <w:szCs w:val="28"/>
                <w:lang w:eastAsia="pt-PT"/>
              </w:rPr>
              <w:t xml:space="preserve">  (Concluído) </w:t>
            </w:r>
            <w:r w:rsidRPr="001F6141" w:rsidR="00C72C48">
              <w:rPr>
                <w:rFonts w:ascii="Calibri" w:hAnsi="Calibri"/>
                <w:b/>
                <w:bCs/>
                <w:color w:val="FFFFFF"/>
                <w:sz w:val="18"/>
                <w:szCs w:val="28"/>
                <w:lang w:eastAsia="pt-PT"/>
              </w:rPr>
              <w:br/>
            </w:r>
            <w:r w:rsidRPr="001F6141" w:rsidR="00C72C48">
              <w:rPr>
                <w:rFonts w:ascii="Calibri" w:hAnsi="Calibri"/>
                <w:b/>
                <w:bCs/>
                <w:color w:val="FFFFFF"/>
                <w:sz w:val="18"/>
                <w:szCs w:val="28"/>
                <w:lang w:eastAsia="pt-PT"/>
              </w:rPr>
              <w:t xml:space="preserve">  (Requer Ação)</w:t>
            </w:r>
          </w:p>
        </w:tc>
        <w:tc>
          <w:tcPr>
            <w:tcW w:w="1589" w:type="dxa"/>
            <w:shd w:val="clear" w:color="auto" w:fill="00006C"/>
            <w:hideMark/>
          </w:tcPr>
          <w:p w:rsidRPr="001F6141" w:rsidR="00C72C48" w:rsidP="00E948FC" w:rsidRDefault="00C72C48" w14:paraId="694A869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Pr="00E948FC" w:rsidR="00CA57FE" w:rsidTr="00EF27C4" w14:paraId="1AB7F201" w14:textId="77777777">
        <w:trPr>
          <w:trHeight w:val="375"/>
          <w:jc w:val="center"/>
        </w:trPr>
        <w:tc>
          <w:tcPr>
            <w:tcW w:w="666" w:type="dxa"/>
            <w:shd w:val="clear" w:color="auto" w:fill="auto"/>
            <w:hideMark/>
          </w:tcPr>
          <w:p w:rsidRPr="00C72C48" w:rsidR="00CA57FE" w:rsidP="00CA57FE" w:rsidRDefault="00CA57FE" w14:paraId="53D789CD" w14:textId="5826FAA9">
            <w:pPr>
              <w:suppressAutoHyphens w:val="0"/>
              <w:rPr>
                <w:rFonts w:ascii="Calibri" w:hAnsi="Calibri"/>
                <w:color w:val="auto"/>
                <w:szCs w:val="28"/>
                <w:lang w:eastAsia="pt-PT"/>
              </w:rPr>
            </w:pPr>
            <w:r w:rsidRPr="00C72C48">
              <w:rPr>
                <w:rFonts w:ascii="Calibri" w:hAnsi="Calibri"/>
                <w:color w:val="auto"/>
                <w:szCs w:val="28"/>
                <w:lang w:eastAsia="pt-PT"/>
              </w:rPr>
              <w:t> </w:t>
            </w:r>
            <w:r>
              <w:rPr>
                <w:rFonts w:ascii="Calibri" w:hAnsi="Calibri"/>
                <w:color w:val="auto"/>
                <w:szCs w:val="28"/>
                <w:lang w:eastAsia="pt-PT"/>
              </w:rPr>
              <w:t>1</w:t>
            </w:r>
          </w:p>
        </w:tc>
        <w:tc>
          <w:tcPr>
            <w:tcW w:w="2406" w:type="dxa"/>
            <w:shd w:val="clear" w:color="auto" w:fill="auto"/>
            <w:hideMark/>
          </w:tcPr>
          <w:p w:rsidRPr="00C72C48" w:rsidR="00CA57FE" w:rsidP="00CA57FE" w:rsidRDefault="00CA57FE" w14:paraId="0ECE6DCB" w14:textId="683FA5CD">
            <w:pPr>
              <w:suppressAutoHyphens w:val="0"/>
              <w:rPr>
                <w:rFonts w:ascii="Calibri" w:hAnsi="Calibri"/>
                <w:color w:val="auto"/>
                <w:szCs w:val="28"/>
                <w:lang w:eastAsia="pt-PT"/>
              </w:rPr>
            </w:pPr>
            <w:r>
              <w:rPr>
                <w:rFonts w:ascii="Calibri" w:hAnsi="Calibri"/>
                <w:color w:val="auto"/>
                <w:szCs w:val="28"/>
                <w:lang w:eastAsia="pt-PT"/>
              </w:rPr>
              <w:t>Realização da fase de definição do âmbito do projeto</w:t>
            </w:r>
          </w:p>
        </w:tc>
        <w:tc>
          <w:tcPr>
            <w:tcW w:w="1773" w:type="dxa"/>
            <w:shd w:val="clear" w:color="auto" w:fill="auto"/>
            <w:hideMark/>
          </w:tcPr>
          <w:p w:rsidRPr="00C72C48" w:rsidR="00CA57FE" w:rsidP="00CA57FE" w:rsidRDefault="00CA57FE" w14:paraId="2056C2F0" w14:textId="3C3BFF92">
            <w:pPr>
              <w:suppressAutoHyphens w:val="0"/>
              <w:rPr>
                <w:rFonts w:ascii="Calibri" w:hAnsi="Calibri"/>
                <w:color w:val="auto"/>
                <w:szCs w:val="28"/>
                <w:lang w:eastAsia="pt-PT"/>
              </w:rPr>
            </w:pPr>
            <w:r>
              <w:rPr>
                <w:rFonts w:ascii="Calibri" w:hAnsi="Calibri"/>
                <w:color w:val="auto"/>
                <w:szCs w:val="28"/>
                <w:lang w:eastAsia="pt-PT"/>
              </w:rPr>
              <w:t xml:space="preserve">Devem ser </w:t>
            </w:r>
            <w:r w:rsidR="00EF27C4">
              <w:rPr>
                <w:rFonts w:ascii="Calibri" w:hAnsi="Calibri"/>
                <w:color w:val="auto"/>
                <w:szCs w:val="28"/>
                <w:lang w:eastAsia="pt-PT"/>
              </w:rPr>
              <w:t xml:space="preserve">realizados os diversos tópicos abordados durante a reunião pelos membros definidos na mesma. Toda </w:t>
            </w:r>
            <w:r w:rsidR="00EF27C4">
              <w:rPr>
                <w:rFonts w:ascii="Calibri" w:hAnsi="Calibri"/>
                <w:color w:val="auto"/>
                <w:szCs w:val="28"/>
                <w:lang w:eastAsia="pt-PT"/>
              </w:rPr>
              <w:lastRenderedPageBreak/>
              <w:t xml:space="preserve">esta informação está mencionada e organizada na ferramenta de gestão, nomeadamente o </w:t>
            </w:r>
            <w:proofErr w:type="spellStart"/>
            <w:r w:rsidR="00EF27C4">
              <w:rPr>
                <w:rFonts w:ascii="Calibri" w:hAnsi="Calibri"/>
                <w:color w:val="auto"/>
                <w:szCs w:val="28"/>
                <w:lang w:eastAsia="pt-PT"/>
              </w:rPr>
              <w:t>Trello</w:t>
            </w:r>
            <w:proofErr w:type="spellEnd"/>
            <w:r w:rsidR="00EF27C4">
              <w:rPr>
                <w:rFonts w:ascii="Calibri" w:hAnsi="Calibri"/>
                <w:color w:val="auto"/>
                <w:szCs w:val="28"/>
                <w:lang w:eastAsia="pt-PT"/>
              </w:rPr>
              <w:t>.</w:t>
            </w:r>
          </w:p>
        </w:tc>
        <w:tc>
          <w:tcPr>
            <w:tcW w:w="1374" w:type="dxa"/>
            <w:shd w:val="clear" w:color="auto" w:fill="auto"/>
            <w:hideMark/>
          </w:tcPr>
          <w:p w:rsidRPr="00C72C48" w:rsidR="00CA57FE" w:rsidP="00CA57FE" w:rsidRDefault="00CA57FE" w14:paraId="3B8141E3" w14:textId="0ADCE5FE">
            <w:pPr>
              <w:suppressAutoHyphens w:val="0"/>
              <w:rPr>
                <w:rFonts w:ascii="Calibri" w:hAnsi="Calibri"/>
                <w:color w:val="auto"/>
                <w:szCs w:val="28"/>
                <w:lang w:eastAsia="pt-PT"/>
              </w:rPr>
            </w:pPr>
            <w:r w:rsidRPr="00C72C48">
              <w:rPr>
                <w:rFonts w:ascii="Calibri" w:hAnsi="Calibri"/>
                <w:color w:val="auto"/>
                <w:szCs w:val="28"/>
                <w:lang w:eastAsia="pt-PT"/>
              </w:rPr>
              <w:lastRenderedPageBreak/>
              <w:t> </w:t>
            </w:r>
            <w:r>
              <w:rPr>
                <w:rFonts w:ascii="Calibri" w:hAnsi="Calibri"/>
                <w:color w:val="auto"/>
                <w:szCs w:val="28"/>
                <w:lang w:eastAsia="pt-PT"/>
              </w:rPr>
              <w:t>Bruno Ferreira, Gonçalo Oliveira, Jorge Correia, Nuno Castro</w:t>
            </w:r>
          </w:p>
        </w:tc>
        <w:tc>
          <w:tcPr>
            <w:tcW w:w="1814" w:type="dxa"/>
            <w:shd w:val="clear" w:color="auto" w:fill="auto"/>
            <w:hideMark/>
          </w:tcPr>
          <w:p w:rsidRPr="00C72C48" w:rsidR="00CA57FE" w:rsidP="00CA57FE" w:rsidRDefault="00EF27C4" w14:paraId="68C96CFE" w14:textId="45EEBE14">
            <w:pPr>
              <w:suppressAutoHyphens w:val="0"/>
              <w:rPr>
                <w:rFonts w:ascii="Calibri" w:hAnsi="Calibri"/>
                <w:color w:val="auto"/>
                <w:szCs w:val="28"/>
                <w:lang w:eastAsia="pt-PT"/>
              </w:rPr>
            </w:pPr>
            <w:r>
              <w:rPr>
                <w:rFonts w:ascii="Calibri" w:hAnsi="Calibri"/>
                <w:color w:val="auto"/>
                <w:szCs w:val="28"/>
                <w:lang w:eastAsia="pt-PT"/>
              </w:rPr>
              <w:t>Em curso</w:t>
            </w:r>
          </w:p>
        </w:tc>
        <w:tc>
          <w:tcPr>
            <w:tcW w:w="1589" w:type="dxa"/>
            <w:shd w:val="clear" w:color="auto" w:fill="auto"/>
            <w:hideMark/>
          </w:tcPr>
          <w:p w:rsidRPr="00C72C48" w:rsidR="00CA57FE" w:rsidP="00CA57FE" w:rsidRDefault="00EF27C4" w14:paraId="126729B6" w14:textId="24B3F243">
            <w:pPr>
              <w:suppressAutoHyphens w:val="0"/>
              <w:rPr>
                <w:rFonts w:ascii="Calibri" w:hAnsi="Calibri"/>
                <w:color w:val="auto"/>
                <w:szCs w:val="28"/>
                <w:lang w:eastAsia="pt-PT"/>
              </w:rPr>
            </w:pPr>
            <w:r>
              <w:rPr>
                <w:rFonts w:ascii="Calibri" w:hAnsi="Calibri"/>
                <w:color w:val="auto"/>
                <w:szCs w:val="28"/>
                <w:lang w:eastAsia="pt-PT"/>
              </w:rPr>
              <w:t>30-03-2022</w:t>
            </w:r>
          </w:p>
        </w:tc>
      </w:tr>
    </w:tbl>
    <w:p w:rsidRPr="00E948FC" w:rsidR="00C72C48" w:rsidP="00C72C48" w:rsidRDefault="00C72C48" w14:paraId="12045B0E" w14:textId="77777777">
      <w:pPr>
        <w:pStyle w:val="TM-Texto"/>
        <w:ind w:left="0"/>
        <w:rPr>
          <w:rFonts w:ascii="Calibri" w:hAnsi="Calibri"/>
        </w:rPr>
      </w:pPr>
    </w:p>
    <w:sectPr w:rsidRPr="00E948FC" w:rsidR="00C72C48" w:rsidSect="00BB4832">
      <w:footnotePr>
        <w:pos w:val="beneathText"/>
      </w:footnotePr>
      <w:type w:val="continuous"/>
      <w:pgSz w:w="11905" w:h="16837" w:orient="portrait"/>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713B" w:rsidRDefault="0094713B" w14:paraId="41383AC1" w14:textId="77777777">
      <w:r>
        <w:separator/>
      </w:r>
    </w:p>
  </w:endnote>
  <w:endnote w:type="continuationSeparator" w:id="0">
    <w:p w:rsidR="0094713B" w:rsidRDefault="0094713B" w14:paraId="2820D9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46D9B" w:rsidR="000D05B5" w:rsidP="00CB5EA8" w:rsidRDefault="00CB5EA8" w14:paraId="70C5CC36" w14:textId="1D378AD5">
    <w:pPr>
      <w:pBdr>
        <w:top w:val="single" w:color="000080" w:sz="4" w:space="1"/>
      </w:pBdr>
      <w:tabs>
        <w:tab w:val="right" w:pos="8503"/>
      </w:tabs>
      <w:rPr>
        <w:rFonts w:ascii="Calibri" w:hAnsi="Calibri"/>
        <w:sz w:val="20"/>
        <w:szCs w:val="20"/>
        <w:lang w:val="en-US"/>
      </w:rPr>
    </w:pPr>
    <w:r w:rsidRPr="00D3560D">
      <w:rPr>
        <w:rFonts w:ascii="Calibri" w:hAnsi="Calibri"/>
        <w:sz w:val="20"/>
        <w:szCs w:val="20"/>
      </w:rPr>
      <w:t xml:space="preserve">Versão 1.0                                                               </w:t>
    </w:r>
    <w:r w:rsidR="00EF27C4">
      <w:rPr>
        <w:rFonts w:ascii="Calibri" w:hAnsi="Calibri"/>
        <w:sz w:val="20"/>
        <w:szCs w:val="20"/>
      </w:rPr>
      <w:t>30-03-2022</w:t>
    </w:r>
    <w:r w:rsidRPr="00D3560D">
      <w:rPr>
        <w:rFonts w:ascii="Calibri" w:hAnsi="Calibri"/>
        <w:sz w:val="20"/>
        <w:szCs w:val="20"/>
      </w:rPr>
      <w:tab/>
    </w:r>
    <w:r w:rsidRPr="00D3560D">
      <w:rPr>
        <w:rFonts w:ascii="Calibri" w:hAnsi="Calibri"/>
        <w:sz w:val="20"/>
        <w:szCs w:val="20"/>
      </w:rPr>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Pr="00D3560D" w:rsidR="00D3560D">
      <w:rPr>
        <w:rFonts w:ascii="Calibri" w:hAnsi="Calibri"/>
        <w:noProof/>
        <w:sz w:val="20"/>
        <w:szCs w:val="20"/>
        <w:lang w:val="en-US"/>
      </w:rPr>
      <w:t>3</w:t>
    </w:r>
    <w:r w:rsidRPr="00A46D9B">
      <w:rPr>
        <w:rFonts w:ascii="Calibri" w:hAnsi="Calibri"/>
        <w:sz w:val="20"/>
        <w:szCs w:val="20"/>
        <w:lang w:val="en-US"/>
      </w:rPr>
      <w:fldChar w:fldCharType="end"/>
    </w: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6D26E233" w:rsidTr="6D26E233" w14:paraId="6B3BCBC7">
      <w:tc>
        <w:tcPr>
          <w:tcW w:w="2830" w:type="dxa"/>
          <w:tcMar/>
        </w:tcPr>
        <w:p w:rsidR="6D26E233" w:rsidP="6D26E233" w:rsidRDefault="6D26E233" w14:paraId="28692540" w14:textId="0E0A619B">
          <w:pPr>
            <w:pStyle w:val="Cabealho"/>
            <w:bidi w:val="0"/>
            <w:ind w:left="-115"/>
            <w:jc w:val="left"/>
            <w:rPr>
              <w:rFonts w:ascii="Trebuchet MS" w:hAnsi="Trebuchet MS" w:eastAsia="Times New Roman" w:cs="Times New Roman"/>
              <w:color w:val="000080"/>
              <w:sz w:val="24"/>
              <w:szCs w:val="24"/>
            </w:rPr>
          </w:pPr>
        </w:p>
      </w:tc>
      <w:tc>
        <w:tcPr>
          <w:tcW w:w="2830" w:type="dxa"/>
          <w:tcMar/>
        </w:tcPr>
        <w:p w:rsidR="6D26E233" w:rsidP="6D26E233" w:rsidRDefault="6D26E233" w14:paraId="661AB076" w14:textId="2EB5EA38">
          <w:pPr>
            <w:pStyle w:val="Cabealho"/>
            <w:bidi w:val="0"/>
            <w:jc w:val="center"/>
            <w:rPr>
              <w:rFonts w:ascii="Trebuchet MS" w:hAnsi="Trebuchet MS" w:eastAsia="Times New Roman" w:cs="Times New Roman"/>
              <w:color w:val="000080"/>
              <w:sz w:val="24"/>
              <w:szCs w:val="24"/>
            </w:rPr>
          </w:pPr>
        </w:p>
      </w:tc>
      <w:tc>
        <w:tcPr>
          <w:tcW w:w="2830" w:type="dxa"/>
          <w:tcMar/>
        </w:tcPr>
        <w:p w:rsidR="6D26E233" w:rsidP="6D26E233" w:rsidRDefault="6D26E233" w14:paraId="3522760F" w14:textId="48595EC3">
          <w:pPr>
            <w:pStyle w:val="Cabealho"/>
            <w:bidi w:val="0"/>
            <w:ind w:right="-115"/>
            <w:jc w:val="right"/>
            <w:rPr>
              <w:rFonts w:ascii="Trebuchet MS" w:hAnsi="Trebuchet MS" w:eastAsia="Times New Roman" w:cs="Times New Roman"/>
              <w:color w:val="000080"/>
              <w:sz w:val="24"/>
              <w:szCs w:val="24"/>
            </w:rPr>
          </w:pPr>
        </w:p>
      </w:tc>
    </w:tr>
  </w:tbl>
  <w:p w:rsidR="6D26E233" w:rsidP="6D26E233" w:rsidRDefault="6D26E233" w14:paraId="483662E4" w14:textId="35B58C20">
    <w:pPr>
      <w:pStyle w:val="Rodap"/>
      <w:bidi w:val="0"/>
      <w:rPr>
        <w:rFonts w:ascii="Trebuchet MS" w:hAnsi="Trebuchet MS" w:eastAsia="Times New Roman" w:cs="Times New Roman"/>
        <w:color w:val="0000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713B" w:rsidRDefault="0094713B" w14:paraId="3EE9E5F2" w14:textId="77777777">
      <w:r>
        <w:separator/>
      </w:r>
    </w:p>
  </w:footnote>
  <w:footnote w:type="continuationSeparator" w:id="0">
    <w:p w:rsidR="0094713B" w:rsidRDefault="0094713B" w14:paraId="35C2CB4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5B5" w:rsidRDefault="000D05B5" w14:paraId="560A3ECC" w14:textId="77777777">
    <w:pPr>
      <w:jc w:val="right"/>
    </w:pPr>
  </w:p>
  <w:p w:rsidR="000D05B5" w:rsidRDefault="000D05B5" w14:paraId="621808E0" w14:textId="77777777">
    <w:pPr>
      <w:jc w:val="right"/>
    </w:pPr>
  </w:p>
  <w:p w:rsidR="000D05B5" w:rsidRDefault="000D05B5" w14:paraId="4F196160" w14:textId="7777777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color="1F3864" w:sz="4" w:space="0"/>
        <w:left w:val="single" w:color="1F3864" w:sz="4" w:space="0"/>
        <w:bottom w:val="single" w:color="1F3864" w:sz="4" w:space="0"/>
        <w:right w:val="single" w:color="1F3864" w:sz="4" w:space="0"/>
        <w:insideH w:val="single" w:color="1F3864" w:sz="4" w:space="0"/>
        <w:insideV w:val="single" w:color="1F3864" w:sz="4" w:space="0"/>
      </w:tblBorders>
      <w:tblLayout w:type="fixed"/>
      <w:tblLook w:val="0000" w:firstRow="0" w:lastRow="0" w:firstColumn="0" w:lastColumn="0" w:noHBand="0" w:noVBand="0"/>
    </w:tblPr>
    <w:tblGrid>
      <w:gridCol w:w="2553"/>
      <w:gridCol w:w="4677"/>
      <w:gridCol w:w="2376"/>
    </w:tblGrid>
    <w:tr w:rsidRPr="003563CE" w:rsidR="00BB4832" w:rsidTr="006C4618" w14:paraId="4A355790" w14:textId="77777777">
      <w:trPr>
        <w:trHeight w:val="702"/>
      </w:trPr>
      <w:tc>
        <w:tcPr>
          <w:tcW w:w="2553" w:type="dxa"/>
          <w:vAlign w:val="center"/>
        </w:tcPr>
        <w:p w:rsidR="00BB4832" w:rsidP="00BB4832" w:rsidRDefault="00BB4832" w14:paraId="09380ECD" w14:textId="77777777">
          <w:pPr>
            <w:pStyle w:val="TableText"/>
            <w:snapToGrid w:val="0"/>
            <w:rPr>
              <w:sz w:val="20"/>
            </w:rPr>
          </w:pPr>
        </w:p>
        <w:p w:rsidR="00BB4832" w:rsidP="00BB4832" w:rsidRDefault="00A644D8" w14:paraId="469C7510" w14:textId="285C8972">
          <w:pPr>
            <w:pStyle w:val="TableText"/>
            <w:snapToGrid w:val="0"/>
            <w:jc w:val="center"/>
            <w:rPr>
              <w:sz w:val="20"/>
            </w:rPr>
          </w:pPr>
          <w:r>
            <w:rPr>
              <w:sz w:val="20"/>
            </w:rPr>
            <w:t>UPI</w:t>
          </w:r>
        </w:p>
        <w:p w:rsidRPr="005912C3" w:rsidR="00BB4832" w:rsidP="00BB4832" w:rsidRDefault="00BB4832" w14:paraId="7B43AF31" w14:textId="77777777">
          <w:pPr>
            <w:pStyle w:val="TableText"/>
            <w:snapToGrid w:val="0"/>
            <w:rPr>
              <w:sz w:val="20"/>
            </w:rPr>
          </w:pPr>
        </w:p>
      </w:tc>
      <w:tc>
        <w:tcPr>
          <w:tcW w:w="4677" w:type="dxa"/>
          <w:vAlign w:val="center"/>
        </w:tcPr>
        <w:p w:rsidRPr="002237E4" w:rsidR="00BB4832" w:rsidP="00BB4832" w:rsidRDefault="002A1D9D" w14:paraId="6EA4D678" w14:textId="2BFD1805">
          <w:pPr>
            <w:pStyle w:val="TableText"/>
            <w:snapToGrid w:val="0"/>
            <w:jc w:val="center"/>
            <w:rPr>
              <w:b/>
              <w:color w:val="2F5496"/>
              <w:sz w:val="24"/>
              <w:szCs w:val="24"/>
            </w:rPr>
          </w:pPr>
          <w:r>
            <w:rPr>
              <w:rFonts w:ascii="Calibri" w:hAnsi="Calibri"/>
              <w:b/>
              <w:color w:val="2F5496"/>
              <w:sz w:val="28"/>
              <w:szCs w:val="24"/>
            </w:rPr>
            <w:t>Ata de Reunião</w:t>
          </w:r>
          <w:r w:rsidRPr="002237E4" w:rsidR="006C4618">
            <w:rPr>
              <w:rFonts w:ascii="Calibri" w:hAnsi="Calibri"/>
              <w:b/>
              <w:color w:val="2F5496"/>
              <w:sz w:val="28"/>
              <w:szCs w:val="24"/>
            </w:rPr>
            <w:t xml:space="preserve"> do </w:t>
          </w:r>
          <w:r w:rsidR="00A644D8">
            <w:rPr>
              <w:rFonts w:ascii="Calibri" w:hAnsi="Calibri"/>
              <w:b/>
              <w:color w:val="2F5496"/>
              <w:sz w:val="28"/>
              <w:szCs w:val="24"/>
            </w:rPr>
            <w:t>&lt;</w:t>
          </w:r>
          <w:r w:rsidRPr="00C108FA" w:rsidR="00EF27C4">
            <w:rPr>
              <w:rFonts w:ascii="Calibri" w:hAnsi="Calibri"/>
              <w:b/>
              <w:color w:val="2F5496"/>
              <w:sz w:val="28"/>
              <w:szCs w:val="24"/>
            </w:rPr>
            <w:t>2022GPI-Grupo06</w:t>
          </w:r>
          <w:r w:rsidR="00EF27C4">
            <w:rPr>
              <w:rFonts w:ascii="Calibri" w:hAnsi="Calibri"/>
              <w:b/>
              <w:color w:val="2F5496"/>
              <w:sz w:val="28"/>
              <w:szCs w:val="24"/>
            </w:rPr>
            <w:t>&gt;</w:t>
          </w:r>
        </w:p>
      </w:tc>
      <w:tc>
        <w:tcPr>
          <w:tcW w:w="2376" w:type="dxa"/>
          <w:vAlign w:val="center"/>
        </w:tcPr>
        <w:p w:rsidRPr="005912C3" w:rsidR="00BB4832" w:rsidP="00BB4832" w:rsidRDefault="00BB4832" w14:paraId="44C4BA8C" w14:textId="6A48FCC0">
          <w:pPr>
            <w:pStyle w:val="TableText"/>
            <w:snapToGrid w:val="0"/>
            <w:jc w:val="center"/>
            <w:rPr>
              <w:sz w:val="20"/>
            </w:rPr>
          </w:pPr>
        </w:p>
      </w:tc>
    </w:tr>
  </w:tbl>
  <w:p w:rsidR="000D05B5" w:rsidRDefault="000D05B5" w14:paraId="7B6D0CD2"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308" style="width:9pt;height:9pt" o:bullet="t" filled="t" type="#_x0000_t75">
        <v:fill opacity="0" color2="black"/>
        <v:imagedata o:title="" r:id="rId1"/>
      </v:shape>
    </w:pict>
  </w:numPicBullet>
  <w:numPicBullet w:numPicBulletId="1">
    <w:pict>
      <v:shape id="_x0000_i1309" style="width:9pt;height:9pt" o:bullet="t" filled="t" type="#_x0000_t75">
        <v:fill opacity="0" color2="black"/>
        <v:imagedata o:title="" r:id="rId2"/>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hint="default" w:ascii="Trebuchet MS" w:hAnsi="Trebuchet MS"/>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hint="default" w:ascii="Symbol" w:hAnsi="Symbol"/>
      </w:rPr>
    </w:lvl>
    <w:lvl w:ilvl="1" w:tplc="08160003" w:tentative="1">
      <w:start w:val="1"/>
      <w:numFmt w:val="bullet"/>
      <w:lvlText w:val="o"/>
      <w:lvlJc w:val="left"/>
      <w:pPr>
        <w:ind w:left="533" w:hanging="360"/>
      </w:pPr>
      <w:rPr>
        <w:rFonts w:hint="default" w:ascii="Courier New" w:hAnsi="Courier New" w:cs="Courier New"/>
      </w:rPr>
    </w:lvl>
    <w:lvl w:ilvl="2" w:tplc="08160005" w:tentative="1">
      <w:start w:val="1"/>
      <w:numFmt w:val="bullet"/>
      <w:lvlText w:val=""/>
      <w:lvlJc w:val="left"/>
      <w:pPr>
        <w:ind w:left="1253" w:hanging="360"/>
      </w:pPr>
      <w:rPr>
        <w:rFonts w:hint="default" w:ascii="Wingdings" w:hAnsi="Wingdings"/>
      </w:rPr>
    </w:lvl>
    <w:lvl w:ilvl="3" w:tplc="08160001" w:tentative="1">
      <w:start w:val="1"/>
      <w:numFmt w:val="bullet"/>
      <w:lvlText w:val=""/>
      <w:lvlJc w:val="left"/>
      <w:pPr>
        <w:ind w:left="1973" w:hanging="360"/>
      </w:pPr>
      <w:rPr>
        <w:rFonts w:hint="default" w:ascii="Symbol" w:hAnsi="Symbol"/>
      </w:rPr>
    </w:lvl>
    <w:lvl w:ilvl="4" w:tplc="08160003" w:tentative="1">
      <w:start w:val="1"/>
      <w:numFmt w:val="bullet"/>
      <w:lvlText w:val="o"/>
      <w:lvlJc w:val="left"/>
      <w:pPr>
        <w:ind w:left="2693" w:hanging="360"/>
      </w:pPr>
      <w:rPr>
        <w:rFonts w:hint="default" w:ascii="Courier New" w:hAnsi="Courier New" w:cs="Courier New"/>
      </w:rPr>
    </w:lvl>
    <w:lvl w:ilvl="5" w:tplc="08160005" w:tentative="1">
      <w:start w:val="1"/>
      <w:numFmt w:val="bullet"/>
      <w:lvlText w:val=""/>
      <w:lvlJc w:val="left"/>
      <w:pPr>
        <w:ind w:left="3413" w:hanging="360"/>
      </w:pPr>
      <w:rPr>
        <w:rFonts w:hint="default" w:ascii="Wingdings" w:hAnsi="Wingdings"/>
      </w:rPr>
    </w:lvl>
    <w:lvl w:ilvl="6" w:tplc="08160001" w:tentative="1">
      <w:start w:val="1"/>
      <w:numFmt w:val="bullet"/>
      <w:lvlText w:val=""/>
      <w:lvlJc w:val="left"/>
      <w:pPr>
        <w:ind w:left="4133" w:hanging="360"/>
      </w:pPr>
      <w:rPr>
        <w:rFonts w:hint="default" w:ascii="Symbol" w:hAnsi="Symbol"/>
      </w:rPr>
    </w:lvl>
    <w:lvl w:ilvl="7" w:tplc="08160003" w:tentative="1">
      <w:start w:val="1"/>
      <w:numFmt w:val="bullet"/>
      <w:lvlText w:val="o"/>
      <w:lvlJc w:val="left"/>
      <w:pPr>
        <w:ind w:left="4853" w:hanging="360"/>
      </w:pPr>
      <w:rPr>
        <w:rFonts w:hint="default" w:ascii="Courier New" w:hAnsi="Courier New" w:cs="Courier New"/>
      </w:rPr>
    </w:lvl>
    <w:lvl w:ilvl="8" w:tplc="08160005" w:tentative="1">
      <w:start w:val="1"/>
      <w:numFmt w:val="bullet"/>
      <w:lvlText w:val=""/>
      <w:lvlJc w:val="left"/>
      <w:pPr>
        <w:ind w:left="5573" w:hanging="360"/>
      </w:pPr>
      <w:rPr>
        <w:rFonts w:hint="default" w:ascii="Wingdings" w:hAnsi="Wingdings"/>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hint="default" w:ascii="Symbol" w:hAnsi="Symbol"/>
      </w:rPr>
    </w:lvl>
    <w:lvl w:ilvl="1" w:tplc="08160003" w:tentative="1">
      <w:start w:val="1"/>
      <w:numFmt w:val="bullet"/>
      <w:lvlText w:val="o"/>
      <w:lvlJc w:val="left"/>
      <w:pPr>
        <w:ind w:left="533" w:hanging="360"/>
      </w:pPr>
      <w:rPr>
        <w:rFonts w:hint="default" w:ascii="Courier New" w:hAnsi="Courier New" w:cs="Courier New"/>
      </w:rPr>
    </w:lvl>
    <w:lvl w:ilvl="2" w:tplc="08160005" w:tentative="1">
      <w:start w:val="1"/>
      <w:numFmt w:val="bullet"/>
      <w:lvlText w:val=""/>
      <w:lvlJc w:val="left"/>
      <w:pPr>
        <w:ind w:left="1253" w:hanging="360"/>
      </w:pPr>
      <w:rPr>
        <w:rFonts w:hint="default" w:ascii="Wingdings" w:hAnsi="Wingdings"/>
      </w:rPr>
    </w:lvl>
    <w:lvl w:ilvl="3" w:tplc="08160001" w:tentative="1">
      <w:start w:val="1"/>
      <w:numFmt w:val="bullet"/>
      <w:lvlText w:val=""/>
      <w:lvlJc w:val="left"/>
      <w:pPr>
        <w:ind w:left="1973" w:hanging="360"/>
      </w:pPr>
      <w:rPr>
        <w:rFonts w:hint="default" w:ascii="Symbol" w:hAnsi="Symbol"/>
      </w:rPr>
    </w:lvl>
    <w:lvl w:ilvl="4" w:tplc="08160003" w:tentative="1">
      <w:start w:val="1"/>
      <w:numFmt w:val="bullet"/>
      <w:lvlText w:val="o"/>
      <w:lvlJc w:val="left"/>
      <w:pPr>
        <w:ind w:left="2693" w:hanging="360"/>
      </w:pPr>
      <w:rPr>
        <w:rFonts w:hint="default" w:ascii="Courier New" w:hAnsi="Courier New" w:cs="Courier New"/>
      </w:rPr>
    </w:lvl>
    <w:lvl w:ilvl="5" w:tplc="08160005" w:tentative="1">
      <w:start w:val="1"/>
      <w:numFmt w:val="bullet"/>
      <w:lvlText w:val=""/>
      <w:lvlJc w:val="left"/>
      <w:pPr>
        <w:ind w:left="3413" w:hanging="360"/>
      </w:pPr>
      <w:rPr>
        <w:rFonts w:hint="default" w:ascii="Wingdings" w:hAnsi="Wingdings"/>
      </w:rPr>
    </w:lvl>
    <w:lvl w:ilvl="6" w:tplc="08160001" w:tentative="1">
      <w:start w:val="1"/>
      <w:numFmt w:val="bullet"/>
      <w:lvlText w:val=""/>
      <w:lvlJc w:val="left"/>
      <w:pPr>
        <w:ind w:left="4133" w:hanging="360"/>
      </w:pPr>
      <w:rPr>
        <w:rFonts w:hint="default" w:ascii="Symbol" w:hAnsi="Symbol"/>
      </w:rPr>
    </w:lvl>
    <w:lvl w:ilvl="7" w:tplc="08160003" w:tentative="1">
      <w:start w:val="1"/>
      <w:numFmt w:val="bullet"/>
      <w:lvlText w:val="o"/>
      <w:lvlJc w:val="left"/>
      <w:pPr>
        <w:ind w:left="4853" w:hanging="360"/>
      </w:pPr>
      <w:rPr>
        <w:rFonts w:hint="default" w:ascii="Courier New" w:hAnsi="Courier New" w:cs="Courier New"/>
      </w:rPr>
    </w:lvl>
    <w:lvl w:ilvl="8" w:tplc="08160005" w:tentative="1">
      <w:start w:val="1"/>
      <w:numFmt w:val="bullet"/>
      <w:lvlText w:val=""/>
      <w:lvlJc w:val="left"/>
      <w:pPr>
        <w:ind w:left="5573" w:hanging="360"/>
      </w:pPr>
      <w:rPr>
        <w:rFonts w:hint="default" w:ascii="Wingdings" w:hAnsi="Wingdings"/>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hint="default" w:ascii="Wingdings" w:hAnsi="Wingdings"/>
      </w:rPr>
    </w:lvl>
    <w:lvl w:ilvl="1" w:tplc="06182462" w:tentative="1">
      <w:start w:val="1"/>
      <w:numFmt w:val="bullet"/>
      <w:lvlText w:val=""/>
      <w:lvlJc w:val="left"/>
      <w:pPr>
        <w:tabs>
          <w:tab w:val="num" w:pos="1332"/>
        </w:tabs>
        <w:ind w:left="1332" w:hanging="360"/>
      </w:pPr>
      <w:rPr>
        <w:rFonts w:hint="default" w:ascii="Wingdings" w:hAnsi="Wingdings"/>
      </w:rPr>
    </w:lvl>
    <w:lvl w:ilvl="2" w:tplc="26B0B37A" w:tentative="1">
      <w:start w:val="1"/>
      <w:numFmt w:val="bullet"/>
      <w:lvlText w:val=""/>
      <w:lvlJc w:val="left"/>
      <w:pPr>
        <w:tabs>
          <w:tab w:val="num" w:pos="2052"/>
        </w:tabs>
        <w:ind w:left="2052" w:hanging="360"/>
      </w:pPr>
      <w:rPr>
        <w:rFonts w:hint="default" w:ascii="Wingdings" w:hAnsi="Wingdings"/>
      </w:rPr>
    </w:lvl>
    <w:lvl w:ilvl="3" w:tplc="02D4BE6C" w:tentative="1">
      <w:start w:val="1"/>
      <w:numFmt w:val="bullet"/>
      <w:lvlText w:val=""/>
      <w:lvlJc w:val="left"/>
      <w:pPr>
        <w:tabs>
          <w:tab w:val="num" w:pos="2772"/>
        </w:tabs>
        <w:ind w:left="2772" w:hanging="360"/>
      </w:pPr>
      <w:rPr>
        <w:rFonts w:hint="default" w:ascii="Wingdings" w:hAnsi="Wingdings"/>
      </w:rPr>
    </w:lvl>
    <w:lvl w:ilvl="4" w:tplc="E634EA28" w:tentative="1">
      <w:start w:val="1"/>
      <w:numFmt w:val="bullet"/>
      <w:lvlText w:val=""/>
      <w:lvlJc w:val="left"/>
      <w:pPr>
        <w:tabs>
          <w:tab w:val="num" w:pos="3492"/>
        </w:tabs>
        <w:ind w:left="3492" w:hanging="360"/>
      </w:pPr>
      <w:rPr>
        <w:rFonts w:hint="default" w:ascii="Wingdings" w:hAnsi="Wingdings"/>
      </w:rPr>
    </w:lvl>
    <w:lvl w:ilvl="5" w:tplc="A9F81242" w:tentative="1">
      <w:start w:val="1"/>
      <w:numFmt w:val="bullet"/>
      <w:lvlText w:val=""/>
      <w:lvlJc w:val="left"/>
      <w:pPr>
        <w:tabs>
          <w:tab w:val="num" w:pos="4212"/>
        </w:tabs>
        <w:ind w:left="4212" w:hanging="360"/>
      </w:pPr>
      <w:rPr>
        <w:rFonts w:hint="default" w:ascii="Wingdings" w:hAnsi="Wingdings"/>
      </w:rPr>
    </w:lvl>
    <w:lvl w:ilvl="6" w:tplc="CB40007C" w:tentative="1">
      <w:start w:val="1"/>
      <w:numFmt w:val="bullet"/>
      <w:lvlText w:val=""/>
      <w:lvlJc w:val="left"/>
      <w:pPr>
        <w:tabs>
          <w:tab w:val="num" w:pos="4932"/>
        </w:tabs>
        <w:ind w:left="4932" w:hanging="360"/>
      </w:pPr>
      <w:rPr>
        <w:rFonts w:hint="default" w:ascii="Wingdings" w:hAnsi="Wingdings"/>
      </w:rPr>
    </w:lvl>
    <w:lvl w:ilvl="7" w:tplc="F056C488" w:tentative="1">
      <w:start w:val="1"/>
      <w:numFmt w:val="bullet"/>
      <w:lvlText w:val=""/>
      <w:lvlJc w:val="left"/>
      <w:pPr>
        <w:tabs>
          <w:tab w:val="num" w:pos="5652"/>
        </w:tabs>
        <w:ind w:left="5652" w:hanging="360"/>
      </w:pPr>
      <w:rPr>
        <w:rFonts w:hint="default" w:ascii="Wingdings" w:hAnsi="Wingdings"/>
      </w:rPr>
    </w:lvl>
    <w:lvl w:ilvl="8" w:tplc="3CF6359E" w:tentative="1">
      <w:start w:val="1"/>
      <w:numFmt w:val="bullet"/>
      <w:lvlText w:val=""/>
      <w:lvlJc w:val="left"/>
      <w:pPr>
        <w:tabs>
          <w:tab w:val="num" w:pos="6372"/>
        </w:tabs>
        <w:ind w:left="6372" w:hanging="360"/>
      </w:pPr>
      <w:rPr>
        <w:rFonts w:hint="default" w:ascii="Wingdings" w:hAnsi="Wingdings"/>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hint="default" w:ascii="Wingdings" w:hAnsi="Wingdings"/>
      </w:rPr>
    </w:lvl>
    <w:lvl w:ilvl="1" w:tplc="2C088E16" w:tentative="1">
      <w:start w:val="1"/>
      <w:numFmt w:val="bullet"/>
      <w:lvlText w:val=""/>
      <w:lvlJc w:val="left"/>
      <w:pPr>
        <w:tabs>
          <w:tab w:val="num" w:pos="1080"/>
        </w:tabs>
        <w:ind w:left="1080" w:hanging="360"/>
      </w:pPr>
      <w:rPr>
        <w:rFonts w:hint="default" w:ascii="Wingdings" w:hAnsi="Wingdings"/>
      </w:rPr>
    </w:lvl>
    <w:lvl w:ilvl="2" w:tplc="505E877A" w:tentative="1">
      <w:start w:val="1"/>
      <w:numFmt w:val="bullet"/>
      <w:lvlText w:val=""/>
      <w:lvlJc w:val="left"/>
      <w:pPr>
        <w:tabs>
          <w:tab w:val="num" w:pos="1800"/>
        </w:tabs>
        <w:ind w:left="1800" w:hanging="360"/>
      </w:pPr>
      <w:rPr>
        <w:rFonts w:hint="default" w:ascii="Wingdings" w:hAnsi="Wingdings"/>
      </w:rPr>
    </w:lvl>
    <w:lvl w:ilvl="3" w:tplc="F670CE32" w:tentative="1">
      <w:start w:val="1"/>
      <w:numFmt w:val="bullet"/>
      <w:lvlText w:val=""/>
      <w:lvlJc w:val="left"/>
      <w:pPr>
        <w:tabs>
          <w:tab w:val="num" w:pos="2520"/>
        </w:tabs>
        <w:ind w:left="2520" w:hanging="360"/>
      </w:pPr>
      <w:rPr>
        <w:rFonts w:hint="default" w:ascii="Wingdings" w:hAnsi="Wingdings"/>
      </w:rPr>
    </w:lvl>
    <w:lvl w:ilvl="4" w:tplc="F582311C" w:tentative="1">
      <w:start w:val="1"/>
      <w:numFmt w:val="bullet"/>
      <w:lvlText w:val=""/>
      <w:lvlJc w:val="left"/>
      <w:pPr>
        <w:tabs>
          <w:tab w:val="num" w:pos="3240"/>
        </w:tabs>
        <w:ind w:left="3240" w:hanging="360"/>
      </w:pPr>
      <w:rPr>
        <w:rFonts w:hint="default" w:ascii="Wingdings" w:hAnsi="Wingdings"/>
      </w:rPr>
    </w:lvl>
    <w:lvl w:ilvl="5" w:tplc="5D68B24E" w:tentative="1">
      <w:start w:val="1"/>
      <w:numFmt w:val="bullet"/>
      <w:lvlText w:val=""/>
      <w:lvlJc w:val="left"/>
      <w:pPr>
        <w:tabs>
          <w:tab w:val="num" w:pos="3960"/>
        </w:tabs>
        <w:ind w:left="3960" w:hanging="360"/>
      </w:pPr>
      <w:rPr>
        <w:rFonts w:hint="default" w:ascii="Wingdings" w:hAnsi="Wingdings"/>
      </w:rPr>
    </w:lvl>
    <w:lvl w:ilvl="6" w:tplc="04824DDE" w:tentative="1">
      <w:start w:val="1"/>
      <w:numFmt w:val="bullet"/>
      <w:lvlText w:val=""/>
      <w:lvlJc w:val="left"/>
      <w:pPr>
        <w:tabs>
          <w:tab w:val="num" w:pos="4680"/>
        </w:tabs>
        <w:ind w:left="4680" w:hanging="360"/>
      </w:pPr>
      <w:rPr>
        <w:rFonts w:hint="default" w:ascii="Wingdings" w:hAnsi="Wingdings"/>
      </w:rPr>
    </w:lvl>
    <w:lvl w:ilvl="7" w:tplc="8DB6125C" w:tentative="1">
      <w:start w:val="1"/>
      <w:numFmt w:val="bullet"/>
      <w:lvlText w:val=""/>
      <w:lvlJc w:val="left"/>
      <w:pPr>
        <w:tabs>
          <w:tab w:val="num" w:pos="5400"/>
        </w:tabs>
        <w:ind w:left="5400" w:hanging="360"/>
      </w:pPr>
      <w:rPr>
        <w:rFonts w:hint="default" w:ascii="Wingdings" w:hAnsi="Wingdings"/>
      </w:rPr>
    </w:lvl>
    <w:lvl w:ilvl="8" w:tplc="B978B0F6"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hint="default" w:ascii="Wingdings" w:hAnsi="Wingdings"/>
      </w:rPr>
    </w:lvl>
    <w:lvl w:ilvl="1" w:tplc="A4C21358" w:tentative="1">
      <w:start w:val="1"/>
      <w:numFmt w:val="bullet"/>
      <w:lvlText w:val=""/>
      <w:lvlJc w:val="left"/>
      <w:pPr>
        <w:tabs>
          <w:tab w:val="num" w:pos="1440"/>
        </w:tabs>
        <w:ind w:left="1440" w:hanging="360"/>
      </w:pPr>
      <w:rPr>
        <w:rFonts w:hint="default" w:ascii="Wingdings" w:hAnsi="Wingdings"/>
      </w:rPr>
    </w:lvl>
    <w:lvl w:ilvl="2" w:tplc="55B2E5A4" w:tentative="1">
      <w:start w:val="1"/>
      <w:numFmt w:val="bullet"/>
      <w:lvlText w:val=""/>
      <w:lvlJc w:val="left"/>
      <w:pPr>
        <w:tabs>
          <w:tab w:val="num" w:pos="2160"/>
        </w:tabs>
        <w:ind w:left="2160" w:hanging="360"/>
      </w:pPr>
      <w:rPr>
        <w:rFonts w:hint="default" w:ascii="Wingdings" w:hAnsi="Wingdings"/>
      </w:rPr>
    </w:lvl>
    <w:lvl w:ilvl="3" w:tplc="58CE396A" w:tentative="1">
      <w:start w:val="1"/>
      <w:numFmt w:val="bullet"/>
      <w:lvlText w:val=""/>
      <w:lvlJc w:val="left"/>
      <w:pPr>
        <w:tabs>
          <w:tab w:val="num" w:pos="2880"/>
        </w:tabs>
        <w:ind w:left="2880" w:hanging="360"/>
      </w:pPr>
      <w:rPr>
        <w:rFonts w:hint="default" w:ascii="Wingdings" w:hAnsi="Wingdings"/>
      </w:rPr>
    </w:lvl>
    <w:lvl w:ilvl="4" w:tplc="EFD8C790" w:tentative="1">
      <w:start w:val="1"/>
      <w:numFmt w:val="bullet"/>
      <w:lvlText w:val=""/>
      <w:lvlJc w:val="left"/>
      <w:pPr>
        <w:tabs>
          <w:tab w:val="num" w:pos="3600"/>
        </w:tabs>
        <w:ind w:left="3600" w:hanging="360"/>
      </w:pPr>
      <w:rPr>
        <w:rFonts w:hint="default" w:ascii="Wingdings" w:hAnsi="Wingdings"/>
      </w:rPr>
    </w:lvl>
    <w:lvl w:ilvl="5" w:tplc="769A9154" w:tentative="1">
      <w:start w:val="1"/>
      <w:numFmt w:val="bullet"/>
      <w:lvlText w:val=""/>
      <w:lvlJc w:val="left"/>
      <w:pPr>
        <w:tabs>
          <w:tab w:val="num" w:pos="4320"/>
        </w:tabs>
        <w:ind w:left="4320" w:hanging="360"/>
      </w:pPr>
      <w:rPr>
        <w:rFonts w:hint="default" w:ascii="Wingdings" w:hAnsi="Wingdings"/>
      </w:rPr>
    </w:lvl>
    <w:lvl w:ilvl="6" w:tplc="A89E5840" w:tentative="1">
      <w:start w:val="1"/>
      <w:numFmt w:val="bullet"/>
      <w:lvlText w:val=""/>
      <w:lvlJc w:val="left"/>
      <w:pPr>
        <w:tabs>
          <w:tab w:val="num" w:pos="5040"/>
        </w:tabs>
        <w:ind w:left="5040" w:hanging="360"/>
      </w:pPr>
      <w:rPr>
        <w:rFonts w:hint="default" w:ascii="Wingdings" w:hAnsi="Wingdings"/>
      </w:rPr>
    </w:lvl>
    <w:lvl w:ilvl="7" w:tplc="1818D532" w:tentative="1">
      <w:start w:val="1"/>
      <w:numFmt w:val="bullet"/>
      <w:lvlText w:val=""/>
      <w:lvlJc w:val="left"/>
      <w:pPr>
        <w:tabs>
          <w:tab w:val="num" w:pos="5760"/>
        </w:tabs>
        <w:ind w:left="5760" w:hanging="360"/>
      </w:pPr>
      <w:rPr>
        <w:rFonts w:hint="default" w:ascii="Wingdings" w:hAnsi="Wingdings"/>
      </w:rPr>
    </w:lvl>
    <w:lvl w:ilvl="8" w:tplc="68608236"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hint="default" w:ascii="Wingdings" w:hAnsi="Wingdings"/>
      </w:rPr>
    </w:lvl>
    <w:lvl w:ilvl="1" w:tplc="08160001">
      <w:start w:val="1"/>
      <w:numFmt w:val="bullet"/>
      <w:lvlText w:val=""/>
      <w:lvlJc w:val="left"/>
      <w:pPr>
        <w:tabs>
          <w:tab w:val="num" w:pos="1440"/>
        </w:tabs>
        <w:ind w:left="1440" w:hanging="360"/>
      </w:pPr>
      <w:rPr>
        <w:rFonts w:hint="default" w:ascii="Symbol" w:hAnsi="Symbol"/>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hint="default" w:ascii="Wingdings" w:hAnsi="Wingdings"/>
      </w:rPr>
    </w:lvl>
    <w:lvl w:ilvl="1" w:tplc="E5544F94">
      <w:start w:val="1172"/>
      <w:numFmt w:val="bullet"/>
      <w:lvlText w:val=""/>
      <w:lvlJc w:val="left"/>
      <w:pPr>
        <w:tabs>
          <w:tab w:val="num" w:pos="1440"/>
        </w:tabs>
        <w:ind w:left="1440" w:hanging="360"/>
      </w:pPr>
      <w:rPr>
        <w:rFonts w:hint="default" w:ascii="Wingdings" w:hAnsi="Wingdings"/>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hint="default" w:ascii="Arial" w:hAnsi="Arial"/>
      </w:rPr>
    </w:lvl>
    <w:lvl w:ilvl="1" w:tplc="DD0CBD3C">
      <w:numFmt w:val="bullet"/>
      <w:lvlText w:val="•"/>
      <w:lvlJc w:val="left"/>
      <w:pPr>
        <w:tabs>
          <w:tab w:val="num" w:pos="651"/>
        </w:tabs>
        <w:ind w:left="651" w:hanging="360"/>
      </w:pPr>
      <w:rPr>
        <w:rFonts w:hint="default" w:ascii="Arial" w:hAnsi="Arial"/>
      </w:rPr>
    </w:lvl>
    <w:lvl w:ilvl="2" w:tplc="603C7C80" w:tentative="1">
      <w:start w:val="1"/>
      <w:numFmt w:val="bullet"/>
      <w:lvlText w:val="•"/>
      <w:lvlJc w:val="left"/>
      <w:pPr>
        <w:tabs>
          <w:tab w:val="num" w:pos="1371"/>
        </w:tabs>
        <w:ind w:left="1371" w:hanging="360"/>
      </w:pPr>
      <w:rPr>
        <w:rFonts w:hint="default" w:ascii="Arial" w:hAnsi="Arial"/>
      </w:rPr>
    </w:lvl>
    <w:lvl w:ilvl="3" w:tplc="C156AED0" w:tentative="1">
      <w:start w:val="1"/>
      <w:numFmt w:val="bullet"/>
      <w:lvlText w:val="•"/>
      <w:lvlJc w:val="left"/>
      <w:pPr>
        <w:tabs>
          <w:tab w:val="num" w:pos="2091"/>
        </w:tabs>
        <w:ind w:left="2091" w:hanging="360"/>
      </w:pPr>
      <w:rPr>
        <w:rFonts w:hint="default" w:ascii="Arial" w:hAnsi="Arial"/>
      </w:rPr>
    </w:lvl>
    <w:lvl w:ilvl="4" w:tplc="CEAE8AE6" w:tentative="1">
      <w:start w:val="1"/>
      <w:numFmt w:val="bullet"/>
      <w:lvlText w:val="•"/>
      <w:lvlJc w:val="left"/>
      <w:pPr>
        <w:tabs>
          <w:tab w:val="num" w:pos="2811"/>
        </w:tabs>
        <w:ind w:left="2811" w:hanging="360"/>
      </w:pPr>
      <w:rPr>
        <w:rFonts w:hint="default" w:ascii="Arial" w:hAnsi="Arial"/>
      </w:rPr>
    </w:lvl>
    <w:lvl w:ilvl="5" w:tplc="07F0CE8C" w:tentative="1">
      <w:start w:val="1"/>
      <w:numFmt w:val="bullet"/>
      <w:lvlText w:val="•"/>
      <w:lvlJc w:val="left"/>
      <w:pPr>
        <w:tabs>
          <w:tab w:val="num" w:pos="3531"/>
        </w:tabs>
        <w:ind w:left="3531" w:hanging="360"/>
      </w:pPr>
      <w:rPr>
        <w:rFonts w:hint="default" w:ascii="Arial" w:hAnsi="Arial"/>
      </w:rPr>
    </w:lvl>
    <w:lvl w:ilvl="6" w:tplc="906ADE5E" w:tentative="1">
      <w:start w:val="1"/>
      <w:numFmt w:val="bullet"/>
      <w:lvlText w:val="•"/>
      <w:lvlJc w:val="left"/>
      <w:pPr>
        <w:tabs>
          <w:tab w:val="num" w:pos="4251"/>
        </w:tabs>
        <w:ind w:left="4251" w:hanging="360"/>
      </w:pPr>
      <w:rPr>
        <w:rFonts w:hint="default" w:ascii="Arial" w:hAnsi="Arial"/>
      </w:rPr>
    </w:lvl>
    <w:lvl w:ilvl="7" w:tplc="5626511C" w:tentative="1">
      <w:start w:val="1"/>
      <w:numFmt w:val="bullet"/>
      <w:lvlText w:val="•"/>
      <w:lvlJc w:val="left"/>
      <w:pPr>
        <w:tabs>
          <w:tab w:val="num" w:pos="4971"/>
        </w:tabs>
        <w:ind w:left="4971" w:hanging="360"/>
      </w:pPr>
      <w:rPr>
        <w:rFonts w:hint="default" w:ascii="Arial" w:hAnsi="Arial"/>
      </w:rPr>
    </w:lvl>
    <w:lvl w:ilvl="8" w:tplc="0278191C" w:tentative="1">
      <w:start w:val="1"/>
      <w:numFmt w:val="bullet"/>
      <w:lvlText w:val="•"/>
      <w:lvlJc w:val="left"/>
      <w:pPr>
        <w:tabs>
          <w:tab w:val="num" w:pos="5691"/>
        </w:tabs>
        <w:ind w:left="5691" w:hanging="360"/>
      </w:pPr>
      <w:rPr>
        <w:rFonts w:hint="default" w:ascii="Arial" w:hAnsi="Arial"/>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hint="default" w:ascii="Wingdings" w:hAnsi="Wingdings"/>
      </w:rPr>
    </w:lvl>
    <w:lvl w:ilvl="1" w:tplc="08160001">
      <w:start w:val="1"/>
      <w:numFmt w:val="bullet"/>
      <w:lvlText w:val=""/>
      <w:lvlJc w:val="left"/>
      <w:pPr>
        <w:tabs>
          <w:tab w:val="num" w:pos="1440"/>
        </w:tabs>
        <w:ind w:left="1440" w:hanging="360"/>
      </w:pPr>
      <w:rPr>
        <w:rFonts w:hint="default" w:ascii="Symbol" w:hAnsi="Symbol"/>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hint="default" w:ascii="Wingdings" w:hAnsi="Wingdings"/>
      </w:rPr>
    </w:lvl>
    <w:lvl w:ilvl="1" w:tplc="F7A29A20" w:tentative="1">
      <w:start w:val="1"/>
      <w:numFmt w:val="bullet"/>
      <w:lvlText w:val=""/>
      <w:lvlJc w:val="left"/>
      <w:pPr>
        <w:tabs>
          <w:tab w:val="num" w:pos="1080"/>
        </w:tabs>
        <w:ind w:left="1080" w:hanging="360"/>
      </w:pPr>
      <w:rPr>
        <w:rFonts w:hint="default" w:ascii="Wingdings" w:hAnsi="Wingdings"/>
      </w:rPr>
    </w:lvl>
    <w:lvl w:ilvl="2" w:tplc="3698B83E" w:tentative="1">
      <w:start w:val="1"/>
      <w:numFmt w:val="bullet"/>
      <w:lvlText w:val=""/>
      <w:lvlJc w:val="left"/>
      <w:pPr>
        <w:tabs>
          <w:tab w:val="num" w:pos="1800"/>
        </w:tabs>
        <w:ind w:left="1800" w:hanging="360"/>
      </w:pPr>
      <w:rPr>
        <w:rFonts w:hint="default" w:ascii="Wingdings" w:hAnsi="Wingdings"/>
      </w:rPr>
    </w:lvl>
    <w:lvl w:ilvl="3" w:tplc="B23EA462" w:tentative="1">
      <w:start w:val="1"/>
      <w:numFmt w:val="bullet"/>
      <w:lvlText w:val=""/>
      <w:lvlJc w:val="left"/>
      <w:pPr>
        <w:tabs>
          <w:tab w:val="num" w:pos="2520"/>
        </w:tabs>
        <w:ind w:left="2520" w:hanging="360"/>
      </w:pPr>
      <w:rPr>
        <w:rFonts w:hint="default" w:ascii="Wingdings" w:hAnsi="Wingdings"/>
      </w:rPr>
    </w:lvl>
    <w:lvl w:ilvl="4" w:tplc="B1D24EE4" w:tentative="1">
      <w:start w:val="1"/>
      <w:numFmt w:val="bullet"/>
      <w:lvlText w:val=""/>
      <w:lvlJc w:val="left"/>
      <w:pPr>
        <w:tabs>
          <w:tab w:val="num" w:pos="3240"/>
        </w:tabs>
        <w:ind w:left="3240" w:hanging="360"/>
      </w:pPr>
      <w:rPr>
        <w:rFonts w:hint="default" w:ascii="Wingdings" w:hAnsi="Wingdings"/>
      </w:rPr>
    </w:lvl>
    <w:lvl w:ilvl="5" w:tplc="D6621DDC" w:tentative="1">
      <w:start w:val="1"/>
      <w:numFmt w:val="bullet"/>
      <w:lvlText w:val=""/>
      <w:lvlJc w:val="left"/>
      <w:pPr>
        <w:tabs>
          <w:tab w:val="num" w:pos="3960"/>
        </w:tabs>
        <w:ind w:left="3960" w:hanging="360"/>
      </w:pPr>
      <w:rPr>
        <w:rFonts w:hint="default" w:ascii="Wingdings" w:hAnsi="Wingdings"/>
      </w:rPr>
    </w:lvl>
    <w:lvl w:ilvl="6" w:tplc="CACA4762" w:tentative="1">
      <w:start w:val="1"/>
      <w:numFmt w:val="bullet"/>
      <w:lvlText w:val=""/>
      <w:lvlJc w:val="left"/>
      <w:pPr>
        <w:tabs>
          <w:tab w:val="num" w:pos="4680"/>
        </w:tabs>
        <w:ind w:left="4680" w:hanging="360"/>
      </w:pPr>
      <w:rPr>
        <w:rFonts w:hint="default" w:ascii="Wingdings" w:hAnsi="Wingdings"/>
      </w:rPr>
    </w:lvl>
    <w:lvl w:ilvl="7" w:tplc="D42C4ACA" w:tentative="1">
      <w:start w:val="1"/>
      <w:numFmt w:val="bullet"/>
      <w:lvlText w:val=""/>
      <w:lvlJc w:val="left"/>
      <w:pPr>
        <w:tabs>
          <w:tab w:val="num" w:pos="5400"/>
        </w:tabs>
        <w:ind w:left="5400" w:hanging="360"/>
      </w:pPr>
      <w:rPr>
        <w:rFonts w:hint="default" w:ascii="Wingdings" w:hAnsi="Wingdings"/>
      </w:rPr>
    </w:lvl>
    <w:lvl w:ilvl="8" w:tplc="8DB863C4"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hint="default" w:ascii="Arial" w:hAnsi="Arial"/>
      </w:rPr>
    </w:lvl>
    <w:lvl w:ilvl="1" w:tplc="C26C4388" w:tentative="1">
      <w:start w:val="1"/>
      <w:numFmt w:val="bullet"/>
      <w:lvlText w:val="•"/>
      <w:lvlJc w:val="left"/>
      <w:pPr>
        <w:tabs>
          <w:tab w:val="num" w:pos="914"/>
        </w:tabs>
        <w:ind w:left="914" w:hanging="360"/>
      </w:pPr>
      <w:rPr>
        <w:rFonts w:hint="default" w:ascii="Arial" w:hAnsi="Arial"/>
      </w:rPr>
    </w:lvl>
    <w:lvl w:ilvl="2" w:tplc="1D104590" w:tentative="1">
      <w:start w:val="1"/>
      <w:numFmt w:val="bullet"/>
      <w:lvlText w:val="•"/>
      <w:lvlJc w:val="left"/>
      <w:pPr>
        <w:tabs>
          <w:tab w:val="num" w:pos="1634"/>
        </w:tabs>
        <w:ind w:left="1634" w:hanging="360"/>
      </w:pPr>
      <w:rPr>
        <w:rFonts w:hint="default" w:ascii="Arial" w:hAnsi="Arial"/>
      </w:rPr>
    </w:lvl>
    <w:lvl w:ilvl="3" w:tplc="2BC2040A" w:tentative="1">
      <w:start w:val="1"/>
      <w:numFmt w:val="bullet"/>
      <w:lvlText w:val="•"/>
      <w:lvlJc w:val="left"/>
      <w:pPr>
        <w:tabs>
          <w:tab w:val="num" w:pos="2354"/>
        </w:tabs>
        <w:ind w:left="2354" w:hanging="360"/>
      </w:pPr>
      <w:rPr>
        <w:rFonts w:hint="default" w:ascii="Arial" w:hAnsi="Arial"/>
      </w:rPr>
    </w:lvl>
    <w:lvl w:ilvl="4" w:tplc="7382E3E6" w:tentative="1">
      <w:start w:val="1"/>
      <w:numFmt w:val="bullet"/>
      <w:lvlText w:val="•"/>
      <w:lvlJc w:val="left"/>
      <w:pPr>
        <w:tabs>
          <w:tab w:val="num" w:pos="3074"/>
        </w:tabs>
        <w:ind w:left="3074" w:hanging="360"/>
      </w:pPr>
      <w:rPr>
        <w:rFonts w:hint="default" w:ascii="Arial" w:hAnsi="Arial"/>
      </w:rPr>
    </w:lvl>
    <w:lvl w:ilvl="5" w:tplc="97481FE4" w:tentative="1">
      <w:start w:val="1"/>
      <w:numFmt w:val="bullet"/>
      <w:lvlText w:val="•"/>
      <w:lvlJc w:val="left"/>
      <w:pPr>
        <w:tabs>
          <w:tab w:val="num" w:pos="3794"/>
        </w:tabs>
        <w:ind w:left="3794" w:hanging="360"/>
      </w:pPr>
      <w:rPr>
        <w:rFonts w:hint="default" w:ascii="Arial" w:hAnsi="Arial"/>
      </w:rPr>
    </w:lvl>
    <w:lvl w:ilvl="6" w:tplc="CB809EA2" w:tentative="1">
      <w:start w:val="1"/>
      <w:numFmt w:val="bullet"/>
      <w:lvlText w:val="•"/>
      <w:lvlJc w:val="left"/>
      <w:pPr>
        <w:tabs>
          <w:tab w:val="num" w:pos="4514"/>
        </w:tabs>
        <w:ind w:left="4514" w:hanging="360"/>
      </w:pPr>
      <w:rPr>
        <w:rFonts w:hint="default" w:ascii="Arial" w:hAnsi="Arial"/>
      </w:rPr>
    </w:lvl>
    <w:lvl w:ilvl="7" w:tplc="33CEB478" w:tentative="1">
      <w:start w:val="1"/>
      <w:numFmt w:val="bullet"/>
      <w:lvlText w:val="•"/>
      <w:lvlJc w:val="left"/>
      <w:pPr>
        <w:tabs>
          <w:tab w:val="num" w:pos="5234"/>
        </w:tabs>
        <w:ind w:left="5234" w:hanging="360"/>
      </w:pPr>
      <w:rPr>
        <w:rFonts w:hint="default" w:ascii="Arial" w:hAnsi="Arial"/>
      </w:rPr>
    </w:lvl>
    <w:lvl w:ilvl="8" w:tplc="D7B2843A" w:tentative="1">
      <w:start w:val="1"/>
      <w:numFmt w:val="bullet"/>
      <w:lvlText w:val="•"/>
      <w:lvlJc w:val="left"/>
      <w:pPr>
        <w:tabs>
          <w:tab w:val="num" w:pos="5954"/>
        </w:tabs>
        <w:ind w:left="5954" w:hanging="360"/>
      </w:pPr>
      <w:rPr>
        <w:rFonts w:hint="default" w:ascii="Arial" w:hAnsi="Arial"/>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hint="default" w:ascii="Trebuchet MS" w:hAnsi="Trebuchet MS"/>
        <w:b/>
        <w:i w:val="0"/>
        <w:color w:val="000080"/>
        <w:sz w:val="28"/>
        <w:szCs w:val="28"/>
      </w:rPr>
    </w:lvl>
    <w:lvl w:ilvl="1">
      <w:start w:val="1"/>
      <w:numFmt w:val="decimal"/>
      <w:lvlText w:val="%1.%2"/>
      <w:lvlJc w:val="left"/>
      <w:pPr>
        <w:tabs>
          <w:tab w:val="num" w:pos="576"/>
        </w:tabs>
        <w:ind w:left="576" w:hanging="576"/>
      </w:pPr>
      <w:rPr>
        <w:rFonts w:hint="default" w:ascii="Trebuchet MS" w:hAnsi="Trebuchet MS"/>
        <w:b/>
        <w:i w:val="0"/>
        <w:color w:val="000080"/>
        <w:sz w:val="24"/>
        <w:szCs w:val="24"/>
      </w:rPr>
    </w:lvl>
    <w:lvl w:ilvl="2">
      <w:start w:val="1"/>
      <w:numFmt w:val="decimal"/>
      <w:lvlText w:val="%1.%2.%3"/>
      <w:lvlJc w:val="left"/>
      <w:pPr>
        <w:tabs>
          <w:tab w:val="num" w:pos="720"/>
        </w:tabs>
        <w:ind w:left="720" w:hanging="720"/>
      </w:pPr>
      <w:rPr>
        <w:rFonts w:hint="default" w:ascii="Trebuchet MS" w:hAnsi="Trebuchet MS"/>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hint="default" w:ascii="Wingdings" w:hAnsi="Wingdings"/>
      </w:rPr>
    </w:lvl>
    <w:lvl w:ilvl="1" w:tplc="16E00BF0" w:tentative="1">
      <w:start w:val="1"/>
      <w:numFmt w:val="bullet"/>
      <w:lvlText w:val=""/>
      <w:lvlJc w:val="left"/>
      <w:pPr>
        <w:tabs>
          <w:tab w:val="num" w:pos="1080"/>
        </w:tabs>
        <w:ind w:left="1080" w:hanging="360"/>
      </w:pPr>
      <w:rPr>
        <w:rFonts w:hint="default" w:ascii="Wingdings" w:hAnsi="Wingdings"/>
      </w:rPr>
    </w:lvl>
    <w:lvl w:ilvl="2" w:tplc="49AE20C6" w:tentative="1">
      <w:start w:val="1"/>
      <w:numFmt w:val="bullet"/>
      <w:lvlText w:val=""/>
      <w:lvlJc w:val="left"/>
      <w:pPr>
        <w:tabs>
          <w:tab w:val="num" w:pos="1800"/>
        </w:tabs>
        <w:ind w:left="1800" w:hanging="360"/>
      </w:pPr>
      <w:rPr>
        <w:rFonts w:hint="default" w:ascii="Wingdings" w:hAnsi="Wingdings"/>
      </w:rPr>
    </w:lvl>
    <w:lvl w:ilvl="3" w:tplc="AD40109A" w:tentative="1">
      <w:start w:val="1"/>
      <w:numFmt w:val="bullet"/>
      <w:lvlText w:val=""/>
      <w:lvlJc w:val="left"/>
      <w:pPr>
        <w:tabs>
          <w:tab w:val="num" w:pos="2520"/>
        </w:tabs>
        <w:ind w:left="2520" w:hanging="360"/>
      </w:pPr>
      <w:rPr>
        <w:rFonts w:hint="default" w:ascii="Wingdings" w:hAnsi="Wingdings"/>
      </w:rPr>
    </w:lvl>
    <w:lvl w:ilvl="4" w:tplc="54DABBE0" w:tentative="1">
      <w:start w:val="1"/>
      <w:numFmt w:val="bullet"/>
      <w:lvlText w:val=""/>
      <w:lvlJc w:val="left"/>
      <w:pPr>
        <w:tabs>
          <w:tab w:val="num" w:pos="3240"/>
        </w:tabs>
        <w:ind w:left="3240" w:hanging="360"/>
      </w:pPr>
      <w:rPr>
        <w:rFonts w:hint="default" w:ascii="Wingdings" w:hAnsi="Wingdings"/>
      </w:rPr>
    </w:lvl>
    <w:lvl w:ilvl="5" w:tplc="311A0ED8" w:tentative="1">
      <w:start w:val="1"/>
      <w:numFmt w:val="bullet"/>
      <w:lvlText w:val=""/>
      <w:lvlJc w:val="left"/>
      <w:pPr>
        <w:tabs>
          <w:tab w:val="num" w:pos="3960"/>
        </w:tabs>
        <w:ind w:left="3960" w:hanging="360"/>
      </w:pPr>
      <w:rPr>
        <w:rFonts w:hint="default" w:ascii="Wingdings" w:hAnsi="Wingdings"/>
      </w:rPr>
    </w:lvl>
    <w:lvl w:ilvl="6" w:tplc="E6502608" w:tentative="1">
      <w:start w:val="1"/>
      <w:numFmt w:val="bullet"/>
      <w:lvlText w:val=""/>
      <w:lvlJc w:val="left"/>
      <w:pPr>
        <w:tabs>
          <w:tab w:val="num" w:pos="4680"/>
        </w:tabs>
        <w:ind w:left="4680" w:hanging="360"/>
      </w:pPr>
      <w:rPr>
        <w:rFonts w:hint="default" w:ascii="Wingdings" w:hAnsi="Wingdings"/>
      </w:rPr>
    </w:lvl>
    <w:lvl w:ilvl="7" w:tplc="6974F8EE" w:tentative="1">
      <w:start w:val="1"/>
      <w:numFmt w:val="bullet"/>
      <w:lvlText w:val=""/>
      <w:lvlJc w:val="left"/>
      <w:pPr>
        <w:tabs>
          <w:tab w:val="num" w:pos="5400"/>
        </w:tabs>
        <w:ind w:left="5400" w:hanging="360"/>
      </w:pPr>
      <w:rPr>
        <w:rFonts w:hint="default" w:ascii="Wingdings" w:hAnsi="Wingdings"/>
      </w:rPr>
    </w:lvl>
    <w:lvl w:ilvl="8" w:tplc="46B020E6"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hint="default" w:ascii="Arial" w:hAnsi="Arial"/>
      </w:rPr>
    </w:lvl>
    <w:lvl w:ilvl="1" w:tplc="4754C76C">
      <w:start w:val="1"/>
      <w:numFmt w:val="bullet"/>
      <w:lvlText w:val="•"/>
      <w:lvlJc w:val="left"/>
      <w:pPr>
        <w:tabs>
          <w:tab w:val="num" w:pos="1080"/>
        </w:tabs>
        <w:ind w:left="1080" w:hanging="360"/>
      </w:pPr>
      <w:rPr>
        <w:rFonts w:hint="default" w:ascii="Arial" w:hAnsi="Arial"/>
      </w:rPr>
    </w:lvl>
    <w:lvl w:ilvl="2" w:tplc="2AAEBAE4" w:tentative="1">
      <w:start w:val="1"/>
      <w:numFmt w:val="bullet"/>
      <w:lvlText w:val="•"/>
      <w:lvlJc w:val="left"/>
      <w:pPr>
        <w:tabs>
          <w:tab w:val="num" w:pos="1800"/>
        </w:tabs>
        <w:ind w:left="1800" w:hanging="360"/>
      </w:pPr>
      <w:rPr>
        <w:rFonts w:hint="default" w:ascii="Arial" w:hAnsi="Arial"/>
      </w:rPr>
    </w:lvl>
    <w:lvl w:ilvl="3" w:tplc="75CA5B0A" w:tentative="1">
      <w:start w:val="1"/>
      <w:numFmt w:val="bullet"/>
      <w:lvlText w:val="•"/>
      <w:lvlJc w:val="left"/>
      <w:pPr>
        <w:tabs>
          <w:tab w:val="num" w:pos="2520"/>
        </w:tabs>
        <w:ind w:left="2520" w:hanging="360"/>
      </w:pPr>
      <w:rPr>
        <w:rFonts w:hint="default" w:ascii="Arial" w:hAnsi="Arial"/>
      </w:rPr>
    </w:lvl>
    <w:lvl w:ilvl="4" w:tplc="1660CB22" w:tentative="1">
      <w:start w:val="1"/>
      <w:numFmt w:val="bullet"/>
      <w:lvlText w:val="•"/>
      <w:lvlJc w:val="left"/>
      <w:pPr>
        <w:tabs>
          <w:tab w:val="num" w:pos="3240"/>
        </w:tabs>
        <w:ind w:left="3240" w:hanging="360"/>
      </w:pPr>
      <w:rPr>
        <w:rFonts w:hint="default" w:ascii="Arial" w:hAnsi="Arial"/>
      </w:rPr>
    </w:lvl>
    <w:lvl w:ilvl="5" w:tplc="837A428A" w:tentative="1">
      <w:start w:val="1"/>
      <w:numFmt w:val="bullet"/>
      <w:lvlText w:val="•"/>
      <w:lvlJc w:val="left"/>
      <w:pPr>
        <w:tabs>
          <w:tab w:val="num" w:pos="3960"/>
        </w:tabs>
        <w:ind w:left="3960" w:hanging="360"/>
      </w:pPr>
      <w:rPr>
        <w:rFonts w:hint="default" w:ascii="Arial" w:hAnsi="Arial"/>
      </w:rPr>
    </w:lvl>
    <w:lvl w:ilvl="6" w:tplc="0392433C" w:tentative="1">
      <w:start w:val="1"/>
      <w:numFmt w:val="bullet"/>
      <w:lvlText w:val="•"/>
      <w:lvlJc w:val="left"/>
      <w:pPr>
        <w:tabs>
          <w:tab w:val="num" w:pos="4680"/>
        </w:tabs>
        <w:ind w:left="4680" w:hanging="360"/>
      </w:pPr>
      <w:rPr>
        <w:rFonts w:hint="default" w:ascii="Arial" w:hAnsi="Arial"/>
      </w:rPr>
    </w:lvl>
    <w:lvl w:ilvl="7" w:tplc="CC9E3E90" w:tentative="1">
      <w:start w:val="1"/>
      <w:numFmt w:val="bullet"/>
      <w:lvlText w:val="•"/>
      <w:lvlJc w:val="left"/>
      <w:pPr>
        <w:tabs>
          <w:tab w:val="num" w:pos="5400"/>
        </w:tabs>
        <w:ind w:left="5400" w:hanging="360"/>
      </w:pPr>
      <w:rPr>
        <w:rFonts w:hint="default" w:ascii="Arial" w:hAnsi="Arial"/>
      </w:rPr>
    </w:lvl>
    <w:lvl w:ilvl="8" w:tplc="AD58B510" w:tentative="1">
      <w:start w:val="1"/>
      <w:numFmt w:val="bullet"/>
      <w:lvlText w:val="•"/>
      <w:lvlJc w:val="left"/>
      <w:pPr>
        <w:tabs>
          <w:tab w:val="num" w:pos="6120"/>
        </w:tabs>
        <w:ind w:left="6120" w:hanging="360"/>
      </w:pPr>
      <w:rPr>
        <w:rFonts w:hint="default" w:ascii="Arial" w:hAnsi="Arial"/>
      </w:rPr>
    </w:lvl>
  </w:abstractNum>
  <w:num w:numId="1">
    <w:abstractNumId w:val="0"/>
  </w:num>
  <w:num w:numId="2">
    <w:abstractNumId w:val="5"/>
  </w:num>
  <w:num w:numId="3">
    <w:abstractNumId w:val="18"/>
  </w:num>
  <w:num w:numId="4">
    <w:abstractNumId w:val="10"/>
  </w:num>
  <w:num w:numId="5">
    <w:abstractNumId w:val="19"/>
  </w:num>
  <w:num w:numId="6">
    <w:abstractNumId w:val="16"/>
  </w:num>
  <w:num w:numId="7">
    <w:abstractNumId w:val="8"/>
  </w:num>
  <w:num w:numId="8">
    <w:abstractNumId w:val="11"/>
  </w:num>
  <w:num w:numId="9">
    <w:abstractNumId w:val="20"/>
  </w:num>
  <w:num w:numId="10">
    <w:abstractNumId w:val="17"/>
  </w:num>
  <w:num w:numId="11">
    <w:abstractNumId w:val="14"/>
  </w:num>
  <w:num w:numId="12">
    <w:abstractNumId w:val="6"/>
  </w:num>
  <w:num w:numId="13">
    <w:abstractNumId w:val="7"/>
  </w:num>
  <w:num w:numId="14">
    <w:abstractNumId w:val="13"/>
  </w:num>
  <w:num w:numId="15">
    <w:abstractNumId w:val="9"/>
  </w:num>
  <w:num w:numId="16">
    <w:abstractNumId w:val="12"/>
  </w:num>
  <w:num w:numId="17">
    <w:abstractNumId w:val="15"/>
  </w:num>
  <w:num w:numId="18">
    <w:abstractNumId w:val="0"/>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F1A55"/>
    <w:rsid w:val="000F398A"/>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50A21"/>
    <w:rsid w:val="00262EF8"/>
    <w:rsid w:val="0026479C"/>
    <w:rsid w:val="00282029"/>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60ED"/>
    <w:rsid w:val="00516728"/>
    <w:rsid w:val="005428C5"/>
    <w:rsid w:val="005501F4"/>
    <w:rsid w:val="0055182D"/>
    <w:rsid w:val="00554F7A"/>
    <w:rsid w:val="005758E4"/>
    <w:rsid w:val="00576D1A"/>
    <w:rsid w:val="00587900"/>
    <w:rsid w:val="00590740"/>
    <w:rsid w:val="00590B2F"/>
    <w:rsid w:val="005A31B6"/>
    <w:rsid w:val="005B3CA6"/>
    <w:rsid w:val="005C06AB"/>
    <w:rsid w:val="005C4D3B"/>
    <w:rsid w:val="005E25A3"/>
    <w:rsid w:val="005F0977"/>
    <w:rsid w:val="006005FC"/>
    <w:rsid w:val="0060387B"/>
    <w:rsid w:val="00613FFA"/>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E2725"/>
    <w:rsid w:val="008029AC"/>
    <w:rsid w:val="00802CA6"/>
    <w:rsid w:val="00836848"/>
    <w:rsid w:val="00841050"/>
    <w:rsid w:val="008424E1"/>
    <w:rsid w:val="00856729"/>
    <w:rsid w:val="00856CDB"/>
    <w:rsid w:val="008573E5"/>
    <w:rsid w:val="00861EBB"/>
    <w:rsid w:val="00864AB1"/>
    <w:rsid w:val="00873035"/>
    <w:rsid w:val="008A27E0"/>
    <w:rsid w:val="008D3676"/>
    <w:rsid w:val="008D7408"/>
    <w:rsid w:val="008E2B5F"/>
    <w:rsid w:val="008E4590"/>
    <w:rsid w:val="008F7069"/>
    <w:rsid w:val="00900C11"/>
    <w:rsid w:val="009300BA"/>
    <w:rsid w:val="00930C8C"/>
    <w:rsid w:val="009437FF"/>
    <w:rsid w:val="0094465C"/>
    <w:rsid w:val="0094713B"/>
    <w:rsid w:val="009731DE"/>
    <w:rsid w:val="00990B3B"/>
    <w:rsid w:val="009B5D99"/>
    <w:rsid w:val="009F3933"/>
    <w:rsid w:val="009F52C8"/>
    <w:rsid w:val="00A03D2E"/>
    <w:rsid w:val="00A0632F"/>
    <w:rsid w:val="00A06A34"/>
    <w:rsid w:val="00A21E2C"/>
    <w:rsid w:val="00A26B5F"/>
    <w:rsid w:val="00A26E21"/>
    <w:rsid w:val="00A46D9B"/>
    <w:rsid w:val="00A474F3"/>
    <w:rsid w:val="00A508E3"/>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718B3"/>
    <w:rsid w:val="00B778C0"/>
    <w:rsid w:val="00B8271A"/>
    <w:rsid w:val="00B85D7A"/>
    <w:rsid w:val="00B9222C"/>
    <w:rsid w:val="00B92531"/>
    <w:rsid w:val="00BB4832"/>
    <w:rsid w:val="00BC68C2"/>
    <w:rsid w:val="00BF6BAE"/>
    <w:rsid w:val="00C3484B"/>
    <w:rsid w:val="00C4350E"/>
    <w:rsid w:val="00C55C0F"/>
    <w:rsid w:val="00C72C48"/>
    <w:rsid w:val="00C927CA"/>
    <w:rsid w:val="00CA57FE"/>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847D0"/>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7705"/>
    <w:rsid w:val="00E8124B"/>
    <w:rsid w:val="00E948FC"/>
    <w:rsid w:val="00EB5488"/>
    <w:rsid w:val="00EF27C4"/>
    <w:rsid w:val="00F03C9B"/>
    <w:rsid w:val="00F40A9A"/>
    <w:rsid w:val="00F412C0"/>
    <w:rsid w:val="00F460FF"/>
    <w:rsid w:val="00F724E9"/>
    <w:rsid w:val="00F862F9"/>
    <w:rsid w:val="00FA1AB9"/>
    <w:rsid w:val="00FA52AC"/>
    <w:rsid w:val="00FB5190"/>
    <w:rsid w:val="00FC5C37"/>
    <w:rsid w:val="00FE39F1"/>
    <w:rsid w:val="00FF0E45"/>
    <w:rsid w:val="00FF28D8"/>
    <w:rsid w:val="00FF4473"/>
    <w:rsid w:val="1A71B629"/>
    <w:rsid w:val="2CB5D9C7"/>
    <w:rsid w:val="38F0F285"/>
    <w:rsid w:val="6D26E23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uppressAutoHyphens/>
    </w:pPr>
    <w:rPr>
      <w:rFonts w:ascii="Trebuchet MS" w:hAnsi="Trebuchet MS"/>
      <w:color w:val="000080"/>
      <w:sz w:val="24"/>
      <w:szCs w:val="24"/>
      <w:lang w:val="pt-PT" w:eastAsia="ar-SA"/>
    </w:rPr>
  </w:style>
  <w:style w:type="paragraph" w:styleId="Ttulo1">
    <w:name w:val="heading 1"/>
    <w:basedOn w:val="Normal"/>
    <w:next w:val="Normal"/>
    <w:qFormat/>
    <w:pPr>
      <w:keepNext/>
      <w:keepLines/>
      <w:pageBreakBefore/>
      <w:pBdr>
        <w:top w:val="single" w:color="000000" w:sz="40" w:space="4"/>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color="000000" w:sz="40" w:space="1"/>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color="000000" w:sz="4" w:space="1"/>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0" w:customStyle="1">
    <w:name w:val="WW8Num1z0"/>
    <w:rPr>
      <w:rFonts w:ascii="Trebuchet MS" w:hAnsi="Trebuchet MS"/>
      <w:sz w:val="52"/>
    </w:rPr>
  </w:style>
  <w:style w:type="character" w:styleId="WW8Num1z1" w:customStyle="1">
    <w:name w:val="WW8Num1z1"/>
    <w:rPr>
      <w:rFonts w:ascii="Trebuchet MS" w:hAnsi="Trebuchet MS" w:cs="Courier New"/>
      <w:sz w:val="40"/>
    </w:rPr>
  </w:style>
  <w:style w:type="character" w:styleId="WW8Num1z2" w:customStyle="1">
    <w:name w:val="WW8Num1z2"/>
    <w:rPr>
      <w:rFonts w:ascii="Trebuchet MS" w:hAnsi="Trebuchet MS"/>
      <w:color w:val="000080"/>
      <w:sz w:val="32"/>
    </w:rPr>
  </w:style>
  <w:style w:type="character" w:styleId="WW8Num1z3" w:customStyle="1">
    <w:name w:val="WW8Num1z3"/>
    <w:rPr>
      <w:rFonts w:ascii="Symbol" w:hAnsi="Symbol"/>
    </w:rPr>
  </w:style>
  <w:style w:type="character" w:styleId="WW8Num2z0" w:customStyle="1">
    <w:name w:val="WW8Num2z0"/>
    <w:rPr>
      <w:rFonts w:ascii="Trebuchet MS" w:hAnsi="Trebuchet MS"/>
      <w:b w:val="0"/>
      <w:i w:val="0"/>
      <w:color w:val="000080"/>
      <w:sz w:val="22"/>
      <w:szCs w:val="24"/>
    </w:rPr>
  </w:style>
  <w:style w:type="character" w:styleId="WW8Num3z0" w:customStyle="1">
    <w:name w:val="WW8Num3z0"/>
    <w:rPr>
      <w:rFonts w:ascii="Symbol" w:hAnsi="Symbol"/>
    </w:rPr>
  </w:style>
  <w:style w:type="character" w:styleId="WW8Num4z0" w:customStyle="1">
    <w:name w:val="WW8Num4z0"/>
    <w:rPr>
      <w:rFonts w:ascii="Trebuchet MS" w:hAnsi="Trebuchet MS"/>
      <w:sz w:val="22"/>
      <w:szCs w:val="22"/>
    </w:rPr>
  </w:style>
  <w:style w:type="character" w:styleId="WW8Num5z0" w:customStyle="1">
    <w:name w:val="WW8Num5z0"/>
    <w:rPr>
      <w:rFonts w:ascii="Symbol" w:hAnsi="Symbol"/>
    </w:rPr>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8Num2z1" w:customStyle="1">
    <w:name w:val="WW8Num2z1"/>
    <w:rPr>
      <w:rFonts w:ascii="Trebuchet MS" w:hAnsi="Trebuchet MS" w:cs="Courier New"/>
      <w:color w:val="000080"/>
      <w:sz w:val="40"/>
    </w:rPr>
  </w:style>
  <w:style w:type="character" w:styleId="WW8Num2z2" w:customStyle="1">
    <w:name w:val="WW8Num2z2"/>
    <w:rPr>
      <w:rFonts w:ascii="Trebuchet MS" w:hAnsi="Trebuchet MS"/>
      <w:color w:val="000080"/>
      <w:sz w:val="32"/>
    </w:rPr>
  </w:style>
  <w:style w:type="character" w:styleId="WW8Num2z3" w:customStyle="1">
    <w:name w:val="WW8Num2z3"/>
    <w:rPr>
      <w:rFonts w:ascii="Symbol" w:hAnsi="Symbol"/>
    </w:rPr>
  </w:style>
  <w:style w:type="character" w:styleId="WW-Absatz-Standardschriftart1111" w:customStyle="1">
    <w:name w:val="WW-Absatz-Standardschriftart1111"/>
  </w:style>
  <w:style w:type="character" w:styleId="DefaultParagraphFont1" w:customStyle="1">
    <w:name w:val="Default Paragraph Font1"/>
  </w:style>
  <w:style w:type="character" w:styleId="FootnoteCharacters" w:customStyle="1">
    <w:name w:val="Footnote Characters"/>
    <w:rPr>
      <w:position w:val="1"/>
      <w:sz w:val="16"/>
    </w:rPr>
  </w:style>
  <w:style w:type="character" w:styleId="Nmerodepgina">
    <w:name w:val="page number"/>
    <w:basedOn w:val="DefaultParagraphFont1"/>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iperligao">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styleId="WW8Num4z1" w:customStyle="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z2" w:customStyle="1">
    <w:name w:val="WW8Num4z2"/>
    <w:rPr>
      <w:rFonts w:ascii="Trebuchet MS" w:hAnsi="Trebuchet MS"/>
    </w:rPr>
  </w:style>
  <w:style w:type="character" w:styleId="WW8Num4z3" w:customStyle="1">
    <w:name w:val="WW8Num4z3"/>
    <w:rPr>
      <w:rFonts w:ascii="Trebuchet MS" w:hAnsi="Trebuchet MS"/>
      <w:sz w:val="32"/>
      <w:szCs w:val="32"/>
    </w:rPr>
  </w:style>
  <w:style w:type="character" w:styleId="WW-Absatz-Standardschriftart11111" w:customStyle="1">
    <w:name w:val="WW-Absatz-Standardschriftart11111"/>
  </w:style>
  <w:style w:type="character" w:styleId="WW-Absatz-Standardschriftart111111" w:customStyle="1">
    <w:name w:val="WW-Absatz-Standardschriftart111111"/>
  </w:style>
  <w:style w:type="character" w:styleId="WW-Absatz-Standardschriftart1111111" w:customStyle="1">
    <w:name w:val="WW-Absatz-Standardschriftart1111111"/>
  </w:style>
  <w:style w:type="character" w:styleId="WW-Absatz-Standardschriftart11111111" w:customStyle="1">
    <w:name w:val="WW-Absatz-Standardschriftart11111111"/>
  </w:style>
  <w:style w:type="character" w:styleId="WW-Absatz-Standardschriftart111111111" w:customStyle="1">
    <w:name w:val="WW-Absatz-Standardschriftart111111111"/>
  </w:style>
  <w:style w:type="character" w:styleId="WW-Absatz-Standardschriftart1111111111" w:customStyle="1">
    <w:name w:val="WW-Absatz-Standardschriftart1111111111"/>
  </w:style>
  <w:style w:type="character" w:styleId="WW-Absatz-Standardschriftart11111111111" w:customStyle="1">
    <w:name w:val="WW-Absatz-Standardschriftart11111111111"/>
  </w:style>
  <w:style w:type="character" w:styleId="WW-Absatz-Standardschriftart111111111111" w:customStyle="1">
    <w:name w:val="WW-Absatz-Standardschriftart111111111111"/>
  </w:style>
  <w:style w:type="character" w:styleId="WW-Absatz-Standardschriftart1111111111111" w:customStyle="1">
    <w:name w:val="WW-Absatz-Standardschriftart1111111111111"/>
  </w:style>
  <w:style w:type="character" w:styleId="WW-Absatz-Standardschriftart11111111111111" w:customStyle="1">
    <w:name w:val="WW-Absatz-Standardschriftart11111111111111"/>
  </w:style>
  <w:style w:type="character" w:styleId="WW8Num3z1" w:customStyle="1">
    <w:name w:val="WW8Num3z1"/>
    <w:rPr>
      <w:rFonts w:ascii="Courier New" w:hAnsi="Courier New" w:cs="Courier New"/>
    </w:rPr>
  </w:style>
  <w:style w:type="character" w:styleId="WW8Num3z2" w:customStyle="1">
    <w:name w:val="WW8Num3z2"/>
    <w:rPr>
      <w:rFonts w:ascii="Wingdings" w:hAnsi="Wingdings"/>
    </w:rPr>
  </w:style>
  <w:style w:type="character" w:styleId="WW8Num6z0" w:customStyle="1">
    <w:name w:val="WW8Num6z0"/>
    <w:rPr>
      <w:rFonts w:ascii="Trebuchet MS" w:hAnsi="Trebuchet MS" w:cs="Courier New"/>
    </w:rPr>
  </w:style>
  <w:style w:type="character" w:styleId="WW8Num6z1" w:customStyle="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6z2" w:customStyle="1">
    <w:name w:val="WW8Num6z2"/>
    <w:rPr>
      <w:rFonts w:ascii="Trebuchet MS" w:hAnsi="Trebuchet MS"/>
    </w:rPr>
  </w:style>
  <w:style w:type="character" w:styleId="WW-Absatz-Standardschriftart111111111111111" w:customStyle="1">
    <w:name w:val="WW-Absatz-Standardschriftart111111111111111"/>
  </w:style>
  <w:style w:type="character" w:styleId="WW-Absatz-Standardschriftart1111111111111111" w:customStyle="1">
    <w:name w:val="WW-Absatz-Standardschriftart1111111111111111"/>
  </w:style>
  <w:style w:type="character" w:styleId="WW-Absatz-Standardschriftart11111111111111111" w:customStyle="1">
    <w:name w:val="WW-Absatz-Standardschriftart11111111111111111"/>
  </w:style>
  <w:style w:type="character" w:styleId="WW-Absatz-Standardschriftart111111111111111111" w:customStyle="1">
    <w:name w:val="WW-Absatz-Standardschriftart111111111111111111"/>
  </w:style>
  <w:style w:type="character" w:styleId="WW-Absatz-Standardschriftart1111111111111111111" w:customStyle="1">
    <w:name w:val="WW-Absatz-Standardschriftart1111111111111111111"/>
  </w:style>
  <w:style w:type="character" w:styleId="WW8Num3z6" w:customStyle="1">
    <w:name w:val="WW8Num3z6"/>
    <w:rPr>
      <w:rFonts w:ascii="Symbol" w:hAnsi="Symbol"/>
    </w:rPr>
  </w:style>
  <w:style w:type="character" w:styleId="WW8Num6z3" w:customStyle="1">
    <w:name w:val="WW8Num6z3"/>
    <w:rPr>
      <w:rFonts w:ascii="Trebuchet MS" w:hAnsi="Trebuchet MS"/>
    </w:rPr>
  </w:style>
  <w:style w:type="character" w:styleId="WW-Absatz-Standardschriftart11111111111111111111" w:customStyle="1">
    <w:name w:val="WW-Absatz-Standardschriftart11111111111111111111"/>
  </w:style>
  <w:style w:type="character" w:styleId="WW8Num5z1" w:customStyle="1">
    <w:name w:val="WW8Num5z1"/>
    <w:rPr>
      <w:rFonts w:ascii="Courier New" w:hAnsi="Courier New" w:cs="Courier New"/>
    </w:rPr>
  </w:style>
  <w:style w:type="character" w:styleId="WW8Num5z2" w:customStyle="1">
    <w:name w:val="WW8Num5z2"/>
    <w:rPr>
      <w:rFonts w:ascii="Wingdings" w:hAnsi="Wingdings"/>
    </w:rPr>
  </w:style>
  <w:style w:type="character" w:styleId="WW8Num7z0" w:customStyle="1">
    <w:name w:val="WW8Num7z0"/>
    <w:rPr>
      <w:rFonts w:ascii="Times New Roman" w:hAnsi="Times New Roman"/>
    </w:rPr>
  </w:style>
  <w:style w:type="character" w:styleId="WW8Num9z0" w:customStyle="1">
    <w:name w:val="WW8Num9z0"/>
    <w:rPr>
      <w:rFonts w:ascii="Symbol" w:hAnsi="Symbol"/>
    </w:rPr>
  </w:style>
  <w:style w:type="character" w:styleId="WW8Num9z1" w:customStyle="1">
    <w:name w:val="WW8Num9z1"/>
    <w:rPr>
      <w:rFonts w:ascii="Courier New" w:hAnsi="Courier New"/>
    </w:rPr>
  </w:style>
  <w:style w:type="character" w:styleId="WW8Num9z2" w:customStyle="1">
    <w:name w:val="WW8Num9z2"/>
    <w:rPr>
      <w:rFonts w:ascii="Wingdings" w:hAnsi="Wingdings"/>
    </w:rPr>
  </w:style>
  <w:style w:type="character" w:styleId="WW8Num10z0" w:customStyle="1">
    <w:name w:val="WW8Num10z0"/>
    <w:rPr>
      <w:rFonts w:ascii="Symbol" w:hAnsi="Symbol"/>
      <w:color w:val="000000"/>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rPr>
  </w:style>
  <w:style w:type="character" w:styleId="WW8Num10z3" w:customStyle="1">
    <w:name w:val="WW8Num10z3"/>
    <w:rPr>
      <w:rFonts w:ascii="Symbol" w:hAnsi="Symbol"/>
    </w:rPr>
  </w:style>
  <w:style w:type="character" w:styleId="WW8Num11z0" w:customStyle="1">
    <w:name w:val="WW8Num11z0"/>
    <w:rPr>
      <w:rFonts w:ascii="Courier New" w:hAnsi="Courier New" w:cs="Courier New"/>
    </w:rPr>
  </w:style>
  <w:style w:type="character" w:styleId="WW8Num11z2" w:customStyle="1">
    <w:name w:val="WW8Num11z2"/>
    <w:rPr>
      <w:rFonts w:ascii="Wingdings" w:hAnsi="Wingdings"/>
    </w:rPr>
  </w:style>
  <w:style w:type="character" w:styleId="WW8Num11z3" w:customStyle="1">
    <w:name w:val="WW8Num11z3"/>
    <w:rPr>
      <w:rFonts w:ascii="Symbol" w:hAnsi="Symbol"/>
    </w:rPr>
  </w:style>
  <w:style w:type="character" w:styleId="WW8Num12z0" w:customStyle="1">
    <w:name w:val="WW8Num12z0"/>
    <w:rPr>
      <w:rFonts w:ascii="Wingdings" w:hAnsi="Wingdings"/>
    </w:rPr>
  </w:style>
  <w:style w:type="character" w:styleId="WW8Num12z1" w:customStyle="1">
    <w:name w:val="WW8Num12z1"/>
    <w:rPr>
      <w:rFonts w:ascii="Courier New" w:hAnsi="Courier New" w:cs="Courier New"/>
    </w:rPr>
  </w:style>
  <w:style w:type="character" w:styleId="WW8Num12z3" w:customStyle="1">
    <w:name w:val="WW8Num12z3"/>
    <w:rPr>
      <w:rFonts w:ascii="Symbol" w:hAnsi="Symbol"/>
    </w:rPr>
  </w:style>
  <w:style w:type="character" w:styleId="WW8Num13z0" w:customStyle="1">
    <w:name w:val="WW8Num13z0"/>
    <w:rPr>
      <w:rFonts w:ascii="Courier New" w:hAnsi="Courier New" w:cs="Courier New"/>
    </w:rPr>
  </w:style>
  <w:style w:type="character" w:styleId="WW8Num13z2" w:customStyle="1">
    <w:name w:val="WW8Num13z2"/>
    <w:rPr>
      <w:rFonts w:ascii="Wingdings" w:hAnsi="Wingdings"/>
    </w:rPr>
  </w:style>
  <w:style w:type="character" w:styleId="WW8Num13z3" w:customStyle="1">
    <w:name w:val="WW8Num13z3"/>
    <w:rPr>
      <w:rFonts w:ascii="Symbol" w:hAnsi="Symbol"/>
    </w:rPr>
  </w:style>
  <w:style w:type="character" w:styleId="WW8Num14z0" w:customStyle="1">
    <w:name w:val="WW8Num14z0"/>
    <w:rPr>
      <w:rFonts w:ascii="Symbol" w:hAnsi="Symbol"/>
    </w:rPr>
  </w:style>
  <w:style w:type="character" w:styleId="WW8Num14z1" w:customStyle="1">
    <w:name w:val="WW8Num14z1"/>
    <w:rPr>
      <w:rFonts w:ascii="Courier New" w:hAnsi="Courier New" w:cs="Courier New"/>
    </w:rPr>
  </w:style>
  <w:style w:type="character" w:styleId="WW8Num14z5" w:customStyle="1">
    <w:name w:val="WW8Num14z5"/>
    <w:rPr>
      <w:rFonts w:ascii="Wingdings" w:hAnsi="Wingdings"/>
    </w:rPr>
  </w:style>
  <w:style w:type="character" w:styleId="WW8Num15z0" w:customStyle="1">
    <w:name w:val="WW8Num15z0"/>
    <w:rPr>
      <w:rFonts w:ascii="Symbol" w:hAnsi="Symbol"/>
    </w:rPr>
  </w:style>
  <w:style w:type="character" w:styleId="WW8Num15z1" w:customStyle="1">
    <w:name w:val="WW8Num15z1"/>
    <w:rPr>
      <w:rFonts w:ascii="Courier New" w:hAnsi="Courier New" w:cs="Courier New"/>
    </w:rPr>
  </w:style>
  <w:style w:type="character" w:styleId="WW8Num15z2" w:customStyle="1">
    <w:name w:val="WW8Num15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hAnsi="Courier New" w:cs="Courier New"/>
    </w:rPr>
  </w:style>
  <w:style w:type="character" w:styleId="WW8Num16z2" w:customStyle="1">
    <w:name w:val="WW8Num16z2"/>
    <w:rPr>
      <w:rFonts w:ascii="Wingdings" w:hAnsi="Wingdings"/>
    </w:rPr>
  </w:style>
  <w:style w:type="character" w:styleId="WW8Num17z0" w:customStyle="1">
    <w:name w:val="WW8Num17z0"/>
    <w:rPr>
      <w:rFonts w:ascii="Symbol" w:hAnsi="Symbol"/>
      <w:b w:val="0"/>
      <w:i w:val="0"/>
      <w:color w:val="000080"/>
      <w:sz w:val="24"/>
      <w:szCs w:val="24"/>
    </w:rPr>
  </w:style>
  <w:style w:type="character" w:styleId="WW8Num17z1" w:customStyle="1">
    <w:name w:val="WW8Num17z1"/>
    <w:rPr>
      <w:rFonts w:ascii="Courier New" w:hAnsi="Courier New" w:cs="Courier New"/>
    </w:rPr>
  </w:style>
  <w:style w:type="character" w:styleId="WW8Num17z2" w:customStyle="1">
    <w:name w:val="WW8Num17z2"/>
    <w:rPr>
      <w:rFonts w:ascii="Wingdings" w:hAnsi="Wingdings"/>
    </w:rPr>
  </w:style>
  <w:style w:type="character" w:styleId="WW8Num17z3" w:customStyle="1">
    <w:name w:val="WW8Num17z3"/>
    <w:rPr>
      <w:rFonts w:ascii="Symbol" w:hAnsi="Symbol"/>
    </w:rPr>
  </w:style>
  <w:style w:type="character" w:styleId="WW8Num18z0" w:customStyle="1">
    <w:name w:val="WW8Num18z0"/>
    <w:rPr>
      <w:rFonts w:ascii="Courier New" w:hAnsi="Courier New" w:cs="Courier New"/>
    </w:rPr>
  </w:style>
  <w:style w:type="character" w:styleId="WW8Num18z2" w:customStyle="1">
    <w:name w:val="WW8Num18z2"/>
    <w:rPr>
      <w:rFonts w:ascii="Wingdings" w:hAnsi="Wingdings"/>
    </w:rPr>
  </w:style>
  <w:style w:type="character" w:styleId="WW8Num18z3" w:customStyle="1">
    <w:name w:val="WW8Num18z3"/>
    <w:rPr>
      <w:rFonts w:ascii="Symbol" w:hAnsi="Symbol"/>
    </w:rPr>
  </w:style>
  <w:style w:type="character" w:styleId="WW8Num19z0" w:customStyle="1">
    <w:name w:val="WW8Num19z0"/>
    <w:rPr>
      <w:rFonts w:ascii="Symbol" w:hAnsi="Symbol"/>
      <w:b w:val="0"/>
      <w:i w:val="0"/>
      <w:color w:val="000080"/>
      <w:sz w:val="24"/>
      <w:szCs w:val="24"/>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rPr>
  </w:style>
  <w:style w:type="character" w:styleId="WW8Num19z6" w:customStyle="1">
    <w:name w:val="WW8Num19z6"/>
    <w:rPr>
      <w:rFonts w:ascii="Symbol" w:hAnsi="Symbol"/>
    </w:rPr>
  </w:style>
  <w:style w:type="character" w:styleId="WW8Num20z0" w:customStyle="1">
    <w:name w:val="WW8Num20z0"/>
    <w:rPr>
      <w:rFonts w:ascii="Symbol" w:hAnsi="Symbol"/>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rPr>
  </w:style>
  <w:style w:type="character" w:styleId="WW8Num22z0" w:customStyle="1">
    <w:name w:val="WW8Num22z0"/>
    <w:rPr>
      <w:rFonts w:ascii="Symbol" w:hAnsi="Symbol"/>
    </w:rPr>
  </w:style>
  <w:style w:type="character" w:styleId="WW8Num22z1" w:customStyle="1">
    <w:name w:val="WW8Num22z1"/>
    <w:rPr>
      <w:rFonts w:ascii="Courier New" w:hAnsi="Courier New" w:cs="Courier New"/>
    </w:rPr>
  </w:style>
  <w:style w:type="character" w:styleId="WW8Num22z2" w:customStyle="1">
    <w:name w:val="WW8Num22z2"/>
    <w:rPr>
      <w:rFonts w:ascii="Wingdings" w:hAnsi="Wingdings"/>
    </w:rPr>
  </w:style>
  <w:style w:type="character" w:styleId="WW8Num23z0" w:customStyle="1">
    <w:name w:val="WW8Num23z0"/>
    <w:rPr>
      <w:rFonts w:ascii="Symbol" w:hAnsi="Symbol"/>
    </w:rPr>
  </w:style>
  <w:style w:type="character" w:styleId="WW8Num23z1" w:customStyle="1">
    <w:name w:val="WW8Num23z1"/>
    <w:rPr>
      <w:rFonts w:ascii="Courier New" w:hAnsi="Courier New" w:cs="Courier New"/>
    </w:rPr>
  </w:style>
  <w:style w:type="character" w:styleId="WW8Num23z2" w:customStyle="1">
    <w:name w:val="WW8Num23z2"/>
    <w:rPr>
      <w:rFonts w:ascii="Wingdings" w:hAnsi="Wingdings"/>
    </w:rPr>
  </w:style>
  <w:style w:type="character" w:styleId="WW8Num24z0" w:customStyle="1">
    <w:name w:val="WW8Num24z0"/>
    <w:rPr>
      <w:rFonts w:ascii="Symbol" w:hAnsi="Symbol"/>
    </w:rPr>
  </w:style>
  <w:style w:type="character" w:styleId="WW8Num24z1" w:customStyle="1">
    <w:name w:val="WW8Num24z1"/>
    <w:rPr>
      <w:rFonts w:ascii="Courier New" w:hAnsi="Courier New" w:cs="Courier New"/>
    </w:rPr>
  </w:style>
  <w:style w:type="character" w:styleId="WW8Num25z0" w:customStyle="1">
    <w:name w:val="WW8Num25z0"/>
    <w:rPr>
      <w:rFonts w:ascii="Courier New" w:hAnsi="Courier New" w:cs="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0" w:customStyle="1">
    <w:name w:val="WW8Num26z0"/>
    <w:rPr>
      <w:rFonts w:ascii="Symbol" w:hAnsi="Symbol"/>
    </w:rPr>
  </w:style>
  <w:style w:type="character" w:styleId="WW8Num26z1" w:customStyle="1">
    <w:name w:val="WW8Num26z1"/>
    <w:rPr>
      <w:rFonts w:ascii="Courier New" w:hAnsi="Courier New" w:cs="Courier New"/>
    </w:rPr>
  </w:style>
  <w:style w:type="character" w:styleId="WW8Num26z2" w:customStyle="1">
    <w:name w:val="WW8Num26z2"/>
    <w:rPr>
      <w:rFonts w:ascii="Wingdings" w:hAnsi="Wingdings"/>
    </w:rPr>
  </w:style>
  <w:style w:type="character" w:styleId="WW8Num27z0" w:customStyle="1">
    <w:name w:val="WW8Num27z0"/>
    <w:rPr>
      <w:rFonts w:ascii="Symbol" w:hAnsi="Symbol"/>
    </w:rPr>
  </w:style>
  <w:style w:type="character" w:styleId="WW8Num27z1" w:customStyle="1">
    <w:name w:val="WW8Num27z1"/>
    <w:rPr>
      <w:rFonts w:ascii="Courier New" w:hAnsi="Courier New" w:cs="Courier New"/>
    </w:rPr>
  </w:style>
  <w:style w:type="character" w:styleId="WW8Num27z2" w:customStyle="1">
    <w:name w:val="WW8Num27z2"/>
    <w:rPr>
      <w:rFonts w:ascii="Wingdings" w:hAnsi="Wingdings"/>
    </w:rPr>
  </w:style>
  <w:style w:type="character" w:styleId="WW8Num28z0" w:customStyle="1">
    <w:name w:val="WW8Num28z0"/>
    <w:rPr>
      <w:rFonts w:ascii="Courier New" w:hAnsi="Courier New" w:cs="Courier New"/>
    </w:rPr>
  </w:style>
  <w:style w:type="character" w:styleId="WW8Num28z2" w:customStyle="1">
    <w:name w:val="WW8Num28z2"/>
    <w:rPr>
      <w:rFonts w:ascii="Wingdings" w:hAnsi="Wingdings"/>
    </w:rPr>
  </w:style>
  <w:style w:type="character" w:styleId="WW8Num28z3" w:customStyle="1">
    <w:name w:val="WW8Num28z3"/>
    <w:rPr>
      <w:rFonts w:ascii="Symbol" w:hAnsi="Symbol"/>
    </w:rPr>
  </w:style>
  <w:style w:type="character" w:styleId="WW8Num29z0" w:customStyle="1">
    <w:name w:val="WW8Num29z0"/>
    <w:rPr>
      <w:rFonts w:ascii="Symbol" w:hAnsi="Symbol"/>
    </w:rPr>
  </w:style>
  <w:style w:type="character" w:styleId="WW8Num29z1" w:customStyle="1">
    <w:name w:val="WW8Num29z1"/>
    <w:rPr>
      <w:rFonts w:ascii="Courier New" w:hAnsi="Courier New" w:cs="Courier New"/>
    </w:rPr>
  </w:style>
  <w:style w:type="character" w:styleId="WW8Num29z2" w:customStyle="1">
    <w:name w:val="WW8Num29z2"/>
    <w:rPr>
      <w:rFonts w:ascii="Wingdings" w:hAnsi="Wingdings"/>
    </w:rPr>
  </w:style>
  <w:style w:type="character" w:styleId="WW8Num30z0" w:customStyle="1">
    <w:name w:val="WW8Num30z0"/>
    <w:rPr>
      <w:rFonts w:ascii="Wingdings" w:hAnsi="Wingdings"/>
    </w:rPr>
  </w:style>
  <w:style w:type="character" w:styleId="WW8Num31z0" w:customStyle="1">
    <w:name w:val="WW8Num31z0"/>
    <w:rPr>
      <w:rFonts w:ascii="Wingdings" w:hAnsi="Wingdings"/>
      <w:color w:val="000000"/>
    </w:rPr>
  </w:style>
  <w:style w:type="character" w:styleId="WW8Num31z1" w:customStyle="1">
    <w:name w:val="WW8Num31z1"/>
    <w:rPr>
      <w:rFonts w:ascii="Courier New" w:hAnsi="Courier New" w:cs="Courier New"/>
    </w:rPr>
  </w:style>
  <w:style w:type="character" w:styleId="WW8Num31z3" w:customStyle="1">
    <w:name w:val="WW8Num31z3"/>
    <w:rPr>
      <w:rFonts w:ascii="Symbol" w:hAnsi="Symbol"/>
    </w:rPr>
  </w:style>
  <w:style w:type="character" w:styleId="WW8Num31z5" w:customStyle="1">
    <w:name w:val="WW8Num31z5"/>
    <w:rPr>
      <w:rFonts w:ascii="Wingdings" w:hAnsi="Wingdings"/>
    </w:rPr>
  </w:style>
  <w:style w:type="character" w:styleId="WW8Num32z0" w:customStyle="1">
    <w:name w:val="WW8Num32z0"/>
    <w:rPr>
      <w:rFonts w:ascii="Symbol" w:hAnsi="Symbol"/>
    </w:rPr>
  </w:style>
  <w:style w:type="character" w:styleId="WW8Num32z1" w:customStyle="1">
    <w:name w:val="WW8Num32z1"/>
    <w:rPr>
      <w:rFonts w:ascii="Courier New" w:hAnsi="Courier New" w:cs="Courier New"/>
    </w:rPr>
  </w:style>
  <w:style w:type="character" w:styleId="WW8Num32z2" w:customStyle="1">
    <w:name w:val="WW8Num32z2"/>
    <w:rPr>
      <w:rFonts w:ascii="Wingdings" w:hAnsi="Wingdings"/>
    </w:rPr>
  </w:style>
  <w:style w:type="character" w:styleId="WW8Num33z2" w:customStyle="1">
    <w:name w:val="WW8Num33z2"/>
    <w:rPr>
      <w:rFonts w:ascii="Wingdings" w:hAnsi="Wingdings"/>
    </w:rPr>
  </w:style>
  <w:style w:type="character" w:styleId="WW8Num34z0" w:customStyle="1">
    <w:name w:val="WW8Num34z0"/>
    <w:rPr>
      <w:rFonts w:ascii="Courier New" w:hAnsi="Courier New" w:cs="Courier New"/>
    </w:rPr>
  </w:style>
  <w:style w:type="character" w:styleId="WW8Num34z2" w:customStyle="1">
    <w:name w:val="WW8Num34z2"/>
    <w:rPr>
      <w:rFonts w:ascii="Wingdings" w:hAnsi="Wingdings"/>
    </w:rPr>
  </w:style>
  <w:style w:type="character" w:styleId="WW8Num34z3" w:customStyle="1">
    <w:name w:val="WW8Num34z3"/>
    <w:rPr>
      <w:rFonts w:ascii="Symbol" w:hAnsi="Symbol"/>
    </w:rPr>
  </w:style>
  <w:style w:type="character" w:styleId="WW8Num35z0" w:customStyle="1">
    <w:name w:val="WW8Num35z0"/>
    <w:rPr>
      <w:rFonts w:ascii="Courier New" w:hAnsi="Courier New" w:cs="Courier New"/>
    </w:rPr>
  </w:style>
  <w:style w:type="character" w:styleId="WW8Num35z2" w:customStyle="1">
    <w:name w:val="WW8Num35z2"/>
    <w:rPr>
      <w:rFonts w:ascii="Wingdings" w:hAnsi="Wingdings"/>
    </w:rPr>
  </w:style>
  <w:style w:type="character" w:styleId="WW8Num35z3" w:customStyle="1">
    <w:name w:val="WW8Num35z3"/>
    <w:rPr>
      <w:rFonts w:ascii="Symbol" w:hAnsi="Symbol"/>
    </w:rPr>
  </w:style>
  <w:style w:type="character" w:styleId="WW8Num36z0" w:customStyle="1">
    <w:name w:val="WW8Num36z0"/>
    <w:rPr>
      <w:rFonts w:ascii="Arial" w:hAnsi="Arial"/>
      <w:b w:val="0"/>
      <w:i w:val="0"/>
      <w:color w:val="000000"/>
      <w:sz w:val="22"/>
    </w:rPr>
  </w:style>
  <w:style w:type="character" w:styleId="WW8Num37z0" w:customStyle="1">
    <w:name w:val="WW8Num37z0"/>
    <w:rPr>
      <w:rFonts w:ascii="Marlett" w:hAnsi="Marlett"/>
    </w:rPr>
  </w:style>
  <w:style w:type="character" w:styleId="WW8Num37z1" w:customStyle="1">
    <w:name w:val="WW8Num37z1"/>
    <w:rPr>
      <w:rFonts w:ascii="Courier New" w:hAnsi="Courier New" w:cs="Courier New"/>
    </w:rPr>
  </w:style>
  <w:style w:type="character" w:styleId="WW8Num37z2" w:customStyle="1">
    <w:name w:val="WW8Num37z2"/>
    <w:rPr>
      <w:rFonts w:ascii="Wingdings" w:hAnsi="Wingdings"/>
    </w:rPr>
  </w:style>
  <w:style w:type="character" w:styleId="WW8Num37z3" w:customStyle="1">
    <w:name w:val="WW8Num37z3"/>
    <w:rPr>
      <w:rFonts w:ascii="Symbol" w:hAnsi="Symbol"/>
    </w:rPr>
  </w:style>
  <w:style w:type="character" w:styleId="WW8Num38z0" w:customStyle="1">
    <w:name w:val="WW8Num38z0"/>
    <w:rPr>
      <w:rFonts w:ascii="Wingdings" w:hAnsi="Wingdings"/>
    </w:rPr>
  </w:style>
  <w:style w:type="character" w:styleId="WW8Num39z0" w:customStyle="1">
    <w:name w:val="WW8Num39z0"/>
    <w:rPr>
      <w:rFonts w:ascii="Times New Roman" w:hAnsi="Times New Roman"/>
      <w:b/>
      <w:i w:val="0"/>
      <w:color w:val="006699"/>
      <w:sz w:val="24"/>
      <w:szCs w:val="24"/>
    </w:rPr>
  </w:style>
  <w:style w:type="character" w:styleId="WW8Num40z0" w:customStyle="1">
    <w:name w:val="WW8Num40z0"/>
    <w:rPr>
      <w:rFonts w:ascii="Symbol" w:hAnsi="Symbol"/>
    </w:rPr>
  </w:style>
  <w:style w:type="character" w:styleId="WW8Num41z0" w:customStyle="1">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1" w:customStyle="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2" w:customStyle="1">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3" w:customStyle="1">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2z0" w:customStyle="1">
    <w:name w:val="WW8Num42z0"/>
    <w:rPr>
      <w:rFonts w:ascii="Wingdings 3" w:hAnsi="Wingdings 3"/>
      <w:b/>
      <w:i w:val="0"/>
      <w:color w:val="006699"/>
      <w:sz w:val="28"/>
      <w:szCs w:val="28"/>
    </w:rPr>
  </w:style>
  <w:style w:type="character" w:styleId="WW8Num42z1" w:customStyle="1">
    <w:name w:val="WW8Num42z1"/>
    <w:rPr>
      <w:rFonts w:ascii="Courier New" w:hAnsi="Courier New" w:cs="Courier New"/>
    </w:rPr>
  </w:style>
  <w:style w:type="character" w:styleId="WW8Num42z2" w:customStyle="1">
    <w:name w:val="WW8Num42z2"/>
    <w:rPr>
      <w:rFonts w:ascii="Wingdings" w:hAnsi="Wingdings"/>
    </w:rPr>
  </w:style>
  <w:style w:type="character" w:styleId="WW8Num42z3" w:customStyle="1">
    <w:name w:val="WW8Num42z3"/>
    <w:rPr>
      <w:rFonts w:ascii="Symbol" w:hAnsi="Symbol"/>
    </w:rPr>
  </w:style>
  <w:style w:type="character" w:styleId="WW8Num43z0" w:customStyle="1">
    <w:name w:val="WW8Num43z0"/>
    <w:rPr>
      <w:rFonts w:ascii="Courier New" w:hAnsi="Courier New" w:cs="Courier New"/>
    </w:rPr>
  </w:style>
  <w:style w:type="character" w:styleId="WW8Num43z2" w:customStyle="1">
    <w:name w:val="WW8Num43z2"/>
    <w:rPr>
      <w:rFonts w:ascii="Wingdings" w:hAnsi="Wingdings"/>
    </w:rPr>
  </w:style>
  <w:style w:type="character" w:styleId="WW8Num43z3" w:customStyle="1">
    <w:name w:val="WW8Num43z3"/>
    <w:rPr>
      <w:rFonts w:ascii="Symbol" w:hAnsi="Symbol"/>
    </w:rPr>
  </w:style>
  <w:style w:type="character" w:styleId="TM-TextoChar" w:customStyle="1">
    <w:name w:val="TM - Texto Char"/>
    <w:rPr>
      <w:rFonts w:ascii="Trebuchet MS" w:hAnsi="Trebuchet MS"/>
      <w:color w:val="000080"/>
      <w:sz w:val="24"/>
      <w:szCs w:val="24"/>
      <w:lang w:val="pt-PT" w:eastAsia="ar-SA" w:bidi="ar-SA"/>
    </w:rPr>
  </w:style>
  <w:style w:type="character" w:styleId="TOAHeadingChar" w:customStyle="1">
    <w:name w:val="TOA Heading Char"/>
    <w:rPr>
      <w:rFonts w:ascii="Trebuchet MS" w:hAnsi="Trebuchet MS" w:cs="Arial"/>
      <w:b/>
      <w:bCs/>
      <w:color w:val="000080"/>
      <w:sz w:val="22"/>
      <w:szCs w:val="22"/>
      <w:lang w:val="pt-PT" w:eastAsia="ar-SA" w:bidi="ar-SA"/>
    </w:rPr>
  </w:style>
  <w:style w:type="character" w:styleId="TM-TIT2CharChar" w:customStyle="1">
    <w:name w:val="TM - TIT2 Char Char"/>
    <w:rPr>
      <w:rFonts w:ascii="Trebuchet MS" w:hAnsi="Trebuchet MS" w:cs="Tahoma"/>
      <w:color w:val="000080"/>
      <w:sz w:val="32"/>
      <w:szCs w:val="32"/>
      <w:lang w:val="pt-PT" w:eastAsia="ar-SA" w:bidi="ar-SA"/>
    </w:rPr>
  </w:style>
  <w:style w:type="character" w:styleId="TM-TIT3CharChar" w:customStyle="1">
    <w:name w:val="TM - TIT3 Char Char"/>
    <w:rPr>
      <w:rFonts w:ascii="Trebuchet MS" w:hAnsi="Trebuchet MS" w:cs="Tahoma"/>
      <w:color w:val="000080"/>
      <w:sz w:val="28"/>
      <w:szCs w:val="28"/>
      <w:lang w:val="pt-PT" w:eastAsia="ar-SA" w:bidi="ar-SA"/>
    </w:rPr>
  </w:style>
  <w:style w:type="character" w:styleId="TM-Bullet1Char" w:customStyle="1">
    <w:name w:val="TM - Bullet 1 Char"/>
    <w:basedOn w:val="TM-TextoChar"/>
    <w:rPr>
      <w:rFonts w:ascii="Trebuchet MS" w:hAnsi="Trebuchet MS"/>
      <w:color w:val="000080"/>
      <w:sz w:val="24"/>
      <w:szCs w:val="24"/>
      <w:lang w:val="pt-PT" w:eastAsia="ar-SA" w:bidi="ar-SA"/>
    </w:rPr>
  </w:style>
  <w:style w:type="character" w:styleId="TM-SOBTXTCharChar" w:customStyle="1">
    <w:name w:val="TM - SOBTXT Char Char"/>
    <w:rPr>
      <w:rFonts w:ascii="Trebuchet MS" w:hAnsi="Trebuchet MS"/>
      <w:b/>
      <w:i/>
      <w:color w:val="000080"/>
      <w:sz w:val="24"/>
      <w:szCs w:val="24"/>
      <w:lang w:val="pt-PT" w:eastAsia="ar-SA" w:bidi="ar-SA"/>
    </w:rPr>
  </w:style>
  <w:style w:type="character" w:styleId="CorpodeTextoChar" w:customStyle="1">
    <w:name w:val="Corpo de Texto Char"/>
    <w:rPr>
      <w:rFonts w:ascii="Trebuchet MS" w:hAnsi="Trebuchet MS" w:cs="Arial"/>
      <w:color w:val="000080"/>
      <w:sz w:val="22"/>
      <w:szCs w:val="24"/>
      <w:lang w:val="pt-PT" w:eastAsia="ar-SA" w:bidi="ar-SA"/>
    </w:rPr>
  </w:style>
  <w:style w:type="character" w:styleId="Heading3H3PARA3TableAttributeHeadingTextProp3TextProp131TextProp232TextProp333TextProp434TextProp535TextProp636TextProp737TextProp838TextProp939TextProp10310H3------------------H31H32h3Alt3L3Char" w:customStyle="1">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styleId="TM-SobtextoChar" w:customStyle="1">
    <w:name w:val="TM - Sobtexto Char"/>
    <w:rPr>
      <w:rFonts w:ascii="Trebuchet MS" w:hAnsi="Trebuchet MS"/>
      <w:b/>
      <w:i/>
      <w:color w:val="000080"/>
      <w:sz w:val="22"/>
      <w:szCs w:val="22"/>
      <w:lang w:val="pt-PT" w:eastAsia="ar-SA" w:bidi="ar-SA"/>
    </w:rPr>
  </w:style>
  <w:style w:type="character" w:styleId="CommentReference1" w:customStyle="1">
    <w:name w:val="Comment Reference1"/>
    <w:rPr>
      <w:sz w:val="16"/>
      <w:szCs w:val="16"/>
    </w:rPr>
  </w:style>
  <w:style w:type="character" w:styleId="CharChar1" w:customStyle="1">
    <w:name w:val="Char Char1"/>
    <w:rPr>
      <w:rFonts w:ascii="Book Antiqua" w:hAnsi="Book Antiqua"/>
      <w:lang w:val="en-US" w:eastAsia="ar-SA" w:bidi="ar-SA"/>
    </w:rPr>
  </w:style>
  <w:style w:type="character" w:styleId="contentsindentChar" w:customStyle="1">
    <w:name w:val="contents indent Char"/>
    <w:rPr>
      <w:rFonts w:ascii="Book Antiqua" w:hAnsi="Book Antiqua"/>
      <w:lang w:val="en-US" w:eastAsia="ar-SA" w:bidi="ar-SA"/>
    </w:rPr>
  </w:style>
  <w:style w:type="character" w:styleId="CharChar" w:customStyle="1">
    <w:name w:val="Char Char"/>
    <w:rPr>
      <w:rFonts w:ascii="Trebuchet MS" w:hAnsi="Trebuchet MS" w:cs="Arial"/>
      <w:b/>
      <w:bCs/>
      <w:color w:val="000080"/>
      <w:sz w:val="22"/>
      <w:szCs w:val="22"/>
      <w:lang w:val="pt-PT" w:eastAsia="ar-SA" w:bidi="ar-SA"/>
    </w:rPr>
  </w:style>
  <w:style w:type="character" w:styleId="DellStdChar" w:customStyle="1">
    <w:name w:val="Dell Std Char"/>
    <w:rPr>
      <w:rFonts w:ascii="Arial" w:hAnsi="Arial"/>
      <w:color w:val="000000"/>
      <w:sz w:val="22"/>
      <w:lang w:val="en-GB" w:eastAsia="ar-SA" w:bidi="ar-SA"/>
    </w:rPr>
  </w:style>
  <w:style w:type="character" w:styleId="news02" w:customStyle="1">
    <w:name w:val="news02"/>
    <w:basedOn w:val="DefaultParagraphFont1"/>
  </w:style>
  <w:style w:type="character" w:styleId="TextoHeading4Char" w:customStyle="1">
    <w:name w:val="Texto (Heading 4) Char"/>
    <w:rPr>
      <w:rFonts w:ascii="Helvetica" w:hAnsi="Helvetica"/>
      <w:sz w:val="22"/>
      <w:lang w:val="pt-PT" w:eastAsia="ar-SA" w:bidi="ar-SA"/>
    </w:rPr>
  </w:style>
  <w:style w:type="character" w:styleId="WW8Num55z0" w:customStyle="1">
    <w:name w:val="WW8Num55z0"/>
    <w:rPr>
      <w:rFonts w:ascii="Wingdings" w:hAnsi="Wingdings"/>
      <w:color w:val="9AAE04"/>
    </w:rPr>
  </w:style>
  <w:style w:type="character" w:styleId="WW8Num56z0" w:customStyle="1">
    <w:name w:val="WW8Num56z0"/>
    <w:rPr>
      <w:rFonts w:ascii="Wingdings" w:hAnsi="Wingdings"/>
      <w:color w:val="9AAE04"/>
      <w:sz w:val="18"/>
      <w:szCs w:val="18"/>
    </w:rPr>
  </w:style>
  <w:style w:type="character" w:styleId="WW8Num57z0" w:customStyle="1">
    <w:name w:val="WW8Num57z0"/>
    <w:rPr>
      <w:rFonts w:ascii="Wingdings" w:hAnsi="Wingdings"/>
      <w:color w:val="9AAE04"/>
      <w:sz w:val="18"/>
      <w:szCs w:val="18"/>
    </w:rPr>
  </w:style>
  <w:style w:type="character" w:styleId="WW8Num58z0" w:customStyle="1">
    <w:name w:val="WW8Num58z0"/>
    <w:rPr>
      <w:rFonts w:ascii="Wingdings" w:hAnsi="Wingdings"/>
      <w:color w:val="9AAE04"/>
      <w:sz w:val="18"/>
      <w:szCs w:val="18"/>
    </w:rPr>
  </w:style>
  <w:style w:type="character" w:styleId="WW8Num58z2" w:customStyle="1">
    <w:name w:val="WW8Num58z2"/>
    <w:rPr>
      <w:rFonts w:ascii="Wingdings" w:hAnsi="Wingdings"/>
      <w:color w:val="808080"/>
      <w:sz w:val="16"/>
      <w:szCs w:val="18"/>
    </w:rPr>
  </w:style>
  <w:style w:type="character" w:styleId="WW8Num58z3" w:customStyle="1">
    <w:name w:val="WW8Num58z3"/>
    <w:rPr>
      <w:rFonts w:ascii="Symbol" w:hAnsi="Symbol"/>
    </w:rPr>
  </w:style>
  <w:style w:type="character" w:styleId="WW8Num59z0" w:customStyle="1">
    <w:name w:val="WW8Num59z0"/>
    <w:rPr>
      <w:rFonts w:ascii="Wingdings" w:hAnsi="Wingdings"/>
      <w:color w:val="9AAE04"/>
    </w:rPr>
  </w:style>
  <w:style w:type="character" w:styleId="WW8Num60z0" w:customStyle="1">
    <w:name w:val="WW8Num60z0"/>
    <w:rPr>
      <w:rFonts w:ascii="Courier New" w:hAnsi="Courier New" w:cs="Courier New"/>
    </w:rPr>
  </w:style>
  <w:style w:type="character" w:styleId="WW8Num60z1" w:customStyle="1">
    <w:name w:val="WW8Num60z1"/>
    <w:rPr>
      <w:rFonts w:ascii="Courier New" w:hAnsi="Courier New"/>
      <w:color w:val="800000"/>
    </w:rPr>
  </w:style>
  <w:style w:type="character" w:styleId="WW8Num60z2" w:customStyle="1">
    <w:name w:val="WW8Num60z2"/>
    <w:rPr>
      <w:rFonts w:ascii="Wingdings" w:hAnsi="Wingdings"/>
    </w:rPr>
  </w:style>
  <w:style w:type="character" w:styleId="WW8Num60z3" w:customStyle="1">
    <w:name w:val="WW8Num60z3"/>
    <w:rPr>
      <w:rFonts w:ascii="Symbol" w:hAnsi="Symbol"/>
    </w:rPr>
  </w:style>
  <w:style w:type="character" w:styleId="WW8Num61z0" w:customStyle="1">
    <w:name w:val="WW8Num61z0"/>
    <w:rPr>
      <w:rFonts w:ascii="Wingdings" w:hAnsi="Wingdings"/>
      <w:color w:val="9AAE04"/>
      <w:sz w:val="18"/>
      <w:szCs w:val="18"/>
    </w:rPr>
  </w:style>
  <w:style w:type="character" w:styleId="WW8Num62z0" w:customStyle="1">
    <w:name w:val="WW8Num62z0"/>
    <w:rPr>
      <w:rFonts w:ascii="Wingdings" w:hAnsi="Wingdings"/>
      <w:color w:val="9AAE04"/>
    </w:rPr>
  </w:style>
  <w:style w:type="character" w:styleId="WW8Num62z1" w:customStyle="1">
    <w:name w:val="WW8Num62z1"/>
    <w:rPr>
      <w:rFonts w:ascii="Courier New" w:hAnsi="Courier New" w:cs="Courier New"/>
    </w:rPr>
  </w:style>
  <w:style w:type="character" w:styleId="WW8Num62z2" w:customStyle="1">
    <w:name w:val="WW8Num62z2"/>
    <w:rPr>
      <w:rFonts w:ascii="Wingdings" w:hAnsi="Wingdings"/>
    </w:rPr>
  </w:style>
  <w:style w:type="character" w:styleId="WW8Num62z3" w:customStyle="1">
    <w:name w:val="WW8Num62z3"/>
    <w:rPr>
      <w:rFonts w:ascii="Symbol" w:hAnsi="Symbol"/>
    </w:rPr>
  </w:style>
  <w:style w:type="character" w:styleId="WW8Num63z0" w:customStyle="1">
    <w:name w:val="WW8Num63z0"/>
    <w:rPr>
      <w:rFonts w:ascii="Wingdings" w:hAnsi="Wingdings"/>
      <w:color w:val="9AAE04"/>
    </w:rPr>
  </w:style>
  <w:style w:type="character" w:styleId="WW8Num64z0" w:customStyle="1">
    <w:name w:val="WW8Num64z0"/>
    <w:rPr>
      <w:rFonts w:ascii="Symbol" w:hAnsi="Symbol"/>
      <w:color w:val="000000"/>
    </w:rPr>
  </w:style>
  <w:style w:type="character" w:styleId="WW8Num64z1" w:customStyle="1">
    <w:name w:val="WW8Num64z1"/>
    <w:rPr>
      <w:rFonts w:ascii="Courier New" w:hAnsi="Courier New"/>
    </w:rPr>
  </w:style>
  <w:style w:type="character" w:styleId="WW8Num64z2" w:customStyle="1">
    <w:name w:val="WW8Num64z2"/>
    <w:rPr>
      <w:rFonts w:ascii="Wingdings" w:hAnsi="Wingdings"/>
    </w:rPr>
  </w:style>
  <w:style w:type="character" w:styleId="WW8Num64z3" w:customStyle="1">
    <w:name w:val="WW8Num64z3"/>
    <w:rPr>
      <w:rFonts w:ascii="Symbol" w:hAnsi="Symbol"/>
    </w:rPr>
  </w:style>
  <w:style w:type="character" w:styleId="Teletype" w:customStyle="1">
    <w:name w:val="Teletype"/>
    <w:rPr>
      <w:rFonts w:ascii="Courier New" w:hAnsi="Courier New" w:eastAsia="Courier New" w:cs="Courier New"/>
    </w:rPr>
  </w:style>
  <w:style w:type="paragraph" w:styleId="Heading" w:customStyle="1">
    <w:name w:val="Heading"/>
    <w:basedOn w:val="Normal"/>
    <w:next w:val="Corpodetexto"/>
    <w:pPr>
      <w:keepNext/>
      <w:spacing w:before="240" w:after="120"/>
    </w:pPr>
    <w:rPr>
      <w:rFonts w:ascii="Arial" w:hAnsi="Arial" w:eastAsia="MS Gothic"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styleId="Caption1" w:customStyle="1">
    <w:name w:val="Caption1"/>
    <w:basedOn w:val="Normal"/>
    <w:pPr>
      <w:suppressLineNumbers/>
      <w:spacing w:before="120" w:after="120"/>
    </w:pPr>
    <w:rPr>
      <w:rFonts w:cs="Tahoma"/>
      <w:i/>
      <w:iCs/>
    </w:rPr>
  </w:style>
  <w:style w:type="paragraph" w:styleId="Index" w:customStyle="1">
    <w:name w:val="Index"/>
    <w:basedOn w:val="Normal"/>
    <w:pPr>
      <w:suppressLineNumbers/>
    </w:pPr>
    <w:rPr>
      <w:rFonts w:cs="Tahoma"/>
    </w:rPr>
  </w:style>
  <w:style w:type="paragraph" w:styleId="Avan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Text" w:customStyle="1">
    <w:name w:val="Text"/>
    <w:basedOn w:val="Normal"/>
    <w:pPr>
      <w:spacing w:line="360" w:lineRule="auto"/>
      <w:jc w:val="both"/>
    </w:pPr>
    <w:rPr>
      <w:rFonts w:ascii="Tahoma" w:hAnsi="Tahoma"/>
      <w:color w:val="000000"/>
      <w:sz w:val="20"/>
      <w:szCs w:val="20"/>
    </w:rPr>
  </w:style>
  <w:style w:type="paragraph" w:styleId="Framecontents" w:customStyle="1">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Cabealhodendiceremissivo">
    <w:name w:val="index heading"/>
    <w:basedOn w:val="Normal"/>
    <w:next w:val="ndiceremissivo1"/>
    <w:semiHidden/>
    <w:rPr>
      <w:rFonts w:cs="Arial"/>
      <w:b/>
      <w:bCs/>
    </w:rPr>
  </w:style>
  <w:style w:type="paragraph" w:styleId="ndiceremissivo1">
    <w:name w:val="index 1"/>
    <w:basedOn w:val="Normal"/>
    <w:next w:val="Normal"/>
    <w:semiHidden/>
    <w:pPr>
      <w:ind w:left="240" w:hanging="240"/>
    </w:pPr>
  </w:style>
  <w:style w:type="paragraph" w:styleId="ndiceremissivo2">
    <w:name w:val="index 2"/>
    <w:basedOn w:val="Normal"/>
    <w:next w:val="Normal"/>
    <w:semiHidden/>
    <w:pPr>
      <w:ind w:left="480" w:hanging="240"/>
    </w:pPr>
  </w:style>
  <w:style w:type="paragraph" w:styleId="ndiceremissivo3">
    <w:name w:val="index 3"/>
    <w:basedOn w:val="Normal"/>
    <w:next w:val="Normal"/>
    <w:semiHidden/>
    <w:pPr>
      <w:ind w:left="720" w:hanging="240"/>
    </w:pPr>
  </w:style>
  <w:style w:type="paragraph" w:styleId="TM-Texto" w:customStyle="1">
    <w:name w:val="TM - Texto"/>
    <w:basedOn w:val="Normal"/>
    <w:pPr>
      <w:spacing w:before="119" w:after="119"/>
      <w:ind w:left="1701"/>
      <w:jc w:val="both"/>
    </w:pPr>
  </w:style>
  <w:style w:type="paragraph" w:styleId="ndice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ndice2">
    <w:name w:val="toc 2"/>
    <w:basedOn w:val="TM-Texto"/>
    <w:next w:val="Normal"/>
    <w:uiPriority w:val="39"/>
    <w:pPr>
      <w:tabs>
        <w:tab w:val="left" w:pos="1320"/>
        <w:tab w:val="right" w:leader="dot" w:pos="8495"/>
      </w:tabs>
      <w:ind w:left="600"/>
      <w:jc w:val="left"/>
    </w:pPr>
    <w:rPr>
      <w:sz w:val="28"/>
      <w:szCs w:val="28"/>
    </w:rPr>
  </w:style>
  <w:style w:type="paragraph" w:styleId="ndice3">
    <w:name w:val="toc 3"/>
    <w:basedOn w:val="TM-Texto"/>
    <w:next w:val="Normal"/>
    <w:uiPriority w:val="39"/>
    <w:pPr>
      <w:tabs>
        <w:tab w:val="left" w:pos="2160"/>
        <w:tab w:val="right" w:leader="dot" w:pos="8495"/>
      </w:tabs>
      <w:ind w:left="1320"/>
    </w:pPr>
    <w:rPr>
      <w:iCs/>
    </w:rPr>
  </w:style>
  <w:style w:type="paragraph" w:styleId="ndice4">
    <w:name w:val="toc 4"/>
    <w:basedOn w:val="TM-Texto"/>
    <w:next w:val="Normal"/>
    <w:semiHidden/>
    <w:pPr>
      <w:tabs>
        <w:tab w:val="left" w:pos="3360"/>
        <w:tab w:val="right" w:leader="dot" w:pos="8495"/>
      </w:tabs>
      <w:ind w:left="2160"/>
      <w:jc w:val="left"/>
    </w:pPr>
    <w:rPr>
      <w:iCs/>
    </w:rPr>
  </w:style>
  <w:style w:type="paragraph" w:styleId="ndice5">
    <w:name w:val="toc 5"/>
    <w:basedOn w:val="TM-Texto"/>
    <w:next w:val="Normal"/>
    <w:semiHidden/>
    <w:pPr>
      <w:ind w:left="2835"/>
    </w:pPr>
    <w:rPr>
      <w:iCs/>
      <w:sz w:val="20"/>
      <w:szCs w:val="20"/>
    </w:rPr>
  </w:style>
  <w:style w:type="paragraph" w:styleId="ndice6">
    <w:name w:val="toc 6"/>
    <w:basedOn w:val="Normal"/>
    <w:next w:val="Normal"/>
    <w:semiHidden/>
    <w:pPr>
      <w:ind w:left="1200"/>
    </w:pPr>
    <w:rPr>
      <w:rFonts w:ascii="Times New Roman" w:hAnsi="Times New Roman"/>
      <w:sz w:val="18"/>
      <w:szCs w:val="18"/>
    </w:rPr>
  </w:style>
  <w:style w:type="paragraph" w:styleId="ndice7">
    <w:name w:val="toc 7"/>
    <w:basedOn w:val="Normal"/>
    <w:next w:val="Normal"/>
    <w:semiHidden/>
    <w:pPr>
      <w:ind w:left="1440"/>
    </w:pPr>
    <w:rPr>
      <w:rFonts w:ascii="Times New Roman" w:hAnsi="Times New Roman"/>
      <w:sz w:val="18"/>
      <w:szCs w:val="18"/>
    </w:rPr>
  </w:style>
  <w:style w:type="paragraph" w:styleId="ndice8">
    <w:name w:val="toc 8"/>
    <w:basedOn w:val="Normal"/>
    <w:next w:val="Normal"/>
    <w:semiHidden/>
    <w:pPr>
      <w:ind w:left="1680"/>
    </w:pPr>
    <w:rPr>
      <w:rFonts w:ascii="Times New Roman" w:hAnsi="Times New Roman"/>
      <w:sz w:val="18"/>
      <w:szCs w:val="18"/>
    </w:rPr>
  </w:style>
  <w:style w:type="paragraph" w:styleId="ndice9">
    <w:name w:val="toc 9"/>
    <w:basedOn w:val="Normal"/>
    <w:next w:val="Normal"/>
    <w:semiHidden/>
    <w:pPr>
      <w:ind w:left="1920"/>
    </w:pPr>
    <w:rPr>
      <w:rFonts w:ascii="Times New Roman" w:hAnsi="Times New Roman"/>
      <w:sz w:val="18"/>
      <w:szCs w:val="18"/>
    </w:rPr>
  </w:style>
  <w:style w:type="paragraph" w:styleId="Contents10" w:customStyle="1">
    <w:name w:val="Contents 10"/>
    <w:basedOn w:val="Index"/>
    <w:pPr>
      <w:tabs>
        <w:tab w:val="right" w:leader="dot" w:pos="9637"/>
      </w:tabs>
      <w:ind w:left="2547"/>
    </w:pPr>
  </w:style>
  <w:style w:type="paragraph" w:styleId="CarcterCarcter" w:customStyle="1">
    <w:name w:val="Carácter Carácter"/>
    <w:basedOn w:val="Normal"/>
    <w:next w:val="Normal"/>
    <w:pPr>
      <w:spacing w:after="160" w:line="240" w:lineRule="exact"/>
    </w:pPr>
    <w:rPr>
      <w:rFonts w:ascii="Verdana" w:hAnsi="Verdana"/>
      <w:color w:val="000000"/>
      <w:sz w:val="20"/>
      <w:szCs w:val="20"/>
      <w:lang w:val="en-US"/>
    </w:rPr>
  </w:style>
  <w:style w:type="paragraph" w:styleId="TM-Bullet2" w:customStyle="1">
    <w:name w:val="TM - Bullet 2"/>
    <w:basedOn w:val="TM-Texto"/>
    <w:pPr>
      <w:ind w:left="-15030"/>
    </w:pPr>
    <w:rPr>
      <w:sz w:val="18"/>
    </w:rPr>
  </w:style>
  <w:style w:type="paragraph" w:styleId="TOAHeading1" w:customStyle="1">
    <w:name w:val="TOA Heading1"/>
    <w:basedOn w:val="Normal"/>
    <w:next w:val="Normal"/>
    <w:pPr>
      <w:spacing w:before="120"/>
    </w:pPr>
    <w:rPr>
      <w:rFonts w:cs="Arial"/>
      <w:b/>
      <w:bCs/>
    </w:rPr>
  </w:style>
  <w:style w:type="paragraph" w:styleId="TM-TIT" w:customStyle="1">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styleId="TM-TIT2" w:customStyle="1">
    <w:name w:val="TM - TIT2"/>
    <w:basedOn w:val="Normal"/>
    <w:next w:val="TM-Texto"/>
    <w:pPr>
      <w:keepNext/>
      <w:keepLines/>
      <w:tabs>
        <w:tab w:val="num" w:pos="1701"/>
      </w:tabs>
      <w:spacing w:before="240"/>
      <w:jc w:val="both"/>
    </w:pPr>
    <w:rPr>
      <w:rFonts w:cs="Tahoma"/>
      <w:sz w:val="32"/>
      <w:szCs w:val="32"/>
    </w:rPr>
  </w:style>
  <w:style w:type="paragraph" w:styleId="TM-TIT1" w:customStyle="1">
    <w:name w:val="TM - TIT1"/>
    <w:basedOn w:val="Normal"/>
    <w:next w:val="TM-Texto"/>
    <w:pPr>
      <w:keepNext/>
      <w:keepLines/>
      <w:numPr>
        <w:numId w:val="1"/>
      </w:numPr>
      <w:spacing w:before="480" w:after="280"/>
    </w:pPr>
    <w:rPr>
      <w:sz w:val="40"/>
      <w:szCs w:val="40"/>
    </w:rPr>
  </w:style>
  <w:style w:type="paragraph" w:styleId="TM-TIT3" w:customStyle="1">
    <w:name w:val="TM - TIT3"/>
    <w:basedOn w:val="Normal"/>
    <w:next w:val="TM-Texto"/>
    <w:pPr>
      <w:keepNext/>
      <w:keepLines/>
      <w:tabs>
        <w:tab w:val="num" w:pos="1701"/>
      </w:tabs>
      <w:spacing w:before="240"/>
    </w:pPr>
    <w:rPr>
      <w:sz w:val="28"/>
      <w:szCs w:val="28"/>
    </w:rPr>
  </w:style>
  <w:style w:type="paragraph" w:styleId="Index41" w:customStyle="1">
    <w:name w:val="Index 41"/>
    <w:basedOn w:val="Normal"/>
    <w:next w:val="Normal"/>
    <w:pPr>
      <w:ind w:left="960" w:hanging="240"/>
    </w:pPr>
  </w:style>
  <w:style w:type="paragraph" w:styleId="Index51" w:customStyle="1">
    <w:name w:val="Index 51"/>
    <w:basedOn w:val="Normal"/>
    <w:next w:val="Normal"/>
    <w:pPr>
      <w:ind w:left="1200" w:hanging="240"/>
    </w:pPr>
  </w:style>
  <w:style w:type="paragraph" w:styleId="Index61" w:customStyle="1">
    <w:name w:val="Index 61"/>
    <w:basedOn w:val="Normal"/>
    <w:next w:val="Normal"/>
    <w:pPr>
      <w:ind w:left="1440" w:hanging="240"/>
    </w:pPr>
  </w:style>
  <w:style w:type="paragraph" w:styleId="Index71" w:customStyle="1">
    <w:name w:val="Index 71"/>
    <w:basedOn w:val="Normal"/>
    <w:next w:val="Normal"/>
    <w:pPr>
      <w:ind w:left="1680" w:hanging="240"/>
    </w:pPr>
  </w:style>
  <w:style w:type="paragraph" w:styleId="Index81" w:customStyle="1">
    <w:name w:val="Index 81"/>
    <w:basedOn w:val="Normal"/>
    <w:next w:val="Normal"/>
    <w:pPr>
      <w:ind w:left="1920" w:hanging="240"/>
    </w:pPr>
  </w:style>
  <w:style w:type="paragraph" w:styleId="Index91" w:customStyle="1">
    <w:name w:val="Index 91"/>
    <w:basedOn w:val="Normal"/>
    <w:next w:val="Normal"/>
    <w:pPr>
      <w:ind w:left="2160" w:hanging="240"/>
    </w:pPr>
  </w:style>
  <w:style w:type="paragraph" w:styleId="TM-Bullet1" w:customStyle="1">
    <w:name w:val="TM - Bullet 1"/>
    <w:basedOn w:val="Normal"/>
    <w:pPr>
      <w:spacing w:before="120"/>
      <w:ind w:left="-19850"/>
      <w:jc w:val="both"/>
    </w:pPr>
    <w:rPr>
      <w:sz w:val="22"/>
    </w:rPr>
  </w:style>
  <w:style w:type="paragraph" w:styleId="TM-TIT4" w:customStyle="1">
    <w:name w:val="TM - TIT4"/>
    <w:basedOn w:val="Normal"/>
    <w:pPr>
      <w:keepNext/>
      <w:keepLines/>
      <w:tabs>
        <w:tab w:val="num" w:pos="1701"/>
      </w:tabs>
      <w:spacing w:before="240"/>
    </w:pPr>
    <w:rPr>
      <w:sz w:val="28"/>
      <w:szCs w:val="28"/>
    </w:rPr>
  </w:style>
  <w:style w:type="paragraph" w:styleId="TM-SOBTXT" w:customStyle="1">
    <w:name w:val="TM - SOBTXT"/>
    <w:basedOn w:val="Normal"/>
    <w:pPr>
      <w:keepNext/>
      <w:keepLines/>
      <w:pBdr>
        <w:bottom w:val="single" w:color="000080" w:sz="4" w:space="1"/>
      </w:pBdr>
      <w:spacing w:before="238" w:after="113"/>
      <w:ind w:left="1701"/>
      <w:jc w:val="both"/>
    </w:pPr>
    <w:rPr>
      <w:b/>
      <w:i/>
    </w:rPr>
  </w:style>
  <w:style w:type="paragraph" w:styleId="TM-SOBTXT2" w:customStyle="1">
    <w:name w:val="TM - SOBTXT2"/>
    <w:basedOn w:val="TM-SOBTXT"/>
    <w:next w:val="TM-Texto"/>
    <w:pPr>
      <w:pBdr>
        <w:bottom w:val="none" w:color="auto" w:sz="0" w:space="0"/>
      </w:pBdr>
    </w:pPr>
  </w:style>
  <w:style w:type="paragraph" w:styleId="CorpodeTexto0" w:customStyle="1">
    <w:name w:val="Corpo de Texto"/>
    <w:basedOn w:val="Normal"/>
    <w:pPr>
      <w:overflowPunct w:val="0"/>
      <w:autoSpaceDE w:val="0"/>
      <w:spacing w:before="120" w:after="120"/>
      <w:ind w:left="540"/>
      <w:jc w:val="both"/>
      <w:textAlignment w:val="baseline"/>
    </w:pPr>
    <w:rPr>
      <w:rFonts w:cs="Arial"/>
      <w:sz w:val="22"/>
      <w:szCs w:val="20"/>
    </w:rPr>
  </w:style>
  <w:style w:type="paragraph" w:styleId="Indice" w:customStyle="1">
    <w:name w:val="Indice"/>
    <w:basedOn w:val="Ttulo1"/>
    <w:next w:val="Normal"/>
    <w:pPr>
      <w:keepLines w:val="0"/>
      <w:pBdr>
        <w:top w:val="none" w:color="auto" w:sz="0" w:space="0"/>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styleId="Heading2TrebuchetMS" w:customStyle="1">
    <w:name w:val="Heading 2 + Trebuchet MS"/>
    <w:basedOn w:val="Ttulo1"/>
    <w:pPr>
      <w:tabs>
        <w:tab w:val="left" w:pos="1800"/>
      </w:tabs>
      <w:spacing w:before="240" w:line="360" w:lineRule="auto"/>
      <w:jc w:val="both"/>
    </w:pPr>
    <w:rPr>
      <w:rFonts w:ascii="Tahoma" w:hAnsi="Tahoma" w:cs="Tahoma"/>
      <w:color w:val="000000"/>
    </w:rPr>
  </w:style>
  <w:style w:type="paragraph" w:styleId="TM-Sobtexto" w:customStyle="1">
    <w:name w:val="TM - Sobtexto"/>
    <w:basedOn w:val="Normal"/>
    <w:pPr>
      <w:pBdr>
        <w:bottom w:val="single" w:color="000080" w:sz="4" w:space="1"/>
      </w:pBdr>
      <w:spacing w:before="240" w:after="240"/>
      <w:ind w:left="1680"/>
      <w:jc w:val="both"/>
    </w:pPr>
    <w:rPr>
      <w:b/>
      <w:i/>
      <w:sz w:val="22"/>
      <w:szCs w:val="22"/>
    </w:rPr>
  </w:style>
  <w:style w:type="paragraph" w:styleId="TM-TITULO" w:customStyle="1">
    <w:name w:val="TM - TITULO"/>
    <w:basedOn w:val="Normal"/>
    <w:pPr>
      <w:tabs>
        <w:tab w:val="left" w:pos="360"/>
      </w:tabs>
      <w:ind w:left="360" w:hanging="360"/>
    </w:pPr>
    <w:rPr>
      <w:rFonts w:ascii="Arial" w:hAnsi="Arial"/>
      <w:color w:val="000000"/>
    </w:rPr>
  </w:style>
  <w:style w:type="paragraph" w:styleId="CarcterCarcterCharChar" w:customStyle="1">
    <w:name w:val="Carácter Carácter Char Char"/>
    <w:basedOn w:val="Normal"/>
    <w:pPr>
      <w:spacing w:after="160" w:line="240" w:lineRule="exact"/>
    </w:pPr>
    <w:rPr>
      <w:rFonts w:ascii="Verdana" w:hAnsi="Verdana"/>
      <w:color w:val="000000"/>
      <w:sz w:val="20"/>
      <w:szCs w:val="20"/>
      <w:lang w:val="en-US"/>
    </w:rPr>
  </w:style>
  <w:style w:type="paragraph" w:styleId="TM-TABHEADER" w:customStyle="1">
    <w:name w:val="TM - TABHEADER"/>
    <w:basedOn w:val="Normal"/>
    <w:link w:val="TM-TABHEADERChar"/>
    <w:pPr>
      <w:keepNext/>
      <w:keepLines/>
    </w:pPr>
    <w:rPr>
      <w:b/>
      <w:color w:val="FFFFFF"/>
      <w:sz w:val="20"/>
      <w:szCs w:val="20"/>
    </w:rPr>
  </w:style>
  <w:style w:type="paragraph" w:styleId="TM-TABTEXTO" w:customStyle="1">
    <w:name w:val="TM - TABTEXTO"/>
    <w:basedOn w:val="Normal"/>
    <w:link w:val="TM-TABTEXTOChar"/>
    <w:rPr>
      <w:sz w:val="20"/>
      <w:szCs w:val="20"/>
    </w:rPr>
  </w:style>
  <w:style w:type="paragraph" w:styleId="HeadingBar" w:customStyle="1">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styleId="tm-bullet10" w:customStyle="1">
    <w:name w:val="tm-bullet1"/>
    <w:basedOn w:val="Normal"/>
    <w:pPr>
      <w:spacing w:before="120"/>
      <w:ind w:left="-6930"/>
      <w:jc w:val="both"/>
    </w:pPr>
    <w:rPr>
      <w:lang w:val="en-US" w:eastAsia="pt-PT" w:bidi="pt-PT"/>
    </w:rPr>
  </w:style>
  <w:style w:type="paragraph" w:styleId="DocumentMap1" w:customStyle="1">
    <w:name w:val="Document Map1"/>
    <w:basedOn w:val="Normal"/>
    <w:pPr>
      <w:shd w:val="clear" w:color="auto" w:fill="000080"/>
    </w:pPr>
    <w:rPr>
      <w:rFonts w:ascii="Tahoma" w:hAnsi="Tahoma" w:cs="Tahoma"/>
      <w:sz w:val="20"/>
      <w:szCs w:val="20"/>
    </w:rPr>
  </w:style>
  <w:style w:type="paragraph" w:styleId="CharCharCharChar" w:customStyle="1">
    <w:name w:val="Char Char Char Char"/>
    <w:basedOn w:val="Normal"/>
    <w:pPr>
      <w:spacing w:after="160" w:line="240" w:lineRule="exact"/>
    </w:pPr>
    <w:rPr>
      <w:rFonts w:ascii="Tahoma" w:hAnsi="Tahoma"/>
      <w:color w:val="000000"/>
      <w:sz w:val="20"/>
      <w:szCs w:val="20"/>
      <w:lang w:val="en-US"/>
    </w:rPr>
  </w:style>
  <w:style w:type="paragraph" w:styleId="Z-BULLET2" w:customStyle="1">
    <w:name w:val="Z-BULLET 2"/>
    <w:pPr>
      <w:tabs>
        <w:tab w:val="left" w:pos="2040"/>
      </w:tabs>
      <w:suppressAutoHyphens/>
      <w:spacing w:before="60" w:after="60"/>
      <w:ind w:left="-3000"/>
      <w:jc w:val="both"/>
    </w:pPr>
    <w:rPr>
      <w:rFonts w:ascii="Arial" w:hAnsi="Arial"/>
      <w:i/>
      <w:lang w:val="pt-PT" w:eastAsia="ar-SA"/>
    </w:rPr>
  </w:style>
  <w:style w:type="paragraph" w:styleId="Z-BULLET1CharCharCharCharCharCharCharCharCharCharCharCharCharCharCharCharCharCharCharCharCharCharCharCharCharCharCharCharCharCharCharCharCharCharCharCharCharCharCharCharCharCharCharCharCharCharCharChar" w:customStyle="1">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styleId="BalloonText1" w:customStyle="1">
    <w:name w:val="Balloon Text1"/>
    <w:basedOn w:val="Normal"/>
    <w:rPr>
      <w:rFonts w:ascii="Tahoma" w:hAnsi="Tahoma" w:cs="Tahoma"/>
      <w:sz w:val="16"/>
      <w:szCs w:val="16"/>
    </w:rPr>
  </w:style>
  <w:style w:type="paragraph" w:styleId="CommentText1" w:customStyle="1">
    <w:name w:val="Comment Text1"/>
    <w:basedOn w:val="Normal"/>
    <w:rPr>
      <w:rFonts w:ascii="Arial" w:hAnsi="Arial"/>
      <w:color w:val="000000"/>
      <w:sz w:val="20"/>
      <w:szCs w:val="20"/>
    </w:rPr>
  </w:style>
  <w:style w:type="paragraph" w:styleId="TM-TITULOPRINCIPAL" w:customStyle="1">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styleId="TM-SUBTITULO2" w:customStyle="1">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styleId="TM-SUBTITULO1" w:customStyle="1">
    <w:name w:val="TM - SUBTITULO 1"/>
    <w:basedOn w:val="Normal"/>
    <w:next w:val="TM-Texto"/>
    <w:pPr>
      <w:tabs>
        <w:tab w:val="left" w:pos="576"/>
      </w:tabs>
      <w:spacing w:before="240"/>
      <w:ind w:left="576" w:hanging="576"/>
      <w:jc w:val="both"/>
    </w:pPr>
    <w:rPr>
      <w:b/>
      <w:caps/>
    </w:rPr>
  </w:style>
  <w:style w:type="paragraph" w:styleId="TM-SUBTITULO3" w:customStyle="1">
    <w:name w:val="TM - SUBTITULO 3"/>
    <w:basedOn w:val="TM-SUBTITULO2"/>
    <w:pPr>
      <w:tabs>
        <w:tab w:val="left" w:pos="864"/>
      </w:tabs>
      <w:ind w:left="864" w:hanging="864"/>
    </w:pPr>
  </w:style>
  <w:style w:type="paragraph" w:styleId="CarcterCarcter2" w:customStyle="1">
    <w:name w:val="Carácter Carácter2"/>
    <w:basedOn w:val="Normal"/>
    <w:pPr>
      <w:spacing w:after="160" w:line="240" w:lineRule="exact"/>
    </w:pPr>
    <w:rPr>
      <w:rFonts w:ascii="Tahoma" w:hAnsi="Tahoma"/>
      <w:color w:val="000000"/>
      <w:sz w:val="20"/>
      <w:szCs w:val="20"/>
      <w:lang w:val="en-US"/>
    </w:rPr>
  </w:style>
  <w:style w:type="paragraph" w:styleId="BodyTextIndent31" w:customStyle="1">
    <w:name w:val="Body Text Indent 31"/>
    <w:basedOn w:val="Normal"/>
    <w:pPr>
      <w:spacing w:after="120"/>
      <w:ind w:left="283"/>
    </w:pPr>
    <w:rPr>
      <w:sz w:val="16"/>
      <w:szCs w:val="16"/>
    </w:rPr>
  </w:style>
  <w:style w:type="paragraph" w:styleId="BlockText1" w:customStyle="1">
    <w:name w:val="Block Text1"/>
    <w:basedOn w:val="Normal"/>
    <w:pPr>
      <w:ind w:left="567" w:right="3969"/>
      <w:jc w:val="both"/>
    </w:pPr>
    <w:rPr>
      <w:rFonts w:ascii="Arial" w:hAnsi="Arial" w:cs="Arial"/>
      <w:color w:val="000000"/>
      <w:sz w:val="22"/>
      <w:szCs w:val="22"/>
    </w:rPr>
  </w:style>
  <w:style w:type="paragraph" w:styleId="DellStd" w:customStyle="1">
    <w:name w:val="Dell Std"/>
    <w:pPr>
      <w:suppressAutoHyphens/>
      <w:ind w:left="567"/>
      <w:jc w:val="both"/>
    </w:pPr>
    <w:rPr>
      <w:rFonts w:ascii="Arial" w:hAnsi="Arial"/>
      <w:color w:val="000000"/>
      <w:sz w:val="22"/>
      <w:lang w:val="en-GB" w:eastAsia="ar-SA"/>
    </w:rPr>
  </w:style>
  <w:style w:type="paragraph" w:styleId="DellH4" w:customStyle="1">
    <w:name w:val="Dell H4"/>
    <w:next w:val="DellStd"/>
    <w:pPr>
      <w:suppressAutoHyphens/>
      <w:spacing w:before="120" w:after="60"/>
      <w:ind w:left="567"/>
    </w:pPr>
    <w:rPr>
      <w:rFonts w:ascii="Arial" w:hAnsi="Arial"/>
      <w:b/>
      <w:color w:val="000080"/>
      <w:sz w:val="24"/>
      <w:lang w:val="en-GB" w:eastAsia="ar-SA"/>
    </w:rPr>
  </w:style>
  <w:style w:type="paragraph" w:styleId="DellTableText" w:customStyle="1">
    <w:name w:val="Dell Table Text"/>
    <w:basedOn w:val="DellStd"/>
    <w:pPr>
      <w:ind w:left="0"/>
    </w:pPr>
    <w:rPr>
      <w:sz w:val="20"/>
    </w:rPr>
  </w:style>
  <w:style w:type="paragraph" w:styleId="DellBullet21" w:customStyle="1">
    <w:name w:val="Dell Bullet 2 #1"/>
    <w:pPr>
      <w:suppressAutoHyphens/>
      <w:spacing w:before="80"/>
      <w:jc w:val="both"/>
    </w:pPr>
    <w:rPr>
      <w:rFonts w:ascii="Arial" w:hAnsi="Arial"/>
      <w:color w:val="000000"/>
      <w:sz w:val="22"/>
      <w:lang w:val="en-GB" w:eastAsia="ar-SA"/>
    </w:rPr>
  </w:style>
  <w:style w:type="paragraph" w:styleId="DellResponse" w:customStyle="1">
    <w:name w:val="Dell Response"/>
    <w:pPr>
      <w:suppressAutoHyphens/>
      <w:ind w:left="567"/>
      <w:jc w:val="both"/>
    </w:pPr>
    <w:rPr>
      <w:rFonts w:ascii="Arial" w:hAnsi="Arial"/>
      <w:color w:val="000000"/>
      <w:sz w:val="22"/>
      <w:lang w:val="en-GB" w:eastAsia="ar-SA"/>
    </w:rPr>
  </w:style>
  <w:style w:type="paragraph" w:styleId="CharChar1CharCharCharCharCharCharCharCharCharCharChar" w:customStyle="1">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styleId="CharCharCarcterCharCharCarcter" w:customStyle="1">
    <w:name w:val="Char Char Carácter Char Char Carácter"/>
    <w:basedOn w:val="Normal"/>
    <w:pPr>
      <w:spacing w:after="160" w:line="240" w:lineRule="exact"/>
    </w:pPr>
    <w:rPr>
      <w:rFonts w:ascii="Verdana" w:hAnsi="Verdana"/>
      <w:color w:val="000000"/>
      <w:sz w:val="20"/>
      <w:szCs w:val="20"/>
      <w:lang w:val="en-US"/>
    </w:rPr>
  </w:style>
  <w:style w:type="paragraph" w:styleId="Puntos2a" w:customStyle="1">
    <w:name w:val="Puntos2a)"/>
    <w:pPr>
      <w:suppressAutoHyphens/>
      <w:spacing w:before="120"/>
      <w:ind w:left="196"/>
      <w:jc w:val="both"/>
    </w:pPr>
    <w:rPr>
      <w:rFonts w:ascii="Verdana" w:hAnsi="Verdana" w:cs="Arial"/>
      <w:sz w:val="22"/>
      <w:lang w:val="es-ES_tradnl" w:eastAsia="ar-SA"/>
    </w:rPr>
  </w:style>
  <w:style w:type="paragraph" w:styleId="Puntos0Negrita" w:customStyle="1">
    <w:name w:val="Puntos0_Negrita"/>
    <w:pPr>
      <w:tabs>
        <w:tab w:val="left" w:pos="709"/>
      </w:tabs>
      <w:suppressAutoHyphens/>
      <w:spacing w:before="120"/>
    </w:pPr>
    <w:rPr>
      <w:rFonts w:ascii="Verdana" w:hAnsi="Verdana" w:cs="Arial"/>
      <w:b/>
      <w:bCs/>
      <w:sz w:val="22"/>
      <w:lang w:val="es-ES_tradnl" w:eastAsia="ar-SA"/>
    </w:rPr>
  </w:style>
  <w:style w:type="paragraph" w:styleId="Style3" w:customStyle="1">
    <w:name w:val="Style3"/>
    <w:basedOn w:val="Normal"/>
    <w:pPr>
      <w:spacing w:after="240"/>
      <w:ind w:left="2549"/>
      <w:jc w:val="both"/>
    </w:pPr>
    <w:rPr>
      <w:rFonts w:ascii="Arial" w:hAnsi="Arial"/>
      <w:sz w:val="22"/>
      <w:szCs w:val="20"/>
    </w:rPr>
  </w:style>
  <w:style w:type="paragraph" w:styleId="tm-texto0" w:customStyle="1">
    <w:name w:val="tm-texto"/>
    <w:basedOn w:val="Normal"/>
    <w:pPr>
      <w:spacing w:before="120"/>
      <w:ind w:left="1701"/>
      <w:jc w:val="both"/>
    </w:pPr>
    <w:rPr>
      <w:lang w:val="en-US"/>
    </w:rPr>
  </w:style>
  <w:style w:type="paragraph" w:styleId="TM-Bullet3" w:customStyle="1">
    <w:name w:val="TM - Bullet 3"/>
    <w:basedOn w:val="TM-Bullet2"/>
    <w:pPr>
      <w:tabs>
        <w:tab w:val="left" w:pos="3960"/>
        <w:tab w:val="left" w:pos="6840"/>
      </w:tabs>
      <w:ind w:left="11536"/>
    </w:pPr>
  </w:style>
  <w:style w:type="paragraph" w:styleId="TM-HeaderTexto" w:customStyle="1">
    <w:name w:val="TM - Header Texto"/>
    <w:basedOn w:val="TM-Texto"/>
    <w:next w:val="TM-Texto"/>
    <w:pPr>
      <w:pBdr>
        <w:bottom w:val="single" w:color="000080" w:sz="4" w:space="1"/>
      </w:pBdr>
      <w:spacing w:before="280" w:after="280"/>
    </w:pPr>
    <w:rPr>
      <w:rFonts w:ascii="Arial" w:hAnsi="Arial" w:cs="Arial"/>
      <w:b/>
      <w:i/>
      <w:szCs w:val="22"/>
    </w:rPr>
  </w:style>
  <w:style w:type="paragraph" w:styleId="Z-TEXTONORMALCharChar" w:customStyle="1">
    <w:name w:val="Z-TEXTO NORMAL Char Char"/>
    <w:basedOn w:val="Normal"/>
    <w:link w:val="Z-TEXTONORMALCharCharChar"/>
    <w:pPr>
      <w:spacing w:before="280" w:after="280"/>
      <w:ind w:left="720"/>
      <w:jc w:val="both"/>
    </w:pPr>
    <w:rPr>
      <w:sz w:val="20"/>
      <w:szCs w:val="20"/>
    </w:rPr>
  </w:style>
  <w:style w:type="table" w:styleId="TabelacomGrelha">
    <w:name w:val="Table Grid"/>
    <w:basedOn w:val="Tabelanormal"/>
    <w:rsid w:val="006A0F2D"/>
    <w:pPr>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ullet" w:customStyle="1">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styleId="TableText" w:customStyle="1">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styleId="ChapterTitle" w:customStyle="1">
    <w:name w:val="Chapter Title"/>
    <w:basedOn w:val="Tipodeletrapredefinidodopargrafo"/>
    <w:rsid w:val="007B5C3F"/>
  </w:style>
  <w:style w:type="numbering" w:styleId="TIMESTAMP" w:customStyle="1">
    <w:name w:val="TIMESTAMP"/>
    <w:rsid w:val="000F1A55"/>
    <w:pPr>
      <w:numPr>
        <w:numId w:val="3"/>
      </w:numPr>
    </w:pPr>
  </w:style>
  <w:style w:type="character" w:styleId="Z-TEXTONORMALCharCharChar" w:customStyle="1">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styleId="TM-TABTEXTOChar" w:customStyle="1">
    <w:name w:val="TM - TABTEXTO Char"/>
    <w:link w:val="TM-TABTEXTO"/>
    <w:rsid w:val="00AB62F7"/>
    <w:rPr>
      <w:rFonts w:ascii="Trebuchet MS" w:hAnsi="Trebuchet MS"/>
      <w:color w:val="000080"/>
      <w:lang w:eastAsia="ar-SA"/>
    </w:rPr>
  </w:style>
  <w:style w:type="character" w:styleId="TM-TABHEADERChar" w:customStyle="1">
    <w:name w:val="TM - TABHEADER Char"/>
    <w:link w:val="TM-TABHEADER"/>
    <w:rsid w:val="00AB62F7"/>
    <w:rPr>
      <w:rFonts w:ascii="Trebuchet MS" w:hAnsi="Trebuchet MS"/>
      <w:b/>
      <w:color w:val="FFFFFF"/>
      <w:lang w:eastAsia="ar-SA"/>
    </w:rPr>
  </w:style>
  <w:style w:type="paragraph" w:styleId="GFITtulo" w:customStyle="1">
    <w:name w:val="GFI Título"/>
    <w:basedOn w:val="Normal"/>
    <w:rsid w:val="00AB62F7"/>
    <w:pPr>
      <w:pBdr>
        <w:bottom w:val="single" w:color="000080" w:sz="18" w:space="1"/>
      </w:pBdr>
      <w:suppressAutoHyphens w:val="0"/>
      <w:jc w:val="right"/>
    </w:pPr>
    <w:rPr>
      <w:rFonts w:ascii="Calibri" w:hAnsi="Calibri"/>
      <w:b/>
      <w:sz w:val="36"/>
      <w:szCs w:val="36"/>
      <w:lang w:eastAsia="fr-FR"/>
    </w:rPr>
  </w:style>
  <w:style w:type="paragraph" w:styleId="GFITextoNormal" w:customStyle="1">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Cabealhodondice">
    <w:name w:val="TOC Heading"/>
    <w:basedOn w:val="Ttulo1"/>
    <w:next w:val="Normal"/>
    <w:uiPriority w:val="39"/>
    <w:unhideWhenUsed/>
    <w:qFormat/>
    <w:rsid w:val="00C3484B"/>
    <w:pPr>
      <w:pageBreakBefore w:val="0"/>
      <w:pBdr>
        <w:top w:val="none" w:color="auto" w:sz="0" w:space="0"/>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styleId="StyleTableSmHeadingSwis721LtBTBlack" w:customStyle="1">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styleId="GFITabelastexto" w:customStyle="1">
    <w:name w:val="GFI Tabelas texto"/>
    <w:basedOn w:val="Normal"/>
    <w:rsid w:val="00FA1AB9"/>
    <w:pPr>
      <w:suppressAutoHyphens w:val="0"/>
      <w:jc w:val="center"/>
    </w:pPr>
    <w:rPr>
      <w:rFonts w:ascii="Arial Narrow" w:hAnsi="Arial Narrow"/>
      <w:color w:val="auto"/>
      <w:sz w:val="2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footer" Target="footer2.xml" Id="Ref35abc134564c1c"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3609DD-54B9-4E82-B4E3-6D7C15D12740}"/>
</file>

<file path=customXml/itemProps2.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3.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4.xml><?xml version="1.0" encoding="utf-8"?>
<ds:datastoreItem xmlns:ds="http://schemas.openxmlformats.org/officeDocument/2006/customXml" ds:itemID="{B1BB711A-430C-47D9-9308-96FDA509AC4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4</cp:revision>
  <cp:lastPrinted>2010-10-29T10:49:00Z</cp:lastPrinted>
  <dcterms:created xsi:type="dcterms:W3CDTF">2022-03-30T21:42:00Z</dcterms:created>
  <dcterms:modified xsi:type="dcterms:W3CDTF">2022-04-04T21:09:33Z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